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91D" w:rsidRPr="00FB691D" w:rsidRDefault="00FB691D" w:rsidP="00FB691D">
      <w:pPr>
        <w:spacing w:before="360"/>
        <w:ind w:firstLine="0"/>
        <w:jc w:val="center"/>
        <w:rPr>
          <w:b/>
          <w:spacing w:val="160"/>
          <w:sz w:val="84"/>
          <w:szCs w:val="84"/>
        </w:rPr>
      </w:pPr>
      <w:r w:rsidRPr="00FB691D">
        <w:rPr>
          <w:noProof/>
        </w:rPr>
        <w:drawing>
          <wp:anchor distT="0" distB="0" distL="114300" distR="114300" simplePos="0" relativeHeight="251660288" behindDoc="0" locked="0" layoutInCell="1" allowOverlap="1">
            <wp:simplePos x="0" y="0"/>
            <wp:positionH relativeFrom="column">
              <wp:posOffset>1766570</wp:posOffset>
            </wp:positionH>
            <wp:positionV relativeFrom="paragraph">
              <wp:posOffset>393700</wp:posOffset>
            </wp:positionV>
            <wp:extent cx="2009775" cy="5810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691D" w:rsidRPr="00FB691D" w:rsidRDefault="00FB691D" w:rsidP="00FB691D">
      <w:pPr>
        <w:spacing w:before="360"/>
        <w:ind w:firstLine="0"/>
        <w:jc w:val="center"/>
        <w:rPr>
          <w:b/>
          <w:spacing w:val="160"/>
          <w:sz w:val="84"/>
          <w:szCs w:val="84"/>
        </w:rPr>
      </w:pPr>
      <w:r w:rsidRPr="00FB691D">
        <w:rPr>
          <w:rFonts w:hint="eastAsia"/>
          <w:b/>
          <w:spacing w:val="160"/>
          <w:sz w:val="84"/>
          <w:szCs w:val="84"/>
        </w:rPr>
        <w:t>毕业设计</w:t>
      </w:r>
    </w:p>
    <w:p w:rsidR="00FB691D" w:rsidRPr="00FB691D" w:rsidRDefault="00FB691D" w:rsidP="00FB691D">
      <w:pPr>
        <w:ind w:firstLine="0"/>
        <w:jc w:val="left"/>
        <w:rPr>
          <w:sz w:val="32"/>
        </w:rPr>
      </w:pPr>
    </w:p>
    <w:p w:rsidR="00FB691D" w:rsidRPr="00FB691D" w:rsidRDefault="00FB691D" w:rsidP="00FB691D">
      <w:pPr>
        <w:ind w:firstLine="0"/>
        <w:jc w:val="left"/>
        <w:rPr>
          <w:sz w:val="32"/>
        </w:rPr>
      </w:pPr>
    </w:p>
    <w:p w:rsidR="00FB691D" w:rsidRPr="00FB691D" w:rsidRDefault="00FB691D" w:rsidP="00FB691D">
      <w:pPr>
        <w:ind w:firstLineChars="300" w:firstLine="964"/>
        <w:jc w:val="left"/>
        <w:rPr>
          <w:sz w:val="32"/>
          <w:u w:val="single"/>
        </w:rPr>
      </w:pPr>
      <w:r w:rsidRPr="00FB691D">
        <w:rPr>
          <w:b/>
          <w:sz w:val="32"/>
        </w:rPr>
        <w:t>题</w:t>
      </w:r>
      <w:r w:rsidRPr="00FB691D">
        <w:rPr>
          <w:b/>
          <w:sz w:val="32"/>
        </w:rPr>
        <w:t xml:space="preserve">    </w:t>
      </w:r>
      <w:r w:rsidRPr="00FB691D">
        <w:rPr>
          <w:b/>
          <w:sz w:val="32"/>
        </w:rPr>
        <w:t>目</w:t>
      </w:r>
      <w:r w:rsidRPr="00FB691D">
        <w:rPr>
          <w:sz w:val="32"/>
        </w:rPr>
        <w:t xml:space="preserve"> </w:t>
      </w:r>
      <w:r w:rsidRPr="00FB691D">
        <w:rPr>
          <w:sz w:val="32"/>
          <w:u w:val="single"/>
        </w:rPr>
        <w:t xml:space="preserve">  </w:t>
      </w:r>
      <w:r w:rsidRPr="00FB691D">
        <w:rPr>
          <w:rFonts w:hint="eastAsia"/>
          <w:sz w:val="32"/>
          <w:u w:val="single"/>
        </w:rPr>
        <w:t>汽车曲轴油封挡尘圈罩的</w:t>
      </w:r>
      <w:r w:rsidRPr="00FB691D">
        <w:rPr>
          <w:sz w:val="32"/>
          <w:u w:val="single"/>
        </w:rPr>
        <w:t>冲压工</w:t>
      </w:r>
      <w:r w:rsidRPr="00FB691D">
        <w:rPr>
          <w:rFonts w:hint="eastAsia"/>
          <w:sz w:val="32"/>
          <w:u w:val="single"/>
        </w:rPr>
        <w:t xml:space="preserve">  </w:t>
      </w:r>
    </w:p>
    <w:p w:rsidR="00FB691D" w:rsidRPr="00FB691D" w:rsidRDefault="00FB691D" w:rsidP="00FB691D">
      <w:pPr>
        <w:ind w:firstLineChars="750" w:firstLine="2400"/>
        <w:jc w:val="left"/>
        <w:rPr>
          <w:sz w:val="32"/>
          <w:u w:val="single"/>
        </w:rPr>
      </w:pPr>
      <w:r w:rsidRPr="00FB691D">
        <w:rPr>
          <w:sz w:val="32"/>
          <w:u w:val="single"/>
        </w:rPr>
        <w:t xml:space="preserve">        </w:t>
      </w:r>
      <w:r w:rsidRPr="00FB691D">
        <w:rPr>
          <w:sz w:val="32"/>
          <w:u w:val="single"/>
        </w:rPr>
        <w:t>艺与模具</w:t>
      </w:r>
      <w:r w:rsidRPr="00FB691D">
        <w:rPr>
          <w:rFonts w:hint="eastAsia"/>
          <w:sz w:val="32"/>
          <w:u w:val="single"/>
        </w:rPr>
        <w:t>设计</w:t>
      </w:r>
      <w:r w:rsidRPr="00FB691D">
        <w:rPr>
          <w:sz w:val="32"/>
          <w:u w:val="single"/>
        </w:rPr>
        <w:t xml:space="preserve">           </w:t>
      </w:r>
    </w:p>
    <w:p w:rsidR="00FB691D" w:rsidRPr="00FB691D" w:rsidRDefault="00FB691D" w:rsidP="00FB691D">
      <w:pPr>
        <w:adjustRightInd w:val="0"/>
        <w:spacing w:line="820" w:lineRule="exact"/>
        <w:ind w:firstLineChars="300" w:firstLine="964"/>
        <w:jc w:val="left"/>
        <w:rPr>
          <w:sz w:val="32"/>
          <w:u w:val="single"/>
        </w:rPr>
      </w:pPr>
      <w:r w:rsidRPr="00FB691D">
        <w:rPr>
          <w:b/>
          <w:sz w:val="32"/>
        </w:rPr>
        <w:t>学</w:t>
      </w:r>
      <w:r w:rsidRPr="00FB691D">
        <w:rPr>
          <w:b/>
          <w:sz w:val="32"/>
        </w:rPr>
        <w:t xml:space="preserve">    </w:t>
      </w:r>
      <w:r w:rsidRPr="00FB691D">
        <w:rPr>
          <w:b/>
          <w:sz w:val="32"/>
        </w:rPr>
        <w:t>院</w:t>
      </w:r>
      <w:r w:rsidRPr="00FB691D">
        <w:rPr>
          <w:sz w:val="32"/>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机械工程学院</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p>
    <w:p w:rsidR="00FB691D" w:rsidRPr="00FB691D" w:rsidRDefault="00FB691D" w:rsidP="00FB691D">
      <w:pPr>
        <w:adjustRightInd w:val="0"/>
        <w:spacing w:line="820" w:lineRule="exact"/>
        <w:ind w:firstLineChars="300" w:firstLine="964"/>
        <w:jc w:val="left"/>
        <w:rPr>
          <w:sz w:val="32"/>
          <w:u w:val="single"/>
        </w:rPr>
      </w:pPr>
      <w:r w:rsidRPr="00FB691D">
        <w:rPr>
          <w:b/>
          <w:sz w:val="32"/>
        </w:rPr>
        <w:t>专</w:t>
      </w:r>
      <w:r w:rsidRPr="00FB691D">
        <w:rPr>
          <w:b/>
          <w:sz w:val="32"/>
        </w:rPr>
        <w:t xml:space="preserve">    </w:t>
      </w:r>
      <w:r w:rsidRPr="00FB691D">
        <w:rPr>
          <w:b/>
          <w:sz w:val="32"/>
        </w:rPr>
        <w:t>业</w:t>
      </w:r>
      <w:r w:rsidRPr="00FB691D">
        <w:rPr>
          <w:sz w:val="32"/>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机械工程</w:t>
      </w:r>
      <w:r w:rsidRPr="00FB691D">
        <w:rPr>
          <w:rFonts w:hint="eastAsia"/>
          <w:sz w:val="32"/>
          <w:u w:val="single"/>
        </w:rPr>
        <w:t xml:space="preserve">         </w:t>
      </w:r>
      <w:r w:rsidRPr="00FB691D">
        <w:rPr>
          <w:sz w:val="32"/>
          <w:u w:val="single"/>
        </w:rPr>
        <w:t xml:space="preserve"> </w:t>
      </w:r>
      <w:r w:rsidRPr="00FB691D">
        <w:rPr>
          <w:rFonts w:hint="eastAsia"/>
          <w:sz w:val="32"/>
          <w:u w:val="single"/>
        </w:rPr>
        <w:t xml:space="preserve">  </w:t>
      </w:r>
    </w:p>
    <w:p w:rsidR="00FB691D" w:rsidRPr="00FB691D" w:rsidRDefault="00FB691D" w:rsidP="00FB691D">
      <w:pPr>
        <w:adjustRightInd w:val="0"/>
        <w:spacing w:line="820" w:lineRule="exact"/>
        <w:ind w:firstLineChars="300" w:firstLine="964"/>
        <w:jc w:val="left"/>
        <w:rPr>
          <w:b/>
          <w:sz w:val="32"/>
        </w:rPr>
      </w:pPr>
      <w:r w:rsidRPr="00FB691D">
        <w:rPr>
          <w:b/>
          <w:sz w:val="32"/>
        </w:rPr>
        <w:t>班</w:t>
      </w:r>
      <w:r w:rsidRPr="00FB691D">
        <w:rPr>
          <w:b/>
          <w:sz w:val="32"/>
        </w:rPr>
        <w:t xml:space="preserve">    </w:t>
      </w:r>
      <w:r w:rsidRPr="00FB691D">
        <w:rPr>
          <w:b/>
          <w:sz w:val="32"/>
        </w:rPr>
        <w:t>级</w:t>
      </w:r>
      <w:r w:rsidRPr="00FB691D">
        <w:rPr>
          <w:sz w:val="32"/>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 xml:space="preserve"> </w:t>
      </w:r>
      <w:r w:rsidRPr="00FB691D">
        <w:rPr>
          <w:rFonts w:hint="eastAsia"/>
          <w:sz w:val="32"/>
          <w:u w:val="single"/>
        </w:rPr>
        <w:t>机工</w:t>
      </w:r>
      <w:r w:rsidRPr="00FB691D">
        <w:rPr>
          <w:rFonts w:ascii="宋体" w:hAnsi="宋体" w:hint="eastAsia"/>
          <w:sz w:val="32"/>
          <w:u w:val="single"/>
        </w:rPr>
        <w:t>1406</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p>
    <w:p w:rsidR="00FB691D" w:rsidRPr="00FB691D" w:rsidRDefault="00FB691D" w:rsidP="00FB691D">
      <w:pPr>
        <w:adjustRightInd w:val="0"/>
        <w:spacing w:line="820" w:lineRule="exact"/>
        <w:ind w:firstLineChars="300" w:firstLine="964"/>
        <w:jc w:val="left"/>
        <w:rPr>
          <w:sz w:val="32"/>
          <w:u w:val="single"/>
        </w:rPr>
      </w:pPr>
      <w:r w:rsidRPr="00FB691D">
        <w:rPr>
          <w:b/>
          <w:sz w:val="32"/>
        </w:rPr>
        <w:t>学</w:t>
      </w:r>
      <w:r w:rsidRPr="00FB691D">
        <w:rPr>
          <w:b/>
          <w:sz w:val="32"/>
        </w:rPr>
        <w:t xml:space="preserve">    </w:t>
      </w:r>
      <w:r w:rsidRPr="00FB691D">
        <w:rPr>
          <w:b/>
          <w:sz w:val="32"/>
        </w:rPr>
        <w:t>生</w:t>
      </w:r>
      <w:r w:rsidRPr="00FB691D">
        <w:rPr>
          <w:sz w:val="32"/>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姚广举</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p>
    <w:p w:rsidR="00FB691D" w:rsidRPr="00FB691D" w:rsidRDefault="00FB691D" w:rsidP="00FB691D">
      <w:pPr>
        <w:adjustRightInd w:val="0"/>
        <w:spacing w:line="820" w:lineRule="exact"/>
        <w:ind w:firstLineChars="300" w:firstLine="964"/>
        <w:jc w:val="left"/>
        <w:rPr>
          <w:sz w:val="32"/>
          <w:u w:val="single"/>
        </w:rPr>
      </w:pPr>
      <w:r w:rsidRPr="00FB691D">
        <w:rPr>
          <w:b/>
          <w:sz w:val="32"/>
        </w:rPr>
        <w:t>学</w:t>
      </w:r>
      <w:r w:rsidRPr="00FB691D">
        <w:rPr>
          <w:b/>
          <w:sz w:val="32"/>
        </w:rPr>
        <w:t xml:space="preserve">    </w:t>
      </w:r>
      <w:r w:rsidRPr="00FB691D">
        <w:rPr>
          <w:b/>
          <w:sz w:val="32"/>
        </w:rPr>
        <w:t>号</w:t>
      </w:r>
      <w:r w:rsidRPr="00FB691D">
        <w:rPr>
          <w:sz w:val="32"/>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ascii="宋体" w:hAnsi="宋体"/>
          <w:sz w:val="32"/>
          <w:u w:val="single"/>
        </w:rPr>
        <w:t>20140421443</w:t>
      </w:r>
      <w:r w:rsidRPr="00FB691D">
        <w:rPr>
          <w:sz w:val="32"/>
          <w:u w:val="single"/>
        </w:rPr>
        <w:t xml:space="preserve">            </w:t>
      </w:r>
    </w:p>
    <w:p w:rsidR="00FB691D" w:rsidRPr="00FB691D" w:rsidRDefault="00FB691D" w:rsidP="00FB691D">
      <w:pPr>
        <w:adjustRightInd w:val="0"/>
        <w:spacing w:line="820" w:lineRule="exact"/>
        <w:ind w:firstLineChars="300" w:firstLine="964"/>
        <w:jc w:val="left"/>
        <w:rPr>
          <w:sz w:val="32"/>
          <w:u w:val="single"/>
        </w:rPr>
      </w:pPr>
      <w:r w:rsidRPr="00FB691D">
        <w:rPr>
          <w:b/>
          <w:sz w:val="32"/>
        </w:rPr>
        <w:t>指导教师</w:t>
      </w:r>
      <w:r w:rsidRPr="00FB691D">
        <w:rPr>
          <w:sz w:val="32"/>
        </w:rPr>
        <w:t xml:space="preserve"> </w:t>
      </w:r>
      <w:r w:rsidRPr="00FB691D">
        <w:rPr>
          <w:sz w:val="32"/>
          <w:u w:val="single"/>
        </w:rPr>
        <w:t xml:space="preserve">    </w:t>
      </w:r>
      <w:r w:rsidRPr="00FB691D">
        <w:rPr>
          <w:rFonts w:hint="eastAsia"/>
          <w:sz w:val="32"/>
          <w:u w:val="single"/>
        </w:rPr>
        <w:t xml:space="preserve"> </w:t>
      </w:r>
      <w:r w:rsidRPr="00FB691D">
        <w:rPr>
          <w:sz w:val="32"/>
          <w:u w:val="single"/>
        </w:rPr>
        <w:t xml:space="preserve">  </w:t>
      </w:r>
      <w:r w:rsidRPr="00FB691D">
        <w:rPr>
          <w:rFonts w:hint="eastAsia"/>
          <w:sz w:val="32"/>
          <w:u w:val="single"/>
        </w:rPr>
        <w:t xml:space="preserve">    </w:t>
      </w:r>
      <w:r w:rsidRPr="00FB691D">
        <w:rPr>
          <w:rFonts w:hint="eastAsia"/>
          <w:sz w:val="32"/>
          <w:u w:val="single"/>
        </w:rPr>
        <w:t>蔡冬梅</w:t>
      </w:r>
      <w:r w:rsidRPr="00FB691D">
        <w:rPr>
          <w:sz w:val="32"/>
          <w:u w:val="single"/>
        </w:rPr>
        <w:t xml:space="preserve">    </w:t>
      </w:r>
      <w:r w:rsidRPr="00FB691D">
        <w:rPr>
          <w:rFonts w:hint="eastAsia"/>
          <w:sz w:val="32"/>
          <w:u w:val="single"/>
        </w:rPr>
        <w:t xml:space="preserve">    </w:t>
      </w:r>
      <w:r w:rsidRPr="00FB691D">
        <w:rPr>
          <w:sz w:val="32"/>
          <w:u w:val="single"/>
        </w:rPr>
        <w:t xml:space="preserve">       </w:t>
      </w:r>
    </w:p>
    <w:p w:rsidR="00FB691D" w:rsidRPr="00FB691D" w:rsidRDefault="00FB691D" w:rsidP="00FB691D">
      <w:pPr>
        <w:ind w:firstLine="0"/>
        <w:jc w:val="left"/>
        <w:rPr>
          <w:color w:val="000000"/>
          <w:sz w:val="28"/>
        </w:rPr>
      </w:pPr>
    </w:p>
    <w:p w:rsidR="00FB691D" w:rsidRPr="00FB691D" w:rsidRDefault="00FB691D" w:rsidP="00FB691D">
      <w:pPr>
        <w:ind w:firstLine="0"/>
        <w:jc w:val="left"/>
        <w:rPr>
          <w:color w:val="000000"/>
          <w:sz w:val="28"/>
        </w:rPr>
      </w:pPr>
    </w:p>
    <w:p w:rsidR="00FB691D" w:rsidRPr="00FB691D" w:rsidRDefault="00FB691D" w:rsidP="00FB691D">
      <w:pPr>
        <w:ind w:firstLine="0"/>
        <w:jc w:val="center"/>
        <w:rPr>
          <w:rFonts w:ascii="宋体" w:hAnsi="宋体"/>
          <w:color w:val="FF0000"/>
          <w:sz w:val="32"/>
          <w:szCs w:val="32"/>
        </w:rPr>
      </w:pPr>
      <w:r w:rsidRPr="00FB691D">
        <w:rPr>
          <w:rFonts w:ascii="宋体" w:hAnsi="宋体" w:hint="eastAsia"/>
          <w:color w:val="000000"/>
          <w:sz w:val="32"/>
          <w:szCs w:val="32"/>
        </w:rPr>
        <w:t>二〇一八</w:t>
      </w:r>
      <w:r w:rsidRPr="00FB691D">
        <w:rPr>
          <w:rFonts w:ascii="宋体" w:hAnsi="宋体"/>
          <w:color w:val="000000"/>
          <w:sz w:val="32"/>
          <w:szCs w:val="32"/>
        </w:rPr>
        <w:t>年</w:t>
      </w:r>
      <w:r w:rsidRPr="00FB691D">
        <w:rPr>
          <w:rFonts w:ascii="宋体" w:hAnsi="宋体" w:hint="eastAsia"/>
          <w:color w:val="000000"/>
          <w:sz w:val="32"/>
          <w:szCs w:val="32"/>
        </w:rPr>
        <w:t>六</w:t>
      </w:r>
      <w:r w:rsidRPr="00FB691D">
        <w:rPr>
          <w:rFonts w:ascii="宋体" w:hAnsi="宋体"/>
          <w:color w:val="000000"/>
          <w:sz w:val="32"/>
          <w:szCs w:val="32"/>
        </w:rPr>
        <w:t>月</w:t>
      </w:r>
      <w:r w:rsidRPr="00FB691D">
        <w:rPr>
          <w:rFonts w:ascii="宋体" w:hAnsi="宋体" w:hint="eastAsia"/>
          <w:color w:val="000000"/>
          <w:sz w:val="32"/>
          <w:szCs w:val="32"/>
        </w:rPr>
        <w:t>一</w:t>
      </w:r>
      <w:r w:rsidRPr="00FB691D">
        <w:rPr>
          <w:rFonts w:ascii="宋体" w:hAnsi="宋体"/>
          <w:color w:val="000000"/>
          <w:sz w:val="32"/>
          <w:szCs w:val="32"/>
        </w:rPr>
        <w:t>日</w:t>
      </w:r>
    </w:p>
    <w:p w:rsidR="00FB691D" w:rsidRPr="00FB691D" w:rsidRDefault="00FB691D" w:rsidP="00FB691D">
      <w:pPr>
        <w:widowControl w:val="0"/>
        <w:spacing w:line="240" w:lineRule="auto"/>
        <w:ind w:firstLine="0"/>
        <w:jc w:val="center"/>
        <w:sectPr w:rsidR="00FB691D" w:rsidRPr="00FB691D" w:rsidSect="005D5F60">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p>
    <w:p w:rsidR="0093725B" w:rsidRPr="00173D1C" w:rsidRDefault="0093725B" w:rsidP="00BE7392">
      <w:pPr>
        <w:sectPr w:rsidR="0093725B" w:rsidRPr="00173D1C" w:rsidSect="006B75C9">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418" w:bottom="1418" w:left="1701" w:header="851" w:footer="992" w:gutter="0"/>
          <w:pgNumType w:fmt="numberInDash" w:start="0"/>
          <w:cols w:space="425"/>
          <w:titlePg/>
          <w:docGrid w:type="lines" w:linePitch="312"/>
        </w:sectPr>
      </w:pPr>
    </w:p>
    <w:p w:rsidR="007119CD" w:rsidRPr="007119CD" w:rsidRDefault="007119CD" w:rsidP="00E55701">
      <w:pPr>
        <w:spacing w:afterLines="100" w:after="312" w:line="360" w:lineRule="auto"/>
        <w:ind w:firstLine="0"/>
        <w:jc w:val="center"/>
        <w:rPr>
          <w:rFonts w:ascii="黑体" w:eastAsia="黑体" w:hAnsi="黑体"/>
          <w:sz w:val="32"/>
          <w:szCs w:val="32"/>
        </w:rPr>
      </w:pPr>
      <w:bookmarkStart w:id="0" w:name="OLE_LINK1"/>
      <w:bookmarkStart w:id="1" w:name="OLE_LINK2"/>
      <w:r w:rsidRPr="007119CD">
        <w:rPr>
          <w:rFonts w:ascii="黑体" w:eastAsia="黑体" w:hAnsi="黑体" w:hint="eastAsia"/>
          <w:sz w:val="32"/>
          <w:szCs w:val="32"/>
        </w:rPr>
        <w:lastRenderedPageBreak/>
        <w:t>摘    要</w:t>
      </w:r>
    </w:p>
    <w:p w:rsidR="002A1B00" w:rsidRPr="002A1B00" w:rsidRDefault="002A1B00" w:rsidP="00BE7392">
      <w:pPr>
        <w:rPr>
          <w:sz w:val="24"/>
          <w:szCs w:val="24"/>
        </w:rPr>
      </w:pPr>
      <w:r w:rsidRPr="002A1B00">
        <w:rPr>
          <w:rFonts w:hint="eastAsia"/>
          <w:sz w:val="24"/>
          <w:szCs w:val="24"/>
        </w:rPr>
        <w:t>模具在现代工业生产中起到了越来越重要的作用，应用广泛。对冲压模具进行设计，有助于巩固和学习基础知识，并进一步发展对模具设计新思想的思考和深入学习。</w:t>
      </w:r>
    </w:p>
    <w:p w:rsidR="002A1B00" w:rsidRPr="002A1B00" w:rsidRDefault="002A1B00" w:rsidP="00BE7392">
      <w:pPr>
        <w:rPr>
          <w:sz w:val="24"/>
          <w:szCs w:val="24"/>
        </w:rPr>
      </w:pPr>
      <w:r w:rsidRPr="002A1B00">
        <w:rPr>
          <w:rFonts w:hint="eastAsia"/>
          <w:sz w:val="24"/>
          <w:szCs w:val="24"/>
        </w:rPr>
        <w:t>本文阐述了汽车</w:t>
      </w:r>
      <w:r>
        <w:rPr>
          <w:rFonts w:hint="eastAsia"/>
          <w:sz w:val="24"/>
          <w:szCs w:val="24"/>
        </w:rPr>
        <w:t>油封</w:t>
      </w:r>
      <w:r>
        <w:rPr>
          <w:sz w:val="24"/>
          <w:szCs w:val="24"/>
        </w:rPr>
        <w:t>挡尘圈罩</w:t>
      </w:r>
      <w:r w:rsidRPr="002A1B00">
        <w:rPr>
          <w:rFonts w:hint="eastAsia"/>
          <w:sz w:val="24"/>
          <w:szCs w:val="24"/>
        </w:rPr>
        <w:t>零件的冲压成形工艺及模具的设计。汽车油封</w:t>
      </w:r>
      <w:r w:rsidRPr="002A1B00">
        <w:rPr>
          <w:sz w:val="24"/>
          <w:szCs w:val="24"/>
        </w:rPr>
        <w:t>挡尘圈罩</w:t>
      </w:r>
      <w:r w:rsidRPr="002A1B00">
        <w:rPr>
          <w:rFonts w:hint="eastAsia"/>
          <w:sz w:val="24"/>
          <w:szCs w:val="24"/>
        </w:rPr>
        <w:t>主要起</w:t>
      </w:r>
      <w:r>
        <w:rPr>
          <w:rFonts w:hint="eastAsia"/>
          <w:sz w:val="24"/>
          <w:szCs w:val="24"/>
        </w:rPr>
        <w:t>防尘</w:t>
      </w:r>
      <w:r w:rsidRPr="002A1B00">
        <w:rPr>
          <w:rFonts w:hint="eastAsia"/>
          <w:sz w:val="24"/>
          <w:szCs w:val="24"/>
        </w:rPr>
        <w:t>和密封的作用。其外形对称，无尖角结构，是一个带法兰边圆盘形件，在</w:t>
      </w:r>
      <w:r>
        <w:rPr>
          <w:rFonts w:hint="eastAsia"/>
          <w:sz w:val="24"/>
          <w:szCs w:val="24"/>
        </w:rPr>
        <w:t>中间</w:t>
      </w:r>
      <w:r>
        <w:rPr>
          <w:sz w:val="24"/>
          <w:szCs w:val="24"/>
        </w:rPr>
        <w:t>有一个</w:t>
      </w:r>
      <w:r w:rsidRPr="002A1B00">
        <w:rPr>
          <w:sz w:val="24"/>
          <w:szCs w:val="24"/>
        </w:rPr>
        <w:t>Φ</w:t>
      </w:r>
      <w:r>
        <w:rPr>
          <w:sz w:val="24"/>
          <w:szCs w:val="24"/>
        </w:rPr>
        <w:t>57</w:t>
      </w:r>
      <w:r>
        <w:rPr>
          <w:rFonts w:hint="eastAsia"/>
          <w:sz w:val="24"/>
          <w:szCs w:val="24"/>
        </w:rPr>
        <w:t>的</w:t>
      </w:r>
      <w:r>
        <w:rPr>
          <w:sz w:val="24"/>
          <w:szCs w:val="24"/>
        </w:rPr>
        <w:t>冲孔翻边孔，在四周有</w:t>
      </w:r>
      <w:r>
        <w:rPr>
          <w:sz w:val="24"/>
          <w:szCs w:val="24"/>
        </w:rPr>
        <w:t>4</w:t>
      </w:r>
      <w:r>
        <w:rPr>
          <w:rFonts w:hint="eastAsia"/>
          <w:sz w:val="24"/>
          <w:szCs w:val="24"/>
        </w:rPr>
        <w:t>个</w:t>
      </w:r>
      <w:r>
        <w:rPr>
          <w:sz w:val="24"/>
          <w:szCs w:val="24"/>
        </w:rPr>
        <w:t>阵列的方孔</w:t>
      </w:r>
      <w:r w:rsidRPr="002A1B00">
        <w:rPr>
          <w:rFonts w:hint="eastAsia"/>
          <w:sz w:val="24"/>
          <w:szCs w:val="24"/>
        </w:rPr>
        <w:t>，均无特殊工艺要求，尺寸精度不高，为普通的冲裁件。通过比较确定了最佳工艺方案：</w:t>
      </w:r>
      <w:r w:rsidRPr="002A1B00">
        <w:rPr>
          <w:sz w:val="24"/>
          <w:szCs w:val="24"/>
        </w:rPr>
        <w:t>a.</w:t>
      </w:r>
      <w:r w:rsidRPr="002A1B00">
        <w:rPr>
          <w:rFonts w:hint="eastAsia"/>
          <w:sz w:val="24"/>
          <w:szCs w:val="24"/>
        </w:rPr>
        <w:t>落料，拉深；</w:t>
      </w:r>
      <w:r w:rsidRPr="002A1B00">
        <w:rPr>
          <w:sz w:val="24"/>
          <w:szCs w:val="24"/>
        </w:rPr>
        <w:t>b.</w:t>
      </w:r>
      <w:r>
        <w:rPr>
          <w:rFonts w:hint="eastAsia"/>
          <w:sz w:val="24"/>
          <w:szCs w:val="24"/>
        </w:rPr>
        <w:t>冲孔翻边</w:t>
      </w:r>
      <w:r w:rsidRPr="002A1B00">
        <w:rPr>
          <w:rFonts w:hint="eastAsia"/>
          <w:sz w:val="24"/>
          <w:szCs w:val="24"/>
        </w:rPr>
        <w:t>；</w:t>
      </w:r>
      <w:r w:rsidRPr="002A1B00">
        <w:rPr>
          <w:sz w:val="24"/>
          <w:szCs w:val="24"/>
        </w:rPr>
        <w:t>c.</w:t>
      </w:r>
      <w:r>
        <w:rPr>
          <w:rFonts w:hint="eastAsia"/>
          <w:sz w:val="24"/>
          <w:szCs w:val="24"/>
        </w:rPr>
        <w:t>切舌</w:t>
      </w:r>
      <w:r w:rsidRPr="002A1B00">
        <w:rPr>
          <w:rFonts w:hint="eastAsia"/>
          <w:sz w:val="24"/>
          <w:szCs w:val="24"/>
        </w:rPr>
        <w:t>；</w:t>
      </w:r>
      <w:r w:rsidRPr="002A1B00">
        <w:rPr>
          <w:sz w:val="24"/>
          <w:szCs w:val="24"/>
        </w:rPr>
        <w:t>d.</w:t>
      </w:r>
      <w:r>
        <w:rPr>
          <w:rFonts w:hint="eastAsia"/>
          <w:sz w:val="24"/>
          <w:szCs w:val="24"/>
        </w:rPr>
        <w:t>切边。其中前</w:t>
      </w:r>
      <w:r>
        <w:rPr>
          <w:sz w:val="24"/>
          <w:szCs w:val="24"/>
        </w:rPr>
        <w:t>两</w:t>
      </w:r>
      <w:r>
        <w:rPr>
          <w:rFonts w:hint="eastAsia"/>
          <w:sz w:val="24"/>
          <w:szCs w:val="24"/>
        </w:rPr>
        <w:t>套是复合模，后</w:t>
      </w:r>
      <w:r w:rsidRPr="002A1B00">
        <w:rPr>
          <w:rFonts w:hint="eastAsia"/>
          <w:sz w:val="24"/>
          <w:szCs w:val="24"/>
        </w:rPr>
        <w:t>两套为单工序模。</w:t>
      </w:r>
    </w:p>
    <w:p w:rsidR="002A1B00" w:rsidRDefault="002A1B00" w:rsidP="00BE7392">
      <w:pPr>
        <w:rPr>
          <w:sz w:val="24"/>
          <w:szCs w:val="24"/>
        </w:rPr>
      </w:pPr>
      <w:r w:rsidRPr="002A1B00">
        <w:rPr>
          <w:rFonts w:hint="eastAsia"/>
          <w:sz w:val="24"/>
          <w:szCs w:val="24"/>
        </w:rPr>
        <w:t>通过分析对比和初步计算，确定了该零件的最佳冲压工艺方案，计算了毛坯尺寸，确定了排样方案；通过设计计算确定了</w:t>
      </w:r>
      <w:r w:rsidRPr="002A1B00">
        <w:rPr>
          <w:sz w:val="24"/>
          <w:szCs w:val="24"/>
        </w:rPr>
        <w:t>凸、凹模刃口尺寸</w:t>
      </w:r>
      <w:r w:rsidRPr="002A1B00">
        <w:rPr>
          <w:rFonts w:hint="eastAsia"/>
          <w:sz w:val="24"/>
          <w:szCs w:val="24"/>
        </w:rPr>
        <w:t>、冲裁力、压力中心，选择了合适的压力机，设计了所用模具的结构；用</w:t>
      </w:r>
      <w:r w:rsidRPr="002A1B00">
        <w:rPr>
          <w:sz w:val="24"/>
          <w:szCs w:val="24"/>
        </w:rPr>
        <w:t>AutoCAD</w:t>
      </w:r>
      <w:r w:rsidRPr="002A1B00">
        <w:rPr>
          <w:rFonts w:hint="eastAsia"/>
          <w:sz w:val="24"/>
          <w:szCs w:val="24"/>
        </w:rPr>
        <w:t>软件绘制了模具的总装图和零件图。</w:t>
      </w:r>
    </w:p>
    <w:p w:rsidR="00BE7392" w:rsidRPr="002A1B00" w:rsidRDefault="00BE7392" w:rsidP="00BE7392">
      <w:pPr>
        <w:rPr>
          <w:sz w:val="24"/>
          <w:szCs w:val="24"/>
        </w:rPr>
      </w:pPr>
    </w:p>
    <w:p w:rsidR="002A1B00" w:rsidRPr="002A1B00" w:rsidRDefault="002A1B00" w:rsidP="00BE7392">
      <w:pPr>
        <w:ind w:firstLine="0"/>
        <w:rPr>
          <w:sz w:val="24"/>
          <w:szCs w:val="24"/>
        </w:rPr>
      </w:pPr>
      <w:r w:rsidRPr="001E7F78">
        <w:rPr>
          <w:rFonts w:ascii="黑体" w:eastAsia="黑体" w:hAnsi="黑体" w:hint="eastAsia"/>
          <w:szCs w:val="21"/>
        </w:rPr>
        <w:t>关键词</w:t>
      </w:r>
      <w:r w:rsidRPr="002A1B00">
        <w:rPr>
          <w:rFonts w:hint="eastAsia"/>
          <w:b/>
          <w:sz w:val="24"/>
          <w:szCs w:val="24"/>
        </w:rPr>
        <w:t>：</w:t>
      </w:r>
      <w:r w:rsidR="001E7F78" w:rsidRPr="001E7F78">
        <w:rPr>
          <w:szCs w:val="21"/>
        </w:rPr>
        <w:t>冲压</w:t>
      </w:r>
      <w:r w:rsidR="001E7F78" w:rsidRPr="001E7F78">
        <w:rPr>
          <w:rFonts w:hint="eastAsia"/>
          <w:szCs w:val="21"/>
        </w:rPr>
        <w:t>；</w:t>
      </w:r>
      <w:r w:rsidR="001E7F78" w:rsidRPr="001E7F78">
        <w:rPr>
          <w:szCs w:val="21"/>
        </w:rPr>
        <w:t>模具设计</w:t>
      </w:r>
      <w:r w:rsidR="001E7F78" w:rsidRPr="001E7F78">
        <w:rPr>
          <w:rFonts w:hint="eastAsia"/>
          <w:szCs w:val="21"/>
        </w:rPr>
        <w:t>；</w:t>
      </w:r>
      <w:r w:rsidRPr="001E7F78">
        <w:rPr>
          <w:rFonts w:hint="eastAsia"/>
          <w:szCs w:val="21"/>
        </w:rPr>
        <w:t>油封</w:t>
      </w:r>
      <w:r w:rsidR="001E7F78" w:rsidRPr="001E7F78">
        <w:rPr>
          <w:szCs w:val="21"/>
        </w:rPr>
        <w:t>挡尘圈罩</w:t>
      </w:r>
      <w:r w:rsidR="001E7F78" w:rsidRPr="001E7F78">
        <w:rPr>
          <w:rFonts w:hint="eastAsia"/>
          <w:szCs w:val="21"/>
        </w:rPr>
        <w:t>；</w:t>
      </w:r>
      <w:r w:rsidR="001E7F78" w:rsidRPr="001E7F78">
        <w:rPr>
          <w:szCs w:val="21"/>
        </w:rPr>
        <w:t>模具</w:t>
      </w:r>
      <w:r w:rsidR="001E7F78" w:rsidRPr="001E7F78">
        <w:rPr>
          <w:rFonts w:hint="eastAsia"/>
          <w:szCs w:val="21"/>
        </w:rPr>
        <w:t>；</w:t>
      </w:r>
      <w:r w:rsidR="001E7F78" w:rsidRPr="001E7F78">
        <w:rPr>
          <w:szCs w:val="21"/>
        </w:rPr>
        <w:t>冲裁</w:t>
      </w:r>
      <w:r w:rsidRPr="001E7F78">
        <w:rPr>
          <w:rFonts w:hint="eastAsia"/>
          <w:szCs w:val="21"/>
        </w:rPr>
        <w:t>拉深</w:t>
      </w:r>
    </w:p>
    <w:p w:rsidR="0093725B" w:rsidRPr="002A1B00" w:rsidRDefault="0093725B" w:rsidP="00BE7392">
      <w:pPr>
        <w:rPr>
          <w:rFonts w:ascii="宋体" w:hAnsi="宋体"/>
          <w:color w:val="0000FF"/>
        </w:rPr>
      </w:pPr>
    </w:p>
    <w:p w:rsidR="00DF0794" w:rsidRDefault="00DF0794" w:rsidP="00BE7392">
      <w:pPr>
        <w:rPr>
          <w:b/>
          <w:sz w:val="32"/>
          <w:szCs w:val="32"/>
        </w:rPr>
      </w:pPr>
      <w:r>
        <w:rPr>
          <w:b/>
          <w:sz w:val="32"/>
          <w:szCs w:val="32"/>
        </w:rPr>
        <w:br w:type="page"/>
      </w:r>
    </w:p>
    <w:p w:rsidR="0093725B" w:rsidRPr="007119CD" w:rsidRDefault="0093725B" w:rsidP="00E55701">
      <w:pPr>
        <w:spacing w:afterLines="100" w:after="312" w:line="360" w:lineRule="auto"/>
        <w:ind w:firstLine="0"/>
        <w:jc w:val="center"/>
        <w:rPr>
          <w:color w:val="FF0000"/>
          <w:szCs w:val="21"/>
        </w:rPr>
      </w:pPr>
      <w:r w:rsidRPr="00670BB1">
        <w:rPr>
          <w:b/>
          <w:sz w:val="32"/>
          <w:szCs w:val="32"/>
        </w:rPr>
        <w:lastRenderedPageBreak/>
        <w:t>ABSTRACT</w:t>
      </w:r>
    </w:p>
    <w:p w:rsidR="002A1B00" w:rsidRPr="002A1B00" w:rsidRDefault="002A1B00" w:rsidP="00BE7392">
      <w:pPr>
        <w:ind w:firstLineChars="200" w:firstLine="480"/>
        <w:rPr>
          <w:sz w:val="24"/>
          <w:szCs w:val="24"/>
        </w:rPr>
      </w:pPr>
      <w:r w:rsidRPr="002A1B00">
        <w:rPr>
          <w:sz w:val="24"/>
          <w:szCs w:val="24"/>
        </w:rPr>
        <w:t>Mould plays more and more important role in modern industrial production and is widely used.The design of stamping die is helpful to consolidate and learn basic knowledge, and further develop the thinking and in-depth study of new ideas of die design. In this paper, the stamping forming process and die design of automobile steering knuckle sealing and separating ring parts are described.The automotive steering throttle seal ring mainly acts as lubrication and</w:t>
      </w:r>
      <w:r w:rsidR="002D79FF">
        <w:rPr>
          <w:sz w:val="24"/>
          <w:szCs w:val="24"/>
        </w:rPr>
        <w:t xml:space="preserve"> sealing. It’s appearance is a </w:t>
      </w:r>
      <w:r w:rsidRPr="002A1B00">
        <w:rPr>
          <w:sz w:val="24"/>
          <w:szCs w:val="24"/>
        </w:rPr>
        <w:t>symmetrical belt of flange disc with no sharp corners structure. Axisymmetric distribution around the edge of the flange two Φ 9 hole diameter, circumference Angle according to the distribution of eight Φ 6.5 diameter hole, no special process requirements, dimensional accuracy is not high.It is ordinary blanking pieces.</w:t>
      </w:r>
    </w:p>
    <w:p w:rsidR="002A1B00" w:rsidRDefault="002A1B00" w:rsidP="00BE7392">
      <w:pPr>
        <w:ind w:firstLineChars="200" w:firstLine="480"/>
        <w:rPr>
          <w:sz w:val="24"/>
          <w:szCs w:val="24"/>
        </w:rPr>
      </w:pPr>
      <w:r w:rsidRPr="002A1B00">
        <w:rPr>
          <w:sz w:val="24"/>
          <w:szCs w:val="24"/>
        </w:rPr>
        <w:t xml:space="preserve">This article describes the stamping process and mold design of automotive oil seal dust cover parts. Automotive oil seal dust cover mainly plays a role of dustproof and sealing. Its symmetrical shape, no sharp corner structure, is a flange-side disc-shaped piece, in the middle there is a Φ57 hole punching hole, surrounded by four arrays of square holes, no special process requirements, dimensional accuracy Not high, ordinary blanking pieces. </w:t>
      </w:r>
    </w:p>
    <w:p w:rsidR="001E7F78" w:rsidRDefault="002A1B00" w:rsidP="00BE7392">
      <w:pPr>
        <w:ind w:firstLineChars="200" w:firstLine="480"/>
        <w:rPr>
          <w:sz w:val="24"/>
          <w:szCs w:val="24"/>
        </w:rPr>
      </w:pPr>
      <w:r w:rsidRPr="002A1B00">
        <w:rPr>
          <w:sz w:val="24"/>
          <w:szCs w:val="24"/>
        </w:rPr>
        <w:t>By comparing and determining the best process plan: a. blanking, deep drawing; b. punching and flanging; c. cutting tongue; d. The first two sets are compound molds, and the last two sets are single-process molds.The stamping process and die structure of the design basically meet the design requirements and complete the design task.</w:t>
      </w:r>
      <w:r w:rsidR="00B24CDD" w:rsidRPr="00CD3E65">
        <w:rPr>
          <w:sz w:val="24"/>
          <w:szCs w:val="24"/>
        </w:rPr>
        <w:t xml:space="preserve"> </w:t>
      </w:r>
    </w:p>
    <w:p w:rsidR="001E7F78" w:rsidRDefault="001E7F78" w:rsidP="00BE7392">
      <w:pPr>
        <w:ind w:firstLineChars="200" w:firstLine="480"/>
        <w:rPr>
          <w:sz w:val="24"/>
          <w:szCs w:val="24"/>
        </w:rPr>
      </w:pPr>
    </w:p>
    <w:p w:rsidR="0093725B" w:rsidRPr="001E7F78" w:rsidRDefault="0093725B" w:rsidP="00BE7392">
      <w:pPr>
        <w:ind w:firstLine="0"/>
        <w:rPr>
          <w:sz w:val="24"/>
          <w:szCs w:val="24"/>
        </w:rPr>
      </w:pPr>
      <w:r>
        <w:rPr>
          <w:b/>
          <w:bCs/>
        </w:rPr>
        <w:t>Key</w:t>
      </w:r>
      <w:r>
        <w:rPr>
          <w:rFonts w:hint="eastAsia"/>
          <w:b/>
          <w:bCs/>
        </w:rPr>
        <w:t xml:space="preserve"> </w:t>
      </w:r>
      <w:r>
        <w:rPr>
          <w:b/>
          <w:bCs/>
        </w:rPr>
        <w:t>words</w:t>
      </w:r>
      <w:r>
        <w:rPr>
          <w:rFonts w:hint="eastAsia"/>
          <w:b/>
        </w:rPr>
        <w:t>：</w:t>
      </w:r>
      <w:r w:rsidR="002A1B00" w:rsidRPr="001E7F78">
        <w:rPr>
          <w:bCs/>
        </w:rPr>
        <w:t>stamping</w:t>
      </w:r>
      <w:r w:rsidR="002A1B00" w:rsidRPr="001E7F78">
        <w:t>；</w:t>
      </w:r>
      <w:r w:rsidR="002A1B00" w:rsidRPr="001E7F78">
        <w:rPr>
          <w:bCs/>
        </w:rPr>
        <w:t>mould design</w:t>
      </w:r>
      <w:r w:rsidR="002A1B00" w:rsidRPr="001E7F78">
        <w:t>；</w:t>
      </w:r>
      <w:r w:rsidR="00972D59" w:rsidRPr="001E7F78">
        <w:t>Oil seal dust cover</w:t>
      </w:r>
      <w:r w:rsidR="002A1B00" w:rsidRPr="001E7F78">
        <w:t>；</w:t>
      </w:r>
      <w:r w:rsidR="002A1B00" w:rsidRPr="001E7F78">
        <w:t>die mould</w:t>
      </w:r>
      <w:r w:rsidR="001E7F78">
        <w:rPr>
          <w:rFonts w:hint="eastAsia"/>
        </w:rPr>
        <w:t>；</w:t>
      </w:r>
      <w:r w:rsidR="002A1B00" w:rsidRPr="001E7F78">
        <w:t xml:space="preserve"> blaking</w:t>
      </w:r>
      <w:r w:rsidR="002A1B00" w:rsidRPr="001E7F78">
        <w:t>；</w:t>
      </w:r>
      <w:r w:rsidR="002A1B00" w:rsidRPr="001E7F78">
        <w:t>deep drawing</w:t>
      </w:r>
    </w:p>
    <w:p w:rsidR="00BE7392" w:rsidRDefault="00B24CDD" w:rsidP="00EA3D0A">
      <w:pPr>
        <w:rPr>
          <w:rFonts w:eastAsia="黑体" w:hint="eastAsia"/>
          <w:sz w:val="30"/>
        </w:rPr>
      </w:pPr>
      <w:r>
        <w:rPr>
          <w:rFonts w:eastAsia="黑体"/>
          <w:sz w:val="30"/>
        </w:rPr>
        <w:br w:type="page"/>
      </w:r>
    </w:p>
    <w:p w:rsidR="0093725B" w:rsidRDefault="0093725B" w:rsidP="00EA3D0A">
      <w:pPr>
        <w:tabs>
          <w:tab w:val="left" w:pos="900"/>
        </w:tabs>
        <w:spacing w:afterLines="100" w:after="312" w:line="360" w:lineRule="auto"/>
        <w:jc w:val="center"/>
        <w:rPr>
          <w:rFonts w:eastAsia="黑体"/>
          <w:sz w:val="32"/>
        </w:rPr>
      </w:pPr>
      <w:r>
        <w:rPr>
          <w:rFonts w:eastAsia="黑体" w:hint="eastAsia"/>
          <w:sz w:val="30"/>
        </w:rPr>
        <w:lastRenderedPageBreak/>
        <w:t>目</w:t>
      </w:r>
      <w:r>
        <w:rPr>
          <w:rFonts w:eastAsia="黑体" w:hint="eastAsia"/>
          <w:sz w:val="30"/>
        </w:rPr>
        <w:t xml:space="preserve">    </w:t>
      </w:r>
      <w:r>
        <w:rPr>
          <w:rFonts w:eastAsia="黑体" w:hint="eastAsia"/>
          <w:sz w:val="30"/>
        </w:rPr>
        <w:t>录</w:t>
      </w:r>
    </w:p>
    <w:p w:rsidR="0093725B" w:rsidRPr="00C66DC8" w:rsidRDefault="0093725B" w:rsidP="00BE7392">
      <w:pPr>
        <w:rPr>
          <w:rFonts w:eastAsia="黑体"/>
          <w:sz w:val="24"/>
          <w:szCs w:val="24"/>
        </w:rPr>
      </w:pPr>
      <w:r w:rsidRPr="00C66DC8">
        <w:rPr>
          <w:rFonts w:ascii="宋体" w:hAnsi="宋体" w:hint="eastAsia"/>
          <w:sz w:val="24"/>
          <w:szCs w:val="24"/>
        </w:rPr>
        <w:t>摘要</w:t>
      </w:r>
      <w:r w:rsidRPr="00C66DC8">
        <w:rPr>
          <w:rFonts w:ascii="黑体" w:eastAsia="黑体"/>
          <w:sz w:val="24"/>
          <w:szCs w:val="24"/>
        </w:rPr>
        <w:t>………</w:t>
      </w:r>
      <w:r w:rsidRPr="00C66DC8">
        <w:rPr>
          <w:rFonts w:eastAsia="黑体"/>
          <w:sz w:val="24"/>
          <w:szCs w:val="24"/>
        </w:rPr>
        <w:t>………………………………</w:t>
      </w:r>
      <w:r w:rsidR="003A5219">
        <w:rPr>
          <w:rFonts w:eastAsia="黑体"/>
          <w:sz w:val="24"/>
          <w:szCs w:val="24"/>
        </w:rPr>
        <w:t>………………</w:t>
      </w:r>
      <w:r w:rsidR="001E7F78">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99600A">
        <w:rPr>
          <w:rFonts w:eastAsia="黑体"/>
          <w:sz w:val="24"/>
          <w:szCs w:val="24"/>
        </w:rPr>
        <w:t>…</w:t>
      </w:r>
      <w:r w:rsidR="0099600A">
        <w:rPr>
          <w:rFonts w:ascii="黑体" w:eastAsia="黑体"/>
          <w:sz w:val="24"/>
          <w:szCs w:val="24"/>
        </w:rPr>
        <w:t>.</w:t>
      </w:r>
      <w:r w:rsidRPr="00C66DC8">
        <w:rPr>
          <w:rFonts w:eastAsia="黑体" w:hint="eastAsia"/>
          <w:sz w:val="24"/>
          <w:szCs w:val="24"/>
        </w:rPr>
        <w:t>.</w:t>
      </w:r>
      <w:r w:rsidRPr="00C66DC8">
        <w:rPr>
          <w:rFonts w:eastAsia="黑体"/>
          <w:sz w:val="24"/>
          <w:szCs w:val="24"/>
        </w:rPr>
        <w:fldChar w:fldCharType="begin"/>
      </w:r>
      <w:r w:rsidRPr="00C66DC8">
        <w:rPr>
          <w:rFonts w:eastAsia="黑体"/>
          <w:sz w:val="24"/>
          <w:szCs w:val="24"/>
        </w:rPr>
        <w:instrText xml:space="preserve"> = 1 \* ROMAN </w:instrText>
      </w:r>
      <w:r w:rsidRPr="00C66DC8">
        <w:rPr>
          <w:rFonts w:eastAsia="黑体"/>
          <w:sz w:val="24"/>
          <w:szCs w:val="24"/>
        </w:rPr>
        <w:fldChar w:fldCharType="separate"/>
      </w:r>
      <w:r w:rsidRPr="00C66DC8">
        <w:rPr>
          <w:rFonts w:eastAsia="黑体"/>
          <w:noProof/>
          <w:sz w:val="24"/>
          <w:szCs w:val="24"/>
        </w:rPr>
        <w:t>I</w:t>
      </w:r>
      <w:r w:rsidRPr="00C66DC8">
        <w:rPr>
          <w:rFonts w:eastAsia="黑体"/>
          <w:sz w:val="24"/>
          <w:szCs w:val="24"/>
        </w:rPr>
        <w:fldChar w:fldCharType="end"/>
      </w:r>
    </w:p>
    <w:p w:rsidR="0093725B" w:rsidRPr="00C66DC8" w:rsidRDefault="0093725B" w:rsidP="00BE7392">
      <w:pPr>
        <w:rPr>
          <w:w w:val="50"/>
          <w:sz w:val="24"/>
          <w:szCs w:val="24"/>
        </w:rPr>
      </w:pPr>
      <w:r w:rsidRPr="00E966C9">
        <w:rPr>
          <w:sz w:val="24"/>
          <w:szCs w:val="24"/>
        </w:rPr>
        <w:t>ABSTRACT</w:t>
      </w:r>
      <w:r w:rsidRPr="00C66DC8">
        <w:rPr>
          <w:caps/>
          <w:sz w:val="24"/>
          <w:szCs w:val="24"/>
        </w:rPr>
        <w:t>…</w:t>
      </w:r>
      <w:r w:rsidRPr="00C66DC8">
        <w:rPr>
          <w:sz w:val="24"/>
          <w:szCs w:val="24"/>
        </w:rPr>
        <w:t>…………</w:t>
      </w:r>
      <w:r w:rsidRPr="00C66DC8">
        <w:rPr>
          <w:rFonts w:hint="eastAsia"/>
          <w:sz w:val="24"/>
          <w:szCs w:val="24"/>
        </w:rPr>
        <w:t>.</w:t>
      </w:r>
      <w:r w:rsidRPr="00C66DC8">
        <w:rPr>
          <w:sz w:val="24"/>
          <w:szCs w:val="24"/>
        </w:rPr>
        <w:t>……</w:t>
      </w:r>
      <w:r w:rsidR="003A5219">
        <w:rPr>
          <w:sz w:val="24"/>
          <w:szCs w:val="24"/>
        </w:rPr>
        <w:t>………………………</w:t>
      </w:r>
      <w:r w:rsidRPr="00C66DC8">
        <w:rPr>
          <w:sz w:val="24"/>
          <w:szCs w:val="24"/>
        </w:rPr>
        <w:t>…………</w:t>
      </w:r>
      <w:r w:rsidR="001E7F78">
        <w:rPr>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fldChar w:fldCharType="begin"/>
      </w:r>
      <w:r w:rsidRPr="00C66DC8">
        <w:rPr>
          <w:sz w:val="24"/>
          <w:szCs w:val="24"/>
        </w:rPr>
        <w:instrText xml:space="preserve"> = 2 \* ROMAN </w:instrText>
      </w:r>
      <w:r w:rsidRPr="00C66DC8">
        <w:rPr>
          <w:sz w:val="24"/>
          <w:szCs w:val="24"/>
        </w:rPr>
        <w:fldChar w:fldCharType="separate"/>
      </w:r>
      <w:r w:rsidRPr="00C66DC8">
        <w:rPr>
          <w:noProof/>
          <w:sz w:val="24"/>
          <w:szCs w:val="24"/>
        </w:rPr>
        <w:t>II</w:t>
      </w:r>
      <w:r w:rsidRPr="00C66DC8">
        <w:rPr>
          <w:sz w:val="24"/>
          <w:szCs w:val="24"/>
        </w:rPr>
        <w:fldChar w:fldCharType="end"/>
      </w:r>
    </w:p>
    <w:p w:rsidR="0093725B" w:rsidRPr="00C66DC8" w:rsidRDefault="0093725B" w:rsidP="00BE7392">
      <w:pPr>
        <w:rPr>
          <w:rFonts w:eastAsia="黑体"/>
          <w:sz w:val="24"/>
          <w:szCs w:val="24"/>
        </w:rPr>
      </w:pPr>
      <w:r w:rsidRPr="00C66DC8">
        <w:rPr>
          <w:rFonts w:eastAsia="黑体"/>
          <w:sz w:val="24"/>
          <w:szCs w:val="24"/>
        </w:rPr>
        <w:t>1</w:t>
      </w:r>
      <w:r w:rsidR="003D2319">
        <w:rPr>
          <w:rFonts w:eastAsia="黑体"/>
          <w:sz w:val="24"/>
          <w:szCs w:val="24"/>
        </w:rPr>
        <w:t xml:space="preserve"> </w:t>
      </w:r>
      <w:r w:rsidRPr="00C66DC8">
        <w:rPr>
          <w:rFonts w:ascii="宋体" w:hAnsi="宋体" w:hint="eastAsia"/>
          <w:sz w:val="24"/>
          <w:szCs w:val="24"/>
        </w:rPr>
        <w:t>前言</w:t>
      </w:r>
      <w:r w:rsidRPr="00C66DC8">
        <w:rPr>
          <w:rFonts w:eastAsia="黑体"/>
          <w:sz w:val="24"/>
          <w:szCs w:val="24"/>
        </w:rPr>
        <w:t>………</w:t>
      </w:r>
      <w:r w:rsidRPr="00C66DC8">
        <w:rPr>
          <w:rFonts w:eastAsia="黑体" w:hint="eastAsia"/>
          <w:sz w:val="24"/>
          <w:szCs w:val="24"/>
        </w:rPr>
        <w:t>.</w:t>
      </w:r>
      <w:r>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337A2">
        <w:rPr>
          <w:rFonts w:eastAsia="黑体"/>
          <w:sz w:val="24"/>
          <w:szCs w:val="24"/>
        </w:rPr>
        <w:t>………</w:t>
      </w:r>
      <w:r w:rsidR="003D2319">
        <w:rPr>
          <w:rFonts w:eastAsia="黑体"/>
          <w:sz w:val="24"/>
          <w:szCs w:val="24"/>
        </w:rPr>
        <w:t>.</w:t>
      </w:r>
      <w:r w:rsidR="003337A2">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..1</w:t>
      </w:r>
    </w:p>
    <w:p w:rsidR="0093725B" w:rsidRPr="00C66DC8" w:rsidRDefault="001E7F78" w:rsidP="00BE7392">
      <w:pPr>
        <w:ind w:firstLineChars="200" w:firstLine="480"/>
        <w:rPr>
          <w:sz w:val="24"/>
          <w:szCs w:val="24"/>
        </w:rPr>
      </w:pPr>
      <w:r>
        <w:rPr>
          <w:sz w:val="24"/>
          <w:szCs w:val="24"/>
        </w:rPr>
        <w:tab/>
      </w:r>
      <w:r w:rsidR="0093725B" w:rsidRPr="00C66DC8">
        <w:rPr>
          <w:sz w:val="24"/>
          <w:szCs w:val="24"/>
        </w:rPr>
        <w:t>1</w:t>
      </w:r>
      <w:r w:rsidR="003337A2">
        <w:rPr>
          <w:sz w:val="24"/>
          <w:szCs w:val="24"/>
        </w:rPr>
        <w:t>.</w:t>
      </w:r>
      <w:r w:rsidR="0093725B" w:rsidRPr="00C66DC8">
        <w:rPr>
          <w:rFonts w:hint="eastAsia"/>
          <w:sz w:val="24"/>
          <w:szCs w:val="24"/>
        </w:rPr>
        <w:t>1</w:t>
      </w:r>
      <w:r w:rsidR="00B66110">
        <w:rPr>
          <w:rFonts w:hint="eastAsia"/>
          <w:sz w:val="24"/>
          <w:szCs w:val="24"/>
        </w:rPr>
        <w:t>选题</w:t>
      </w:r>
      <w:r w:rsidR="00B66110">
        <w:rPr>
          <w:sz w:val="24"/>
          <w:szCs w:val="24"/>
        </w:rPr>
        <w:t>背景</w:t>
      </w:r>
      <w:r w:rsidR="00B66110">
        <w:rPr>
          <w:sz w:val="24"/>
          <w:szCs w:val="24"/>
        </w:rPr>
        <w:t>………………………</w:t>
      </w:r>
      <w:r w:rsidR="0093725B" w:rsidRPr="00C66DC8">
        <w:rPr>
          <w:rFonts w:hint="eastAsia"/>
          <w:sz w:val="24"/>
          <w:szCs w:val="24"/>
        </w:rPr>
        <w:t>..........................</w:t>
      </w:r>
      <w:r w:rsidR="0093725B" w:rsidRPr="00C66DC8">
        <w:rPr>
          <w:rFonts w:eastAsia="黑体"/>
          <w:sz w:val="24"/>
          <w:szCs w:val="24"/>
        </w:rPr>
        <w:t>……</w:t>
      </w:r>
      <w:r w:rsidR="0093725B" w:rsidRPr="00C66DC8">
        <w:rPr>
          <w:rFonts w:eastAsia="黑体"/>
          <w:w w:val="90"/>
          <w:sz w:val="24"/>
          <w:szCs w:val="24"/>
        </w:rPr>
        <w:t>……</w:t>
      </w:r>
      <w:r w:rsidR="0093725B" w:rsidRPr="00C66DC8">
        <w:rPr>
          <w:rFonts w:eastAsia="黑体" w:hint="eastAsia"/>
          <w:w w:val="90"/>
          <w:sz w:val="24"/>
          <w:szCs w:val="24"/>
        </w:rPr>
        <w:t>.</w:t>
      </w:r>
      <w:r w:rsidR="0093725B" w:rsidRPr="00C66DC8">
        <w:rPr>
          <w:rFonts w:eastAsia="黑体"/>
          <w:w w:val="90"/>
          <w:sz w:val="24"/>
          <w:szCs w:val="24"/>
        </w:rPr>
        <w:t>……</w:t>
      </w:r>
      <w:r w:rsidR="0093725B" w:rsidRPr="00C66DC8">
        <w:rPr>
          <w:rFonts w:eastAsia="黑体"/>
          <w:sz w:val="24"/>
          <w:szCs w:val="24"/>
        </w:rPr>
        <w:t>……</w:t>
      </w:r>
      <w:r w:rsidR="0093725B" w:rsidRPr="00C66DC8">
        <w:rPr>
          <w:rFonts w:eastAsia="黑体" w:hint="eastAsia"/>
          <w:sz w:val="24"/>
          <w:szCs w:val="24"/>
        </w:rPr>
        <w:t>.</w:t>
      </w:r>
      <w:r w:rsidR="0093725B" w:rsidRPr="00C66DC8">
        <w:rPr>
          <w:rFonts w:eastAsia="黑体"/>
          <w:sz w:val="24"/>
          <w:szCs w:val="24"/>
        </w:rPr>
        <w:t>………</w:t>
      </w:r>
      <w:r w:rsidR="0093725B" w:rsidRPr="00C66DC8">
        <w:rPr>
          <w:rFonts w:eastAsia="黑体" w:hint="eastAsia"/>
          <w:sz w:val="24"/>
          <w:szCs w:val="24"/>
        </w:rPr>
        <w:t>..</w:t>
      </w:r>
      <w:r w:rsidR="0093725B" w:rsidRPr="00C66DC8">
        <w:rPr>
          <w:rFonts w:hint="eastAsia"/>
          <w:sz w:val="24"/>
          <w:szCs w:val="24"/>
        </w:rPr>
        <w:t>1</w:t>
      </w:r>
    </w:p>
    <w:p w:rsidR="0093725B" w:rsidRPr="00C66DC8" w:rsidRDefault="001E7F78" w:rsidP="00BE7392">
      <w:pPr>
        <w:ind w:firstLineChars="200" w:firstLine="480"/>
        <w:rPr>
          <w:rFonts w:eastAsia="黑体"/>
          <w:sz w:val="24"/>
          <w:szCs w:val="24"/>
        </w:rPr>
      </w:pPr>
      <w:r>
        <w:rPr>
          <w:sz w:val="24"/>
          <w:szCs w:val="24"/>
        </w:rPr>
        <w:tab/>
      </w:r>
      <w:r w:rsidR="0093725B" w:rsidRPr="00C66DC8">
        <w:rPr>
          <w:sz w:val="24"/>
          <w:szCs w:val="24"/>
        </w:rPr>
        <w:t>1.</w:t>
      </w:r>
      <w:r w:rsidR="00972D59">
        <w:rPr>
          <w:sz w:val="24"/>
          <w:szCs w:val="24"/>
        </w:rPr>
        <w:t>2</w:t>
      </w:r>
      <w:r w:rsidR="00B66110" w:rsidRPr="00B66110">
        <w:rPr>
          <w:rFonts w:hint="eastAsia"/>
          <w:sz w:val="24"/>
          <w:szCs w:val="24"/>
        </w:rPr>
        <w:t>选题</w:t>
      </w:r>
      <w:r w:rsidR="00B66110" w:rsidRPr="00B66110">
        <w:rPr>
          <w:sz w:val="24"/>
          <w:szCs w:val="24"/>
        </w:rPr>
        <w:t>意义</w:t>
      </w:r>
      <w:r w:rsidR="00B66110">
        <w:rPr>
          <w:sz w:val="24"/>
          <w:szCs w:val="24"/>
        </w:rPr>
        <w:t>………..</w:t>
      </w:r>
      <w:r w:rsidR="0093725B" w:rsidRPr="00C66DC8">
        <w:rPr>
          <w:rFonts w:hint="eastAsia"/>
          <w:sz w:val="24"/>
          <w:szCs w:val="24"/>
        </w:rPr>
        <w:t>......................</w:t>
      </w:r>
      <w:r>
        <w:rPr>
          <w:rFonts w:eastAsia="黑体"/>
          <w:sz w:val="24"/>
          <w:szCs w:val="24"/>
        </w:rPr>
        <w:t>…………</w:t>
      </w:r>
      <w:r w:rsidR="0093725B" w:rsidRPr="00C66DC8">
        <w:rPr>
          <w:rFonts w:eastAsia="黑体"/>
          <w:sz w:val="24"/>
          <w:szCs w:val="24"/>
        </w:rPr>
        <w:t>……………….…..</w:t>
      </w:r>
      <w:r w:rsidR="0093725B" w:rsidRPr="00C66DC8">
        <w:rPr>
          <w:rFonts w:eastAsia="黑体" w:hint="eastAsia"/>
          <w:sz w:val="24"/>
          <w:szCs w:val="24"/>
        </w:rPr>
        <w:t>..</w:t>
      </w:r>
      <w:r w:rsidR="0093725B" w:rsidRPr="00C66DC8">
        <w:rPr>
          <w:rFonts w:eastAsia="黑体"/>
          <w:sz w:val="24"/>
          <w:szCs w:val="24"/>
        </w:rPr>
        <w:t>…</w:t>
      </w:r>
      <w:r>
        <w:rPr>
          <w:rFonts w:eastAsia="黑体"/>
          <w:sz w:val="24"/>
          <w:szCs w:val="24"/>
        </w:rPr>
        <w:t>.</w:t>
      </w:r>
      <w:r w:rsidR="0093725B" w:rsidRPr="00C66DC8">
        <w:rPr>
          <w:rFonts w:eastAsia="黑体"/>
          <w:sz w:val="24"/>
          <w:szCs w:val="24"/>
        </w:rPr>
        <w:t>…</w:t>
      </w:r>
      <w:r w:rsidR="0093725B" w:rsidRPr="00C66DC8">
        <w:rPr>
          <w:rFonts w:eastAsia="黑体" w:hint="eastAsia"/>
          <w:sz w:val="24"/>
          <w:szCs w:val="24"/>
        </w:rPr>
        <w:t>.</w:t>
      </w:r>
      <w:r w:rsidR="0093725B" w:rsidRPr="00C66DC8">
        <w:rPr>
          <w:rFonts w:eastAsia="黑体"/>
          <w:sz w:val="24"/>
          <w:szCs w:val="24"/>
        </w:rPr>
        <w:t>.………</w:t>
      </w:r>
      <w:r w:rsidR="0093725B" w:rsidRPr="00C66DC8">
        <w:rPr>
          <w:rFonts w:eastAsia="黑体" w:hint="eastAsia"/>
          <w:sz w:val="24"/>
          <w:szCs w:val="24"/>
        </w:rPr>
        <w:t>2</w:t>
      </w:r>
    </w:p>
    <w:p w:rsidR="0093725B" w:rsidRPr="00C66DC8" w:rsidRDefault="0093725B" w:rsidP="00BE7392">
      <w:pPr>
        <w:rPr>
          <w:sz w:val="24"/>
          <w:szCs w:val="24"/>
        </w:rPr>
      </w:pPr>
      <w:r w:rsidRPr="00C66DC8">
        <w:rPr>
          <w:rFonts w:eastAsia="黑体" w:hint="eastAsia"/>
          <w:sz w:val="24"/>
          <w:szCs w:val="24"/>
        </w:rPr>
        <w:t>2</w:t>
      </w:r>
      <w:r w:rsidR="003D2319">
        <w:rPr>
          <w:rFonts w:eastAsia="黑体"/>
          <w:sz w:val="24"/>
          <w:szCs w:val="24"/>
        </w:rPr>
        <w:t xml:space="preserve"> </w:t>
      </w:r>
      <w:r w:rsidR="00B66110" w:rsidRPr="00B66110">
        <w:rPr>
          <w:rFonts w:ascii="宋体" w:hAnsi="宋体" w:hint="eastAsia"/>
          <w:bCs/>
          <w:sz w:val="24"/>
          <w:szCs w:val="24"/>
        </w:rPr>
        <w:t>工艺方案的制定</w:t>
      </w:r>
      <w:r w:rsidRPr="00C66DC8">
        <w:rPr>
          <w:rFonts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3D2319">
        <w:rPr>
          <w:rFonts w:eastAsia="黑体"/>
          <w:sz w:val="24"/>
          <w:szCs w:val="24"/>
        </w:rPr>
        <w:t>………………………</w:t>
      </w:r>
      <w:r w:rsidR="00974A0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2</w:t>
      </w:r>
    </w:p>
    <w:p w:rsidR="0093725B" w:rsidRPr="00C66DC8" w:rsidRDefault="001E7F78" w:rsidP="00BE7392">
      <w:pPr>
        <w:ind w:firstLineChars="200" w:firstLine="480"/>
        <w:rPr>
          <w:sz w:val="24"/>
          <w:szCs w:val="24"/>
        </w:rPr>
      </w:pPr>
      <w:r>
        <w:rPr>
          <w:sz w:val="24"/>
          <w:szCs w:val="24"/>
        </w:rPr>
        <w:tab/>
      </w:r>
      <w:r w:rsidR="0093725B" w:rsidRPr="00C66DC8">
        <w:rPr>
          <w:rFonts w:hint="eastAsia"/>
          <w:sz w:val="24"/>
          <w:szCs w:val="24"/>
        </w:rPr>
        <w:t>2.1</w:t>
      </w:r>
      <w:r w:rsidR="00B66110" w:rsidRPr="00B66110">
        <w:rPr>
          <w:rFonts w:hint="eastAsia"/>
          <w:bCs/>
          <w:sz w:val="24"/>
          <w:szCs w:val="24"/>
        </w:rPr>
        <w:t>零件的工艺性分析</w:t>
      </w:r>
      <w:r w:rsidR="00B66110">
        <w:rPr>
          <w:rFonts w:hint="eastAsia"/>
          <w:sz w:val="24"/>
          <w:szCs w:val="24"/>
        </w:rPr>
        <w:t>.</w:t>
      </w:r>
      <w:r w:rsidR="0093725B" w:rsidRPr="00C66DC8">
        <w:rPr>
          <w:rFonts w:eastAsia="黑体"/>
          <w:sz w:val="24"/>
          <w:szCs w:val="24"/>
        </w:rPr>
        <w:t>………</w:t>
      </w:r>
      <w:r w:rsidR="00B66110">
        <w:rPr>
          <w:rFonts w:eastAsia="黑体"/>
          <w:sz w:val="24"/>
          <w:szCs w:val="24"/>
        </w:rPr>
        <w:t>…</w:t>
      </w:r>
      <w:r w:rsidR="0093725B" w:rsidRPr="00C66DC8">
        <w:rPr>
          <w:rFonts w:eastAsia="黑体"/>
          <w:sz w:val="24"/>
          <w:szCs w:val="24"/>
        </w:rPr>
        <w:t>……………</w:t>
      </w:r>
      <w:r w:rsidR="0093725B" w:rsidRPr="00C66DC8">
        <w:rPr>
          <w:rFonts w:eastAsia="黑体"/>
          <w:w w:val="90"/>
          <w:sz w:val="24"/>
          <w:szCs w:val="24"/>
        </w:rPr>
        <w:t>……</w:t>
      </w:r>
      <w:r>
        <w:rPr>
          <w:rFonts w:eastAsia="黑体"/>
          <w:sz w:val="24"/>
          <w:szCs w:val="24"/>
        </w:rPr>
        <w:t>……</w:t>
      </w:r>
      <w:r w:rsidR="0093725B" w:rsidRPr="00C66DC8">
        <w:rPr>
          <w:rFonts w:eastAsia="黑体"/>
          <w:sz w:val="24"/>
          <w:szCs w:val="24"/>
        </w:rPr>
        <w:t>………………</w:t>
      </w:r>
      <w:r>
        <w:rPr>
          <w:rFonts w:eastAsia="黑体"/>
          <w:sz w:val="24"/>
          <w:szCs w:val="24"/>
        </w:rPr>
        <w:t>..</w:t>
      </w:r>
      <w:r w:rsidR="0093725B" w:rsidRPr="00C66DC8">
        <w:rPr>
          <w:rFonts w:eastAsia="黑体"/>
          <w:sz w:val="24"/>
          <w:szCs w:val="24"/>
        </w:rPr>
        <w:t>………</w:t>
      </w:r>
      <w:r w:rsidR="0093725B" w:rsidRPr="00C66DC8">
        <w:rPr>
          <w:rFonts w:eastAsia="黑体" w:hint="eastAsia"/>
          <w:sz w:val="24"/>
          <w:szCs w:val="24"/>
        </w:rPr>
        <w:t>..</w:t>
      </w:r>
      <w:r w:rsidR="00E36639">
        <w:rPr>
          <w:rFonts w:eastAsia="黑体"/>
          <w:sz w:val="24"/>
          <w:szCs w:val="24"/>
        </w:rPr>
        <w:t>2</w:t>
      </w:r>
    </w:p>
    <w:p w:rsidR="0093725B" w:rsidRPr="00C66DC8" w:rsidRDefault="001E7F78" w:rsidP="00BE7392">
      <w:pPr>
        <w:ind w:firstLineChars="200" w:firstLine="480"/>
        <w:rPr>
          <w:rFonts w:eastAsia="黑体"/>
          <w:sz w:val="24"/>
          <w:szCs w:val="24"/>
        </w:rPr>
      </w:pPr>
      <w:r>
        <w:rPr>
          <w:sz w:val="24"/>
          <w:szCs w:val="24"/>
        </w:rPr>
        <w:tab/>
      </w:r>
      <w:r w:rsidR="0093725B" w:rsidRPr="00C66DC8">
        <w:rPr>
          <w:rFonts w:hint="eastAsia"/>
          <w:sz w:val="24"/>
          <w:szCs w:val="24"/>
        </w:rPr>
        <w:t>2.2</w:t>
      </w:r>
      <w:r w:rsidR="00B66110" w:rsidRPr="00B66110">
        <w:rPr>
          <w:rFonts w:hint="eastAsia"/>
          <w:bCs/>
          <w:sz w:val="24"/>
          <w:szCs w:val="24"/>
        </w:rPr>
        <w:t>工艺方案的制定</w:t>
      </w:r>
      <w:r w:rsidR="0093725B" w:rsidRPr="00C66DC8">
        <w:rPr>
          <w:rFonts w:eastAsia="黑体"/>
          <w:sz w:val="24"/>
          <w:szCs w:val="24"/>
        </w:rPr>
        <w:t>……………………………</w:t>
      </w:r>
      <w:r w:rsidR="0093725B" w:rsidRPr="00C66DC8">
        <w:rPr>
          <w:rFonts w:eastAsia="黑体" w:hint="eastAsia"/>
          <w:sz w:val="24"/>
          <w:szCs w:val="24"/>
        </w:rPr>
        <w:t>.</w:t>
      </w:r>
      <w:r w:rsidR="0093725B" w:rsidRPr="00C66DC8">
        <w:rPr>
          <w:rFonts w:eastAsia="黑体"/>
          <w:sz w:val="24"/>
          <w:szCs w:val="24"/>
        </w:rPr>
        <w:t>………</w:t>
      </w:r>
      <w:r>
        <w:rPr>
          <w:rFonts w:eastAsia="黑体"/>
          <w:w w:val="90"/>
          <w:sz w:val="24"/>
          <w:szCs w:val="24"/>
        </w:rPr>
        <w:t>….</w:t>
      </w:r>
      <w:r w:rsidR="0093725B" w:rsidRPr="00C66DC8">
        <w:rPr>
          <w:rFonts w:eastAsia="黑体"/>
          <w:sz w:val="24"/>
          <w:szCs w:val="24"/>
        </w:rPr>
        <w:t>…</w:t>
      </w:r>
      <w:r w:rsidR="0093725B" w:rsidRPr="00C66DC8">
        <w:rPr>
          <w:rFonts w:eastAsia="黑体" w:hint="eastAsia"/>
          <w:sz w:val="24"/>
          <w:szCs w:val="24"/>
        </w:rPr>
        <w:t>...</w:t>
      </w:r>
      <w:r w:rsidR="0093725B" w:rsidRPr="00C66DC8">
        <w:rPr>
          <w:rFonts w:eastAsia="黑体"/>
          <w:sz w:val="24"/>
          <w:szCs w:val="24"/>
        </w:rPr>
        <w:t>………</w:t>
      </w:r>
      <w:r>
        <w:rPr>
          <w:rFonts w:eastAsia="黑体"/>
          <w:sz w:val="24"/>
          <w:szCs w:val="24"/>
        </w:rPr>
        <w:t>..</w:t>
      </w:r>
      <w:r w:rsidR="0093725B" w:rsidRPr="00C66DC8">
        <w:rPr>
          <w:rFonts w:eastAsia="黑体"/>
          <w:sz w:val="24"/>
          <w:szCs w:val="24"/>
        </w:rPr>
        <w:t>………</w:t>
      </w:r>
      <w:r w:rsidR="0093725B" w:rsidRPr="00C66DC8">
        <w:rPr>
          <w:rFonts w:eastAsia="黑体" w:hint="eastAsia"/>
          <w:sz w:val="24"/>
          <w:szCs w:val="24"/>
        </w:rPr>
        <w:t>..</w:t>
      </w:r>
      <w:r w:rsidR="00E36639">
        <w:rPr>
          <w:rFonts w:eastAsia="黑体"/>
          <w:sz w:val="24"/>
          <w:szCs w:val="24"/>
        </w:rPr>
        <w:t>2</w:t>
      </w:r>
    </w:p>
    <w:p w:rsidR="0093725B" w:rsidRPr="00C66DC8" w:rsidRDefault="001E7F78" w:rsidP="00BE7392">
      <w:pPr>
        <w:ind w:firstLineChars="397" w:firstLine="953"/>
        <w:rPr>
          <w:rFonts w:eastAsia="黑体"/>
          <w:sz w:val="24"/>
          <w:szCs w:val="24"/>
        </w:rPr>
      </w:pPr>
      <w:r>
        <w:rPr>
          <w:rFonts w:eastAsia="黑体"/>
          <w:sz w:val="24"/>
          <w:szCs w:val="24"/>
        </w:rPr>
        <w:tab/>
      </w:r>
      <w:smartTag w:uri="urn:schemas-microsoft-com:office:smarttags" w:element="chsdate">
        <w:smartTagPr>
          <w:attr w:name="IsROCDate" w:val="False"/>
          <w:attr w:name="IsLunarDate" w:val="False"/>
          <w:attr w:name="Day" w:val="30"/>
          <w:attr w:name="Month" w:val="12"/>
          <w:attr w:name="Year" w:val="1899"/>
        </w:smartTagPr>
        <w:r w:rsidR="0093725B" w:rsidRPr="00C66DC8">
          <w:rPr>
            <w:rFonts w:eastAsia="黑体" w:hint="eastAsia"/>
            <w:sz w:val="24"/>
            <w:szCs w:val="24"/>
          </w:rPr>
          <w:t>2.2.1</w:t>
        </w:r>
        <w:r w:rsidR="00B66110" w:rsidRPr="00B66110">
          <w:rPr>
            <w:rFonts w:hint="eastAsia"/>
            <w:sz w:val="24"/>
            <w:szCs w:val="24"/>
          </w:rPr>
          <w:t>毛坯尺寸的计</w:t>
        </w:r>
      </w:smartTag>
      <w:r w:rsidR="00B66110" w:rsidRPr="00B66110">
        <w:rPr>
          <w:rFonts w:hint="eastAsia"/>
          <w:sz w:val="24"/>
          <w:szCs w:val="24"/>
        </w:rPr>
        <w:t>算</w:t>
      </w:r>
      <w:r w:rsidR="00B66110">
        <w:rPr>
          <w:rFonts w:hint="eastAsia"/>
          <w:sz w:val="24"/>
          <w:szCs w:val="24"/>
        </w:rPr>
        <w:t>...</w:t>
      </w:r>
      <w:r>
        <w:rPr>
          <w:rFonts w:eastAsia="黑体"/>
          <w:sz w:val="24"/>
          <w:szCs w:val="24"/>
        </w:rPr>
        <w:t>……………</w:t>
      </w:r>
      <w:r w:rsidR="0093725B" w:rsidRPr="00C66DC8">
        <w:rPr>
          <w:rFonts w:eastAsia="黑体"/>
          <w:sz w:val="24"/>
          <w:szCs w:val="24"/>
        </w:rPr>
        <w:t>…………</w:t>
      </w:r>
      <w:r w:rsidR="0093725B" w:rsidRPr="00C66DC8">
        <w:rPr>
          <w:rFonts w:eastAsia="黑体" w:hint="eastAsia"/>
          <w:sz w:val="24"/>
          <w:szCs w:val="24"/>
        </w:rPr>
        <w:t>.</w:t>
      </w:r>
      <w:r w:rsidR="0093725B" w:rsidRPr="00C66DC8">
        <w:rPr>
          <w:rFonts w:eastAsia="黑体"/>
          <w:sz w:val="24"/>
          <w:szCs w:val="24"/>
        </w:rPr>
        <w:t>…</w:t>
      </w:r>
      <w:r w:rsidR="0093725B" w:rsidRPr="00C66DC8">
        <w:rPr>
          <w:rFonts w:eastAsia="黑体"/>
          <w:w w:val="90"/>
          <w:sz w:val="24"/>
          <w:szCs w:val="24"/>
        </w:rPr>
        <w:t>…</w:t>
      </w:r>
      <w:r w:rsidR="0093725B" w:rsidRPr="00C66DC8">
        <w:rPr>
          <w:rFonts w:eastAsia="黑体"/>
          <w:sz w:val="24"/>
          <w:szCs w:val="24"/>
        </w:rPr>
        <w:t>……</w:t>
      </w:r>
      <w:r>
        <w:rPr>
          <w:rFonts w:eastAsia="黑体"/>
          <w:sz w:val="24"/>
          <w:szCs w:val="24"/>
        </w:rPr>
        <w:t>.</w:t>
      </w:r>
      <w:r w:rsidR="0093725B" w:rsidRPr="00C66DC8">
        <w:rPr>
          <w:rFonts w:eastAsia="黑体"/>
          <w:sz w:val="24"/>
          <w:szCs w:val="24"/>
        </w:rPr>
        <w:t>……</w:t>
      </w:r>
      <w:r>
        <w:rPr>
          <w:rFonts w:eastAsia="黑体"/>
          <w:sz w:val="24"/>
          <w:szCs w:val="24"/>
        </w:rPr>
        <w:t>..</w:t>
      </w:r>
      <w:r w:rsidR="0093725B" w:rsidRPr="00C66DC8">
        <w:rPr>
          <w:rFonts w:eastAsia="黑体"/>
          <w:w w:val="90"/>
          <w:sz w:val="24"/>
          <w:szCs w:val="24"/>
        </w:rPr>
        <w:t>…</w:t>
      </w:r>
      <w:r>
        <w:rPr>
          <w:rFonts w:eastAsia="黑体"/>
          <w:w w:val="90"/>
          <w:sz w:val="24"/>
          <w:szCs w:val="24"/>
        </w:rPr>
        <w:t>..</w:t>
      </w:r>
      <w:r w:rsidR="0093725B" w:rsidRPr="00C66DC8">
        <w:rPr>
          <w:rFonts w:eastAsia="黑体"/>
          <w:w w:val="90"/>
          <w:sz w:val="24"/>
          <w:szCs w:val="24"/>
        </w:rPr>
        <w:t>……</w:t>
      </w:r>
      <w:r w:rsidR="0093725B" w:rsidRPr="00C66DC8">
        <w:rPr>
          <w:rFonts w:eastAsia="黑体"/>
          <w:sz w:val="24"/>
          <w:szCs w:val="24"/>
        </w:rPr>
        <w:t>…</w:t>
      </w:r>
      <w:r w:rsidR="0093725B" w:rsidRPr="00C66DC8">
        <w:rPr>
          <w:rFonts w:eastAsia="黑体" w:hint="eastAsia"/>
          <w:sz w:val="24"/>
          <w:szCs w:val="24"/>
        </w:rPr>
        <w:t>...</w:t>
      </w:r>
      <w:r w:rsidR="00E36639">
        <w:rPr>
          <w:rFonts w:eastAsia="黑体"/>
          <w:sz w:val="24"/>
          <w:szCs w:val="24"/>
        </w:rPr>
        <w:t>3</w:t>
      </w:r>
    </w:p>
    <w:p w:rsidR="0093725B" w:rsidRDefault="001E7F78" w:rsidP="00BE7392">
      <w:pPr>
        <w:ind w:firstLineChars="397" w:firstLine="953"/>
        <w:rPr>
          <w:rFonts w:eastAsia="黑体"/>
          <w:sz w:val="24"/>
          <w:szCs w:val="24"/>
        </w:rPr>
      </w:pPr>
      <w:r>
        <w:rPr>
          <w:rFonts w:eastAsia="黑体"/>
          <w:sz w:val="24"/>
          <w:szCs w:val="24"/>
        </w:rPr>
        <w:tab/>
      </w:r>
      <w:smartTag w:uri="urn:schemas-microsoft-com:office:smarttags" w:element="chsdate">
        <w:smartTagPr>
          <w:attr w:name="IsROCDate" w:val="False"/>
          <w:attr w:name="IsLunarDate" w:val="False"/>
          <w:attr w:name="Day" w:val="30"/>
          <w:attr w:name="Month" w:val="12"/>
          <w:attr w:name="Year" w:val="1899"/>
        </w:smartTagPr>
        <w:r w:rsidR="0093725B" w:rsidRPr="00C66DC8">
          <w:rPr>
            <w:rFonts w:eastAsia="黑体" w:hint="eastAsia"/>
            <w:sz w:val="24"/>
            <w:szCs w:val="24"/>
          </w:rPr>
          <w:t>2.2.2</w:t>
        </w:r>
        <w:r w:rsidR="00B66110" w:rsidRPr="00B66110">
          <w:rPr>
            <w:rFonts w:hint="eastAsia"/>
            <w:sz w:val="24"/>
            <w:szCs w:val="24"/>
          </w:rPr>
          <w:t>工艺方</w:t>
        </w:r>
      </w:smartTag>
      <w:r w:rsidR="00B66110" w:rsidRPr="00B66110">
        <w:rPr>
          <w:rFonts w:hint="eastAsia"/>
          <w:sz w:val="24"/>
          <w:szCs w:val="24"/>
        </w:rPr>
        <w:t>案</w:t>
      </w:r>
      <w:r w:rsidR="00B66110">
        <w:rPr>
          <w:sz w:val="24"/>
          <w:szCs w:val="24"/>
        </w:rPr>
        <w:t>………..</w:t>
      </w:r>
      <w:r>
        <w:rPr>
          <w:rFonts w:eastAsia="黑体"/>
          <w:sz w:val="24"/>
          <w:szCs w:val="24"/>
        </w:rPr>
        <w:t>…………………………</w:t>
      </w:r>
      <w:r w:rsidR="0093725B" w:rsidRPr="00C66DC8">
        <w:rPr>
          <w:rFonts w:eastAsia="黑体" w:hint="eastAsia"/>
          <w:sz w:val="24"/>
          <w:szCs w:val="24"/>
        </w:rPr>
        <w:t>.</w:t>
      </w:r>
      <w:r w:rsidR="0093725B" w:rsidRPr="00C66DC8">
        <w:rPr>
          <w:rFonts w:eastAsia="黑体"/>
          <w:sz w:val="24"/>
          <w:szCs w:val="24"/>
        </w:rPr>
        <w:t>…</w:t>
      </w:r>
      <w:r w:rsidR="0093725B" w:rsidRPr="00C66DC8">
        <w:rPr>
          <w:rFonts w:eastAsia="黑体"/>
          <w:w w:val="90"/>
          <w:sz w:val="24"/>
          <w:szCs w:val="24"/>
        </w:rPr>
        <w:t>…</w:t>
      </w:r>
      <w:r w:rsidR="0093725B" w:rsidRPr="00C66DC8">
        <w:rPr>
          <w:rFonts w:eastAsia="黑体"/>
          <w:sz w:val="24"/>
          <w:szCs w:val="24"/>
        </w:rPr>
        <w:t>…………</w:t>
      </w:r>
      <w:r w:rsidR="0093725B" w:rsidRPr="00C66DC8">
        <w:rPr>
          <w:rFonts w:eastAsia="黑体"/>
          <w:w w:val="90"/>
          <w:sz w:val="24"/>
          <w:szCs w:val="24"/>
        </w:rPr>
        <w:t>…</w:t>
      </w:r>
      <w:r>
        <w:rPr>
          <w:rFonts w:eastAsia="黑体"/>
          <w:w w:val="90"/>
          <w:sz w:val="24"/>
          <w:szCs w:val="24"/>
        </w:rPr>
        <w:t>..</w:t>
      </w:r>
      <w:r w:rsidR="0093725B" w:rsidRPr="00C66DC8">
        <w:rPr>
          <w:rFonts w:eastAsia="黑体"/>
          <w:w w:val="90"/>
          <w:sz w:val="24"/>
          <w:szCs w:val="24"/>
        </w:rPr>
        <w:t>……</w:t>
      </w:r>
      <w:r w:rsidR="0093725B" w:rsidRPr="00C66DC8">
        <w:rPr>
          <w:rFonts w:eastAsia="黑体"/>
          <w:sz w:val="24"/>
          <w:szCs w:val="24"/>
        </w:rPr>
        <w:t>…</w:t>
      </w:r>
      <w:r w:rsidR="0093725B" w:rsidRPr="00C66DC8">
        <w:rPr>
          <w:rFonts w:eastAsia="黑体" w:hint="eastAsia"/>
          <w:sz w:val="24"/>
          <w:szCs w:val="24"/>
        </w:rPr>
        <w:t>...</w:t>
      </w:r>
      <w:r w:rsidR="00E36639">
        <w:rPr>
          <w:rFonts w:eastAsia="黑体"/>
          <w:sz w:val="24"/>
          <w:szCs w:val="24"/>
        </w:rPr>
        <w:t>3</w:t>
      </w:r>
    </w:p>
    <w:p w:rsidR="00B66110" w:rsidRPr="00C66DC8" w:rsidRDefault="00B66110" w:rsidP="00BE7392">
      <w:pPr>
        <w:rPr>
          <w:sz w:val="24"/>
          <w:szCs w:val="24"/>
        </w:rPr>
      </w:pPr>
      <w:r>
        <w:rPr>
          <w:rFonts w:eastAsia="黑体"/>
          <w:sz w:val="24"/>
          <w:szCs w:val="24"/>
        </w:rPr>
        <w:t>3</w:t>
      </w:r>
      <w:r w:rsidR="003D2319">
        <w:rPr>
          <w:rFonts w:eastAsia="黑体"/>
          <w:sz w:val="24"/>
          <w:szCs w:val="24"/>
        </w:rPr>
        <w:t xml:space="preserve"> </w:t>
      </w:r>
      <w:r w:rsidRPr="00B66110">
        <w:rPr>
          <w:rFonts w:ascii="宋体" w:hAnsi="宋体" w:hint="eastAsia"/>
          <w:bCs/>
          <w:sz w:val="24"/>
          <w:szCs w:val="24"/>
        </w:rPr>
        <w:t>落料、拉深复合模的设计</w:t>
      </w:r>
      <w:r>
        <w:rPr>
          <w:rFonts w:hint="eastAsia"/>
          <w:sz w:val="24"/>
          <w:szCs w:val="24"/>
        </w:rPr>
        <w:t>............</w:t>
      </w:r>
      <w:r>
        <w:rPr>
          <w:sz w:val="24"/>
          <w:szCs w:val="24"/>
        </w:rPr>
        <w:t>.................................</w:t>
      </w:r>
      <w:r w:rsidR="001E7F78">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7</w:t>
      </w:r>
    </w:p>
    <w:p w:rsidR="00B66110" w:rsidRDefault="001E7F78" w:rsidP="00BE7392">
      <w:pPr>
        <w:ind w:firstLineChars="200" w:firstLine="480"/>
        <w:rPr>
          <w:rFonts w:eastAsia="黑体"/>
          <w:sz w:val="24"/>
          <w:szCs w:val="24"/>
        </w:rPr>
      </w:pPr>
      <w:r>
        <w:rPr>
          <w:sz w:val="24"/>
          <w:szCs w:val="24"/>
        </w:rPr>
        <w:tab/>
      </w:r>
      <w:r w:rsidR="00B66110">
        <w:rPr>
          <w:sz w:val="24"/>
          <w:szCs w:val="24"/>
        </w:rPr>
        <w:t>3</w:t>
      </w:r>
      <w:r w:rsidR="00B66110" w:rsidRPr="00C66DC8">
        <w:rPr>
          <w:rFonts w:hint="eastAsia"/>
          <w:sz w:val="24"/>
          <w:szCs w:val="24"/>
        </w:rPr>
        <w:t>.1</w:t>
      </w:r>
      <w:r w:rsidR="00B66110" w:rsidRPr="00B66110">
        <w:rPr>
          <w:rFonts w:hint="eastAsia"/>
          <w:bCs/>
          <w:sz w:val="24"/>
          <w:szCs w:val="24"/>
        </w:rPr>
        <w:t>冲压压力的计算和压力机的选择</w:t>
      </w:r>
      <w:r w:rsidR="00B66110">
        <w:rPr>
          <w:rFonts w:hint="eastAsia"/>
          <w:sz w:val="24"/>
          <w:szCs w:val="24"/>
        </w:rPr>
        <w:t>.</w:t>
      </w:r>
      <w:r w:rsidR="00B66110" w:rsidRPr="00C66DC8">
        <w:rPr>
          <w:rFonts w:eastAsia="黑体"/>
          <w:sz w:val="24"/>
          <w:szCs w:val="24"/>
        </w:rPr>
        <w:t>………</w:t>
      </w:r>
      <w:r w:rsidR="00B66110" w:rsidRPr="00C66DC8">
        <w:rPr>
          <w:rFonts w:eastAsia="黑体"/>
          <w:w w:val="90"/>
          <w:sz w:val="24"/>
          <w:szCs w:val="24"/>
        </w:rPr>
        <w:t>……</w:t>
      </w:r>
      <w:r>
        <w:rPr>
          <w:rFonts w:eastAsia="黑体"/>
          <w:sz w:val="24"/>
          <w:szCs w:val="24"/>
        </w:rPr>
        <w:t>…</w:t>
      </w:r>
      <w:r w:rsidR="00B66110" w:rsidRPr="00C66DC8">
        <w:rPr>
          <w:rFonts w:eastAsia="黑体"/>
          <w:sz w:val="24"/>
          <w:szCs w:val="24"/>
        </w:rPr>
        <w:t>………………</w:t>
      </w:r>
      <w:r>
        <w:rPr>
          <w:rFonts w:eastAsia="黑体"/>
          <w:sz w:val="24"/>
          <w:szCs w:val="24"/>
        </w:rPr>
        <w:t>..</w:t>
      </w:r>
      <w:r w:rsidR="00B66110" w:rsidRPr="00C66DC8">
        <w:rPr>
          <w:rFonts w:eastAsia="黑体"/>
          <w:sz w:val="24"/>
          <w:szCs w:val="24"/>
        </w:rPr>
        <w:t>…………</w:t>
      </w:r>
      <w:r w:rsidR="00B66110" w:rsidRPr="00C66DC8">
        <w:rPr>
          <w:rFonts w:eastAsia="黑体" w:hint="eastAsia"/>
          <w:sz w:val="24"/>
          <w:szCs w:val="24"/>
        </w:rPr>
        <w:t>..</w:t>
      </w:r>
      <w:r w:rsidR="00E36639">
        <w:rPr>
          <w:rFonts w:eastAsia="黑体"/>
          <w:sz w:val="24"/>
          <w:szCs w:val="24"/>
        </w:rPr>
        <w:t>7</w:t>
      </w:r>
    </w:p>
    <w:p w:rsidR="00B66110" w:rsidRPr="00C66DC8" w:rsidRDefault="001E7F78" w:rsidP="00BE7392">
      <w:pPr>
        <w:ind w:firstLineChars="397" w:firstLine="953"/>
        <w:rPr>
          <w:rFonts w:eastAsia="黑体"/>
          <w:sz w:val="24"/>
          <w:szCs w:val="24"/>
        </w:rPr>
      </w:pPr>
      <w:r>
        <w:rPr>
          <w:rFonts w:eastAsia="黑体"/>
          <w:sz w:val="24"/>
          <w:szCs w:val="24"/>
        </w:rPr>
        <w:tab/>
      </w:r>
      <w:r w:rsidR="00B66110">
        <w:rPr>
          <w:rFonts w:eastAsia="黑体"/>
          <w:sz w:val="24"/>
          <w:szCs w:val="24"/>
        </w:rPr>
        <w:t>3</w:t>
      </w:r>
      <w:r w:rsidR="00B66110" w:rsidRPr="00C66DC8">
        <w:rPr>
          <w:rFonts w:eastAsia="黑体" w:hint="eastAsia"/>
          <w:sz w:val="24"/>
          <w:szCs w:val="24"/>
        </w:rPr>
        <w:t>.</w:t>
      </w:r>
      <w:r w:rsidR="00B66110">
        <w:rPr>
          <w:rFonts w:eastAsia="黑体"/>
          <w:sz w:val="24"/>
          <w:szCs w:val="24"/>
        </w:rPr>
        <w:t>1</w:t>
      </w:r>
      <w:r w:rsidR="00B66110" w:rsidRPr="00C66DC8">
        <w:rPr>
          <w:rFonts w:eastAsia="黑体" w:hint="eastAsia"/>
          <w:sz w:val="24"/>
          <w:szCs w:val="24"/>
        </w:rPr>
        <w:t>.1</w:t>
      </w:r>
      <w:r w:rsidR="00B66110" w:rsidRPr="00B66110">
        <w:rPr>
          <w:rFonts w:hint="eastAsia"/>
          <w:sz w:val="24"/>
          <w:szCs w:val="24"/>
        </w:rPr>
        <w:t>冲压压力的计算</w:t>
      </w:r>
      <w:r w:rsidR="00B66110">
        <w:rPr>
          <w:rFonts w:hint="eastAsia"/>
          <w:sz w:val="24"/>
          <w:szCs w:val="24"/>
        </w:rPr>
        <w:t>...</w:t>
      </w:r>
      <w:r w:rsidR="00B66110" w:rsidRPr="00C66DC8">
        <w:rPr>
          <w:rFonts w:eastAsia="黑体"/>
          <w:sz w:val="24"/>
          <w:szCs w:val="24"/>
        </w:rPr>
        <w:t>……………………………</w:t>
      </w:r>
      <w:r w:rsidR="00B66110" w:rsidRPr="00C66DC8">
        <w:rPr>
          <w:rFonts w:eastAsia="黑体" w:hint="eastAsia"/>
          <w:sz w:val="24"/>
          <w:szCs w:val="24"/>
        </w:rPr>
        <w:t>.</w:t>
      </w:r>
      <w:r w:rsidR="00B66110" w:rsidRPr="00C66DC8">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Pr>
          <w:rFonts w:eastAsia="黑体"/>
          <w:w w:val="90"/>
          <w:sz w:val="24"/>
          <w:szCs w:val="24"/>
        </w:rPr>
        <w:t>…</w:t>
      </w:r>
      <w:r w:rsidR="00B66110" w:rsidRPr="00C66DC8">
        <w:rPr>
          <w:rFonts w:eastAsia="黑体"/>
          <w:w w:val="90"/>
          <w:sz w:val="24"/>
          <w:szCs w:val="24"/>
        </w:rPr>
        <w:t>…</w:t>
      </w:r>
      <w:r w:rsidR="00B66110" w:rsidRPr="00C66DC8">
        <w:rPr>
          <w:rFonts w:eastAsia="黑体"/>
          <w:sz w:val="24"/>
          <w:szCs w:val="24"/>
        </w:rPr>
        <w:t>…</w:t>
      </w:r>
      <w:r w:rsidR="00B66110" w:rsidRPr="00C66DC8">
        <w:rPr>
          <w:rFonts w:eastAsia="黑体" w:hint="eastAsia"/>
          <w:sz w:val="24"/>
          <w:szCs w:val="24"/>
        </w:rPr>
        <w:t>...</w:t>
      </w:r>
      <w:r w:rsidR="00E36639">
        <w:rPr>
          <w:rFonts w:eastAsia="黑体"/>
          <w:sz w:val="24"/>
          <w:szCs w:val="24"/>
        </w:rPr>
        <w:t>7</w:t>
      </w:r>
    </w:p>
    <w:p w:rsidR="00B66110" w:rsidRDefault="001E7F78" w:rsidP="00BE7392">
      <w:pPr>
        <w:ind w:firstLineChars="397" w:firstLine="953"/>
        <w:rPr>
          <w:rFonts w:eastAsia="黑体"/>
          <w:sz w:val="24"/>
          <w:szCs w:val="24"/>
        </w:rPr>
      </w:pPr>
      <w:r>
        <w:rPr>
          <w:rFonts w:eastAsia="黑体"/>
          <w:sz w:val="24"/>
          <w:szCs w:val="24"/>
        </w:rPr>
        <w:tab/>
      </w:r>
      <w:r w:rsidR="00B66110">
        <w:rPr>
          <w:rFonts w:eastAsia="黑体"/>
          <w:sz w:val="24"/>
          <w:szCs w:val="24"/>
        </w:rPr>
        <w:t>3</w:t>
      </w:r>
      <w:r w:rsidR="00B66110" w:rsidRPr="00C66DC8">
        <w:rPr>
          <w:rFonts w:eastAsia="黑体" w:hint="eastAsia"/>
          <w:sz w:val="24"/>
          <w:szCs w:val="24"/>
        </w:rPr>
        <w:t>.</w:t>
      </w:r>
      <w:r w:rsidR="00B66110">
        <w:rPr>
          <w:rFonts w:eastAsia="黑体"/>
          <w:sz w:val="24"/>
          <w:szCs w:val="24"/>
        </w:rPr>
        <w:t>1</w:t>
      </w:r>
      <w:r w:rsidR="00B66110" w:rsidRPr="00C66DC8">
        <w:rPr>
          <w:rFonts w:eastAsia="黑体" w:hint="eastAsia"/>
          <w:sz w:val="24"/>
          <w:szCs w:val="24"/>
        </w:rPr>
        <w:t>.2</w:t>
      </w:r>
      <w:r w:rsidR="00B66110" w:rsidRPr="00B66110">
        <w:rPr>
          <w:rFonts w:hint="eastAsia"/>
          <w:sz w:val="24"/>
          <w:szCs w:val="24"/>
        </w:rPr>
        <w:t>压力机的选择</w:t>
      </w:r>
      <w:r w:rsidR="00B66110">
        <w:rPr>
          <w:sz w:val="24"/>
          <w:szCs w:val="24"/>
        </w:rPr>
        <w:t>………..</w:t>
      </w:r>
      <w:r w:rsidR="00B66110" w:rsidRPr="00C66DC8">
        <w:rPr>
          <w:rFonts w:eastAsia="黑体"/>
          <w:sz w:val="24"/>
          <w:szCs w:val="24"/>
        </w:rPr>
        <w:t>………………………</w:t>
      </w:r>
      <w:r w:rsidR="00B66110" w:rsidRPr="00C66DC8">
        <w:rPr>
          <w:rFonts w:eastAsia="黑体" w:hint="eastAsia"/>
          <w:sz w:val="24"/>
          <w:szCs w:val="24"/>
        </w:rPr>
        <w:t>.</w:t>
      </w:r>
      <w:r w:rsidR="00B66110" w:rsidRPr="00C66DC8">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sidR="00B66110" w:rsidRPr="00C66DC8">
        <w:rPr>
          <w:rFonts w:eastAsia="黑体" w:hint="eastAsia"/>
          <w:sz w:val="24"/>
          <w:szCs w:val="24"/>
        </w:rPr>
        <w:t>...</w:t>
      </w:r>
      <w:r w:rsidR="00E36639">
        <w:rPr>
          <w:rFonts w:eastAsia="黑体"/>
          <w:sz w:val="24"/>
          <w:szCs w:val="24"/>
        </w:rPr>
        <w:t>9</w:t>
      </w:r>
    </w:p>
    <w:p w:rsidR="00B66110" w:rsidRPr="00B66110" w:rsidRDefault="001E7F78" w:rsidP="00BE7392">
      <w:pPr>
        <w:ind w:firstLineChars="397" w:firstLine="953"/>
        <w:rPr>
          <w:rFonts w:eastAsia="黑体"/>
          <w:sz w:val="24"/>
          <w:szCs w:val="24"/>
        </w:rPr>
      </w:pPr>
      <w:r>
        <w:rPr>
          <w:rFonts w:eastAsia="黑体"/>
          <w:sz w:val="24"/>
          <w:szCs w:val="24"/>
        </w:rPr>
        <w:tab/>
      </w:r>
      <w:r w:rsidR="00B66110">
        <w:rPr>
          <w:rFonts w:eastAsia="黑体"/>
          <w:sz w:val="24"/>
          <w:szCs w:val="24"/>
        </w:rPr>
        <w:t>3</w:t>
      </w:r>
      <w:r w:rsidR="00B66110" w:rsidRPr="00C66DC8">
        <w:rPr>
          <w:rFonts w:eastAsia="黑体" w:hint="eastAsia"/>
          <w:sz w:val="24"/>
          <w:szCs w:val="24"/>
        </w:rPr>
        <w:t>.</w:t>
      </w:r>
      <w:r w:rsidR="00B66110">
        <w:rPr>
          <w:rFonts w:eastAsia="黑体"/>
          <w:sz w:val="24"/>
          <w:szCs w:val="24"/>
        </w:rPr>
        <w:t>1</w:t>
      </w:r>
      <w:r w:rsidR="00B66110" w:rsidRPr="00C66DC8">
        <w:rPr>
          <w:rFonts w:eastAsia="黑体" w:hint="eastAsia"/>
          <w:sz w:val="24"/>
          <w:szCs w:val="24"/>
        </w:rPr>
        <w:t>.</w:t>
      </w:r>
      <w:r w:rsidR="00B66110">
        <w:rPr>
          <w:rFonts w:eastAsia="黑体"/>
          <w:sz w:val="24"/>
          <w:szCs w:val="24"/>
        </w:rPr>
        <w:t>3</w:t>
      </w:r>
      <w:r w:rsidR="00B66110" w:rsidRPr="00B66110">
        <w:rPr>
          <w:rFonts w:hint="eastAsia"/>
          <w:sz w:val="24"/>
          <w:szCs w:val="24"/>
        </w:rPr>
        <w:t>模具压力中心的确定</w:t>
      </w:r>
      <w:r w:rsidR="00B66110">
        <w:rPr>
          <w:sz w:val="24"/>
          <w:szCs w:val="24"/>
        </w:rPr>
        <w:t>………..</w:t>
      </w:r>
      <w:r w:rsidR="00B66110">
        <w:rPr>
          <w:rFonts w:eastAsia="黑体"/>
          <w:sz w:val="24"/>
          <w:szCs w:val="24"/>
        </w:rPr>
        <w:t>……</w:t>
      </w:r>
      <w:r w:rsidR="00B66110" w:rsidRPr="00C66DC8">
        <w:rPr>
          <w:rFonts w:eastAsia="黑体"/>
          <w:sz w:val="24"/>
          <w:szCs w:val="24"/>
        </w:rPr>
        <w:t>…………</w:t>
      </w:r>
      <w:r w:rsidR="00B66110" w:rsidRPr="00C66DC8">
        <w:rPr>
          <w:rFonts w:eastAsia="黑体" w:hint="eastAsia"/>
          <w:sz w:val="24"/>
          <w:szCs w:val="24"/>
        </w:rPr>
        <w:t>.</w:t>
      </w:r>
      <w:r w:rsidR="00B66110" w:rsidRPr="00C66DC8">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Pr>
          <w:rFonts w:eastAsia="黑体"/>
          <w:sz w:val="24"/>
          <w:szCs w:val="24"/>
        </w:rPr>
        <w:t>..</w:t>
      </w:r>
      <w:r w:rsidR="00B66110" w:rsidRPr="00C66DC8">
        <w:rPr>
          <w:rFonts w:eastAsia="黑体"/>
          <w:w w:val="90"/>
          <w:sz w:val="24"/>
          <w:szCs w:val="24"/>
        </w:rPr>
        <w:t>………</w:t>
      </w:r>
      <w:r w:rsidR="00B66110" w:rsidRPr="00C66DC8">
        <w:rPr>
          <w:rFonts w:eastAsia="黑体" w:hint="eastAsia"/>
          <w:sz w:val="24"/>
          <w:szCs w:val="24"/>
        </w:rPr>
        <w:t>...</w:t>
      </w:r>
      <w:r w:rsidR="00E36639">
        <w:rPr>
          <w:rFonts w:eastAsia="黑体"/>
          <w:sz w:val="24"/>
          <w:szCs w:val="24"/>
        </w:rPr>
        <w:t>9</w:t>
      </w:r>
    </w:p>
    <w:p w:rsidR="00B66110" w:rsidRPr="00C66DC8" w:rsidRDefault="001E7F78" w:rsidP="00BE7392">
      <w:pPr>
        <w:ind w:firstLineChars="200" w:firstLine="480"/>
        <w:rPr>
          <w:rFonts w:eastAsia="黑体"/>
          <w:sz w:val="24"/>
          <w:szCs w:val="24"/>
        </w:rPr>
      </w:pPr>
      <w:r>
        <w:rPr>
          <w:sz w:val="24"/>
          <w:szCs w:val="24"/>
        </w:rPr>
        <w:tab/>
      </w:r>
      <w:r w:rsidR="00B66110">
        <w:rPr>
          <w:sz w:val="24"/>
          <w:szCs w:val="24"/>
        </w:rPr>
        <w:t>3</w:t>
      </w:r>
      <w:r w:rsidR="00B66110" w:rsidRPr="00C66DC8">
        <w:rPr>
          <w:rFonts w:hint="eastAsia"/>
          <w:sz w:val="24"/>
          <w:szCs w:val="24"/>
        </w:rPr>
        <w:t>.2</w:t>
      </w:r>
      <w:r w:rsidR="00B66110" w:rsidRPr="00B66110">
        <w:rPr>
          <w:rFonts w:hint="eastAsia"/>
          <w:bCs/>
          <w:sz w:val="24"/>
          <w:szCs w:val="24"/>
        </w:rPr>
        <w:t>模具工作部分尺寸及公差的计算</w:t>
      </w:r>
      <w:r w:rsidR="00B66110">
        <w:rPr>
          <w:rFonts w:eastAsia="黑体"/>
          <w:sz w:val="24"/>
          <w:szCs w:val="24"/>
        </w:rPr>
        <w:t>…</w:t>
      </w:r>
      <w:r w:rsidR="00B66110" w:rsidRPr="00C66DC8">
        <w:rPr>
          <w:rFonts w:eastAsia="黑体"/>
          <w:sz w:val="24"/>
          <w:szCs w:val="24"/>
        </w:rPr>
        <w:t>…………</w:t>
      </w:r>
      <w:r w:rsidR="00B66110" w:rsidRPr="00C66DC8">
        <w:rPr>
          <w:rFonts w:eastAsia="黑体" w:hint="eastAsia"/>
          <w:sz w:val="24"/>
          <w:szCs w:val="24"/>
        </w:rPr>
        <w:t>.</w:t>
      </w:r>
      <w:r w:rsidR="00B66110" w:rsidRPr="00C66DC8">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Pr>
          <w:rFonts w:eastAsia="黑体" w:hint="eastAsia"/>
          <w:sz w:val="24"/>
          <w:szCs w:val="24"/>
        </w:rPr>
        <w:t>..</w:t>
      </w:r>
      <w:r w:rsidR="00B66110" w:rsidRPr="00C66DC8">
        <w:rPr>
          <w:rFonts w:eastAsia="黑体"/>
          <w:sz w:val="24"/>
          <w:szCs w:val="24"/>
        </w:rPr>
        <w:t>……………</w:t>
      </w:r>
      <w:r w:rsidR="00B66110" w:rsidRPr="00C66DC8">
        <w:rPr>
          <w:rFonts w:eastAsia="黑体" w:hint="eastAsia"/>
          <w:sz w:val="24"/>
          <w:szCs w:val="24"/>
        </w:rPr>
        <w:t>..</w:t>
      </w:r>
      <w:r w:rsidR="00E36639">
        <w:rPr>
          <w:rFonts w:eastAsia="黑体"/>
          <w:sz w:val="24"/>
          <w:szCs w:val="24"/>
        </w:rPr>
        <w:t>9</w:t>
      </w:r>
    </w:p>
    <w:p w:rsidR="00B66110" w:rsidRPr="00C66DC8" w:rsidRDefault="001E7F78" w:rsidP="00BE7392">
      <w:pPr>
        <w:ind w:firstLineChars="397" w:firstLine="953"/>
        <w:rPr>
          <w:rFonts w:eastAsia="黑体"/>
          <w:sz w:val="24"/>
          <w:szCs w:val="24"/>
        </w:rPr>
      </w:pPr>
      <w:r>
        <w:rPr>
          <w:rFonts w:eastAsia="黑体"/>
          <w:sz w:val="24"/>
          <w:szCs w:val="24"/>
        </w:rPr>
        <w:tab/>
      </w:r>
      <w:r w:rsidR="00B66110">
        <w:rPr>
          <w:rFonts w:eastAsia="黑体"/>
          <w:sz w:val="24"/>
          <w:szCs w:val="24"/>
        </w:rPr>
        <w:t>3</w:t>
      </w:r>
      <w:r w:rsidR="00B66110" w:rsidRPr="00C66DC8">
        <w:rPr>
          <w:rFonts w:eastAsia="黑体" w:hint="eastAsia"/>
          <w:sz w:val="24"/>
          <w:szCs w:val="24"/>
        </w:rPr>
        <w:t>.2.1</w:t>
      </w:r>
      <w:r w:rsidR="00B66110" w:rsidRPr="00B66110">
        <w:rPr>
          <w:rFonts w:hint="eastAsia"/>
          <w:sz w:val="24"/>
          <w:szCs w:val="24"/>
        </w:rPr>
        <w:t>落料凸、凹模的刃口尺寸的</w:t>
      </w:r>
      <w:r w:rsidR="00B66110" w:rsidRPr="00B66110">
        <w:rPr>
          <w:sz w:val="24"/>
          <w:szCs w:val="24"/>
        </w:rPr>
        <w:t>计算</w:t>
      </w:r>
      <w:r w:rsidR="00B66110">
        <w:rPr>
          <w:rFonts w:hint="eastAsia"/>
          <w:sz w:val="24"/>
          <w:szCs w:val="24"/>
        </w:rPr>
        <w:t>...</w:t>
      </w:r>
      <w:r w:rsidR="00B66110">
        <w:rPr>
          <w:rFonts w:eastAsia="黑体"/>
          <w:sz w:val="24"/>
          <w:szCs w:val="24"/>
        </w:rPr>
        <w:t>……………</w:t>
      </w:r>
      <w:r w:rsidR="00B66110" w:rsidRPr="00C66DC8">
        <w:rPr>
          <w:rFonts w:eastAsia="黑体" w:hint="eastAsia"/>
          <w:sz w:val="24"/>
          <w:szCs w:val="24"/>
        </w:rPr>
        <w:t>.</w:t>
      </w:r>
      <w:r w:rsidR="00B66110" w:rsidRPr="00C66DC8">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sidR="00B66110" w:rsidRPr="00C66DC8">
        <w:rPr>
          <w:rFonts w:eastAsia="黑体" w:hint="eastAsia"/>
          <w:sz w:val="24"/>
          <w:szCs w:val="24"/>
        </w:rPr>
        <w:t>...</w:t>
      </w:r>
      <w:r w:rsidR="00E36639">
        <w:rPr>
          <w:rFonts w:eastAsia="黑体"/>
          <w:sz w:val="24"/>
          <w:szCs w:val="24"/>
        </w:rPr>
        <w:t>9</w:t>
      </w:r>
    </w:p>
    <w:p w:rsidR="00B66110" w:rsidRPr="00C66DC8" w:rsidRDefault="001E7F78" w:rsidP="00BE7392">
      <w:pPr>
        <w:ind w:firstLineChars="397" w:firstLine="953"/>
        <w:rPr>
          <w:rFonts w:eastAsia="黑体"/>
          <w:sz w:val="24"/>
          <w:szCs w:val="24"/>
        </w:rPr>
      </w:pPr>
      <w:r>
        <w:rPr>
          <w:rFonts w:eastAsia="黑体"/>
          <w:sz w:val="24"/>
          <w:szCs w:val="24"/>
        </w:rPr>
        <w:tab/>
      </w:r>
      <w:r w:rsidR="00B66110">
        <w:rPr>
          <w:rFonts w:eastAsia="黑体"/>
          <w:sz w:val="24"/>
          <w:szCs w:val="24"/>
        </w:rPr>
        <w:t>3</w:t>
      </w:r>
      <w:r w:rsidR="00B66110" w:rsidRPr="00C66DC8">
        <w:rPr>
          <w:rFonts w:eastAsia="黑体" w:hint="eastAsia"/>
          <w:sz w:val="24"/>
          <w:szCs w:val="24"/>
        </w:rPr>
        <w:t>.2.2</w:t>
      </w:r>
      <w:r w:rsidR="00B66110" w:rsidRPr="00B66110">
        <w:rPr>
          <w:rFonts w:hint="eastAsia"/>
          <w:sz w:val="24"/>
          <w:szCs w:val="24"/>
        </w:rPr>
        <w:t>拉深凸、凹模的刃口尺寸</w:t>
      </w:r>
      <w:r w:rsidR="00982633">
        <w:rPr>
          <w:rFonts w:hint="eastAsia"/>
          <w:sz w:val="24"/>
          <w:szCs w:val="24"/>
        </w:rPr>
        <w:t>的</w:t>
      </w:r>
      <w:r w:rsidR="00982633">
        <w:rPr>
          <w:sz w:val="24"/>
          <w:szCs w:val="24"/>
        </w:rPr>
        <w:t>计算</w:t>
      </w:r>
      <w:r w:rsidR="00B66110">
        <w:rPr>
          <w:sz w:val="24"/>
          <w:szCs w:val="24"/>
        </w:rPr>
        <w:t>………..</w:t>
      </w:r>
      <w:r w:rsidR="00B66110">
        <w:rPr>
          <w:rFonts w:eastAsia="黑体"/>
          <w:sz w:val="24"/>
          <w:szCs w:val="24"/>
        </w:rPr>
        <w:t>…………</w:t>
      </w:r>
      <w:r w:rsidR="00B66110" w:rsidRPr="00C66DC8">
        <w:rPr>
          <w:rFonts w:eastAsia="黑体"/>
          <w:sz w:val="24"/>
          <w:szCs w:val="24"/>
        </w:rPr>
        <w:t>…</w:t>
      </w:r>
      <w:r w:rsidR="00B66110" w:rsidRPr="00C66DC8">
        <w:rPr>
          <w:rFonts w:eastAsia="黑体" w:hint="eastAsia"/>
          <w:sz w:val="24"/>
          <w:szCs w:val="24"/>
        </w:rPr>
        <w:t>.</w:t>
      </w:r>
      <w:r w:rsidR="00B66110" w:rsidRPr="00C66DC8">
        <w:rPr>
          <w:rFonts w:eastAsia="黑体"/>
          <w:sz w:val="24"/>
          <w:szCs w:val="24"/>
        </w:rPr>
        <w:t>……</w:t>
      </w:r>
      <w:r w:rsidR="00B66110" w:rsidRPr="00C66DC8">
        <w:rPr>
          <w:rFonts w:eastAsia="黑体"/>
          <w:w w:val="90"/>
          <w:sz w:val="24"/>
          <w:szCs w:val="24"/>
        </w:rPr>
        <w:t>……</w:t>
      </w:r>
      <w:r w:rsidR="00B66110" w:rsidRPr="00C66DC8">
        <w:rPr>
          <w:rFonts w:eastAsia="黑体"/>
          <w:sz w:val="24"/>
          <w:szCs w:val="24"/>
        </w:rPr>
        <w:t>…</w:t>
      </w:r>
      <w:r w:rsidR="00B66110" w:rsidRPr="00C66DC8">
        <w:rPr>
          <w:rFonts w:eastAsia="黑体" w:hint="eastAsia"/>
          <w:sz w:val="24"/>
          <w:szCs w:val="24"/>
        </w:rPr>
        <w:t>..</w:t>
      </w:r>
      <w:r w:rsidR="00E36639">
        <w:rPr>
          <w:rFonts w:eastAsia="黑体"/>
          <w:sz w:val="24"/>
          <w:szCs w:val="24"/>
        </w:rPr>
        <w:t>10</w:t>
      </w:r>
    </w:p>
    <w:p w:rsidR="003B0271" w:rsidRPr="00C66DC8" w:rsidRDefault="001E7F78" w:rsidP="00BE7392">
      <w:pPr>
        <w:ind w:firstLineChars="200" w:firstLine="480"/>
        <w:rPr>
          <w:rFonts w:eastAsia="黑体"/>
          <w:sz w:val="24"/>
          <w:szCs w:val="24"/>
        </w:rPr>
      </w:pPr>
      <w:r>
        <w:rPr>
          <w:sz w:val="24"/>
          <w:szCs w:val="24"/>
        </w:rPr>
        <w:tab/>
      </w:r>
      <w:r w:rsidR="003B0271">
        <w:rPr>
          <w:sz w:val="24"/>
          <w:szCs w:val="24"/>
        </w:rPr>
        <w:t>3</w:t>
      </w:r>
      <w:r w:rsidR="003B0271" w:rsidRPr="00C66DC8">
        <w:rPr>
          <w:rFonts w:hint="eastAsia"/>
          <w:sz w:val="24"/>
          <w:szCs w:val="24"/>
        </w:rPr>
        <w:t>.</w:t>
      </w:r>
      <w:r w:rsidR="003B0271">
        <w:rPr>
          <w:sz w:val="24"/>
          <w:szCs w:val="24"/>
        </w:rPr>
        <w:t>3</w:t>
      </w:r>
      <w:r w:rsidR="003B0271" w:rsidRPr="003B0271">
        <w:rPr>
          <w:rFonts w:hint="eastAsia"/>
          <w:bCs/>
          <w:sz w:val="24"/>
          <w:szCs w:val="24"/>
        </w:rPr>
        <w:t>落料、拉深复合模主要零件的设计</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Pr>
          <w:rFonts w:eastAsia="黑体"/>
          <w:sz w:val="24"/>
          <w:szCs w:val="24"/>
        </w:rPr>
        <w:t>...</w:t>
      </w:r>
      <w:r w:rsidR="003B0271" w:rsidRPr="00C66DC8">
        <w:rPr>
          <w:rFonts w:eastAsia="黑体"/>
          <w:w w:val="90"/>
          <w:sz w:val="24"/>
          <w:szCs w:val="24"/>
        </w:rPr>
        <w:t>……</w:t>
      </w:r>
      <w:r w:rsidR="00E36639">
        <w:rPr>
          <w:rFonts w:eastAsia="黑体"/>
          <w:sz w:val="24"/>
          <w:szCs w:val="24"/>
        </w:rPr>
        <w:t>………</w:t>
      </w:r>
      <w:r>
        <w:rPr>
          <w:rFonts w:eastAsia="黑体"/>
          <w:sz w:val="24"/>
          <w:szCs w:val="24"/>
        </w:rPr>
        <w:t>.</w:t>
      </w:r>
      <w:r w:rsidR="00E36639">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11</w:t>
      </w:r>
    </w:p>
    <w:p w:rsidR="003B0271" w:rsidRPr="00C66DC8" w:rsidRDefault="001E7F78" w:rsidP="00BE7392">
      <w:pPr>
        <w:ind w:firstLineChars="397" w:firstLine="953"/>
        <w:rPr>
          <w:rFonts w:eastAsia="黑体"/>
          <w:sz w:val="24"/>
          <w:szCs w:val="24"/>
        </w:rPr>
      </w:pPr>
      <w:r>
        <w:rPr>
          <w:rFonts w:eastAsia="黑体"/>
          <w:sz w:val="24"/>
          <w:szCs w:val="24"/>
        </w:rPr>
        <w:tab/>
      </w:r>
      <w:r w:rsidR="003B0271">
        <w:rPr>
          <w:rFonts w:eastAsia="黑体"/>
          <w:sz w:val="24"/>
          <w:szCs w:val="24"/>
        </w:rPr>
        <w:t>3</w:t>
      </w:r>
      <w:r w:rsidR="003B0271" w:rsidRPr="00C66DC8">
        <w:rPr>
          <w:rFonts w:eastAsia="黑体" w:hint="eastAsia"/>
          <w:sz w:val="24"/>
          <w:szCs w:val="24"/>
        </w:rPr>
        <w:t>.</w:t>
      </w:r>
      <w:r w:rsidR="003B0271">
        <w:rPr>
          <w:rFonts w:eastAsia="黑体"/>
          <w:sz w:val="24"/>
          <w:szCs w:val="24"/>
        </w:rPr>
        <w:t>3</w:t>
      </w:r>
      <w:r w:rsidR="003B0271" w:rsidRPr="00C66DC8">
        <w:rPr>
          <w:rFonts w:eastAsia="黑体" w:hint="eastAsia"/>
          <w:sz w:val="24"/>
          <w:szCs w:val="24"/>
        </w:rPr>
        <w:t>.1</w:t>
      </w:r>
      <w:r w:rsidR="003B0271" w:rsidRPr="003B0271">
        <w:rPr>
          <w:rFonts w:hint="eastAsia"/>
          <w:sz w:val="24"/>
          <w:szCs w:val="24"/>
        </w:rPr>
        <w:t>落料凹模</w:t>
      </w:r>
      <w:r w:rsidR="003B0271">
        <w:rPr>
          <w:rFonts w:hint="eastAsia"/>
          <w:sz w:val="24"/>
          <w:szCs w:val="24"/>
        </w:rPr>
        <w:t>的</w:t>
      </w:r>
      <w:r w:rsidR="003B0271">
        <w:rPr>
          <w:sz w:val="24"/>
          <w:szCs w:val="24"/>
        </w:rPr>
        <w:t>设计</w:t>
      </w:r>
      <w:r w:rsidR="003B0271">
        <w:rPr>
          <w:sz w:val="24"/>
          <w:szCs w:val="24"/>
        </w:rPr>
        <w:t>……………………….</w:t>
      </w:r>
      <w:r w:rsidR="003B0271">
        <w:rPr>
          <w:rFonts w:eastAsia="黑体"/>
          <w:sz w:val="24"/>
          <w:szCs w:val="24"/>
        </w:rPr>
        <w:t>………</w:t>
      </w:r>
      <w:r>
        <w:rPr>
          <w:rFonts w:eastAsia="黑体"/>
          <w:sz w:val="24"/>
          <w:szCs w:val="24"/>
        </w:rPr>
        <w:t>…</w:t>
      </w:r>
      <w:r w:rsidR="003B0271" w:rsidRPr="00C66DC8">
        <w:rPr>
          <w:rFonts w:eastAsia="黑体"/>
          <w:sz w:val="24"/>
          <w:szCs w:val="24"/>
        </w:rPr>
        <w:t>…………</w:t>
      </w:r>
      <w:r w:rsidR="003B0271" w:rsidRPr="00C66DC8">
        <w:rPr>
          <w:rFonts w:eastAsia="黑体"/>
          <w:w w:val="90"/>
          <w:sz w:val="24"/>
          <w:szCs w:val="24"/>
        </w:rPr>
        <w:t>…</w:t>
      </w:r>
      <w:r>
        <w:rPr>
          <w:rFonts w:eastAsia="黑体"/>
          <w:w w:val="90"/>
          <w:sz w:val="24"/>
          <w:szCs w:val="24"/>
        </w:rPr>
        <w:t>.</w:t>
      </w:r>
      <w:r w:rsidR="003B0271" w:rsidRPr="00C66DC8">
        <w:rPr>
          <w:rFonts w:eastAsia="黑体"/>
          <w:w w:val="90"/>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11</w:t>
      </w:r>
    </w:p>
    <w:p w:rsidR="003B0271" w:rsidRDefault="001E7F78" w:rsidP="00BE7392">
      <w:pPr>
        <w:ind w:firstLineChars="397" w:firstLine="953"/>
        <w:rPr>
          <w:rFonts w:eastAsia="黑体"/>
          <w:sz w:val="24"/>
          <w:szCs w:val="24"/>
        </w:rPr>
      </w:pPr>
      <w:r>
        <w:rPr>
          <w:rFonts w:eastAsia="黑体"/>
          <w:sz w:val="24"/>
          <w:szCs w:val="24"/>
        </w:rPr>
        <w:tab/>
      </w:r>
      <w:r w:rsidR="003B0271">
        <w:rPr>
          <w:rFonts w:eastAsia="黑体"/>
          <w:sz w:val="24"/>
          <w:szCs w:val="24"/>
        </w:rPr>
        <w:t>3</w:t>
      </w:r>
      <w:r w:rsidR="003B0271" w:rsidRPr="00C66DC8">
        <w:rPr>
          <w:rFonts w:eastAsia="黑体" w:hint="eastAsia"/>
          <w:sz w:val="24"/>
          <w:szCs w:val="24"/>
        </w:rPr>
        <w:t>.</w:t>
      </w:r>
      <w:r w:rsidR="003B0271">
        <w:rPr>
          <w:rFonts w:eastAsia="黑体"/>
          <w:sz w:val="24"/>
          <w:szCs w:val="24"/>
        </w:rPr>
        <w:t>3</w:t>
      </w:r>
      <w:r w:rsidR="003B0271" w:rsidRPr="00C66DC8">
        <w:rPr>
          <w:rFonts w:eastAsia="黑体" w:hint="eastAsia"/>
          <w:sz w:val="24"/>
          <w:szCs w:val="24"/>
        </w:rPr>
        <w:t>.2</w:t>
      </w:r>
      <w:r w:rsidR="003B0271" w:rsidRPr="003B0271">
        <w:rPr>
          <w:rFonts w:hint="eastAsia"/>
          <w:sz w:val="24"/>
          <w:szCs w:val="24"/>
        </w:rPr>
        <w:t>拉深凸模</w:t>
      </w:r>
      <w:r w:rsidR="003B0271">
        <w:rPr>
          <w:rFonts w:hint="eastAsia"/>
          <w:sz w:val="24"/>
          <w:szCs w:val="24"/>
        </w:rPr>
        <w:t>的</w:t>
      </w:r>
      <w:r w:rsidR="003B0271">
        <w:rPr>
          <w:sz w:val="24"/>
          <w:szCs w:val="24"/>
        </w:rPr>
        <w:t>设计</w:t>
      </w:r>
      <w:r w:rsidR="003B0271">
        <w:rPr>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sidRPr="00C66DC8">
        <w:rPr>
          <w:rFonts w:eastAsia="黑体"/>
          <w:w w:val="90"/>
          <w:sz w:val="24"/>
          <w:szCs w:val="24"/>
        </w:rPr>
        <w:t>…</w:t>
      </w:r>
      <w:r w:rsidR="003B0271" w:rsidRPr="00C66DC8">
        <w:rPr>
          <w:rFonts w:eastAsia="黑体"/>
          <w:sz w:val="24"/>
          <w:szCs w:val="24"/>
        </w:rPr>
        <w:t>………</w:t>
      </w:r>
      <w:r w:rsidR="00E36639">
        <w:rPr>
          <w:rFonts w:eastAsia="黑体"/>
          <w:w w:val="90"/>
          <w:sz w:val="24"/>
          <w:szCs w:val="24"/>
        </w:rPr>
        <w:t>…</w:t>
      </w:r>
      <w:r>
        <w:rPr>
          <w:rFonts w:eastAsia="黑体"/>
          <w:w w:val="90"/>
          <w:sz w:val="24"/>
          <w:szCs w:val="24"/>
        </w:rPr>
        <w:t>.</w:t>
      </w:r>
      <w:r w:rsidR="003B0271" w:rsidRPr="00C66DC8">
        <w:rPr>
          <w:rFonts w:eastAsia="黑体"/>
          <w:w w:val="90"/>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11</w:t>
      </w:r>
    </w:p>
    <w:p w:rsidR="003B0271" w:rsidRPr="00C66DC8" w:rsidRDefault="001E7F78" w:rsidP="00BE7392">
      <w:pPr>
        <w:ind w:firstLineChars="397" w:firstLine="953"/>
        <w:rPr>
          <w:rFonts w:eastAsia="黑体"/>
          <w:sz w:val="24"/>
          <w:szCs w:val="24"/>
        </w:rPr>
      </w:pPr>
      <w:r>
        <w:rPr>
          <w:rFonts w:eastAsia="黑体"/>
          <w:sz w:val="24"/>
          <w:szCs w:val="24"/>
        </w:rPr>
        <w:tab/>
      </w:r>
      <w:r w:rsidR="003B0271">
        <w:rPr>
          <w:rFonts w:eastAsia="黑体"/>
          <w:sz w:val="24"/>
          <w:szCs w:val="24"/>
        </w:rPr>
        <w:t>3</w:t>
      </w:r>
      <w:r w:rsidR="003B0271" w:rsidRPr="00C66DC8">
        <w:rPr>
          <w:rFonts w:eastAsia="黑体" w:hint="eastAsia"/>
          <w:sz w:val="24"/>
          <w:szCs w:val="24"/>
        </w:rPr>
        <w:t>.</w:t>
      </w:r>
      <w:r w:rsidR="003B0271">
        <w:rPr>
          <w:rFonts w:eastAsia="黑体"/>
          <w:sz w:val="24"/>
          <w:szCs w:val="24"/>
        </w:rPr>
        <w:t>3</w:t>
      </w:r>
      <w:r w:rsidR="003B0271" w:rsidRPr="00C66DC8">
        <w:rPr>
          <w:rFonts w:eastAsia="黑体" w:hint="eastAsia"/>
          <w:sz w:val="24"/>
          <w:szCs w:val="24"/>
        </w:rPr>
        <w:t>.</w:t>
      </w:r>
      <w:r w:rsidR="003B0271">
        <w:rPr>
          <w:rFonts w:eastAsia="黑体" w:hint="eastAsia"/>
          <w:sz w:val="24"/>
          <w:szCs w:val="24"/>
        </w:rPr>
        <w:t>3</w:t>
      </w:r>
      <w:r w:rsidR="003B0271" w:rsidRPr="003B0271">
        <w:rPr>
          <w:rFonts w:hint="eastAsia"/>
          <w:sz w:val="24"/>
          <w:szCs w:val="24"/>
        </w:rPr>
        <w:t>凸</w:t>
      </w:r>
      <w:r w:rsidR="003B0271">
        <w:rPr>
          <w:rFonts w:hint="eastAsia"/>
          <w:sz w:val="24"/>
          <w:szCs w:val="24"/>
        </w:rPr>
        <w:t>凹</w:t>
      </w:r>
      <w:r w:rsidR="003B0271" w:rsidRPr="003B0271">
        <w:rPr>
          <w:rFonts w:hint="eastAsia"/>
          <w:sz w:val="24"/>
          <w:szCs w:val="24"/>
        </w:rPr>
        <w:t>模</w:t>
      </w:r>
      <w:r w:rsidR="003B0271">
        <w:rPr>
          <w:rFonts w:hint="eastAsia"/>
          <w:sz w:val="24"/>
          <w:szCs w:val="24"/>
        </w:rPr>
        <w:t>的</w:t>
      </w:r>
      <w:r w:rsidR="003B0271">
        <w:rPr>
          <w:sz w:val="24"/>
          <w:szCs w:val="24"/>
        </w:rPr>
        <w:t>设计</w:t>
      </w:r>
      <w:r w:rsidR="003B0271">
        <w:rPr>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sidRPr="00C66DC8">
        <w:rPr>
          <w:rFonts w:eastAsia="黑体"/>
          <w:w w:val="90"/>
          <w:sz w:val="24"/>
          <w:szCs w:val="24"/>
        </w:rPr>
        <w:t>…</w:t>
      </w:r>
      <w:r>
        <w:rPr>
          <w:rFonts w:eastAsia="黑体"/>
          <w:sz w:val="24"/>
          <w:szCs w:val="24"/>
        </w:rPr>
        <w:t>……</w:t>
      </w:r>
      <w:r w:rsidR="003B0271" w:rsidRPr="00C66DC8">
        <w:rPr>
          <w:rFonts w:eastAsia="黑体"/>
          <w:sz w:val="24"/>
          <w:szCs w:val="24"/>
        </w:rPr>
        <w:t>…</w:t>
      </w:r>
      <w:r w:rsidR="003B0271" w:rsidRPr="00C66DC8">
        <w:rPr>
          <w:rFonts w:eastAsia="黑体"/>
          <w:w w:val="90"/>
          <w:sz w:val="24"/>
          <w:szCs w:val="24"/>
        </w:rPr>
        <w:t>……</w:t>
      </w:r>
      <w:r>
        <w:rPr>
          <w:rFonts w:eastAsia="黑体"/>
          <w:w w:val="90"/>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12</w:t>
      </w:r>
    </w:p>
    <w:p w:rsidR="003B0271" w:rsidRPr="00C66DC8" w:rsidRDefault="001E7F78" w:rsidP="00BE7392">
      <w:pPr>
        <w:ind w:firstLineChars="200" w:firstLine="480"/>
        <w:rPr>
          <w:rFonts w:eastAsia="黑体"/>
          <w:sz w:val="24"/>
          <w:szCs w:val="24"/>
        </w:rPr>
      </w:pPr>
      <w:r>
        <w:rPr>
          <w:sz w:val="24"/>
          <w:szCs w:val="24"/>
        </w:rPr>
        <w:tab/>
      </w:r>
      <w:r w:rsidR="003B0271">
        <w:rPr>
          <w:sz w:val="24"/>
          <w:szCs w:val="24"/>
        </w:rPr>
        <w:t>3</w:t>
      </w:r>
      <w:r w:rsidR="003B0271" w:rsidRPr="00C66DC8">
        <w:rPr>
          <w:rFonts w:hint="eastAsia"/>
          <w:sz w:val="24"/>
          <w:szCs w:val="24"/>
        </w:rPr>
        <w:t>.</w:t>
      </w:r>
      <w:r w:rsidR="003B0271">
        <w:rPr>
          <w:sz w:val="24"/>
          <w:szCs w:val="24"/>
        </w:rPr>
        <w:t>4</w:t>
      </w:r>
      <w:r w:rsidR="003B0271" w:rsidRPr="003B0271">
        <w:rPr>
          <w:rFonts w:hint="eastAsia"/>
          <w:bCs/>
          <w:sz w:val="24"/>
          <w:szCs w:val="24"/>
        </w:rPr>
        <w:t>模架的选择</w:t>
      </w:r>
      <w:r w:rsidR="003B0271">
        <w:rPr>
          <w:bCs/>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Pr>
          <w:rFonts w:eastAsia="黑体"/>
          <w:sz w:val="24"/>
          <w:szCs w:val="24"/>
        </w:rPr>
        <w:t>…</w:t>
      </w:r>
      <w:r w:rsidR="003B0271">
        <w:rPr>
          <w:rFonts w:eastAsia="黑体"/>
          <w:sz w:val="24"/>
          <w:szCs w:val="24"/>
        </w:rPr>
        <w:t>...</w:t>
      </w:r>
      <w:r w:rsidR="003B0271" w:rsidRPr="00C66DC8">
        <w:rPr>
          <w:rFonts w:eastAsia="黑体"/>
          <w:w w:val="90"/>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w:t>
      </w:r>
      <w:r w:rsidR="003B0271" w:rsidRPr="00C66DC8">
        <w:rPr>
          <w:rFonts w:eastAsia="黑体" w:hint="eastAsia"/>
          <w:sz w:val="24"/>
          <w:szCs w:val="24"/>
        </w:rPr>
        <w:t>..</w:t>
      </w:r>
      <w:r w:rsidR="00E36639">
        <w:rPr>
          <w:rFonts w:eastAsia="黑体"/>
          <w:sz w:val="24"/>
          <w:szCs w:val="24"/>
        </w:rPr>
        <w:t>12</w:t>
      </w:r>
    </w:p>
    <w:p w:rsidR="003B0271" w:rsidRPr="00C66DC8" w:rsidRDefault="001E7F78" w:rsidP="00BE7392">
      <w:pPr>
        <w:ind w:firstLineChars="397" w:firstLine="953"/>
        <w:rPr>
          <w:rFonts w:eastAsia="黑体"/>
          <w:sz w:val="24"/>
          <w:szCs w:val="24"/>
        </w:rPr>
      </w:pPr>
      <w:r>
        <w:rPr>
          <w:rFonts w:eastAsia="黑体"/>
          <w:sz w:val="24"/>
          <w:szCs w:val="24"/>
        </w:rPr>
        <w:tab/>
      </w:r>
      <w:r w:rsidR="003B0271">
        <w:rPr>
          <w:rFonts w:eastAsia="黑体"/>
          <w:sz w:val="24"/>
          <w:szCs w:val="24"/>
        </w:rPr>
        <w:t>3</w:t>
      </w:r>
      <w:r w:rsidR="003B0271" w:rsidRPr="00C66DC8">
        <w:rPr>
          <w:rFonts w:eastAsia="黑体" w:hint="eastAsia"/>
          <w:sz w:val="24"/>
          <w:szCs w:val="24"/>
        </w:rPr>
        <w:t>.</w:t>
      </w:r>
      <w:r w:rsidR="003B0271">
        <w:rPr>
          <w:rFonts w:eastAsia="黑体"/>
          <w:sz w:val="24"/>
          <w:szCs w:val="24"/>
        </w:rPr>
        <w:t>4</w:t>
      </w:r>
      <w:r w:rsidR="003B0271" w:rsidRPr="00C66DC8">
        <w:rPr>
          <w:rFonts w:eastAsia="黑体" w:hint="eastAsia"/>
          <w:sz w:val="24"/>
          <w:szCs w:val="24"/>
        </w:rPr>
        <w:t>.1</w:t>
      </w:r>
      <w:r w:rsidR="003B0271" w:rsidRPr="003B0271">
        <w:rPr>
          <w:rFonts w:hint="eastAsia"/>
          <w:sz w:val="24"/>
          <w:szCs w:val="24"/>
        </w:rPr>
        <w:t>模座</w:t>
      </w:r>
      <w:r w:rsidR="003B0271">
        <w:rPr>
          <w:sz w:val="24"/>
          <w:szCs w:val="24"/>
        </w:rPr>
        <w:t>…………………………………….</w:t>
      </w:r>
      <w:r>
        <w:rPr>
          <w:rFonts w:eastAsia="黑体"/>
          <w:sz w:val="24"/>
          <w:szCs w:val="24"/>
        </w:rPr>
        <w:t>…</w:t>
      </w:r>
      <w:r w:rsidR="003B0271">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sidRPr="00C66DC8">
        <w:rPr>
          <w:rFonts w:eastAsia="黑体"/>
          <w:w w:val="90"/>
          <w:sz w:val="24"/>
          <w:szCs w:val="24"/>
        </w:rPr>
        <w:t>…</w:t>
      </w:r>
      <w:r w:rsidR="003B0271" w:rsidRPr="00C66DC8">
        <w:rPr>
          <w:rFonts w:eastAsia="黑体"/>
          <w:sz w:val="24"/>
          <w:szCs w:val="24"/>
        </w:rPr>
        <w:t>…………</w:t>
      </w:r>
      <w:r w:rsidR="00BE7392">
        <w:rPr>
          <w:rFonts w:eastAsia="黑体"/>
          <w:sz w:val="24"/>
          <w:szCs w:val="24"/>
        </w:rPr>
        <w:t>.</w:t>
      </w:r>
      <w:r w:rsidR="003B0271" w:rsidRPr="00C66DC8">
        <w:rPr>
          <w:rFonts w:eastAsia="黑体"/>
          <w:w w:val="90"/>
          <w:sz w:val="24"/>
          <w:szCs w:val="24"/>
        </w:rPr>
        <w:t>………</w:t>
      </w:r>
      <w:r w:rsidR="003B0271" w:rsidRPr="00C66DC8">
        <w:rPr>
          <w:rFonts w:eastAsia="黑体" w:hint="eastAsia"/>
          <w:sz w:val="24"/>
          <w:szCs w:val="24"/>
        </w:rPr>
        <w:t>...</w:t>
      </w:r>
      <w:r w:rsidR="00E36639">
        <w:rPr>
          <w:rFonts w:eastAsia="黑体"/>
          <w:sz w:val="24"/>
          <w:szCs w:val="24"/>
        </w:rPr>
        <w:t>12</w:t>
      </w:r>
    </w:p>
    <w:p w:rsidR="003B0271" w:rsidRDefault="001E7F78" w:rsidP="00BE7392">
      <w:pPr>
        <w:ind w:firstLineChars="397" w:firstLine="953"/>
        <w:rPr>
          <w:rFonts w:eastAsia="黑体"/>
          <w:sz w:val="24"/>
          <w:szCs w:val="24"/>
        </w:rPr>
      </w:pPr>
      <w:r>
        <w:rPr>
          <w:rFonts w:eastAsia="黑体"/>
          <w:sz w:val="24"/>
          <w:szCs w:val="24"/>
        </w:rPr>
        <w:tab/>
      </w:r>
      <w:r w:rsidR="003B0271">
        <w:rPr>
          <w:rFonts w:eastAsia="黑体"/>
          <w:sz w:val="24"/>
          <w:szCs w:val="24"/>
        </w:rPr>
        <w:t>3</w:t>
      </w:r>
      <w:r w:rsidR="003B0271" w:rsidRPr="00C66DC8">
        <w:rPr>
          <w:rFonts w:eastAsia="黑体" w:hint="eastAsia"/>
          <w:sz w:val="24"/>
          <w:szCs w:val="24"/>
        </w:rPr>
        <w:t>.</w:t>
      </w:r>
      <w:r w:rsidR="003B0271">
        <w:rPr>
          <w:rFonts w:eastAsia="黑体"/>
          <w:sz w:val="24"/>
          <w:szCs w:val="24"/>
        </w:rPr>
        <w:t>4</w:t>
      </w:r>
      <w:r w:rsidR="003B0271" w:rsidRPr="00C66DC8">
        <w:rPr>
          <w:rFonts w:eastAsia="黑体" w:hint="eastAsia"/>
          <w:sz w:val="24"/>
          <w:szCs w:val="24"/>
        </w:rPr>
        <w:t>.2</w:t>
      </w:r>
      <w:r w:rsidR="003B0271" w:rsidRPr="003B0271">
        <w:rPr>
          <w:rFonts w:hint="eastAsia"/>
          <w:sz w:val="24"/>
          <w:szCs w:val="24"/>
        </w:rPr>
        <w:t>导柱、导套的选用</w:t>
      </w:r>
      <w:r w:rsidR="003B0271">
        <w:rPr>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sidRPr="00C66DC8">
        <w:rPr>
          <w:rFonts w:eastAsia="黑体"/>
          <w:w w:val="90"/>
          <w:sz w:val="24"/>
          <w:szCs w:val="24"/>
        </w:rPr>
        <w:t>…</w:t>
      </w:r>
      <w:r>
        <w:rPr>
          <w:rFonts w:eastAsia="黑体"/>
          <w:sz w:val="24"/>
          <w:szCs w:val="24"/>
        </w:rPr>
        <w:t>……</w:t>
      </w:r>
      <w:r w:rsidR="003B0271" w:rsidRPr="00C66DC8">
        <w:rPr>
          <w:rFonts w:eastAsia="黑体"/>
          <w:sz w:val="24"/>
          <w:szCs w:val="24"/>
        </w:rPr>
        <w:t>…</w:t>
      </w:r>
      <w:r w:rsidR="003B0271" w:rsidRPr="00C66DC8">
        <w:rPr>
          <w:rFonts w:eastAsia="黑体"/>
          <w:w w:val="90"/>
          <w:sz w:val="24"/>
          <w:szCs w:val="24"/>
        </w:rPr>
        <w:t>…</w:t>
      </w:r>
      <w:r>
        <w:rPr>
          <w:rFonts w:eastAsia="黑体"/>
          <w:w w:val="90"/>
          <w:sz w:val="24"/>
          <w:szCs w:val="24"/>
        </w:rPr>
        <w:t>.</w:t>
      </w:r>
      <w:r w:rsidR="003B0271" w:rsidRPr="00C66DC8">
        <w:rPr>
          <w:rFonts w:eastAsia="黑体"/>
          <w:w w:val="90"/>
          <w:sz w:val="24"/>
          <w:szCs w:val="24"/>
        </w:rPr>
        <w:t>……</w:t>
      </w:r>
      <w:r w:rsidR="003B0271" w:rsidRPr="00C66DC8">
        <w:rPr>
          <w:rFonts w:eastAsia="黑体" w:hint="eastAsia"/>
          <w:sz w:val="24"/>
          <w:szCs w:val="24"/>
        </w:rPr>
        <w:t>...</w:t>
      </w:r>
      <w:r w:rsidR="00E36639">
        <w:rPr>
          <w:rFonts w:eastAsia="黑体"/>
          <w:sz w:val="24"/>
          <w:szCs w:val="24"/>
        </w:rPr>
        <w:t>12</w:t>
      </w:r>
    </w:p>
    <w:p w:rsidR="003B0271" w:rsidRDefault="001E7F78" w:rsidP="00BE7392">
      <w:pPr>
        <w:ind w:firstLineChars="397" w:firstLine="953"/>
        <w:rPr>
          <w:rFonts w:eastAsia="黑体"/>
          <w:sz w:val="24"/>
          <w:szCs w:val="24"/>
        </w:rPr>
      </w:pPr>
      <w:r>
        <w:rPr>
          <w:rFonts w:eastAsia="黑体"/>
          <w:sz w:val="24"/>
          <w:szCs w:val="24"/>
        </w:rPr>
        <w:tab/>
      </w:r>
      <w:r w:rsidR="003B0271">
        <w:rPr>
          <w:rFonts w:eastAsia="黑体"/>
          <w:sz w:val="24"/>
          <w:szCs w:val="24"/>
        </w:rPr>
        <w:t>3</w:t>
      </w:r>
      <w:r w:rsidR="003B0271" w:rsidRPr="00C66DC8">
        <w:rPr>
          <w:rFonts w:eastAsia="黑体" w:hint="eastAsia"/>
          <w:sz w:val="24"/>
          <w:szCs w:val="24"/>
        </w:rPr>
        <w:t>.</w:t>
      </w:r>
      <w:r w:rsidR="003B0271">
        <w:rPr>
          <w:rFonts w:eastAsia="黑体"/>
          <w:sz w:val="24"/>
          <w:szCs w:val="24"/>
        </w:rPr>
        <w:t>4</w:t>
      </w:r>
      <w:r w:rsidR="003B0271" w:rsidRPr="00C66DC8">
        <w:rPr>
          <w:rFonts w:eastAsia="黑体" w:hint="eastAsia"/>
          <w:sz w:val="24"/>
          <w:szCs w:val="24"/>
        </w:rPr>
        <w:t>.</w:t>
      </w:r>
      <w:r w:rsidR="003B0271">
        <w:rPr>
          <w:rFonts w:eastAsia="黑体" w:hint="eastAsia"/>
          <w:sz w:val="24"/>
          <w:szCs w:val="24"/>
        </w:rPr>
        <w:t>3</w:t>
      </w:r>
      <w:r w:rsidR="003B0271" w:rsidRPr="003B0271">
        <w:rPr>
          <w:rFonts w:hint="eastAsia"/>
          <w:sz w:val="24"/>
          <w:szCs w:val="24"/>
        </w:rPr>
        <w:t>模柄的选用</w:t>
      </w:r>
      <w:r w:rsidR="003B0271">
        <w:rPr>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sidRPr="00C66DC8">
        <w:rPr>
          <w:rFonts w:eastAsia="黑体"/>
          <w:w w:val="90"/>
          <w:sz w:val="24"/>
          <w:szCs w:val="24"/>
        </w:rPr>
        <w:t>…</w:t>
      </w:r>
      <w:r w:rsidR="003B0271" w:rsidRPr="00C66DC8">
        <w:rPr>
          <w:rFonts w:eastAsia="黑体"/>
          <w:sz w:val="24"/>
          <w:szCs w:val="24"/>
        </w:rPr>
        <w:t>………</w:t>
      </w:r>
      <w:r w:rsidR="003B0271" w:rsidRPr="00C66DC8">
        <w:rPr>
          <w:rFonts w:eastAsia="黑体"/>
          <w:w w:val="90"/>
          <w:sz w:val="24"/>
          <w:szCs w:val="24"/>
        </w:rPr>
        <w:t>…</w:t>
      </w:r>
      <w:r>
        <w:rPr>
          <w:rFonts w:eastAsia="黑体"/>
          <w:w w:val="90"/>
          <w:sz w:val="24"/>
          <w:szCs w:val="24"/>
        </w:rPr>
        <w:t>.</w:t>
      </w:r>
      <w:r w:rsidR="003B0271" w:rsidRPr="00C66DC8">
        <w:rPr>
          <w:rFonts w:eastAsia="黑体"/>
          <w:w w:val="90"/>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12</w:t>
      </w:r>
    </w:p>
    <w:p w:rsidR="003B0271" w:rsidRDefault="001E7F78" w:rsidP="00BE7392">
      <w:pPr>
        <w:ind w:firstLineChars="200" w:firstLine="480"/>
        <w:rPr>
          <w:rFonts w:eastAsia="黑体"/>
          <w:sz w:val="24"/>
          <w:szCs w:val="24"/>
        </w:rPr>
      </w:pPr>
      <w:r>
        <w:rPr>
          <w:sz w:val="24"/>
          <w:szCs w:val="24"/>
        </w:rPr>
        <w:tab/>
      </w:r>
      <w:r w:rsidR="003B0271">
        <w:rPr>
          <w:sz w:val="24"/>
          <w:szCs w:val="24"/>
        </w:rPr>
        <w:t>3</w:t>
      </w:r>
      <w:r w:rsidR="003B0271" w:rsidRPr="00C66DC8">
        <w:rPr>
          <w:rFonts w:hint="eastAsia"/>
          <w:sz w:val="24"/>
          <w:szCs w:val="24"/>
        </w:rPr>
        <w:t>.</w:t>
      </w:r>
      <w:r w:rsidR="003B0271">
        <w:rPr>
          <w:sz w:val="24"/>
          <w:szCs w:val="24"/>
        </w:rPr>
        <w:t>5</w:t>
      </w:r>
      <w:r w:rsidR="003B0271" w:rsidRPr="003B0271">
        <w:rPr>
          <w:rFonts w:hint="eastAsia"/>
          <w:bCs/>
          <w:sz w:val="24"/>
          <w:szCs w:val="24"/>
        </w:rPr>
        <w:t>挡料装置的设计</w:t>
      </w:r>
      <w:r w:rsidR="003B0271">
        <w:rPr>
          <w:bCs/>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12</w:t>
      </w:r>
    </w:p>
    <w:p w:rsidR="003B0271" w:rsidRDefault="001E7F78" w:rsidP="00BE7392">
      <w:pPr>
        <w:ind w:firstLineChars="200" w:firstLine="480"/>
        <w:rPr>
          <w:rFonts w:eastAsia="黑体"/>
          <w:sz w:val="24"/>
          <w:szCs w:val="24"/>
        </w:rPr>
      </w:pPr>
      <w:r>
        <w:rPr>
          <w:sz w:val="24"/>
          <w:szCs w:val="24"/>
        </w:rPr>
        <w:tab/>
      </w:r>
      <w:r w:rsidR="003B0271">
        <w:rPr>
          <w:sz w:val="24"/>
          <w:szCs w:val="24"/>
        </w:rPr>
        <w:t>3</w:t>
      </w:r>
      <w:r w:rsidR="003B0271" w:rsidRPr="00C66DC8">
        <w:rPr>
          <w:rFonts w:hint="eastAsia"/>
          <w:sz w:val="24"/>
          <w:szCs w:val="24"/>
        </w:rPr>
        <w:t>.</w:t>
      </w:r>
      <w:r w:rsidR="003B0271">
        <w:rPr>
          <w:sz w:val="24"/>
          <w:szCs w:val="24"/>
        </w:rPr>
        <w:t>6</w:t>
      </w:r>
      <w:r w:rsidR="003B0271" w:rsidRPr="003B0271">
        <w:rPr>
          <w:rFonts w:hint="eastAsia"/>
          <w:bCs/>
          <w:sz w:val="24"/>
          <w:szCs w:val="24"/>
        </w:rPr>
        <w:t>冲模闭合高度的确定</w:t>
      </w:r>
      <w:r w:rsidR="003B0271">
        <w:rPr>
          <w:bCs/>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Pr>
          <w:rFonts w:eastAsia="黑体"/>
          <w:sz w:val="24"/>
          <w:szCs w:val="24"/>
        </w:rPr>
        <w:t>...</w:t>
      </w:r>
      <w:r w:rsidR="003B0271" w:rsidRPr="00C66DC8">
        <w:rPr>
          <w:rFonts w:eastAsia="黑体"/>
          <w:w w:val="90"/>
          <w:sz w:val="24"/>
          <w:szCs w:val="24"/>
        </w:rPr>
        <w:t>……</w:t>
      </w:r>
      <w:r>
        <w:rPr>
          <w:rFonts w:eastAsia="黑体"/>
          <w:w w:val="90"/>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13</w:t>
      </w:r>
    </w:p>
    <w:p w:rsidR="003B0271" w:rsidRDefault="001E7F78" w:rsidP="00BE7392">
      <w:pPr>
        <w:ind w:firstLineChars="200" w:firstLine="480"/>
        <w:rPr>
          <w:rFonts w:eastAsia="黑体"/>
          <w:sz w:val="24"/>
          <w:szCs w:val="24"/>
        </w:rPr>
      </w:pPr>
      <w:r>
        <w:rPr>
          <w:sz w:val="24"/>
          <w:szCs w:val="24"/>
        </w:rPr>
        <w:tab/>
      </w:r>
      <w:r w:rsidR="003B0271">
        <w:rPr>
          <w:sz w:val="24"/>
          <w:szCs w:val="24"/>
        </w:rPr>
        <w:t>3</w:t>
      </w:r>
      <w:r w:rsidR="003B0271" w:rsidRPr="00C66DC8">
        <w:rPr>
          <w:rFonts w:hint="eastAsia"/>
          <w:sz w:val="24"/>
          <w:szCs w:val="24"/>
        </w:rPr>
        <w:t>.</w:t>
      </w:r>
      <w:r w:rsidR="004913EC">
        <w:rPr>
          <w:sz w:val="24"/>
          <w:szCs w:val="24"/>
        </w:rPr>
        <w:t>7</w:t>
      </w:r>
      <w:r w:rsidR="004913EC" w:rsidRPr="004913EC">
        <w:rPr>
          <w:rFonts w:hint="eastAsia"/>
          <w:bCs/>
          <w:sz w:val="24"/>
          <w:szCs w:val="24"/>
        </w:rPr>
        <w:t>模具材料的选用</w:t>
      </w:r>
      <w:r w:rsidR="003B0271">
        <w:rPr>
          <w:bCs/>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sidR="003B0271">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3B0271" w:rsidRPr="00C66DC8">
        <w:rPr>
          <w:rFonts w:eastAsia="黑体"/>
          <w:sz w:val="24"/>
          <w:szCs w:val="24"/>
        </w:rPr>
        <w:t>……</w:t>
      </w:r>
      <w:r>
        <w:rPr>
          <w:rFonts w:eastAsia="黑体"/>
          <w:sz w:val="24"/>
          <w:szCs w:val="24"/>
        </w:rPr>
        <w:t>..</w:t>
      </w:r>
      <w:r w:rsidR="003B0271" w:rsidRPr="00C66DC8">
        <w:rPr>
          <w:rFonts w:eastAsia="黑体"/>
          <w:sz w:val="24"/>
          <w:szCs w:val="24"/>
        </w:rPr>
        <w:t>…………</w:t>
      </w:r>
      <w:r w:rsidR="003B0271" w:rsidRPr="00C66DC8">
        <w:rPr>
          <w:rFonts w:eastAsia="黑体" w:hint="eastAsia"/>
          <w:sz w:val="24"/>
          <w:szCs w:val="24"/>
        </w:rPr>
        <w:t>.</w:t>
      </w:r>
      <w:r w:rsidR="00E36639">
        <w:rPr>
          <w:rFonts w:eastAsia="黑体"/>
          <w:sz w:val="24"/>
          <w:szCs w:val="24"/>
        </w:rPr>
        <w:t>13</w:t>
      </w:r>
    </w:p>
    <w:p w:rsidR="004913EC" w:rsidRDefault="001E7F78" w:rsidP="00BE7392">
      <w:pPr>
        <w:ind w:firstLineChars="200" w:firstLine="480"/>
        <w:rPr>
          <w:rFonts w:eastAsia="黑体"/>
          <w:sz w:val="24"/>
          <w:szCs w:val="24"/>
        </w:rPr>
      </w:pPr>
      <w:r>
        <w:rPr>
          <w:sz w:val="24"/>
          <w:szCs w:val="24"/>
        </w:rPr>
        <w:tab/>
      </w:r>
      <w:r w:rsidR="004913EC">
        <w:rPr>
          <w:sz w:val="24"/>
          <w:szCs w:val="24"/>
        </w:rPr>
        <w:t>3</w:t>
      </w:r>
      <w:r w:rsidR="004913EC" w:rsidRPr="00C66DC8">
        <w:rPr>
          <w:rFonts w:hint="eastAsia"/>
          <w:sz w:val="24"/>
          <w:szCs w:val="24"/>
        </w:rPr>
        <w:t>.</w:t>
      </w:r>
      <w:r w:rsidR="004913EC">
        <w:rPr>
          <w:sz w:val="24"/>
          <w:szCs w:val="24"/>
        </w:rPr>
        <w:t>8</w:t>
      </w:r>
      <w:r w:rsidR="000D18D1">
        <w:rPr>
          <w:sz w:val="24"/>
          <w:szCs w:val="24"/>
        </w:rPr>
        <w:t xml:space="preserve"> </w:t>
      </w:r>
      <w:r w:rsidR="004913EC" w:rsidRPr="004913EC">
        <w:rPr>
          <w:rFonts w:hint="eastAsia"/>
          <w:bCs/>
          <w:sz w:val="24"/>
          <w:szCs w:val="24"/>
        </w:rPr>
        <w:t>落料</w:t>
      </w:r>
      <w:r w:rsidR="004913EC" w:rsidRPr="004913EC">
        <w:rPr>
          <w:bCs/>
          <w:sz w:val="24"/>
          <w:szCs w:val="24"/>
        </w:rPr>
        <w:t>、拉深</w:t>
      </w:r>
      <w:r w:rsidR="004913EC" w:rsidRPr="004913EC">
        <w:rPr>
          <w:rFonts w:hint="eastAsia"/>
          <w:bCs/>
          <w:sz w:val="24"/>
          <w:szCs w:val="24"/>
        </w:rPr>
        <w:t>模具装配图</w:t>
      </w:r>
      <w:r w:rsidR="004913EC">
        <w:rPr>
          <w:bCs/>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0D18D1">
        <w:rPr>
          <w:rFonts w:eastAsia="黑体" w:hint="eastAsia"/>
          <w:sz w:val="24"/>
          <w:szCs w:val="24"/>
        </w:rPr>
        <w:t>..</w:t>
      </w:r>
      <w:r w:rsidR="00E36639">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14</w:t>
      </w:r>
    </w:p>
    <w:p w:rsidR="004913EC" w:rsidRPr="00C66DC8" w:rsidRDefault="004913EC" w:rsidP="00BE7392">
      <w:pPr>
        <w:rPr>
          <w:sz w:val="24"/>
          <w:szCs w:val="24"/>
        </w:rPr>
      </w:pPr>
      <w:r>
        <w:rPr>
          <w:rFonts w:eastAsia="黑体"/>
          <w:sz w:val="24"/>
          <w:szCs w:val="24"/>
        </w:rPr>
        <w:t>4</w:t>
      </w:r>
      <w:r w:rsidR="003D2319">
        <w:rPr>
          <w:rFonts w:eastAsia="黑体"/>
          <w:sz w:val="24"/>
          <w:szCs w:val="24"/>
        </w:rPr>
        <w:t xml:space="preserve"> </w:t>
      </w:r>
      <w:r w:rsidRPr="004913EC">
        <w:rPr>
          <w:rFonts w:ascii="宋体" w:hAnsi="宋体" w:hint="eastAsia"/>
          <w:bCs/>
          <w:sz w:val="24"/>
          <w:szCs w:val="24"/>
        </w:rPr>
        <w:t>冲孔、翻边复合模的设计</w:t>
      </w:r>
      <w:r>
        <w:rPr>
          <w:rFonts w:hint="eastAsia"/>
          <w:sz w:val="24"/>
          <w:szCs w:val="24"/>
        </w:rPr>
        <w:t>............</w:t>
      </w:r>
      <w:r w:rsidR="003A5219">
        <w:rPr>
          <w:sz w:val="24"/>
          <w:szCs w:val="24"/>
        </w:rPr>
        <w:t>.....</w:t>
      </w:r>
      <w:r>
        <w:rPr>
          <w:sz w:val="24"/>
          <w:szCs w:val="24"/>
        </w:rPr>
        <w:t>..................</w:t>
      </w:r>
      <w:r w:rsidR="003A5219">
        <w:rPr>
          <w:rFonts w:hint="eastAsia"/>
          <w:sz w:val="24"/>
          <w:szCs w:val="24"/>
        </w:rPr>
        <w:t>.</w:t>
      </w:r>
      <w:r>
        <w:rPr>
          <w:sz w:val="24"/>
          <w:szCs w:val="24"/>
        </w:rPr>
        <w:t>.........</w:t>
      </w:r>
      <w:r w:rsidRPr="00C66DC8">
        <w:rPr>
          <w:rFonts w:eastAsia="黑体"/>
          <w:sz w:val="24"/>
          <w:szCs w:val="24"/>
        </w:rPr>
        <w:t>………</w:t>
      </w:r>
      <w:r w:rsidR="00974A08">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E36639">
        <w:rPr>
          <w:rFonts w:eastAsia="黑体"/>
          <w:sz w:val="24"/>
          <w:szCs w:val="24"/>
        </w:rPr>
        <w:t>…</w:t>
      </w:r>
      <w:r w:rsidR="001E7F78">
        <w:rPr>
          <w:rFonts w:eastAsia="黑体"/>
          <w:sz w:val="24"/>
          <w:szCs w:val="24"/>
        </w:rPr>
        <w:t>.</w:t>
      </w:r>
      <w:r w:rsidRPr="00C66DC8">
        <w:rPr>
          <w:rFonts w:eastAsia="黑体"/>
          <w:sz w:val="24"/>
          <w:szCs w:val="24"/>
        </w:rPr>
        <w:t>…</w:t>
      </w:r>
      <w:r w:rsidR="00E36639">
        <w:rPr>
          <w:rFonts w:eastAsia="黑体"/>
          <w:sz w:val="24"/>
          <w:szCs w:val="24"/>
        </w:rPr>
        <w:t>15</w:t>
      </w:r>
    </w:p>
    <w:p w:rsidR="004913EC" w:rsidRDefault="001E7F78" w:rsidP="00BE7392">
      <w:pPr>
        <w:ind w:firstLineChars="200" w:firstLine="480"/>
        <w:rPr>
          <w:rFonts w:eastAsia="黑体"/>
          <w:sz w:val="24"/>
          <w:szCs w:val="24"/>
        </w:rPr>
      </w:pPr>
      <w:r>
        <w:rPr>
          <w:sz w:val="24"/>
          <w:szCs w:val="24"/>
        </w:rPr>
        <w:tab/>
      </w:r>
      <w:r w:rsidR="004913EC">
        <w:rPr>
          <w:sz w:val="24"/>
          <w:szCs w:val="24"/>
        </w:rPr>
        <w:t>4</w:t>
      </w:r>
      <w:r w:rsidR="004913EC" w:rsidRPr="00C66DC8">
        <w:rPr>
          <w:rFonts w:hint="eastAsia"/>
          <w:sz w:val="24"/>
          <w:szCs w:val="24"/>
        </w:rPr>
        <w:t>.1</w:t>
      </w:r>
      <w:r w:rsidR="004913EC" w:rsidRPr="004913EC">
        <w:rPr>
          <w:rFonts w:hint="eastAsia"/>
          <w:bCs/>
          <w:sz w:val="24"/>
          <w:szCs w:val="24"/>
        </w:rPr>
        <w:t>模具的结构形式</w:t>
      </w:r>
      <w:r w:rsidR="004913EC">
        <w:rPr>
          <w:rFonts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3A5219">
        <w:rPr>
          <w:rFonts w:eastAsia="黑体"/>
          <w:sz w:val="24"/>
          <w:szCs w:val="24"/>
        </w:rPr>
        <w:t>……………….</w:t>
      </w:r>
      <w:r w:rsidR="004913EC" w:rsidRPr="00C66DC8">
        <w:rPr>
          <w:rFonts w:eastAsia="黑体"/>
          <w:sz w:val="24"/>
          <w:szCs w:val="24"/>
        </w:rPr>
        <w:t>……………………………</w:t>
      </w:r>
      <w:r w:rsidR="00E36639">
        <w:rPr>
          <w:rFonts w:eastAsia="黑体" w:hint="eastAsia"/>
          <w:sz w:val="24"/>
          <w:szCs w:val="24"/>
        </w:rPr>
        <w:t>.</w:t>
      </w:r>
      <w:r w:rsidR="00E36639">
        <w:rPr>
          <w:rFonts w:eastAsia="黑体"/>
          <w:sz w:val="24"/>
          <w:szCs w:val="24"/>
        </w:rPr>
        <w:t>15</w:t>
      </w:r>
    </w:p>
    <w:p w:rsidR="004913EC" w:rsidRPr="00C66DC8" w:rsidRDefault="001E7F78" w:rsidP="00BE7392">
      <w:pPr>
        <w:ind w:firstLineChars="200" w:firstLine="480"/>
        <w:rPr>
          <w:rFonts w:eastAsia="黑体"/>
          <w:sz w:val="24"/>
          <w:szCs w:val="24"/>
        </w:rPr>
      </w:pPr>
      <w:r>
        <w:rPr>
          <w:sz w:val="24"/>
          <w:szCs w:val="24"/>
        </w:rPr>
        <w:lastRenderedPageBreak/>
        <w:tab/>
      </w:r>
      <w:r w:rsidR="004913EC">
        <w:rPr>
          <w:sz w:val="24"/>
          <w:szCs w:val="24"/>
        </w:rPr>
        <w:t>4</w:t>
      </w:r>
      <w:r w:rsidR="004913EC" w:rsidRPr="00C66DC8">
        <w:rPr>
          <w:rFonts w:hint="eastAsia"/>
          <w:sz w:val="24"/>
          <w:szCs w:val="24"/>
        </w:rPr>
        <w:t>.2</w:t>
      </w:r>
      <w:r w:rsidR="004913EC" w:rsidRPr="004913EC">
        <w:rPr>
          <w:rFonts w:hint="eastAsia"/>
          <w:bCs/>
          <w:sz w:val="24"/>
          <w:szCs w:val="24"/>
        </w:rPr>
        <w:t>预冲孔、翻边高度的计算</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3A5219">
        <w:rPr>
          <w:rFonts w:eastAsia="黑体"/>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Pr>
          <w:rFonts w:eastAsia="黑体"/>
          <w:sz w:val="24"/>
          <w:szCs w:val="24"/>
        </w:rPr>
        <w:t>.</w:t>
      </w:r>
      <w:r w:rsidR="004913EC" w:rsidRPr="00C66DC8">
        <w:rPr>
          <w:rFonts w:eastAsia="黑体"/>
          <w:sz w:val="24"/>
          <w:szCs w:val="24"/>
        </w:rPr>
        <w:t>……</w:t>
      </w:r>
      <w:r w:rsidR="00E36639">
        <w:rPr>
          <w:rFonts w:eastAsia="黑体" w:hint="eastAsia"/>
          <w:sz w:val="24"/>
          <w:szCs w:val="24"/>
        </w:rPr>
        <w:t>.</w:t>
      </w:r>
      <w:r w:rsidR="00E36639">
        <w:rPr>
          <w:rFonts w:eastAsia="黑体"/>
          <w:sz w:val="24"/>
          <w:szCs w:val="24"/>
        </w:rPr>
        <w:t>15</w:t>
      </w:r>
    </w:p>
    <w:p w:rsidR="004913EC" w:rsidRPr="00C66DC8" w:rsidRDefault="001E7F78"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.2.1</w:t>
      </w:r>
      <w:r w:rsidR="004913EC" w:rsidRPr="004913EC">
        <w:rPr>
          <w:rFonts w:hint="eastAsia"/>
          <w:sz w:val="24"/>
          <w:szCs w:val="24"/>
        </w:rPr>
        <w:t>毛坯预冲孔的计算</w:t>
      </w:r>
      <w:r w:rsidR="004913EC">
        <w:rPr>
          <w:rFonts w:hint="eastAsia"/>
          <w:sz w:val="24"/>
          <w:szCs w:val="24"/>
        </w:rPr>
        <w:t>...</w:t>
      </w:r>
      <w:r w:rsidR="004913EC">
        <w:rPr>
          <w:rFonts w:eastAsia="黑体"/>
          <w:sz w:val="24"/>
          <w:szCs w:val="24"/>
        </w:rPr>
        <w:t>……………</w:t>
      </w:r>
      <w:r w:rsidR="003A5219">
        <w:rPr>
          <w:rFonts w:eastAsia="黑体"/>
          <w:sz w:val="24"/>
          <w:szCs w:val="24"/>
        </w:rPr>
        <w:t>……………...</w:t>
      </w:r>
      <w:r w:rsidR="004913EC" w:rsidRPr="00C66DC8">
        <w:rPr>
          <w:rFonts w:eastAsia="黑体"/>
          <w:sz w:val="24"/>
          <w:szCs w:val="24"/>
        </w:rPr>
        <w:t>…</w:t>
      </w:r>
      <w:r w:rsidR="004913EC" w:rsidRPr="00C66DC8">
        <w:rPr>
          <w:rFonts w:eastAsia="黑体"/>
          <w:w w:val="90"/>
          <w:sz w:val="24"/>
          <w:szCs w:val="24"/>
        </w:rPr>
        <w:t>…</w:t>
      </w:r>
      <w:r>
        <w:rPr>
          <w:rFonts w:eastAsia="黑体"/>
          <w:sz w:val="24"/>
          <w:szCs w:val="24"/>
        </w:rPr>
        <w:t>…</w:t>
      </w:r>
      <w:r w:rsidR="004913EC" w:rsidRPr="00C66DC8">
        <w:rPr>
          <w:rFonts w:eastAsia="黑体"/>
          <w:sz w:val="24"/>
          <w:szCs w:val="24"/>
        </w:rPr>
        <w:t>……</w:t>
      </w:r>
      <w:r w:rsidR="004913EC" w:rsidRPr="00C66DC8">
        <w:rPr>
          <w:rFonts w:eastAsia="黑体"/>
          <w:w w:val="90"/>
          <w:sz w:val="24"/>
          <w:szCs w:val="24"/>
        </w:rPr>
        <w:t>…</w:t>
      </w:r>
      <w:r>
        <w:rPr>
          <w:rFonts w:eastAsia="黑体"/>
          <w:w w:val="90"/>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15</w:t>
      </w:r>
    </w:p>
    <w:p w:rsidR="004913EC" w:rsidRPr="00C66DC8" w:rsidRDefault="001E7F78"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.2.2</w:t>
      </w:r>
      <w:r w:rsidR="004913EC" w:rsidRPr="004913EC">
        <w:rPr>
          <w:rFonts w:hint="eastAsia"/>
          <w:sz w:val="24"/>
          <w:szCs w:val="24"/>
        </w:rPr>
        <w:t>翻边高度的校核</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3A5219">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Pr>
          <w:rFonts w:eastAsia="黑体"/>
          <w:w w:val="90"/>
          <w:sz w:val="24"/>
          <w:szCs w:val="24"/>
        </w:rPr>
        <w:t>..</w:t>
      </w:r>
      <w:r w:rsidR="004913EC" w:rsidRPr="00C66DC8">
        <w:rPr>
          <w:rFonts w:eastAsia="黑体"/>
          <w:w w:val="90"/>
          <w:sz w:val="24"/>
          <w:szCs w:val="24"/>
        </w:rPr>
        <w:t>…</w:t>
      </w:r>
      <w:r>
        <w:rPr>
          <w:rFonts w:eastAsia="黑体"/>
          <w:w w:val="90"/>
          <w:sz w:val="24"/>
          <w:szCs w:val="24"/>
        </w:rPr>
        <w:t>.</w:t>
      </w:r>
      <w:r w:rsidR="004913EC" w:rsidRPr="00C66DC8">
        <w:rPr>
          <w:rFonts w:eastAsia="黑体"/>
          <w:w w:val="90"/>
          <w:sz w:val="24"/>
          <w:szCs w:val="24"/>
        </w:rPr>
        <w:t>…</w:t>
      </w:r>
      <w:r w:rsidR="004913EC" w:rsidRPr="00C66DC8">
        <w:rPr>
          <w:rFonts w:eastAsia="黑体"/>
          <w:sz w:val="24"/>
          <w:szCs w:val="24"/>
        </w:rPr>
        <w:t>…</w:t>
      </w:r>
      <w:r w:rsidR="00E36639">
        <w:rPr>
          <w:rFonts w:eastAsia="黑体" w:hint="eastAsia"/>
          <w:sz w:val="24"/>
          <w:szCs w:val="24"/>
        </w:rPr>
        <w:t>..</w:t>
      </w:r>
      <w:r w:rsidR="00E36639">
        <w:rPr>
          <w:rFonts w:eastAsia="黑体"/>
          <w:sz w:val="24"/>
          <w:szCs w:val="24"/>
        </w:rPr>
        <w:t>16</w:t>
      </w:r>
    </w:p>
    <w:p w:rsidR="004913EC" w:rsidRPr="00C66DC8" w:rsidRDefault="00BE7392" w:rsidP="00BE7392">
      <w:pPr>
        <w:ind w:firstLineChars="200" w:firstLine="480"/>
        <w:rPr>
          <w:rFonts w:eastAsia="黑体"/>
          <w:sz w:val="24"/>
          <w:szCs w:val="24"/>
        </w:rPr>
      </w:pPr>
      <w:r>
        <w:rPr>
          <w:sz w:val="24"/>
          <w:szCs w:val="24"/>
        </w:rPr>
        <w:tab/>
      </w:r>
      <w:r w:rsidR="004913EC">
        <w:rPr>
          <w:sz w:val="24"/>
          <w:szCs w:val="24"/>
        </w:rPr>
        <w:t>4</w:t>
      </w:r>
      <w:r w:rsidR="004913EC" w:rsidRPr="00C66DC8">
        <w:rPr>
          <w:rFonts w:hint="eastAsia"/>
          <w:sz w:val="24"/>
          <w:szCs w:val="24"/>
        </w:rPr>
        <w:t>.</w:t>
      </w:r>
      <w:r w:rsidR="004913EC">
        <w:rPr>
          <w:sz w:val="24"/>
          <w:szCs w:val="24"/>
        </w:rPr>
        <w:t>3</w:t>
      </w:r>
      <w:r w:rsidR="004913EC" w:rsidRPr="004913EC">
        <w:rPr>
          <w:rFonts w:hint="eastAsia"/>
          <w:bCs/>
          <w:sz w:val="24"/>
          <w:szCs w:val="24"/>
        </w:rPr>
        <w:t>冲</w:t>
      </w:r>
      <w:r w:rsidR="0040343F">
        <w:rPr>
          <w:rFonts w:hint="eastAsia"/>
          <w:bCs/>
          <w:sz w:val="24"/>
          <w:szCs w:val="24"/>
        </w:rPr>
        <w:t>压</w:t>
      </w:r>
      <w:r w:rsidR="004913EC" w:rsidRPr="004913EC">
        <w:rPr>
          <w:rFonts w:hint="eastAsia"/>
          <w:bCs/>
          <w:sz w:val="24"/>
          <w:szCs w:val="24"/>
        </w:rPr>
        <w:t>压力的计算和压力机的选择</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0343F">
        <w:rPr>
          <w:rFonts w:eastAsia="黑体"/>
          <w:sz w:val="24"/>
          <w:szCs w:val="24"/>
        </w:rPr>
        <w:t>…</w:t>
      </w:r>
      <w:r w:rsidR="004913EC" w:rsidRPr="00C66DC8">
        <w:rPr>
          <w:rFonts w:eastAsia="黑体"/>
          <w:w w:val="90"/>
          <w:sz w:val="24"/>
          <w:szCs w:val="24"/>
        </w:rPr>
        <w:t>…</w:t>
      </w:r>
      <w:r w:rsidR="003A5219">
        <w:rPr>
          <w:rFonts w:eastAsia="黑体"/>
          <w:w w:val="90"/>
          <w:sz w:val="24"/>
          <w:szCs w:val="24"/>
        </w:rPr>
        <w:t>.......</w:t>
      </w:r>
      <w:r w:rsidR="004913EC" w:rsidRPr="00C66DC8">
        <w:rPr>
          <w:rFonts w:eastAsia="黑体"/>
          <w:w w:val="90"/>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16</w:t>
      </w:r>
    </w:p>
    <w:p w:rsidR="004913EC" w:rsidRPr="00C66DC8" w:rsidRDefault="00BE7392"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w:t>
      </w:r>
      <w:r w:rsidR="004913EC">
        <w:rPr>
          <w:rFonts w:eastAsia="黑体"/>
          <w:sz w:val="24"/>
          <w:szCs w:val="24"/>
        </w:rPr>
        <w:t>3</w:t>
      </w:r>
      <w:r w:rsidR="004913EC" w:rsidRPr="00C66DC8">
        <w:rPr>
          <w:rFonts w:eastAsia="黑体" w:hint="eastAsia"/>
          <w:sz w:val="24"/>
          <w:szCs w:val="24"/>
        </w:rPr>
        <w:t>.1</w:t>
      </w:r>
      <w:r w:rsidR="004913EC" w:rsidRPr="004913EC">
        <w:rPr>
          <w:rFonts w:hint="eastAsia"/>
          <w:sz w:val="24"/>
          <w:szCs w:val="24"/>
        </w:rPr>
        <w:t>冲</w:t>
      </w:r>
      <w:r w:rsidR="0040343F">
        <w:rPr>
          <w:rFonts w:hint="eastAsia"/>
          <w:sz w:val="24"/>
          <w:szCs w:val="24"/>
        </w:rPr>
        <w:t>压</w:t>
      </w:r>
      <w:r w:rsidR="004913EC" w:rsidRPr="004913EC">
        <w:rPr>
          <w:rFonts w:hint="eastAsia"/>
          <w:sz w:val="24"/>
          <w:szCs w:val="24"/>
        </w:rPr>
        <w:t>压力的计算</w:t>
      </w:r>
      <w:r w:rsidR="0040343F">
        <w:rPr>
          <w:sz w:val="24"/>
          <w:szCs w:val="24"/>
        </w:rPr>
        <w:t>……………………</w:t>
      </w:r>
      <w:r w:rsidR="004913EC">
        <w:rPr>
          <w:sz w:val="24"/>
          <w:szCs w:val="24"/>
        </w:rPr>
        <w:t>.</w:t>
      </w:r>
      <w:r w:rsidR="004913EC">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3A5219">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16</w:t>
      </w:r>
    </w:p>
    <w:p w:rsidR="004913EC" w:rsidRDefault="00BE7392"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w:t>
      </w:r>
      <w:r w:rsidR="004913EC">
        <w:rPr>
          <w:rFonts w:eastAsia="黑体"/>
          <w:sz w:val="24"/>
          <w:szCs w:val="24"/>
        </w:rPr>
        <w:t>3</w:t>
      </w:r>
      <w:r w:rsidR="004913EC" w:rsidRPr="00C66DC8">
        <w:rPr>
          <w:rFonts w:eastAsia="黑体" w:hint="eastAsia"/>
          <w:sz w:val="24"/>
          <w:szCs w:val="24"/>
        </w:rPr>
        <w:t>.2</w:t>
      </w:r>
      <w:r w:rsidR="004913EC" w:rsidRPr="004913EC">
        <w:rPr>
          <w:rFonts w:hint="eastAsia"/>
          <w:sz w:val="24"/>
          <w:szCs w:val="24"/>
        </w:rPr>
        <w:t>压力机的选择</w:t>
      </w:r>
      <w:r w:rsidR="004913EC">
        <w:rPr>
          <w:sz w:val="24"/>
          <w:szCs w:val="24"/>
        </w:rPr>
        <w:t>……………</w:t>
      </w:r>
      <w:r w:rsidR="0040343F">
        <w:rPr>
          <w:sz w:val="24"/>
          <w:szCs w:val="24"/>
        </w:rPr>
        <w:t>……</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w w:val="90"/>
          <w:sz w:val="24"/>
          <w:szCs w:val="24"/>
        </w:rPr>
        <w:t>…</w:t>
      </w:r>
      <w:r>
        <w:rPr>
          <w:rFonts w:eastAsia="黑体"/>
          <w:w w:val="90"/>
          <w:sz w:val="24"/>
          <w:szCs w:val="24"/>
        </w:rPr>
        <w:t>...</w:t>
      </w:r>
      <w:r w:rsidR="003A5219">
        <w:rPr>
          <w:rFonts w:eastAsia="黑体"/>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hint="eastAsia"/>
          <w:sz w:val="24"/>
          <w:szCs w:val="24"/>
        </w:rPr>
        <w:t>..</w:t>
      </w:r>
      <w:r w:rsidR="00E36639">
        <w:rPr>
          <w:rFonts w:eastAsia="黑体"/>
          <w:sz w:val="24"/>
          <w:szCs w:val="24"/>
        </w:rPr>
        <w:t>17</w:t>
      </w:r>
    </w:p>
    <w:p w:rsidR="0040343F" w:rsidRPr="0040343F" w:rsidRDefault="00BE7392" w:rsidP="00BE7392">
      <w:pPr>
        <w:ind w:firstLineChars="397" w:firstLine="953"/>
        <w:rPr>
          <w:rFonts w:eastAsia="黑体"/>
          <w:sz w:val="24"/>
          <w:szCs w:val="24"/>
        </w:rPr>
      </w:pPr>
      <w:r>
        <w:rPr>
          <w:rFonts w:eastAsia="黑体"/>
          <w:sz w:val="24"/>
          <w:szCs w:val="24"/>
        </w:rPr>
        <w:tab/>
      </w:r>
      <w:r w:rsidR="0040343F">
        <w:rPr>
          <w:rFonts w:eastAsia="黑体"/>
          <w:sz w:val="24"/>
          <w:szCs w:val="24"/>
        </w:rPr>
        <w:t>4</w:t>
      </w:r>
      <w:r w:rsidR="0040343F" w:rsidRPr="00C66DC8">
        <w:rPr>
          <w:rFonts w:eastAsia="黑体" w:hint="eastAsia"/>
          <w:sz w:val="24"/>
          <w:szCs w:val="24"/>
        </w:rPr>
        <w:t>.</w:t>
      </w:r>
      <w:r w:rsidR="00E36639">
        <w:rPr>
          <w:rFonts w:eastAsia="黑体"/>
          <w:sz w:val="24"/>
          <w:szCs w:val="24"/>
        </w:rPr>
        <w:t>3</w:t>
      </w:r>
      <w:r w:rsidR="0040343F" w:rsidRPr="00C66DC8">
        <w:rPr>
          <w:rFonts w:eastAsia="黑体" w:hint="eastAsia"/>
          <w:sz w:val="24"/>
          <w:szCs w:val="24"/>
        </w:rPr>
        <w:t>.</w:t>
      </w:r>
      <w:r w:rsidR="0040343F">
        <w:rPr>
          <w:rFonts w:eastAsia="黑体" w:hint="eastAsia"/>
          <w:sz w:val="24"/>
          <w:szCs w:val="24"/>
        </w:rPr>
        <w:t>3</w:t>
      </w:r>
      <w:r w:rsidR="0040343F" w:rsidRPr="00A84001">
        <w:rPr>
          <w:rFonts w:hint="eastAsia"/>
          <w:sz w:val="24"/>
          <w:szCs w:val="24"/>
        </w:rPr>
        <w:t>模具压力中心的确定</w:t>
      </w:r>
      <w:r w:rsidR="0040343F">
        <w:rPr>
          <w:sz w:val="24"/>
          <w:szCs w:val="24"/>
        </w:rPr>
        <w:t>………………….</w:t>
      </w:r>
      <w:r w:rsidR="0040343F">
        <w:rPr>
          <w:rFonts w:eastAsia="黑体"/>
          <w:sz w:val="24"/>
          <w:szCs w:val="24"/>
        </w:rPr>
        <w:t>………</w:t>
      </w:r>
      <w:r w:rsidR="0040343F" w:rsidRPr="00C66DC8">
        <w:rPr>
          <w:rFonts w:eastAsia="黑体"/>
          <w:sz w:val="24"/>
          <w:szCs w:val="24"/>
        </w:rPr>
        <w:t>…</w:t>
      </w:r>
      <w:r w:rsidR="0040343F" w:rsidRPr="00C66DC8">
        <w:rPr>
          <w:rFonts w:eastAsia="黑体" w:hint="eastAsia"/>
          <w:sz w:val="24"/>
          <w:szCs w:val="24"/>
        </w:rPr>
        <w:t>.</w:t>
      </w:r>
      <w:r w:rsidR="0040343F" w:rsidRPr="00C66DC8">
        <w:rPr>
          <w:rFonts w:eastAsia="黑体"/>
          <w:sz w:val="24"/>
          <w:szCs w:val="24"/>
        </w:rPr>
        <w:t>…</w:t>
      </w:r>
      <w:r w:rsidR="0040343F" w:rsidRPr="00C66DC8">
        <w:rPr>
          <w:rFonts w:eastAsia="黑体"/>
          <w:w w:val="90"/>
          <w:sz w:val="24"/>
          <w:szCs w:val="24"/>
        </w:rPr>
        <w:t>…</w:t>
      </w:r>
      <w:r>
        <w:rPr>
          <w:rFonts w:eastAsia="黑体"/>
          <w:w w:val="90"/>
          <w:sz w:val="24"/>
          <w:szCs w:val="24"/>
        </w:rPr>
        <w:t>..</w:t>
      </w:r>
      <w:r w:rsidR="00E36639">
        <w:rPr>
          <w:rFonts w:eastAsia="黑体"/>
          <w:sz w:val="24"/>
          <w:szCs w:val="24"/>
        </w:rPr>
        <w:t>…</w:t>
      </w:r>
      <w:r w:rsidR="0040343F" w:rsidRPr="00C66DC8">
        <w:rPr>
          <w:rFonts w:eastAsia="黑体"/>
          <w:w w:val="90"/>
          <w:sz w:val="24"/>
          <w:szCs w:val="24"/>
        </w:rPr>
        <w:t>………</w:t>
      </w:r>
      <w:r w:rsidR="0040343F" w:rsidRPr="00C66DC8">
        <w:rPr>
          <w:rFonts w:eastAsia="黑体"/>
          <w:sz w:val="24"/>
          <w:szCs w:val="24"/>
        </w:rPr>
        <w:t>…</w:t>
      </w:r>
      <w:r w:rsidR="00E36639">
        <w:rPr>
          <w:rFonts w:eastAsia="黑体" w:hint="eastAsia"/>
          <w:sz w:val="24"/>
          <w:szCs w:val="24"/>
        </w:rPr>
        <w:t>..</w:t>
      </w:r>
      <w:r w:rsidR="00E36639">
        <w:rPr>
          <w:rFonts w:eastAsia="黑体"/>
          <w:sz w:val="24"/>
          <w:szCs w:val="24"/>
        </w:rPr>
        <w:t>17</w:t>
      </w:r>
    </w:p>
    <w:p w:rsidR="004913EC" w:rsidRPr="00C66DC8" w:rsidRDefault="00BE7392" w:rsidP="00BE7392">
      <w:pPr>
        <w:ind w:firstLineChars="200" w:firstLine="480"/>
        <w:rPr>
          <w:rFonts w:eastAsia="黑体"/>
          <w:sz w:val="24"/>
          <w:szCs w:val="24"/>
        </w:rPr>
      </w:pPr>
      <w:r>
        <w:rPr>
          <w:sz w:val="24"/>
          <w:szCs w:val="24"/>
        </w:rPr>
        <w:tab/>
      </w:r>
      <w:r w:rsidR="004913EC">
        <w:rPr>
          <w:sz w:val="24"/>
          <w:szCs w:val="24"/>
        </w:rPr>
        <w:t>4</w:t>
      </w:r>
      <w:r w:rsidR="004913EC" w:rsidRPr="00C66DC8">
        <w:rPr>
          <w:rFonts w:hint="eastAsia"/>
          <w:sz w:val="24"/>
          <w:szCs w:val="24"/>
        </w:rPr>
        <w:t>.</w:t>
      </w:r>
      <w:r w:rsidR="004913EC">
        <w:rPr>
          <w:sz w:val="24"/>
          <w:szCs w:val="24"/>
        </w:rPr>
        <w:t>4</w:t>
      </w:r>
      <w:r w:rsidR="004913EC" w:rsidRPr="004913EC">
        <w:rPr>
          <w:rFonts w:hint="eastAsia"/>
          <w:bCs/>
          <w:sz w:val="24"/>
          <w:szCs w:val="24"/>
        </w:rPr>
        <w:t>模具工作部分尺寸及公差</w:t>
      </w:r>
      <w:r w:rsidR="004913EC">
        <w:rPr>
          <w:bCs/>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Pr>
          <w:rFonts w:eastAsia="黑体"/>
          <w:sz w:val="24"/>
          <w:szCs w:val="24"/>
        </w:rPr>
        <w:t>.</w:t>
      </w:r>
      <w:r w:rsidR="004913EC" w:rsidRPr="00C66DC8">
        <w:rPr>
          <w:rFonts w:eastAsia="黑体"/>
          <w:sz w:val="24"/>
          <w:szCs w:val="24"/>
        </w:rPr>
        <w:t>…</w:t>
      </w:r>
      <w:r w:rsidR="003A5219">
        <w:rPr>
          <w:rFonts w:eastAsia="黑体"/>
          <w:sz w:val="24"/>
          <w:szCs w:val="24"/>
        </w:rPr>
        <w:t>.</w:t>
      </w:r>
      <w:r w:rsidR="00E36639">
        <w:rPr>
          <w:rFonts w:eastAsia="黑体"/>
          <w:sz w:val="24"/>
          <w:szCs w:val="24"/>
        </w:rPr>
        <w:t>………</w:t>
      </w:r>
      <w:r w:rsidR="004913EC" w:rsidRPr="00C66DC8">
        <w:rPr>
          <w:rFonts w:eastAsia="黑体" w:hint="eastAsia"/>
          <w:sz w:val="24"/>
          <w:szCs w:val="24"/>
        </w:rPr>
        <w:t>.</w:t>
      </w:r>
      <w:r w:rsidR="00E36639">
        <w:rPr>
          <w:rFonts w:eastAsia="黑体"/>
          <w:sz w:val="24"/>
          <w:szCs w:val="24"/>
        </w:rPr>
        <w:t>17</w:t>
      </w:r>
    </w:p>
    <w:p w:rsidR="004913EC" w:rsidRPr="00C66DC8" w:rsidRDefault="00BE7392"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w:t>
      </w:r>
      <w:r w:rsidR="004913EC">
        <w:rPr>
          <w:rFonts w:eastAsia="黑体"/>
          <w:sz w:val="24"/>
          <w:szCs w:val="24"/>
        </w:rPr>
        <w:t>4</w:t>
      </w:r>
      <w:r w:rsidR="004913EC" w:rsidRPr="00C66DC8">
        <w:rPr>
          <w:rFonts w:eastAsia="黑体" w:hint="eastAsia"/>
          <w:sz w:val="24"/>
          <w:szCs w:val="24"/>
        </w:rPr>
        <w:t>.1</w:t>
      </w:r>
      <w:r w:rsidR="004913EC" w:rsidRPr="004913EC">
        <w:rPr>
          <w:rFonts w:hint="eastAsia"/>
          <w:sz w:val="24"/>
          <w:szCs w:val="24"/>
        </w:rPr>
        <w:t>冲孔凸、凹模刃口尺寸的计算</w:t>
      </w:r>
      <w:r w:rsidR="004913EC">
        <w:rPr>
          <w:sz w:val="24"/>
          <w:szCs w:val="24"/>
        </w:rPr>
        <w:t>………………………………</w:t>
      </w:r>
      <w:r w:rsidR="003A5219">
        <w:rPr>
          <w:sz w:val="24"/>
          <w:szCs w:val="24"/>
        </w:rPr>
        <w:t>...</w:t>
      </w:r>
      <w:r w:rsidR="004913EC" w:rsidRPr="00C66DC8">
        <w:rPr>
          <w:rFonts w:eastAsia="黑体"/>
          <w:w w:val="90"/>
          <w:sz w:val="24"/>
          <w:szCs w:val="24"/>
        </w:rPr>
        <w:t>……</w:t>
      </w:r>
      <w:r w:rsidR="004913EC" w:rsidRPr="00C66DC8">
        <w:rPr>
          <w:rFonts w:eastAsia="黑体" w:hint="eastAsia"/>
          <w:sz w:val="24"/>
          <w:szCs w:val="24"/>
        </w:rPr>
        <w:t>..</w:t>
      </w:r>
      <w:r w:rsidR="00E36639">
        <w:rPr>
          <w:rFonts w:eastAsia="黑体"/>
          <w:sz w:val="24"/>
          <w:szCs w:val="24"/>
        </w:rPr>
        <w:t>17</w:t>
      </w:r>
    </w:p>
    <w:p w:rsidR="004913EC" w:rsidRDefault="00BE7392"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w:t>
      </w:r>
      <w:r w:rsidR="004913EC">
        <w:rPr>
          <w:rFonts w:eastAsia="黑体"/>
          <w:sz w:val="24"/>
          <w:szCs w:val="24"/>
        </w:rPr>
        <w:t>4</w:t>
      </w:r>
      <w:r w:rsidR="004913EC" w:rsidRPr="00C66DC8">
        <w:rPr>
          <w:rFonts w:eastAsia="黑体" w:hint="eastAsia"/>
          <w:sz w:val="24"/>
          <w:szCs w:val="24"/>
        </w:rPr>
        <w:t>.2</w:t>
      </w:r>
      <w:r w:rsidR="004913EC" w:rsidRPr="004913EC">
        <w:rPr>
          <w:rFonts w:hint="eastAsia"/>
          <w:sz w:val="24"/>
          <w:szCs w:val="24"/>
        </w:rPr>
        <w:t>翻边凸、凹模刃口尺寸的计算</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3A5219">
        <w:rPr>
          <w:rFonts w:eastAsia="黑体"/>
          <w:sz w:val="24"/>
          <w:szCs w:val="24"/>
        </w:rPr>
        <w:t>…</w:t>
      </w:r>
      <w:r w:rsidR="004913EC" w:rsidRPr="00C66DC8">
        <w:rPr>
          <w:rFonts w:eastAsia="黑体" w:hint="eastAsia"/>
          <w:sz w:val="24"/>
          <w:szCs w:val="24"/>
        </w:rPr>
        <w:t>..</w:t>
      </w:r>
      <w:r w:rsidR="00E36639">
        <w:rPr>
          <w:rFonts w:eastAsia="黑体"/>
          <w:sz w:val="24"/>
          <w:szCs w:val="24"/>
        </w:rPr>
        <w:t>18</w:t>
      </w:r>
    </w:p>
    <w:p w:rsidR="004913EC" w:rsidRDefault="00BE7392" w:rsidP="00BE7392">
      <w:pPr>
        <w:ind w:firstLineChars="200" w:firstLine="480"/>
        <w:rPr>
          <w:rFonts w:eastAsia="黑体"/>
          <w:sz w:val="24"/>
          <w:szCs w:val="24"/>
        </w:rPr>
      </w:pPr>
      <w:r>
        <w:rPr>
          <w:sz w:val="24"/>
          <w:szCs w:val="24"/>
        </w:rPr>
        <w:tab/>
      </w:r>
      <w:r w:rsidR="004913EC">
        <w:rPr>
          <w:sz w:val="24"/>
          <w:szCs w:val="24"/>
        </w:rPr>
        <w:t>4</w:t>
      </w:r>
      <w:r w:rsidR="004913EC" w:rsidRPr="00C66DC8">
        <w:rPr>
          <w:rFonts w:hint="eastAsia"/>
          <w:sz w:val="24"/>
          <w:szCs w:val="24"/>
        </w:rPr>
        <w:t>.</w:t>
      </w:r>
      <w:r w:rsidR="004913EC">
        <w:rPr>
          <w:sz w:val="24"/>
          <w:szCs w:val="24"/>
        </w:rPr>
        <w:t>5</w:t>
      </w:r>
      <w:r w:rsidR="004913EC" w:rsidRPr="004913EC">
        <w:rPr>
          <w:rFonts w:hint="eastAsia"/>
          <w:bCs/>
          <w:sz w:val="24"/>
          <w:szCs w:val="24"/>
        </w:rPr>
        <w:t>确定各主要零件的结构尺寸</w:t>
      </w:r>
      <w:r w:rsidR="004913EC">
        <w:rPr>
          <w:bCs/>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3A5219">
        <w:rPr>
          <w:rFonts w:eastAsia="黑体"/>
          <w:sz w:val="24"/>
          <w:szCs w:val="24"/>
        </w:rPr>
        <w:t>…</w:t>
      </w:r>
      <w:r w:rsidR="004913EC" w:rsidRPr="00C66DC8">
        <w:rPr>
          <w:rFonts w:eastAsia="黑体" w:hint="eastAsia"/>
          <w:sz w:val="24"/>
          <w:szCs w:val="24"/>
        </w:rPr>
        <w:t>.</w:t>
      </w:r>
      <w:r w:rsidR="00E36639">
        <w:rPr>
          <w:rFonts w:eastAsia="黑体"/>
          <w:sz w:val="24"/>
          <w:szCs w:val="24"/>
        </w:rPr>
        <w:t>1</w:t>
      </w:r>
      <w:r w:rsidR="00323CC0">
        <w:rPr>
          <w:rFonts w:eastAsia="黑体"/>
          <w:sz w:val="24"/>
          <w:szCs w:val="24"/>
        </w:rPr>
        <w:t>8</w:t>
      </w:r>
    </w:p>
    <w:p w:rsidR="004913EC" w:rsidRPr="00C66DC8" w:rsidRDefault="00BE7392"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w:t>
      </w:r>
      <w:r w:rsidR="004913EC">
        <w:rPr>
          <w:rFonts w:eastAsia="黑体"/>
          <w:sz w:val="24"/>
          <w:szCs w:val="24"/>
        </w:rPr>
        <w:t>5</w:t>
      </w:r>
      <w:r w:rsidR="004913EC" w:rsidRPr="00C66DC8">
        <w:rPr>
          <w:rFonts w:eastAsia="黑体" w:hint="eastAsia"/>
          <w:sz w:val="24"/>
          <w:szCs w:val="24"/>
        </w:rPr>
        <w:t>.1</w:t>
      </w:r>
      <w:r w:rsidR="004913EC" w:rsidRPr="004913EC">
        <w:rPr>
          <w:rFonts w:hint="eastAsia"/>
          <w:sz w:val="24"/>
          <w:szCs w:val="24"/>
        </w:rPr>
        <w:t>冲孔凸模</w:t>
      </w:r>
      <w:r w:rsidR="002321A1">
        <w:rPr>
          <w:rFonts w:hint="eastAsia"/>
          <w:sz w:val="24"/>
          <w:szCs w:val="24"/>
        </w:rPr>
        <w:t>的</w:t>
      </w:r>
      <w:r w:rsidR="002321A1">
        <w:rPr>
          <w:sz w:val="24"/>
          <w:szCs w:val="24"/>
        </w:rPr>
        <w:t>设计</w:t>
      </w:r>
      <w:r w:rsidR="004913EC">
        <w:rPr>
          <w:rFonts w:hint="eastAsia"/>
          <w:sz w:val="24"/>
          <w:szCs w:val="24"/>
        </w:rPr>
        <w:t>...</w:t>
      </w:r>
      <w:r w:rsidR="004913EC">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Pr>
          <w:rFonts w:eastAsia="黑体"/>
          <w:sz w:val="24"/>
          <w:szCs w:val="24"/>
        </w:rPr>
        <w:t>…………</w:t>
      </w:r>
      <w:r w:rsidR="003A5219">
        <w:rPr>
          <w:rFonts w:eastAsia="黑体"/>
          <w:sz w:val="24"/>
          <w:szCs w:val="24"/>
        </w:rPr>
        <w:t>…</w:t>
      </w:r>
      <w:r>
        <w:rPr>
          <w:rFonts w:eastAsia="黑体"/>
          <w:sz w:val="24"/>
          <w:szCs w:val="24"/>
        </w:rPr>
        <w:t>..</w:t>
      </w:r>
      <w:r w:rsidR="003A5219">
        <w:rPr>
          <w:rFonts w:eastAsia="黑体"/>
          <w:sz w:val="24"/>
          <w:szCs w:val="24"/>
        </w:rPr>
        <w:t>…………</w:t>
      </w:r>
      <w:r w:rsidR="00E36639">
        <w:rPr>
          <w:rFonts w:eastAsia="黑体"/>
          <w:sz w:val="24"/>
          <w:szCs w:val="24"/>
        </w:rPr>
        <w:t>1</w:t>
      </w:r>
      <w:r w:rsidR="00323CC0">
        <w:rPr>
          <w:rFonts w:eastAsia="黑体"/>
          <w:sz w:val="24"/>
          <w:szCs w:val="24"/>
        </w:rPr>
        <w:t>8</w:t>
      </w:r>
    </w:p>
    <w:p w:rsidR="004913EC" w:rsidRDefault="00BE7392"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w:t>
      </w:r>
      <w:r w:rsidR="004913EC">
        <w:rPr>
          <w:rFonts w:eastAsia="黑体"/>
          <w:sz w:val="24"/>
          <w:szCs w:val="24"/>
        </w:rPr>
        <w:t>5</w:t>
      </w:r>
      <w:r w:rsidR="004913EC" w:rsidRPr="00C66DC8">
        <w:rPr>
          <w:rFonts w:eastAsia="黑体" w:hint="eastAsia"/>
          <w:sz w:val="24"/>
          <w:szCs w:val="24"/>
        </w:rPr>
        <w:t>.2</w:t>
      </w:r>
      <w:r w:rsidR="004913EC" w:rsidRPr="004913EC">
        <w:rPr>
          <w:rFonts w:hint="eastAsia"/>
          <w:sz w:val="24"/>
          <w:szCs w:val="24"/>
        </w:rPr>
        <w:t>翻边凸模</w:t>
      </w:r>
      <w:r w:rsidR="002321A1">
        <w:rPr>
          <w:rFonts w:hint="eastAsia"/>
          <w:sz w:val="24"/>
          <w:szCs w:val="24"/>
        </w:rPr>
        <w:t>的</w:t>
      </w:r>
      <w:r w:rsidR="002321A1">
        <w:rPr>
          <w:sz w:val="24"/>
          <w:szCs w:val="24"/>
        </w:rPr>
        <w:t>设计</w:t>
      </w:r>
      <w:r w:rsidR="004913EC">
        <w:rPr>
          <w:sz w:val="24"/>
          <w:szCs w:val="24"/>
        </w:rPr>
        <w:t>………..</w:t>
      </w:r>
      <w:r w:rsidR="002321A1">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3A5219">
        <w:rPr>
          <w:rFonts w:eastAsia="黑体"/>
          <w:sz w:val="24"/>
          <w:szCs w:val="24"/>
        </w:rPr>
        <w:t>……</w:t>
      </w:r>
      <w:r>
        <w:rPr>
          <w:rFonts w:eastAsia="黑体"/>
          <w:sz w:val="24"/>
          <w:szCs w:val="24"/>
        </w:rPr>
        <w:t>...</w:t>
      </w:r>
      <w:r w:rsidR="003A5219">
        <w:rPr>
          <w:rFonts w:eastAsia="黑体"/>
          <w:sz w:val="24"/>
          <w:szCs w:val="24"/>
        </w:rPr>
        <w:t>……….</w:t>
      </w:r>
      <w:r w:rsidR="00E36639">
        <w:rPr>
          <w:rFonts w:eastAsia="黑体"/>
          <w:sz w:val="24"/>
          <w:szCs w:val="24"/>
        </w:rPr>
        <w:t>19</w:t>
      </w:r>
    </w:p>
    <w:p w:rsidR="004913EC" w:rsidRPr="004913EC" w:rsidRDefault="00BE7392" w:rsidP="00BE7392">
      <w:pPr>
        <w:ind w:firstLineChars="397" w:firstLine="953"/>
        <w:rPr>
          <w:rFonts w:eastAsia="黑体"/>
          <w:sz w:val="24"/>
          <w:szCs w:val="24"/>
        </w:rPr>
      </w:pPr>
      <w:r>
        <w:rPr>
          <w:rFonts w:eastAsia="黑体"/>
          <w:sz w:val="24"/>
          <w:szCs w:val="24"/>
        </w:rPr>
        <w:tab/>
      </w:r>
      <w:r w:rsidR="004913EC">
        <w:rPr>
          <w:rFonts w:eastAsia="黑体"/>
          <w:sz w:val="24"/>
          <w:szCs w:val="24"/>
        </w:rPr>
        <w:t>4</w:t>
      </w:r>
      <w:r w:rsidR="004913EC" w:rsidRPr="00C66DC8">
        <w:rPr>
          <w:rFonts w:eastAsia="黑体" w:hint="eastAsia"/>
          <w:sz w:val="24"/>
          <w:szCs w:val="24"/>
        </w:rPr>
        <w:t>.</w:t>
      </w:r>
      <w:r w:rsidR="004913EC">
        <w:rPr>
          <w:rFonts w:eastAsia="黑体"/>
          <w:sz w:val="24"/>
          <w:szCs w:val="24"/>
        </w:rPr>
        <w:t>5</w:t>
      </w:r>
      <w:r w:rsidR="004913EC" w:rsidRPr="00C66DC8">
        <w:rPr>
          <w:rFonts w:eastAsia="黑体" w:hint="eastAsia"/>
          <w:sz w:val="24"/>
          <w:szCs w:val="24"/>
        </w:rPr>
        <w:t>.</w:t>
      </w:r>
      <w:r w:rsidR="003A5219">
        <w:rPr>
          <w:rFonts w:eastAsia="黑体"/>
          <w:sz w:val="24"/>
          <w:szCs w:val="24"/>
        </w:rPr>
        <w:t>3</w:t>
      </w:r>
      <w:r w:rsidR="004913EC" w:rsidRPr="004913EC">
        <w:rPr>
          <w:rFonts w:hint="eastAsia"/>
          <w:sz w:val="24"/>
          <w:szCs w:val="24"/>
        </w:rPr>
        <w:t>翻边</w:t>
      </w:r>
      <w:r w:rsidR="004913EC">
        <w:rPr>
          <w:rFonts w:hint="eastAsia"/>
          <w:sz w:val="24"/>
          <w:szCs w:val="24"/>
        </w:rPr>
        <w:t>凹</w:t>
      </w:r>
      <w:r w:rsidR="004913EC" w:rsidRPr="004913EC">
        <w:rPr>
          <w:rFonts w:hint="eastAsia"/>
          <w:sz w:val="24"/>
          <w:szCs w:val="24"/>
        </w:rPr>
        <w:t>模</w:t>
      </w:r>
      <w:r w:rsidR="002321A1">
        <w:rPr>
          <w:rFonts w:hint="eastAsia"/>
          <w:sz w:val="24"/>
          <w:szCs w:val="24"/>
        </w:rPr>
        <w:t>的</w:t>
      </w:r>
      <w:r w:rsidR="002321A1">
        <w:rPr>
          <w:sz w:val="24"/>
          <w:szCs w:val="24"/>
        </w:rPr>
        <w:t>设计</w:t>
      </w:r>
      <w:r w:rsidR="002321A1">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Pr>
          <w:rFonts w:eastAsia="黑体"/>
          <w:sz w:val="24"/>
          <w:szCs w:val="24"/>
        </w:rPr>
        <w:t>……</w:t>
      </w:r>
      <w:r w:rsidR="003A5219">
        <w:rPr>
          <w:rFonts w:eastAsia="黑体"/>
          <w:sz w:val="24"/>
          <w:szCs w:val="24"/>
        </w:rPr>
        <w:t>………….</w:t>
      </w:r>
      <w:r w:rsidR="00E36639">
        <w:rPr>
          <w:rFonts w:eastAsia="黑体"/>
          <w:sz w:val="24"/>
          <w:szCs w:val="24"/>
        </w:rPr>
        <w:t>19</w:t>
      </w:r>
    </w:p>
    <w:p w:rsidR="004913EC" w:rsidRDefault="00BE7392" w:rsidP="00BE7392">
      <w:pPr>
        <w:ind w:firstLineChars="200" w:firstLine="480"/>
        <w:rPr>
          <w:rFonts w:eastAsia="黑体"/>
          <w:sz w:val="24"/>
          <w:szCs w:val="24"/>
        </w:rPr>
      </w:pPr>
      <w:r>
        <w:rPr>
          <w:sz w:val="24"/>
          <w:szCs w:val="24"/>
        </w:rPr>
        <w:tab/>
      </w:r>
      <w:r w:rsidR="004913EC">
        <w:rPr>
          <w:sz w:val="24"/>
          <w:szCs w:val="24"/>
        </w:rPr>
        <w:t>4</w:t>
      </w:r>
      <w:r w:rsidR="004913EC" w:rsidRPr="00C66DC8">
        <w:rPr>
          <w:rFonts w:hint="eastAsia"/>
          <w:sz w:val="24"/>
          <w:szCs w:val="24"/>
        </w:rPr>
        <w:t>.</w:t>
      </w:r>
      <w:r w:rsidR="004913EC">
        <w:rPr>
          <w:sz w:val="24"/>
          <w:szCs w:val="24"/>
        </w:rPr>
        <w:t>6</w:t>
      </w:r>
      <w:r w:rsidR="002321A1">
        <w:rPr>
          <w:rFonts w:hint="eastAsia"/>
          <w:bCs/>
          <w:sz w:val="24"/>
          <w:szCs w:val="24"/>
        </w:rPr>
        <w:t>模架的</w:t>
      </w:r>
      <w:r w:rsidR="002321A1">
        <w:rPr>
          <w:bCs/>
          <w:sz w:val="24"/>
          <w:szCs w:val="24"/>
        </w:rPr>
        <w:t>选择</w:t>
      </w:r>
      <w:r w:rsidR="002321A1">
        <w:rPr>
          <w:bCs/>
          <w:sz w:val="24"/>
          <w:szCs w:val="24"/>
        </w:rPr>
        <w:t>…………….</w:t>
      </w:r>
      <w:r w:rsidR="004913EC">
        <w:rPr>
          <w:bCs/>
          <w:sz w:val="24"/>
          <w:szCs w:val="24"/>
        </w:rPr>
        <w:t>………</w:t>
      </w:r>
      <w:r w:rsidR="003A5219">
        <w:rPr>
          <w:bCs/>
          <w:sz w:val="24"/>
          <w:szCs w:val="24"/>
        </w:rPr>
        <w:t>.</w:t>
      </w:r>
      <w:r w:rsidR="004913EC">
        <w:rPr>
          <w:bCs/>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w:t>
      </w:r>
      <w:r>
        <w:rPr>
          <w:rFonts w:eastAsia="黑体"/>
          <w:sz w:val="24"/>
          <w:szCs w:val="24"/>
        </w:rPr>
        <w:t>.</w:t>
      </w:r>
      <w:r w:rsidR="00E36639">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19</w:t>
      </w:r>
    </w:p>
    <w:p w:rsidR="004913EC" w:rsidRPr="00C66DC8"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4</w:t>
      </w:r>
      <w:r w:rsidR="004913EC" w:rsidRPr="00C66DC8">
        <w:rPr>
          <w:rFonts w:eastAsia="黑体" w:hint="eastAsia"/>
          <w:sz w:val="24"/>
          <w:szCs w:val="24"/>
        </w:rPr>
        <w:t>.</w:t>
      </w:r>
      <w:r w:rsidR="003A5219">
        <w:rPr>
          <w:rFonts w:eastAsia="黑体"/>
          <w:sz w:val="24"/>
          <w:szCs w:val="24"/>
        </w:rPr>
        <w:t>6</w:t>
      </w:r>
      <w:r w:rsidR="004913EC" w:rsidRPr="00C66DC8">
        <w:rPr>
          <w:rFonts w:eastAsia="黑体" w:hint="eastAsia"/>
          <w:sz w:val="24"/>
          <w:szCs w:val="24"/>
        </w:rPr>
        <w:t>.1</w:t>
      </w:r>
      <w:r w:rsidR="004913EC" w:rsidRPr="003B0271">
        <w:rPr>
          <w:rFonts w:hint="eastAsia"/>
          <w:sz w:val="24"/>
          <w:szCs w:val="24"/>
        </w:rPr>
        <w:t>模座</w:t>
      </w:r>
      <w:r w:rsidR="004913EC">
        <w:rPr>
          <w:sz w:val="24"/>
          <w:szCs w:val="24"/>
        </w:rPr>
        <w:t>…………………………………….</w:t>
      </w:r>
      <w:r w:rsidR="004913EC">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Pr>
          <w:rFonts w:eastAsia="黑体"/>
          <w:sz w:val="24"/>
          <w:szCs w:val="24"/>
        </w:rPr>
        <w:t>.</w:t>
      </w:r>
      <w:r w:rsidR="004913EC" w:rsidRPr="00C66DC8">
        <w:rPr>
          <w:rFonts w:eastAsia="黑体"/>
          <w:w w:val="90"/>
          <w:sz w:val="24"/>
          <w:szCs w:val="24"/>
        </w:rPr>
        <w:t>………</w:t>
      </w:r>
      <w:r w:rsidR="004913EC" w:rsidRPr="00C66DC8">
        <w:rPr>
          <w:rFonts w:eastAsia="黑体" w:hint="eastAsia"/>
          <w:sz w:val="24"/>
          <w:szCs w:val="24"/>
        </w:rPr>
        <w:t>..</w:t>
      </w:r>
      <w:r w:rsidR="00E36639">
        <w:rPr>
          <w:rFonts w:eastAsia="黑体"/>
          <w:sz w:val="24"/>
          <w:szCs w:val="24"/>
        </w:rPr>
        <w:t>19</w:t>
      </w:r>
    </w:p>
    <w:p w:rsidR="004913EC"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4</w:t>
      </w:r>
      <w:r w:rsidR="004913EC" w:rsidRPr="00C66DC8">
        <w:rPr>
          <w:rFonts w:eastAsia="黑体" w:hint="eastAsia"/>
          <w:sz w:val="24"/>
          <w:szCs w:val="24"/>
        </w:rPr>
        <w:t>.</w:t>
      </w:r>
      <w:r w:rsidR="003A5219">
        <w:rPr>
          <w:rFonts w:eastAsia="黑体"/>
          <w:sz w:val="24"/>
          <w:szCs w:val="24"/>
        </w:rPr>
        <w:t>6</w:t>
      </w:r>
      <w:r w:rsidR="004913EC" w:rsidRPr="00C66DC8">
        <w:rPr>
          <w:rFonts w:eastAsia="黑体" w:hint="eastAsia"/>
          <w:sz w:val="24"/>
          <w:szCs w:val="24"/>
        </w:rPr>
        <w:t>.2</w:t>
      </w:r>
      <w:r w:rsidR="004913EC" w:rsidRPr="003B0271">
        <w:rPr>
          <w:rFonts w:hint="eastAsia"/>
          <w:sz w:val="24"/>
          <w:szCs w:val="24"/>
        </w:rPr>
        <w:t>导柱、导套的选用</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19</w:t>
      </w:r>
    </w:p>
    <w:p w:rsidR="004913EC" w:rsidRPr="003A5219"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4</w:t>
      </w:r>
      <w:r w:rsidR="004913EC" w:rsidRPr="00C66DC8">
        <w:rPr>
          <w:rFonts w:eastAsia="黑体" w:hint="eastAsia"/>
          <w:sz w:val="24"/>
          <w:szCs w:val="24"/>
        </w:rPr>
        <w:t>.</w:t>
      </w:r>
      <w:r w:rsidR="003A5219">
        <w:rPr>
          <w:rFonts w:eastAsia="黑体"/>
          <w:sz w:val="24"/>
          <w:szCs w:val="24"/>
        </w:rPr>
        <w:t>6</w:t>
      </w:r>
      <w:r w:rsidR="004913EC" w:rsidRPr="00C66DC8">
        <w:rPr>
          <w:rFonts w:eastAsia="黑体" w:hint="eastAsia"/>
          <w:sz w:val="24"/>
          <w:szCs w:val="24"/>
        </w:rPr>
        <w:t>.</w:t>
      </w:r>
      <w:r w:rsidR="004913EC">
        <w:rPr>
          <w:rFonts w:eastAsia="黑体" w:hint="eastAsia"/>
          <w:sz w:val="24"/>
          <w:szCs w:val="24"/>
        </w:rPr>
        <w:t>3</w:t>
      </w:r>
      <w:r w:rsidR="004913EC" w:rsidRPr="003B0271">
        <w:rPr>
          <w:rFonts w:hint="eastAsia"/>
          <w:sz w:val="24"/>
          <w:szCs w:val="24"/>
        </w:rPr>
        <w:t>模柄的选用</w:t>
      </w:r>
      <w:r w:rsidR="004913EC">
        <w:rPr>
          <w:sz w:val="24"/>
          <w:szCs w:val="24"/>
        </w:rPr>
        <w:t>……………………….</w:t>
      </w:r>
      <w:r w:rsidR="004913EC">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sidRPr="00C66DC8">
        <w:rPr>
          <w:rFonts w:eastAsia="黑体"/>
          <w:w w:val="90"/>
          <w:sz w:val="24"/>
          <w:szCs w:val="24"/>
        </w:rPr>
        <w:t>…</w:t>
      </w:r>
      <w:r>
        <w:rPr>
          <w:rFonts w:eastAsia="黑体"/>
          <w:sz w:val="24"/>
          <w:szCs w:val="24"/>
        </w:rPr>
        <w:t>……</w:t>
      </w:r>
      <w:r w:rsidR="004913EC" w:rsidRPr="00C66DC8">
        <w:rPr>
          <w:rFonts w:eastAsia="黑体"/>
          <w:sz w:val="24"/>
          <w:szCs w:val="24"/>
        </w:rPr>
        <w:t>…</w:t>
      </w:r>
      <w:r>
        <w:rPr>
          <w:rFonts w:eastAsia="黑体"/>
          <w:sz w:val="24"/>
          <w:szCs w:val="24"/>
        </w:rPr>
        <w:t>.</w:t>
      </w:r>
      <w:r w:rsidR="004913EC" w:rsidRPr="00C66DC8">
        <w:rPr>
          <w:rFonts w:eastAsia="黑体"/>
          <w:w w:val="90"/>
          <w:sz w:val="24"/>
          <w:szCs w:val="24"/>
        </w:rPr>
        <w:t>…</w:t>
      </w:r>
      <w:r>
        <w:rPr>
          <w:rFonts w:eastAsia="黑体"/>
          <w:w w:val="90"/>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19</w:t>
      </w:r>
    </w:p>
    <w:p w:rsidR="004913EC" w:rsidRDefault="00BE7392" w:rsidP="00BE7392">
      <w:pPr>
        <w:ind w:firstLineChars="200" w:firstLine="480"/>
        <w:rPr>
          <w:rFonts w:eastAsia="黑体"/>
          <w:sz w:val="24"/>
          <w:szCs w:val="24"/>
        </w:rPr>
      </w:pPr>
      <w:r>
        <w:rPr>
          <w:sz w:val="24"/>
          <w:szCs w:val="24"/>
        </w:rPr>
        <w:tab/>
      </w:r>
      <w:r w:rsidR="004913EC">
        <w:rPr>
          <w:sz w:val="24"/>
          <w:szCs w:val="24"/>
        </w:rPr>
        <w:t>4</w:t>
      </w:r>
      <w:r w:rsidR="004913EC" w:rsidRPr="00C66DC8">
        <w:rPr>
          <w:rFonts w:hint="eastAsia"/>
          <w:sz w:val="24"/>
          <w:szCs w:val="24"/>
        </w:rPr>
        <w:t>.</w:t>
      </w:r>
      <w:r w:rsidR="004913EC">
        <w:rPr>
          <w:sz w:val="24"/>
          <w:szCs w:val="24"/>
        </w:rPr>
        <w:t>7</w:t>
      </w:r>
      <w:r w:rsidR="003A5219" w:rsidRPr="003A5219">
        <w:rPr>
          <w:rFonts w:hint="eastAsia"/>
          <w:bCs/>
          <w:sz w:val="24"/>
          <w:szCs w:val="24"/>
        </w:rPr>
        <w:t>冲模闭合高度的确定</w:t>
      </w:r>
      <w:r w:rsidR="004913EC">
        <w:rPr>
          <w:bCs/>
          <w:sz w:val="24"/>
          <w:szCs w:val="24"/>
        </w:rPr>
        <w:t>………………</w:t>
      </w:r>
      <w:r w:rsidR="003A5219">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4913EC">
        <w:rPr>
          <w:rFonts w:eastAsia="黑体"/>
          <w:sz w:val="24"/>
          <w:szCs w:val="24"/>
        </w:rPr>
        <w:t>...</w:t>
      </w:r>
      <w:r w:rsidR="004913EC" w:rsidRPr="00C66DC8">
        <w:rPr>
          <w:rFonts w:eastAsia="黑体"/>
          <w:w w:val="90"/>
          <w:sz w:val="24"/>
          <w:szCs w:val="24"/>
        </w:rPr>
        <w:t>……</w:t>
      </w:r>
      <w:r w:rsidR="004913EC" w:rsidRPr="00C66DC8">
        <w:rPr>
          <w:rFonts w:eastAsia="黑体"/>
          <w:sz w:val="24"/>
          <w:szCs w:val="24"/>
        </w:rPr>
        <w:t>…</w:t>
      </w:r>
      <w:r w:rsidR="004913EC" w:rsidRPr="00C66DC8">
        <w:rPr>
          <w:rFonts w:eastAsia="黑体" w:hint="eastAsia"/>
          <w:sz w:val="24"/>
          <w:szCs w:val="24"/>
        </w:rPr>
        <w:t>...</w:t>
      </w:r>
      <w:r>
        <w:rPr>
          <w:rFonts w:eastAsia="黑体"/>
          <w:sz w:val="24"/>
          <w:szCs w:val="24"/>
        </w:rPr>
        <w:t>……</w:t>
      </w:r>
      <w:r w:rsidR="004913EC" w:rsidRPr="00C66DC8">
        <w:rPr>
          <w:rFonts w:eastAsia="黑体"/>
          <w:sz w:val="24"/>
          <w:szCs w:val="24"/>
        </w:rPr>
        <w:t>…</w:t>
      </w:r>
      <w:r>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E36639">
        <w:rPr>
          <w:rFonts w:eastAsia="黑体"/>
          <w:sz w:val="24"/>
          <w:szCs w:val="24"/>
        </w:rPr>
        <w:t>20</w:t>
      </w:r>
    </w:p>
    <w:p w:rsidR="003A5219" w:rsidRDefault="00BE7392" w:rsidP="00BE7392">
      <w:pPr>
        <w:ind w:firstLineChars="200" w:firstLine="480"/>
        <w:rPr>
          <w:rFonts w:eastAsia="黑体"/>
          <w:sz w:val="24"/>
          <w:szCs w:val="24"/>
        </w:rPr>
      </w:pPr>
      <w:r>
        <w:rPr>
          <w:sz w:val="24"/>
          <w:szCs w:val="24"/>
        </w:rPr>
        <w:tab/>
      </w:r>
      <w:r w:rsidR="003A5219">
        <w:rPr>
          <w:sz w:val="24"/>
          <w:szCs w:val="24"/>
        </w:rPr>
        <w:t>4</w:t>
      </w:r>
      <w:r w:rsidR="003A5219" w:rsidRPr="00C66DC8">
        <w:rPr>
          <w:rFonts w:hint="eastAsia"/>
          <w:sz w:val="24"/>
          <w:szCs w:val="24"/>
        </w:rPr>
        <w:t>.</w:t>
      </w:r>
      <w:r w:rsidR="003A5219">
        <w:rPr>
          <w:sz w:val="24"/>
          <w:szCs w:val="24"/>
        </w:rPr>
        <w:t>8</w:t>
      </w:r>
      <w:r w:rsidR="003A5219" w:rsidRPr="003A5219">
        <w:rPr>
          <w:rFonts w:hint="eastAsia"/>
          <w:bCs/>
          <w:sz w:val="24"/>
          <w:szCs w:val="24"/>
        </w:rPr>
        <w:t>模具材料的选用</w:t>
      </w:r>
      <w:r w:rsidR="003A5219">
        <w:rPr>
          <w:bCs/>
          <w:sz w:val="24"/>
          <w:szCs w:val="24"/>
        </w:rPr>
        <w:t>……………</w:t>
      </w:r>
      <w:r w:rsidR="003A5219">
        <w:rPr>
          <w:rFonts w:eastAsia="黑体"/>
          <w:sz w:val="24"/>
          <w:szCs w:val="24"/>
        </w:rPr>
        <w:t>…</w:t>
      </w:r>
      <w:r w:rsidR="003A5219" w:rsidRPr="00C66DC8">
        <w:rPr>
          <w:rFonts w:eastAsia="黑体"/>
          <w:sz w:val="24"/>
          <w:szCs w:val="24"/>
        </w:rPr>
        <w:t>………</w:t>
      </w:r>
      <w:r w:rsidR="003528BB">
        <w:rPr>
          <w:rFonts w:eastAsia="黑体"/>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Pr>
          <w:rFonts w:eastAsia="黑体" w:hint="eastAsia"/>
          <w:sz w:val="24"/>
          <w:szCs w:val="24"/>
        </w:rPr>
        <w:t>.</w:t>
      </w:r>
      <w:r w:rsidR="003A5219" w:rsidRPr="00C66DC8">
        <w:rPr>
          <w:rFonts w:eastAsia="黑体"/>
          <w:sz w:val="24"/>
          <w:szCs w:val="24"/>
        </w:rPr>
        <w:t>……………</w:t>
      </w:r>
      <w:r w:rsidR="003A5219" w:rsidRPr="00C66DC8">
        <w:rPr>
          <w:rFonts w:eastAsia="黑体" w:hint="eastAsia"/>
          <w:sz w:val="24"/>
          <w:szCs w:val="24"/>
        </w:rPr>
        <w:t>.</w:t>
      </w:r>
      <w:r w:rsidR="00E36639">
        <w:rPr>
          <w:rFonts w:eastAsia="黑体"/>
          <w:sz w:val="24"/>
          <w:szCs w:val="24"/>
        </w:rPr>
        <w:t>20</w:t>
      </w:r>
    </w:p>
    <w:p w:rsidR="004913EC" w:rsidRDefault="00BE7392" w:rsidP="00BE7392">
      <w:pPr>
        <w:ind w:firstLineChars="200" w:firstLine="480"/>
        <w:rPr>
          <w:rFonts w:eastAsia="黑体"/>
          <w:sz w:val="24"/>
          <w:szCs w:val="24"/>
        </w:rPr>
      </w:pPr>
      <w:r>
        <w:rPr>
          <w:sz w:val="24"/>
          <w:szCs w:val="24"/>
        </w:rPr>
        <w:tab/>
      </w:r>
      <w:r w:rsidR="004913EC">
        <w:rPr>
          <w:sz w:val="24"/>
          <w:szCs w:val="24"/>
        </w:rPr>
        <w:t>4</w:t>
      </w:r>
      <w:r w:rsidR="004913EC" w:rsidRPr="00C66DC8">
        <w:rPr>
          <w:rFonts w:hint="eastAsia"/>
          <w:sz w:val="24"/>
          <w:szCs w:val="24"/>
        </w:rPr>
        <w:t>.</w:t>
      </w:r>
      <w:r w:rsidR="003A5219">
        <w:rPr>
          <w:sz w:val="24"/>
          <w:szCs w:val="24"/>
        </w:rPr>
        <w:t>9</w:t>
      </w:r>
      <w:r w:rsidR="002321A1">
        <w:rPr>
          <w:sz w:val="24"/>
          <w:szCs w:val="24"/>
        </w:rPr>
        <w:t xml:space="preserve"> </w:t>
      </w:r>
      <w:r w:rsidR="003A5219" w:rsidRPr="003A5219">
        <w:rPr>
          <w:rFonts w:hint="eastAsia"/>
          <w:bCs/>
          <w:sz w:val="24"/>
          <w:szCs w:val="24"/>
        </w:rPr>
        <w:t>冲孔、翻边复合模的装配图</w:t>
      </w:r>
      <w:r w:rsidR="004913EC">
        <w:rPr>
          <w:bCs/>
          <w:sz w:val="24"/>
          <w:szCs w:val="24"/>
        </w:rPr>
        <w:t>……………</w:t>
      </w:r>
      <w:r w:rsidR="004913EC">
        <w:rPr>
          <w:rFonts w:eastAsia="黑体"/>
          <w:sz w:val="24"/>
          <w:szCs w:val="24"/>
        </w:rPr>
        <w:t>…</w:t>
      </w:r>
      <w:r w:rsidR="002321A1">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sidR="004913EC" w:rsidRPr="00C66DC8">
        <w:rPr>
          <w:rFonts w:eastAsia="黑体"/>
          <w:sz w:val="24"/>
          <w:szCs w:val="24"/>
        </w:rPr>
        <w:t>……</w:t>
      </w:r>
      <w:r w:rsidR="003A5219">
        <w:rPr>
          <w:rFonts w:eastAsia="黑体"/>
          <w:sz w:val="24"/>
          <w:szCs w:val="24"/>
        </w:rPr>
        <w:t>..</w:t>
      </w:r>
      <w:r w:rsidR="004913EC" w:rsidRPr="00C66DC8">
        <w:rPr>
          <w:rFonts w:eastAsia="黑体"/>
          <w:sz w:val="24"/>
          <w:szCs w:val="24"/>
        </w:rPr>
        <w:t>…</w:t>
      </w:r>
      <w:r w:rsidR="004913EC" w:rsidRPr="00C66DC8">
        <w:rPr>
          <w:rFonts w:eastAsia="黑体" w:hint="eastAsia"/>
          <w:sz w:val="24"/>
          <w:szCs w:val="24"/>
        </w:rPr>
        <w:t>...</w:t>
      </w:r>
      <w:r>
        <w:rPr>
          <w:rFonts w:eastAsia="黑体"/>
          <w:sz w:val="24"/>
          <w:szCs w:val="24"/>
        </w:rPr>
        <w:t>…………</w:t>
      </w:r>
      <w:r w:rsidR="004913EC" w:rsidRPr="00C66DC8">
        <w:rPr>
          <w:rFonts w:eastAsia="黑体"/>
          <w:sz w:val="24"/>
          <w:szCs w:val="24"/>
        </w:rPr>
        <w:t>…</w:t>
      </w:r>
      <w:r w:rsidR="00323CC0">
        <w:rPr>
          <w:rFonts w:eastAsia="黑体" w:hint="eastAsia"/>
          <w:sz w:val="24"/>
          <w:szCs w:val="24"/>
        </w:rPr>
        <w:t>.</w:t>
      </w:r>
      <w:r w:rsidR="00323CC0">
        <w:rPr>
          <w:rFonts w:eastAsia="黑体"/>
          <w:sz w:val="24"/>
          <w:szCs w:val="24"/>
        </w:rPr>
        <w:t>21</w:t>
      </w:r>
    </w:p>
    <w:p w:rsidR="003A5219" w:rsidRPr="00C66DC8" w:rsidRDefault="003A5219" w:rsidP="00BE7392">
      <w:pPr>
        <w:rPr>
          <w:sz w:val="24"/>
          <w:szCs w:val="24"/>
        </w:rPr>
      </w:pPr>
      <w:r>
        <w:rPr>
          <w:rFonts w:eastAsia="黑体"/>
          <w:sz w:val="24"/>
          <w:szCs w:val="24"/>
        </w:rPr>
        <w:t>5</w:t>
      </w:r>
      <w:r w:rsidR="003D2319">
        <w:rPr>
          <w:rFonts w:eastAsia="黑体"/>
          <w:sz w:val="24"/>
          <w:szCs w:val="24"/>
        </w:rPr>
        <w:t xml:space="preserve"> </w:t>
      </w:r>
      <w:r w:rsidRPr="003A5219">
        <w:rPr>
          <w:rFonts w:ascii="宋体" w:hAnsi="宋体" w:hint="eastAsia"/>
          <w:bCs/>
          <w:sz w:val="24"/>
          <w:szCs w:val="24"/>
        </w:rPr>
        <w:t>切舌模的设计</w:t>
      </w:r>
      <w:r>
        <w:rPr>
          <w:rFonts w:hint="eastAsia"/>
          <w:sz w:val="24"/>
          <w:szCs w:val="24"/>
        </w:rPr>
        <w:t>............</w:t>
      </w:r>
      <w:r>
        <w:rPr>
          <w:sz w:val="24"/>
          <w:szCs w:val="24"/>
        </w:rPr>
        <w:t>..............</w:t>
      </w:r>
      <w:r w:rsidR="003D2319">
        <w:rPr>
          <w:rFonts w:hint="eastAsia"/>
          <w:sz w:val="24"/>
          <w:szCs w:val="24"/>
        </w:rPr>
        <w:t>..............</w:t>
      </w:r>
      <w:r w:rsidR="00543883">
        <w:rPr>
          <w:rFonts w:hint="eastAsia"/>
          <w:sz w:val="24"/>
          <w:szCs w:val="24"/>
        </w:rPr>
        <w:t>.</w:t>
      </w:r>
      <w:r>
        <w:rPr>
          <w:sz w:val="24"/>
          <w:szCs w:val="24"/>
        </w:rPr>
        <w:t>.........</w:t>
      </w:r>
      <w:r>
        <w:rPr>
          <w:rFonts w:hint="eastAsia"/>
          <w:sz w:val="24"/>
          <w:szCs w:val="24"/>
        </w:rPr>
        <w:t>.</w:t>
      </w:r>
      <w:r>
        <w:rPr>
          <w:sz w:val="24"/>
          <w:szCs w:val="24"/>
        </w:rPr>
        <w:t>.........</w:t>
      </w:r>
      <w:r w:rsidRPr="00C66DC8">
        <w:rPr>
          <w:rFonts w:eastAsia="黑体"/>
          <w:sz w:val="24"/>
          <w:szCs w:val="24"/>
        </w:rPr>
        <w:t>………………</w:t>
      </w:r>
      <w:r w:rsidR="00BE7392">
        <w:rPr>
          <w:rFonts w:eastAsia="黑体"/>
          <w:sz w:val="24"/>
          <w:szCs w:val="24"/>
        </w:rPr>
        <w:t>…</w:t>
      </w:r>
      <w:r w:rsidR="00746B75">
        <w:rPr>
          <w:rFonts w:eastAsia="黑体"/>
          <w:sz w:val="24"/>
          <w:szCs w:val="24"/>
        </w:rPr>
        <w:t>..</w:t>
      </w:r>
      <w:r w:rsidR="00BE7392">
        <w:rPr>
          <w:rFonts w:eastAsia="黑体"/>
          <w:sz w:val="24"/>
          <w:szCs w:val="24"/>
        </w:rPr>
        <w:t>…</w:t>
      </w:r>
      <w:r w:rsidRPr="00C66DC8">
        <w:rPr>
          <w:rFonts w:eastAsia="黑体"/>
          <w:sz w:val="24"/>
          <w:szCs w:val="24"/>
        </w:rPr>
        <w:t>…</w:t>
      </w:r>
      <w:r w:rsidR="00BE7392">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00323CC0">
        <w:rPr>
          <w:rFonts w:eastAsia="黑体"/>
          <w:sz w:val="24"/>
          <w:szCs w:val="24"/>
        </w:rPr>
        <w:t xml:space="preserve"> 21</w:t>
      </w:r>
    </w:p>
    <w:p w:rsidR="003A5219" w:rsidRPr="00C66DC8" w:rsidRDefault="00BE7392" w:rsidP="00BE7392">
      <w:pPr>
        <w:ind w:firstLineChars="200" w:firstLine="480"/>
        <w:rPr>
          <w:rFonts w:eastAsia="黑体"/>
          <w:sz w:val="24"/>
          <w:szCs w:val="24"/>
        </w:rPr>
      </w:pPr>
      <w:r>
        <w:rPr>
          <w:sz w:val="24"/>
          <w:szCs w:val="24"/>
        </w:rPr>
        <w:tab/>
      </w:r>
      <w:r w:rsidR="003A5219">
        <w:rPr>
          <w:sz w:val="24"/>
          <w:szCs w:val="24"/>
        </w:rPr>
        <w:t>5</w:t>
      </w:r>
      <w:r w:rsidR="003A5219" w:rsidRPr="00C66DC8">
        <w:rPr>
          <w:rFonts w:hint="eastAsia"/>
          <w:sz w:val="24"/>
          <w:szCs w:val="24"/>
        </w:rPr>
        <w:t>.</w:t>
      </w:r>
      <w:r w:rsidR="003A5219">
        <w:rPr>
          <w:sz w:val="24"/>
          <w:szCs w:val="24"/>
        </w:rPr>
        <w:t>1</w:t>
      </w:r>
      <w:r w:rsidR="003A5219" w:rsidRPr="004913EC">
        <w:rPr>
          <w:rFonts w:hint="eastAsia"/>
          <w:bCs/>
          <w:sz w:val="24"/>
          <w:szCs w:val="24"/>
        </w:rPr>
        <w:t>冲压</w:t>
      </w:r>
      <w:r w:rsidR="0040343F">
        <w:rPr>
          <w:rFonts w:hint="eastAsia"/>
          <w:bCs/>
          <w:sz w:val="24"/>
          <w:szCs w:val="24"/>
        </w:rPr>
        <w:t>压</w:t>
      </w:r>
      <w:r w:rsidR="003A5219" w:rsidRPr="004913EC">
        <w:rPr>
          <w:rFonts w:hint="eastAsia"/>
          <w:bCs/>
          <w:sz w:val="24"/>
          <w:szCs w:val="24"/>
        </w:rPr>
        <w:t>力的计算和压力机的选择</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40343F">
        <w:rPr>
          <w:rFonts w:eastAsia="黑体"/>
          <w:sz w:val="24"/>
          <w:szCs w:val="24"/>
        </w:rPr>
        <w:t>…</w:t>
      </w:r>
      <w:r w:rsidR="003A5219" w:rsidRPr="00C66DC8">
        <w:rPr>
          <w:rFonts w:eastAsia="黑体"/>
          <w:w w:val="90"/>
          <w:sz w:val="24"/>
          <w:szCs w:val="24"/>
        </w:rPr>
        <w:t>…</w:t>
      </w:r>
      <w:r w:rsidR="003A5219">
        <w:rPr>
          <w:rFonts w:eastAsia="黑体"/>
          <w:w w:val="90"/>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Pr>
          <w:rFonts w:eastAsia="黑体"/>
          <w:sz w:val="24"/>
          <w:szCs w:val="24"/>
        </w:rPr>
        <w:t>……</w:t>
      </w:r>
      <w:r w:rsidR="003A5219" w:rsidRPr="00C66DC8">
        <w:rPr>
          <w:rFonts w:eastAsia="黑体"/>
          <w:sz w:val="24"/>
          <w:szCs w:val="24"/>
        </w:rPr>
        <w:t>…</w:t>
      </w:r>
      <w:r>
        <w:rPr>
          <w:rFonts w:eastAsia="黑体"/>
          <w:sz w:val="24"/>
          <w:szCs w:val="24"/>
        </w:rPr>
        <w:t>.</w:t>
      </w:r>
      <w:r w:rsidR="003A5219" w:rsidRPr="00C66DC8">
        <w:rPr>
          <w:rFonts w:eastAsia="黑体"/>
          <w:sz w:val="24"/>
          <w:szCs w:val="24"/>
        </w:rPr>
        <w:t>……</w:t>
      </w:r>
      <w:r w:rsidR="00323CC0">
        <w:rPr>
          <w:rFonts w:eastAsia="黑体"/>
          <w:sz w:val="24"/>
          <w:szCs w:val="24"/>
        </w:rPr>
        <w:t>22</w:t>
      </w:r>
    </w:p>
    <w:p w:rsidR="003A5219" w:rsidRPr="00C66DC8"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5</w:t>
      </w:r>
      <w:r w:rsidR="003A5219" w:rsidRPr="00C66DC8">
        <w:rPr>
          <w:rFonts w:eastAsia="黑体" w:hint="eastAsia"/>
          <w:sz w:val="24"/>
          <w:szCs w:val="24"/>
        </w:rPr>
        <w:t>.</w:t>
      </w:r>
      <w:r w:rsidR="003A5219">
        <w:rPr>
          <w:rFonts w:eastAsia="黑体"/>
          <w:sz w:val="24"/>
          <w:szCs w:val="24"/>
        </w:rPr>
        <w:t>1</w:t>
      </w:r>
      <w:r w:rsidR="003A5219" w:rsidRPr="00C66DC8">
        <w:rPr>
          <w:rFonts w:eastAsia="黑体" w:hint="eastAsia"/>
          <w:sz w:val="24"/>
          <w:szCs w:val="24"/>
        </w:rPr>
        <w:t>.1</w:t>
      </w:r>
      <w:r w:rsidR="0040343F" w:rsidRPr="004913EC">
        <w:rPr>
          <w:rFonts w:hint="eastAsia"/>
          <w:bCs/>
          <w:sz w:val="24"/>
          <w:szCs w:val="24"/>
        </w:rPr>
        <w:t>冲压</w:t>
      </w:r>
      <w:r w:rsidR="0040343F">
        <w:rPr>
          <w:rFonts w:hint="eastAsia"/>
          <w:bCs/>
          <w:sz w:val="24"/>
          <w:szCs w:val="24"/>
        </w:rPr>
        <w:t>压</w:t>
      </w:r>
      <w:r w:rsidR="003A5219" w:rsidRPr="004913EC">
        <w:rPr>
          <w:rFonts w:hint="eastAsia"/>
          <w:sz w:val="24"/>
          <w:szCs w:val="24"/>
        </w:rPr>
        <w:t>力的计算</w:t>
      </w:r>
      <w:r w:rsidR="003A5219">
        <w:rPr>
          <w:sz w:val="24"/>
          <w:szCs w:val="24"/>
        </w:rPr>
        <w:t>………………</w:t>
      </w:r>
      <w:r w:rsidR="00543883">
        <w:rPr>
          <w:sz w:val="24"/>
          <w:szCs w:val="24"/>
        </w:rPr>
        <w:t>…</w:t>
      </w:r>
      <w:r w:rsidR="0040343F">
        <w:rPr>
          <w:sz w:val="24"/>
          <w:szCs w:val="24"/>
        </w:rPr>
        <w:t>………</w:t>
      </w:r>
      <w:r w:rsidR="003A5219">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sidRPr="00C66DC8">
        <w:rPr>
          <w:rFonts w:eastAsia="黑体"/>
          <w:w w:val="90"/>
          <w:sz w:val="24"/>
          <w:szCs w:val="24"/>
        </w:rPr>
        <w:t>…</w:t>
      </w:r>
      <w:r w:rsidR="003A5219">
        <w:rPr>
          <w:rFonts w:eastAsia="黑体"/>
          <w:w w:val="90"/>
          <w:sz w:val="24"/>
          <w:szCs w:val="24"/>
        </w:rPr>
        <w:t>.</w:t>
      </w:r>
      <w:r>
        <w:rPr>
          <w:rFonts w:eastAsia="黑体"/>
          <w:sz w:val="24"/>
          <w:szCs w:val="24"/>
        </w:rPr>
        <w:t>…</w:t>
      </w:r>
      <w:r w:rsidR="003A5219" w:rsidRPr="00C66DC8">
        <w:rPr>
          <w:rFonts w:eastAsia="黑体"/>
          <w:sz w:val="24"/>
          <w:szCs w:val="24"/>
        </w:rPr>
        <w:t>…</w:t>
      </w:r>
      <w:r w:rsidR="003A5219" w:rsidRPr="00C66DC8">
        <w:rPr>
          <w:rFonts w:eastAsia="黑体"/>
          <w:w w:val="90"/>
          <w:sz w:val="24"/>
          <w:szCs w:val="24"/>
        </w:rPr>
        <w:t>…</w:t>
      </w:r>
      <w:r>
        <w:rPr>
          <w:rFonts w:eastAsia="黑体"/>
          <w:w w:val="90"/>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22</w:t>
      </w:r>
    </w:p>
    <w:p w:rsidR="003A5219"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5</w:t>
      </w:r>
      <w:r w:rsidR="003A5219" w:rsidRPr="00C66DC8">
        <w:rPr>
          <w:rFonts w:eastAsia="黑体" w:hint="eastAsia"/>
          <w:sz w:val="24"/>
          <w:szCs w:val="24"/>
        </w:rPr>
        <w:t>.</w:t>
      </w:r>
      <w:r w:rsidR="003A5219">
        <w:rPr>
          <w:rFonts w:eastAsia="黑体"/>
          <w:sz w:val="24"/>
          <w:szCs w:val="24"/>
        </w:rPr>
        <w:t>1</w:t>
      </w:r>
      <w:r w:rsidR="003A5219" w:rsidRPr="00C66DC8">
        <w:rPr>
          <w:rFonts w:eastAsia="黑体" w:hint="eastAsia"/>
          <w:sz w:val="24"/>
          <w:szCs w:val="24"/>
        </w:rPr>
        <w:t>.2</w:t>
      </w:r>
      <w:r w:rsidR="003A5219" w:rsidRPr="004913EC">
        <w:rPr>
          <w:rFonts w:hint="eastAsia"/>
          <w:sz w:val="24"/>
          <w:szCs w:val="24"/>
        </w:rPr>
        <w:t>压力机的选择</w:t>
      </w:r>
      <w:r w:rsidR="003A5219">
        <w:rPr>
          <w:sz w:val="24"/>
          <w:szCs w:val="24"/>
        </w:rPr>
        <w:t>……………</w:t>
      </w:r>
      <w:r w:rsidR="00543883">
        <w:rPr>
          <w:sz w:val="24"/>
          <w:szCs w:val="24"/>
        </w:rPr>
        <w:t>……</w:t>
      </w:r>
      <w:r w:rsidR="003A5219">
        <w:rPr>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sidRPr="00C66DC8">
        <w:rPr>
          <w:rFonts w:eastAsia="黑体"/>
          <w:w w:val="90"/>
          <w:sz w:val="24"/>
          <w:szCs w:val="24"/>
        </w:rPr>
        <w:t>…</w:t>
      </w:r>
      <w:r w:rsidR="003A5219">
        <w:rPr>
          <w:rFonts w:eastAsia="黑体"/>
          <w:sz w:val="24"/>
          <w:szCs w:val="24"/>
        </w:rPr>
        <w:t>…</w:t>
      </w:r>
      <w:r w:rsidR="003A5219" w:rsidRPr="00C66DC8">
        <w:rPr>
          <w:rFonts w:eastAsia="黑体"/>
          <w:sz w:val="24"/>
          <w:szCs w:val="24"/>
        </w:rPr>
        <w:t>…</w:t>
      </w:r>
      <w:r>
        <w:rPr>
          <w:rFonts w:eastAsia="黑体"/>
          <w:sz w:val="24"/>
          <w:szCs w:val="24"/>
        </w:rPr>
        <w:t>..</w:t>
      </w:r>
      <w:r w:rsidR="003A5219" w:rsidRPr="00C66DC8">
        <w:rPr>
          <w:rFonts w:eastAsia="黑体"/>
          <w:w w:val="90"/>
          <w:sz w:val="24"/>
          <w:szCs w:val="24"/>
        </w:rPr>
        <w:t>………</w:t>
      </w:r>
      <w:r w:rsidR="003A5219" w:rsidRPr="00C66DC8">
        <w:rPr>
          <w:rFonts w:eastAsia="黑体" w:hint="eastAsia"/>
          <w:sz w:val="24"/>
          <w:szCs w:val="24"/>
        </w:rPr>
        <w:t>..</w:t>
      </w:r>
      <w:r w:rsidR="00323CC0">
        <w:rPr>
          <w:rFonts w:eastAsia="黑体"/>
          <w:sz w:val="24"/>
          <w:szCs w:val="24"/>
        </w:rPr>
        <w:t>23</w:t>
      </w:r>
    </w:p>
    <w:p w:rsidR="00A84001" w:rsidRPr="00543883" w:rsidRDefault="00BE7392" w:rsidP="00BE7392">
      <w:pPr>
        <w:ind w:firstLineChars="397" w:firstLine="953"/>
        <w:rPr>
          <w:rFonts w:eastAsia="黑体"/>
          <w:sz w:val="24"/>
          <w:szCs w:val="24"/>
        </w:rPr>
      </w:pPr>
      <w:r>
        <w:rPr>
          <w:rFonts w:eastAsia="黑体"/>
          <w:sz w:val="24"/>
          <w:szCs w:val="24"/>
        </w:rPr>
        <w:tab/>
      </w:r>
      <w:r w:rsidR="00A84001">
        <w:rPr>
          <w:rFonts w:eastAsia="黑体"/>
          <w:sz w:val="24"/>
          <w:szCs w:val="24"/>
        </w:rPr>
        <w:t>5</w:t>
      </w:r>
      <w:r w:rsidR="00A84001" w:rsidRPr="00C66DC8">
        <w:rPr>
          <w:rFonts w:eastAsia="黑体" w:hint="eastAsia"/>
          <w:sz w:val="24"/>
          <w:szCs w:val="24"/>
        </w:rPr>
        <w:t>.</w:t>
      </w:r>
      <w:r w:rsidR="00A84001">
        <w:rPr>
          <w:rFonts w:eastAsia="黑体"/>
          <w:sz w:val="24"/>
          <w:szCs w:val="24"/>
        </w:rPr>
        <w:t>1</w:t>
      </w:r>
      <w:r w:rsidR="00A84001" w:rsidRPr="00C66DC8">
        <w:rPr>
          <w:rFonts w:eastAsia="黑体" w:hint="eastAsia"/>
          <w:sz w:val="24"/>
          <w:szCs w:val="24"/>
        </w:rPr>
        <w:t>.</w:t>
      </w:r>
      <w:r w:rsidR="00A84001">
        <w:rPr>
          <w:rFonts w:eastAsia="黑体" w:hint="eastAsia"/>
          <w:sz w:val="24"/>
          <w:szCs w:val="24"/>
        </w:rPr>
        <w:t>3</w:t>
      </w:r>
      <w:r w:rsidR="00A84001" w:rsidRPr="00A84001">
        <w:rPr>
          <w:rFonts w:hint="eastAsia"/>
          <w:sz w:val="24"/>
          <w:szCs w:val="24"/>
        </w:rPr>
        <w:t>模具压力中心的确定</w:t>
      </w:r>
      <w:r w:rsidR="00A84001">
        <w:rPr>
          <w:sz w:val="24"/>
          <w:szCs w:val="24"/>
        </w:rPr>
        <w:t>………………….</w:t>
      </w:r>
      <w:r w:rsidR="00543883">
        <w:rPr>
          <w:rFonts w:eastAsia="黑体"/>
          <w:sz w:val="24"/>
          <w:szCs w:val="24"/>
        </w:rPr>
        <w:t>………</w:t>
      </w:r>
      <w:r w:rsidR="00A84001" w:rsidRPr="00C66DC8">
        <w:rPr>
          <w:rFonts w:eastAsia="黑体"/>
          <w:sz w:val="24"/>
          <w:szCs w:val="24"/>
        </w:rPr>
        <w:t>…</w:t>
      </w:r>
      <w:r w:rsidR="00A84001" w:rsidRPr="00C66DC8">
        <w:rPr>
          <w:rFonts w:eastAsia="黑体" w:hint="eastAsia"/>
          <w:sz w:val="24"/>
          <w:szCs w:val="24"/>
        </w:rPr>
        <w:t>.</w:t>
      </w:r>
      <w:r w:rsidR="00A84001" w:rsidRPr="00C66DC8">
        <w:rPr>
          <w:rFonts w:eastAsia="黑体"/>
          <w:sz w:val="24"/>
          <w:szCs w:val="24"/>
        </w:rPr>
        <w:t>…</w:t>
      </w:r>
      <w:r w:rsidR="00A84001" w:rsidRPr="00C66DC8">
        <w:rPr>
          <w:rFonts w:eastAsia="黑体"/>
          <w:w w:val="90"/>
          <w:sz w:val="24"/>
          <w:szCs w:val="24"/>
        </w:rPr>
        <w:t>…</w:t>
      </w:r>
      <w:r>
        <w:rPr>
          <w:rFonts w:eastAsia="黑体"/>
          <w:sz w:val="24"/>
          <w:szCs w:val="24"/>
        </w:rPr>
        <w:t>…</w:t>
      </w:r>
      <w:r w:rsidR="00A84001" w:rsidRPr="00C66DC8">
        <w:rPr>
          <w:rFonts w:eastAsia="黑体"/>
          <w:w w:val="90"/>
          <w:sz w:val="24"/>
          <w:szCs w:val="24"/>
        </w:rPr>
        <w:t>…</w:t>
      </w:r>
      <w:r>
        <w:rPr>
          <w:rFonts w:eastAsia="黑体"/>
          <w:w w:val="90"/>
          <w:sz w:val="24"/>
          <w:szCs w:val="24"/>
        </w:rPr>
        <w:t>.</w:t>
      </w:r>
      <w:r w:rsidR="00A84001" w:rsidRPr="00C66DC8">
        <w:rPr>
          <w:rFonts w:eastAsia="黑体"/>
          <w:w w:val="90"/>
          <w:sz w:val="24"/>
          <w:szCs w:val="24"/>
        </w:rPr>
        <w:t>…</w:t>
      </w:r>
      <w:r>
        <w:rPr>
          <w:rFonts w:eastAsia="黑体"/>
          <w:w w:val="90"/>
          <w:sz w:val="24"/>
          <w:szCs w:val="24"/>
        </w:rPr>
        <w:t>..</w:t>
      </w:r>
      <w:r w:rsidR="00A84001" w:rsidRPr="00C66DC8">
        <w:rPr>
          <w:rFonts w:eastAsia="黑体"/>
          <w:w w:val="90"/>
          <w:sz w:val="24"/>
          <w:szCs w:val="24"/>
        </w:rPr>
        <w:t>…</w:t>
      </w:r>
      <w:r w:rsidR="00A84001" w:rsidRPr="00C66DC8">
        <w:rPr>
          <w:rFonts w:eastAsia="黑体"/>
          <w:sz w:val="24"/>
          <w:szCs w:val="24"/>
        </w:rPr>
        <w:t>…</w:t>
      </w:r>
      <w:r w:rsidR="00A84001" w:rsidRPr="00C66DC8">
        <w:rPr>
          <w:rFonts w:eastAsia="黑体" w:hint="eastAsia"/>
          <w:sz w:val="24"/>
          <w:szCs w:val="24"/>
        </w:rPr>
        <w:t>.</w:t>
      </w:r>
      <w:r w:rsidR="00323CC0">
        <w:rPr>
          <w:rFonts w:eastAsia="黑体"/>
          <w:sz w:val="24"/>
          <w:szCs w:val="24"/>
        </w:rPr>
        <w:t>23</w:t>
      </w:r>
    </w:p>
    <w:p w:rsidR="003A5219" w:rsidRPr="00C66DC8" w:rsidRDefault="00BE7392" w:rsidP="00BE7392">
      <w:pPr>
        <w:ind w:firstLineChars="200" w:firstLine="480"/>
        <w:rPr>
          <w:rFonts w:eastAsia="黑体"/>
          <w:sz w:val="24"/>
          <w:szCs w:val="24"/>
        </w:rPr>
      </w:pPr>
      <w:r>
        <w:rPr>
          <w:sz w:val="24"/>
          <w:szCs w:val="24"/>
        </w:rPr>
        <w:tab/>
      </w:r>
      <w:r w:rsidR="003A5219">
        <w:rPr>
          <w:sz w:val="24"/>
          <w:szCs w:val="24"/>
        </w:rPr>
        <w:t>5</w:t>
      </w:r>
      <w:r w:rsidR="003A5219" w:rsidRPr="00C66DC8">
        <w:rPr>
          <w:rFonts w:hint="eastAsia"/>
          <w:sz w:val="24"/>
          <w:szCs w:val="24"/>
        </w:rPr>
        <w:t>.</w:t>
      </w:r>
      <w:r w:rsidR="00A84001">
        <w:rPr>
          <w:sz w:val="24"/>
          <w:szCs w:val="24"/>
        </w:rPr>
        <w:t>2</w:t>
      </w:r>
      <w:r w:rsidR="003A5219" w:rsidRPr="004913EC">
        <w:rPr>
          <w:rFonts w:hint="eastAsia"/>
          <w:bCs/>
          <w:sz w:val="24"/>
          <w:szCs w:val="24"/>
        </w:rPr>
        <w:t>模具工作部分尺寸及公差</w:t>
      </w:r>
      <w:r w:rsidR="003A5219">
        <w:rPr>
          <w:bCs/>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Pr>
          <w:rFonts w:eastAsia="黑体"/>
          <w:sz w:val="24"/>
          <w:szCs w:val="24"/>
        </w:rPr>
        <w:t>...</w:t>
      </w:r>
      <w:r w:rsidR="003A5219" w:rsidRPr="00C66DC8">
        <w:rPr>
          <w:rFonts w:eastAsia="黑体"/>
          <w:sz w:val="24"/>
          <w:szCs w:val="24"/>
        </w:rPr>
        <w:t>……</w:t>
      </w:r>
      <w:r w:rsidR="00323CC0">
        <w:rPr>
          <w:rFonts w:eastAsia="黑体"/>
          <w:sz w:val="24"/>
          <w:szCs w:val="24"/>
        </w:rPr>
        <w:t>23</w:t>
      </w:r>
    </w:p>
    <w:p w:rsidR="003A5219" w:rsidRPr="00C66DC8"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5</w:t>
      </w:r>
      <w:r w:rsidR="003A5219" w:rsidRPr="00C66DC8">
        <w:rPr>
          <w:rFonts w:eastAsia="黑体" w:hint="eastAsia"/>
          <w:sz w:val="24"/>
          <w:szCs w:val="24"/>
        </w:rPr>
        <w:t>.</w:t>
      </w:r>
      <w:r w:rsidR="002321A1">
        <w:rPr>
          <w:rFonts w:eastAsia="黑体"/>
          <w:sz w:val="24"/>
          <w:szCs w:val="24"/>
        </w:rPr>
        <w:t>2</w:t>
      </w:r>
      <w:r w:rsidR="003A5219" w:rsidRPr="00C66DC8">
        <w:rPr>
          <w:rFonts w:eastAsia="黑体" w:hint="eastAsia"/>
          <w:sz w:val="24"/>
          <w:szCs w:val="24"/>
        </w:rPr>
        <w:t>.1</w:t>
      </w:r>
      <w:r w:rsidR="00A84001">
        <w:rPr>
          <w:rFonts w:hint="eastAsia"/>
          <w:sz w:val="24"/>
          <w:szCs w:val="24"/>
        </w:rPr>
        <w:t>切舌</w:t>
      </w:r>
      <w:r w:rsidR="00235035">
        <w:rPr>
          <w:rFonts w:hint="eastAsia"/>
          <w:sz w:val="24"/>
          <w:szCs w:val="24"/>
        </w:rPr>
        <w:t>凸</w:t>
      </w:r>
      <w:r w:rsidR="00235035">
        <w:rPr>
          <w:sz w:val="24"/>
          <w:szCs w:val="24"/>
        </w:rPr>
        <w:t>、凹模</w:t>
      </w:r>
      <w:r w:rsidR="003A5219" w:rsidRPr="004913EC">
        <w:rPr>
          <w:rFonts w:hint="eastAsia"/>
          <w:sz w:val="24"/>
          <w:szCs w:val="24"/>
        </w:rPr>
        <w:t>模刃口尺寸</w:t>
      </w:r>
      <w:r w:rsidR="00235035">
        <w:rPr>
          <w:sz w:val="24"/>
          <w:szCs w:val="24"/>
        </w:rPr>
        <w:t>…………………………</w:t>
      </w:r>
      <w:r w:rsidR="00543883">
        <w:rPr>
          <w:rFonts w:eastAsia="黑体"/>
          <w:w w:val="90"/>
          <w:sz w:val="24"/>
          <w:szCs w:val="24"/>
        </w:rPr>
        <w:t>...........</w:t>
      </w:r>
      <w:r w:rsidR="00323CC0">
        <w:rPr>
          <w:rFonts w:eastAsia="黑体"/>
          <w:w w:val="90"/>
          <w:sz w:val="24"/>
          <w:szCs w:val="24"/>
        </w:rPr>
        <w:t>..............</w:t>
      </w:r>
      <w:r>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23</w:t>
      </w:r>
    </w:p>
    <w:p w:rsidR="003A5219" w:rsidRDefault="00BE7392" w:rsidP="00BE7392">
      <w:pPr>
        <w:ind w:firstLineChars="200" w:firstLine="480"/>
        <w:rPr>
          <w:rFonts w:eastAsia="黑体"/>
          <w:sz w:val="24"/>
          <w:szCs w:val="24"/>
        </w:rPr>
      </w:pPr>
      <w:r>
        <w:rPr>
          <w:sz w:val="24"/>
          <w:szCs w:val="24"/>
        </w:rPr>
        <w:tab/>
      </w:r>
      <w:r w:rsidR="003A5219">
        <w:rPr>
          <w:sz w:val="24"/>
          <w:szCs w:val="24"/>
        </w:rPr>
        <w:t>5</w:t>
      </w:r>
      <w:r w:rsidR="003A5219" w:rsidRPr="00C66DC8">
        <w:rPr>
          <w:rFonts w:hint="eastAsia"/>
          <w:sz w:val="24"/>
          <w:szCs w:val="24"/>
        </w:rPr>
        <w:t>.</w:t>
      </w:r>
      <w:r w:rsidR="00543883">
        <w:rPr>
          <w:sz w:val="24"/>
          <w:szCs w:val="24"/>
        </w:rPr>
        <w:t>3</w:t>
      </w:r>
      <w:r w:rsidR="00543883" w:rsidRPr="00543883">
        <w:rPr>
          <w:rFonts w:hint="eastAsia"/>
          <w:bCs/>
          <w:sz w:val="24"/>
          <w:szCs w:val="24"/>
        </w:rPr>
        <w:t>切舌模主要零件的设计</w:t>
      </w:r>
      <w:r w:rsidR="003A5219">
        <w:rPr>
          <w:bCs/>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543883">
        <w:rPr>
          <w:rFonts w:eastAsia="黑体"/>
          <w:sz w:val="24"/>
          <w:szCs w:val="24"/>
        </w:rPr>
        <w:t>......</w:t>
      </w:r>
      <w:r>
        <w:rPr>
          <w:rFonts w:eastAsia="黑体"/>
          <w:sz w:val="24"/>
          <w:szCs w:val="24"/>
        </w:rPr>
        <w:t>.</w:t>
      </w:r>
      <w:r w:rsidR="00543883">
        <w:rPr>
          <w:rFonts w:eastAsia="黑体"/>
          <w:sz w:val="24"/>
          <w:szCs w:val="24"/>
        </w:rPr>
        <w:t>....</w:t>
      </w:r>
      <w:r w:rsidR="003A5219">
        <w:rPr>
          <w:rFonts w:eastAsia="黑体"/>
          <w:sz w:val="24"/>
          <w:szCs w:val="24"/>
        </w:rPr>
        <w:t>…</w:t>
      </w:r>
      <w:r w:rsidR="00323CC0">
        <w:rPr>
          <w:rFonts w:eastAsia="黑体"/>
          <w:sz w:val="24"/>
          <w:szCs w:val="24"/>
        </w:rPr>
        <w:t>24</w:t>
      </w:r>
    </w:p>
    <w:p w:rsidR="003A5219" w:rsidRPr="00C66DC8"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5</w:t>
      </w:r>
      <w:r w:rsidR="003A5219" w:rsidRPr="00C66DC8">
        <w:rPr>
          <w:rFonts w:eastAsia="黑体" w:hint="eastAsia"/>
          <w:sz w:val="24"/>
          <w:szCs w:val="24"/>
        </w:rPr>
        <w:t>.</w:t>
      </w:r>
      <w:r w:rsidR="00543883">
        <w:rPr>
          <w:rFonts w:eastAsia="黑体"/>
          <w:sz w:val="24"/>
          <w:szCs w:val="24"/>
        </w:rPr>
        <w:t>3</w:t>
      </w:r>
      <w:r w:rsidR="003A5219" w:rsidRPr="00C66DC8">
        <w:rPr>
          <w:rFonts w:eastAsia="黑体" w:hint="eastAsia"/>
          <w:sz w:val="24"/>
          <w:szCs w:val="24"/>
        </w:rPr>
        <w:t>.1</w:t>
      </w:r>
      <w:r w:rsidR="00543883" w:rsidRPr="00543883">
        <w:rPr>
          <w:rFonts w:hint="eastAsia"/>
          <w:sz w:val="24"/>
          <w:szCs w:val="24"/>
        </w:rPr>
        <w:t>切舌凹模</w:t>
      </w:r>
      <w:r w:rsidR="0040343F">
        <w:rPr>
          <w:rFonts w:hint="eastAsia"/>
          <w:sz w:val="24"/>
          <w:szCs w:val="24"/>
        </w:rPr>
        <w:t>的</w:t>
      </w:r>
      <w:r w:rsidR="0040343F">
        <w:rPr>
          <w:sz w:val="24"/>
          <w:szCs w:val="24"/>
        </w:rPr>
        <w:t>设计</w:t>
      </w:r>
      <w:r w:rsidR="003A5219">
        <w:rPr>
          <w:rFonts w:hint="eastAsia"/>
          <w:sz w:val="24"/>
          <w:szCs w:val="24"/>
        </w:rPr>
        <w:t>...</w:t>
      </w:r>
      <w:r w:rsidR="003A5219">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Pr>
          <w:rFonts w:eastAsia="黑体"/>
          <w:sz w:val="24"/>
          <w:szCs w:val="24"/>
        </w:rPr>
        <w:t>…………</w:t>
      </w:r>
      <w:r w:rsidR="00323CC0">
        <w:rPr>
          <w:rFonts w:eastAsia="黑体"/>
          <w:sz w:val="24"/>
          <w:szCs w:val="24"/>
        </w:rPr>
        <w:t>…</w:t>
      </w:r>
      <w:r>
        <w:rPr>
          <w:rFonts w:eastAsia="黑体"/>
          <w:sz w:val="24"/>
          <w:szCs w:val="24"/>
        </w:rPr>
        <w:t>.</w:t>
      </w:r>
      <w:r w:rsidR="00323CC0">
        <w:rPr>
          <w:rFonts w:eastAsia="黑体"/>
          <w:sz w:val="24"/>
          <w:szCs w:val="24"/>
        </w:rPr>
        <w:t>………24</w:t>
      </w:r>
    </w:p>
    <w:p w:rsidR="003A5219"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5</w:t>
      </w:r>
      <w:r w:rsidR="003A5219" w:rsidRPr="00C66DC8">
        <w:rPr>
          <w:rFonts w:eastAsia="黑体" w:hint="eastAsia"/>
          <w:sz w:val="24"/>
          <w:szCs w:val="24"/>
        </w:rPr>
        <w:t>.</w:t>
      </w:r>
      <w:r w:rsidR="00543883">
        <w:rPr>
          <w:rFonts w:eastAsia="黑体"/>
          <w:sz w:val="24"/>
          <w:szCs w:val="24"/>
        </w:rPr>
        <w:t>3</w:t>
      </w:r>
      <w:r w:rsidR="003A5219" w:rsidRPr="00C66DC8">
        <w:rPr>
          <w:rFonts w:eastAsia="黑体" w:hint="eastAsia"/>
          <w:sz w:val="24"/>
          <w:szCs w:val="24"/>
        </w:rPr>
        <w:t>.2</w:t>
      </w:r>
      <w:r w:rsidR="00543883" w:rsidRPr="00543883">
        <w:rPr>
          <w:rFonts w:hint="eastAsia"/>
          <w:sz w:val="24"/>
          <w:szCs w:val="24"/>
        </w:rPr>
        <w:t>切舌凸模</w:t>
      </w:r>
      <w:r w:rsidR="0040343F">
        <w:rPr>
          <w:rFonts w:hint="eastAsia"/>
          <w:sz w:val="24"/>
          <w:szCs w:val="24"/>
        </w:rPr>
        <w:t>的</w:t>
      </w:r>
      <w:r w:rsidR="0040343F">
        <w:rPr>
          <w:sz w:val="24"/>
          <w:szCs w:val="24"/>
        </w:rPr>
        <w:t>设计</w:t>
      </w:r>
      <w:r w:rsidR="0040343F">
        <w:rPr>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Pr>
          <w:rFonts w:eastAsia="黑体"/>
          <w:sz w:val="24"/>
          <w:szCs w:val="24"/>
        </w:rPr>
        <w:t>……</w:t>
      </w:r>
      <w:r w:rsidR="003A5219">
        <w:rPr>
          <w:rFonts w:eastAsia="黑体"/>
          <w:sz w:val="24"/>
          <w:szCs w:val="24"/>
        </w:rPr>
        <w:t>………….</w:t>
      </w:r>
      <w:r w:rsidR="00323CC0">
        <w:rPr>
          <w:rFonts w:eastAsia="黑体"/>
          <w:sz w:val="24"/>
          <w:szCs w:val="24"/>
        </w:rPr>
        <w:t>24</w:t>
      </w:r>
    </w:p>
    <w:p w:rsidR="003A5219" w:rsidRDefault="00BE7392" w:rsidP="00BE7392">
      <w:pPr>
        <w:ind w:firstLineChars="200" w:firstLine="480"/>
        <w:rPr>
          <w:rFonts w:eastAsia="黑体"/>
          <w:sz w:val="24"/>
          <w:szCs w:val="24"/>
        </w:rPr>
      </w:pPr>
      <w:r>
        <w:rPr>
          <w:sz w:val="24"/>
          <w:szCs w:val="24"/>
        </w:rPr>
        <w:tab/>
      </w:r>
      <w:r w:rsidR="003A5219">
        <w:rPr>
          <w:sz w:val="24"/>
          <w:szCs w:val="24"/>
        </w:rPr>
        <w:t>5</w:t>
      </w:r>
      <w:r w:rsidR="003A5219" w:rsidRPr="00C66DC8">
        <w:rPr>
          <w:rFonts w:hint="eastAsia"/>
          <w:sz w:val="24"/>
          <w:szCs w:val="24"/>
        </w:rPr>
        <w:t>.</w:t>
      </w:r>
      <w:r w:rsidR="00543883">
        <w:rPr>
          <w:sz w:val="24"/>
          <w:szCs w:val="24"/>
        </w:rPr>
        <w:t>4</w:t>
      </w:r>
      <w:r w:rsidR="00543883">
        <w:rPr>
          <w:rFonts w:hint="eastAsia"/>
          <w:bCs/>
          <w:sz w:val="24"/>
          <w:szCs w:val="24"/>
        </w:rPr>
        <w:t>模架的</w:t>
      </w:r>
      <w:r w:rsidR="00543883">
        <w:rPr>
          <w:bCs/>
          <w:sz w:val="24"/>
          <w:szCs w:val="24"/>
        </w:rPr>
        <w:t>选择</w:t>
      </w:r>
      <w:r w:rsidR="003A5219">
        <w:rPr>
          <w:bCs/>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Pr>
          <w:rFonts w:eastAsia="黑体"/>
          <w:sz w:val="24"/>
          <w:szCs w:val="24"/>
        </w:rPr>
        <w:t>…</w:t>
      </w:r>
      <w:r w:rsidR="003A5219" w:rsidRPr="00C66DC8">
        <w:rPr>
          <w:rFonts w:eastAsia="黑体"/>
          <w:sz w:val="24"/>
          <w:szCs w:val="24"/>
        </w:rPr>
        <w:t>……</w:t>
      </w:r>
      <w:r w:rsidR="00543883">
        <w:rPr>
          <w:rFonts w:eastAsia="黑体"/>
          <w:sz w:val="24"/>
          <w:szCs w:val="24"/>
        </w:rPr>
        <w:t>………</w:t>
      </w:r>
      <w:r>
        <w:rPr>
          <w:rFonts w:eastAsia="黑体"/>
          <w:sz w:val="24"/>
          <w:szCs w:val="24"/>
        </w:rPr>
        <w:t>..</w:t>
      </w:r>
      <w:r w:rsidR="00543883">
        <w:rPr>
          <w:rFonts w:eastAsia="黑体"/>
          <w:sz w:val="24"/>
          <w:szCs w:val="24"/>
        </w:rPr>
        <w:t>…….</w:t>
      </w:r>
      <w:r w:rsidR="003A5219" w:rsidRPr="00C66DC8">
        <w:rPr>
          <w:rFonts w:eastAsia="黑体"/>
          <w:sz w:val="24"/>
          <w:szCs w:val="24"/>
        </w:rPr>
        <w:t>…</w:t>
      </w:r>
      <w:r w:rsidR="00323CC0">
        <w:rPr>
          <w:rFonts w:eastAsia="黑体"/>
          <w:sz w:val="24"/>
          <w:szCs w:val="24"/>
        </w:rPr>
        <w:t>25</w:t>
      </w:r>
    </w:p>
    <w:p w:rsidR="003A5219" w:rsidRPr="00C66DC8"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5</w:t>
      </w:r>
      <w:r w:rsidR="003A5219" w:rsidRPr="00C66DC8">
        <w:rPr>
          <w:rFonts w:eastAsia="黑体" w:hint="eastAsia"/>
          <w:sz w:val="24"/>
          <w:szCs w:val="24"/>
        </w:rPr>
        <w:t>.</w:t>
      </w:r>
      <w:r w:rsidR="00543883">
        <w:rPr>
          <w:rFonts w:eastAsia="黑体"/>
          <w:sz w:val="24"/>
          <w:szCs w:val="24"/>
        </w:rPr>
        <w:t>4</w:t>
      </w:r>
      <w:r w:rsidR="003A5219" w:rsidRPr="00C66DC8">
        <w:rPr>
          <w:rFonts w:eastAsia="黑体" w:hint="eastAsia"/>
          <w:sz w:val="24"/>
          <w:szCs w:val="24"/>
        </w:rPr>
        <w:t>.1</w:t>
      </w:r>
      <w:r w:rsidR="003A5219" w:rsidRPr="003B0271">
        <w:rPr>
          <w:rFonts w:hint="eastAsia"/>
          <w:sz w:val="24"/>
          <w:szCs w:val="24"/>
        </w:rPr>
        <w:t>模座</w:t>
      </w:r>
      <w:r w:rsidR="003A5219">
        <w:rPr>
          <w:sz w:val="24"/>
          <w:szCs w:val="24"/>
        </w:rPr>
        <w:t>…………………………………….</w:t>
      </w:r>
      <w:r w:rsidR="003A5219">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25</w:t>
      </w:r>
    </w:p>
    <w:p w:rsidR="003A5219" w:rsidRDefault="00BE7392" w:rsidP="00BE7392">
      <w:pPr>
        <w:ind w:firstLineChars="397" w:firstLine="953"/>
        <w:rPr>
          <w:rFonts w:eastAsia="黑体"/>
          <w:sz w:val="24"/>
          <w:szCs w:val="24"/>
        </w:rPr>
      </w:pPr>
      <w:r>
        <w:rPr>
          <w:rFonts w:eastAsia="黑体"/>
          <w:sz w:val="24"/>
          <w:szCs w:val="24"/>
        </w:rPr>
        <w:tab/>
      </w:r>
      <w:r w:rsidR="003A5219">
        <w:rPr>
          <w:rFonts w:eastAsia="黑体"/>
          <w:sz w:val="24"/>
          <w:szCs w:val="24"/>
        </w:rPr>
        <w:t>5</w:t>
      </w:r>
      <w:r w:rsidR="003A5219" w:rsidRPr="00C66DC8">
        <w:rPr>
          <w:rFonts w:eastAsia="黑体" w:hint="eastAsia"/>
          <w:sz w:val="24"/>
          <w:szCs w:val="24"/>
        </w:rPr>
        <w:t>.</w:t>
      </w:r>
      <w:r w:rsidR="00543883">
        <w:rPr>
          <w:rFonts w:eastAsia="黑体"/>
          <w:sz w:val="24"/>
          <w:szCs w:val="24"/>
        </w:rPr>
        <w:t>4</w:t>
      </w:r>
      <w:r w:rsidR="003A5219" w:rsidRPr="00C66DC8">
        <w:rPr>
          <w:rFonts w:eastAsia="黑体" w:hint="eastAsia"/>
          <w:sz w:val="24"/>
          <w:szCs w:val="24"/>
        </w:rPr>
        <w:t>.2</w:t>
      </w:r>
      <w:r w:rsidR="003A5219" w:rsidRPr="003B0271">
        <w:rPr>
          <w:rFonts w:hint="eastAsia"/>
          <w:sz w:val="24"/>
          <w:szCs w:val="24"/>
        </w:rPr>
        <w:t>导柱、导套的选用</w:t>
      </w:r>
      <w:r w:rsidR="003A5219">
        <w:rPr>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25</w:t>
      </w:r>
    </w:p>
    <w:p w:rsidR="003A5219" w:rsidRPr="003A5219" w:rsidRDefault="00BE7392" w:rsidP="00BE7392">
      <w:pPr>
        <w:ind w:firstLineChars="397" w:firstLine="953"/>
        <w:rPr>
          <w:rFonts w:eastAsia="黑体"/>
          <w:sz w:val="24"/>
          <w:szCs w:val="24"/>
        </w:rPr>
      </w:pPr>
      <w:r>
        <w:rPr>
          <w:rFonts w:eastAsia="黑体"/>
          <w:sz w:val="24"/>
          <w:szCs w:val="24"/>
        </w:rPr>
        <w:lastRenderedPageBreak/>
        <w:tab/>
      </w:r>
      <w:r w:rsidR="003A5219">
        <w:rPr>
          <w:rFonts w:eastAsia="黑体"/>
          <w:sz w:val="24"/>
          <w:szCs w:val="24"/>
        </w:rPr>
        <w:t>5</w:t>
      </w:r>
      <w:r w:rsidR="003A5219" w:rsidRPr="00C66DC8">
        <w:rPr>
          <w:rFonts w:eastAsia="黑体" w:hint="eastAsia"/>
          <w:sz w:val="24"/>
          <w:szCs w:val="24"/>
        </w:rPr>
        <w:t>.</w:t>
      </w:r>
      <w:r w:rsidR="00543883">
        <w:rPr>
          <w:rFonts w:eastAsia="黑体"/>
          <w:sz w:val="24"/>
          <w:szCs w:val="24"/>
        </w:rPr>
        <w:t>4</w:t>
      </w:r>
      <w:r w:rsidR="003A5219" w:rsidRPr="00C66DC8">
        <w:rPr>
          <w:rFonts w:eastAsia="黑体" w:hint="eastAsia"/>
          <w:sz w:val="24"/>
          <w:szCs w:val="24"/>
        </w:rPr>
        <w:t>.</w:t>
      </w:r>
      <w:r w:rsidR="003A5219">
        <w:rPr>
          <w:rFonts w:eastAsia="黑体" w:hint="eastAsia"/>
          <w:sz w:val="24"/>
          <w:szCs w:val="24"/>
        </w:rPr>
        <w:t>3</w:t>
      </w:r>
      <w:r w:rsidR="003A5219" w:rsidRPr="003B0271">
        <w:rPr>
          <w:rFonts w:hint="eastAsia"/>
          <w:sz w:val="24"/>
          <w:szCs w:val="24"/>
        </w:rPr>
        <w:t>模柄的选用</w:t>
      </w:r>
      <w:r w:rsidR="003A5219">
        <w:rPr>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sidRPr="00C66DC8">
        <w:rPr>
          <w:rFonts w:eastAsia="黑体"/>
          <w:w w:val="90"/>
          <w:sz w:val="24"/>
          <w:szCs w:val="24"/>
        </w:rPr>
        <w:t>…</w:t>
      </w:r>
      <w:r>
        <w:rPr>
          <w:rFonts w:eastAsia="黑体"/>
          <w:sz w:val="24"/>
          <w:szCs w:val="24"/>
        </w:rPr>
        <w:t>…</w:t>
      </w:r>
      <w:r w:rsidR="003A5219" w:rsidRPr="00C66DC8">
        <w:rPr>
          <w:rFonts w:eastAsia="黑体"/>
          <w:sz w:val="24"/>
          <w:szCs w:val="24"/>
        </w:rPr>
        <w:t>…</w:t>
      </w:r>
      <w:r w:rsidR="003A5219" w:rsidRPr="00C66DC8">
        <w:rPr>
          <w:rFonts w:eastAsia="黑体"/>
          <w:w w:val="90"/>
          <w:sz w:val="24"/>
          <w:szCs w:val="24"/>
        </w:rPr>
        <w:t>…</w:t>
      </w:r>
      <w:r>
        <w:rPr>
          <w:rFonts w:eastAsia="黑体"/>
          <w:w w:val="90"/>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25</w:t>
      </w:r>
    </w:p>
    <w:p w:rsidR="003A5219" w:rsidRDefault="00BE7392" w:rsidP="00BE7392">
      <w:pPr>
        <w:ind w:firstLineChars="200" w:firstLine="480"/>
        <w:rPr>
          <w:rFonts w:eastAsia="黑体"/>
          <w:sz w:val="24"/>
          <w:szCs w:val="24"/>
        </w:rPr>
      </w:pPr>
      <w:r>
        <w:rPr>
          <w:sz w:val="24"/>
          <w:szCs w:val="24"/>
        </w:rPr>
        <w:tab/>
      </w:r>
      <w:r w:rsidR="003A5219">
        <w:rPr>
          <w:sz w:val="24"/>
          <w:szCs w:val="24"/>
        </w:rPr>
        <w:t>5</w:t>
      </w:r>
      <w:r w:rsidR="003A5219" w:rsidRPr="00C66DC8">
        <w:rPr>
          <w:rFonts w:hint="eastAsia"/>
          <w:sz w:val="24"/>
          <w:szCs w:val="24"/>
        </w:rPr>
        <w:t>.</w:t>
      </w:r>
      <w:r w:rsidR="00543883">
        <w:rPr>
          <w:sz w:val="24"/>
          <w:szCs w:val="24"/>
        </w:rPr>
        <w:t>5</w:t>
      </w:r>
      <w:r w:rsidR="003A5219" w:rsidRPr="003A5219">
        <w:rPr>
          <w:rFonts w:hint="eastAsia"/>
          <w:bCs/>
          <w:sz w:val="24"/>
          <w:szCs w:val="24"/>
        </w:rPr>
        <w:t>冲模闭合高度的确定</w:t>
      </w:r>
      <w:r w:rsidR="003A5219">
        <w:rPr>
          <w:bCs/>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Pr>
          <w:rFonts w:eastAsia="黑体"/>
          <w:sz w:val="24"/>
          <w:szCs w:val="24"/>
        </w:rPr>
        <w:t>…</w:t>
      </w:r>
      <w:r w:rsidR="003A5219" w:rsidRPr="00C66DC8">
        <w:rPr>
          <w:rFonts w:eastAsia="黑体"/>
          <w:sz w:val="24"/>
          <w:szCs w:val="24"/>
        </w:rPr>
        <w:t>…</w:t>
      </w:r>
      <w:r>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25</w:t>
      </w:r>
    </w:p>
    <w:p w:rsidR="003A5219" w:rsidRDefault="00BE7392" w:rsidP="00BE7392">
      <w:pPr>
        <w:ind w:firstLineChars="200" w:firstLine="480"/>
        <w:rPr>
          <w:rFonts w:eastAsia="黑体"/>
          <w:sz w:val="24"/>
          <w:szCs w:val="24"/>
        </w:rPr>
      </w:pPr>
      <w:r>
        <w:rPr>
          <w:sz w:val="24"/>
          <w:szCs w:val="24"/>
        </w:rPr>
        <w:tab/>
      </w:r>
      <w:r w:rsidR="003A5219">
        <w:rPr>
          <w:sz w:val="24"/>
          <w:szCs w:val="24"/>
        </w:rPr>
        <w:t>5</w:t>
      </w:r>
      <w:r w:rsidR="003A5219" w:rsidRPr="00C66DC8">
        <w:rPr>
          <w:rFonts w:hint="eastAsia"/>
          <w:sz w:val="24"/>
          <w:szCs w:val="24"/>
        </w:rPr>
        <w:t>.</w:t>
      </w:r>
      <w:r w:rsidR="00543883">
        <w:rPr>
          <w:sz w:val="24"/>
          <w:szCs w:val="24"/>
        </w:rPr>
        <w:t>6</w:t>
      </w:r>
      <w:r w:rsidR="003A5219" w:rsidRPr="003A5219">
        <w:rPr>
          <w:rFonts w:hint="eastAsia"/>
          <w:bCs/>
          <w:sz w:val="24"/>
          <w:szCs w:val="24"/>
        </w:rPr>
        <w:t>模具材料的选用</w:t>
      </w:r>
      <w:r w:rsidR="003A5219">
        <w:rPr>
          <w:bCs/>
          <w:sz w:val="24"/>
          <w:szCs w:val="24"/>
        </w:rPr>
        <w:t>……………</w:t>
      </w:r>
      <w:r w:rsidR="003A5219">
        <w:rPr>
          <w:rFonts w:eastAsia="黑体"/>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w w:val="90"/>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23CC0">
        <w:rPr>
          <w:rFonts w:eastAsia="黑体"/>
          <w:sz w:val="24"/>
          <w:szCs w:val="24"/>
        </w:rPr>
        <w:t>26</w:t>
      </w:r>
    </w:p>
    <w:p w:rsidR="003A5219" w:rsidRDefault="00BE7392" w:rsidP="00BE7392">
      <w:pPr>
        <w:ind w:firstLineChars="200" w:firstLine="480"/>
        <w:rPr>
          <w:rFonts w:eastAsia="黑体"/>
          <w:sz w:val="24"/>
          <w:szCs w:val="24"/>
        </w:rPr>
      </w:pPr>
      <w:r>
        <w:rPr>
          <w:sz w:val="24"/>
          <w:szCs w:val="24"/>
        </w:rPr>
        <w:tab/>
      </w:r>
      <w:r w:rsidR="003A5219">
        <w:rPr>
          <w:sz w:val="24"/>
          <w:szCs w:val="24"/>
        </w:rPr>
        <w:t>5</w:t>
      </w:r>
      <w:r w:rsidR="003A5219" w:rsidRPr="00C66DC8">
        <w:rPr>
          <w:rFonts w:hint="eastAsia"/>
          <w:sz w:val="24"/>
          <w:szCs w:val="24"/>
        </w:rPr>
        <w:t>.</w:t>
      </w:r>
      <w:r w:rsidR="00543883">
        <w:rPr>
          <w:sz w:val="24"/>
          <w:szCs w:val="24"/>
        </w:rPr>
        <w:t>7</w:t>
      </w:r>
      <w:r w:rsidR="00543883">
        <w:rPr>
          <w:rFonts w:hint="eastAsia"/>
          <w:bCs/>
          <w:sz w:val="24"/>
          <w:szCs w:val="24"/>
        </w:rPr>
        <w:t>切舌模</w:t>
      </w:r>
      <w:r w:rsidR="003A5219" w:rsidRPr="003A5219">
        <w:rPr>
          <w:rFonts w:hint="eastAsia"/>
          <w:bCs/>
          <w:sz w:val="24"/>
          <w:szCs w:val="24"/>
        </w:rPr>
        <w:t>装配图</w:t>
      </w:r>
      <w:r w:rsidR="003A5219">
        <w:rPr>
          <w:bCs/>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A5219" w:rsidRPr="00C66DC8">
        <w:rPr>
          <w:rFonts w:eastAsia="黑体"/>
          <w:sz w:val="24"/>
          <w:szCs w:val="24"/>
        </w:rPr>
        <w:t>……</w:t>
      </w:r>
      <w:r w:rsidR="003A5219">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w:t>
      </w:r>
      <w:r w:rsidR="00543883">
        <w:rPr>
          <w:rFonts w:eastAsia="黑体"/>
          <w:sz w:val="24"/>
          <w:szCs w:val="24"/>
        </w:rPr>
        <w:t>………</w:t>
      </w:r>
      <w:r>
        <w:rPr>
          <w:rFonts w:eastAsia="黑体"/>
          <w:sz w:val="24"/>
          <w:szCs w:val="24"/>
        </w:rPr>
        <w:t>.</w:t>
      </w:r>
      <w:r w:rsidR="00543883">
        <w:rPr>
          <w:rFonts w:eastAsia="黑体"/>
          <w:sz w:val="24"/>
          <w:szCs w:val="24"/>
        </w:rPr>
        <w:t>…..</w:t>
      </w:r>
      <w:r w:rsidR="003A5219" w:rsidRPr="00C66DC8">
        <w:rPr>
          <w:rFonts w:eastAsia="黑体"/>
          <w:sz w:val="24"/>
          <w:szCs w:val="24"/>
        </w:rPr>
        <w:t>…</w:t>
      </w:r>
      <w:r w:rsidR="003A5219" w:rsidRPr="00C66DC8">
        <w:rPr>
          <w:rFonts w:eastAsia="黑体" w:hint="eastAsia"/>
          <w:sz w:val="24"/>
          <w:szCs w:val="24"/>
        </w:rPr>
        <w:t>.</w:t>
      </w:r>
      <w:r w:rsidR="00323CC0">
        <w:rPr>
          <w:rFonts w:eastAsia="黑体"/>
          <w:sz w:val="24"/>
          <w:szCs w:val="24"/>
        </w:rPr>
        <w:t>26</w:t>
      </w:r>
    </w:p>
    <w:p w:rsidR="00543883" w:rsidRPr="00C66DC8" w:rsidRDefault="00543883" w:rsidP="00BE7392">
      <w:pPr>
        <w:rPr>
          <w:sz w:val="24"/>
          <w:szCs w:val="24"/>
        </w:rPr>
      </w:pPr>
      <w:r>
        <w:rPr>
          <w:rFonts w:eastAsia="黑体"/>
          <w:sz w:val="24"/>
          <w:szCs w:val="24"/>
        </w:rPr>
        <w:t>6</w:t>
      </w:r>
      <w:r w:rsidR="003D2319">
        <w:rPr>
          <w:rFonts w:eastAsia="黑体"/>
          <w:sz w:val="24"/>
          <w:szCs w:val="24"/>
        </w:rPr>
        <w:t xml:space="preserve"> </w:t>
      </w:r>
      <w:r w:rsidRPr="003A5219">
        <w:rPr>
          <w:rFonts w:ascii="宋体" w:hAnsi="宋体" w:hint="eastAsia"/>
          <w:bCs/>
          <w:sz w:val="24"/>
          <w:szCs w:val="24"/>
        </w:rPr>
        <w:t>切</w:t>
      </w:r>
      <w:r>
        <w:rPr>
          <w:rFonts w:ascii="宋体" w:hAnsi="宋体" w:hint="eastAsia"/>
          <w:bCs/>
          <w:sz w:val="24"/>
          <w:szCs w:val="24"/>
        </w:rPr>
        <w:t>边</w:t>
      </w:r>
      <w:r w:rsidRPr="003A5219">
        <w:rPr>
          <w:rFonts w:ascii="宋体" w:hAnsi="宋体" w:hint="eastAsia"/>
          <w:bCs/>
          <w:sz w:val="24"/>
          <w:szCs w:val="24"/>
        </w:rPr>
        <w:t>模的设计</w:t>
      </w:r>
      <w:r>
        <w:rPr>
          <w:rFonts w:hint="eastAsia"/>
          <w:sz w:val="24"/>
          <w:szCs w:val="24"/>
        </w:rPr>
        <w:t>............</w:t>
      </w:r>
      <w:r>
        <w:rPr>
          <w:sz w:val="24"/>
          <w:szCs w:val="24"/>
        </w:rPr>
        <w:t>..............</w:t>
      </w:r>
      <w:r w:rsidR="003D2319">
        <w:rPr>
          <w:rFonts w:hint="eastAsia"/>
          <w:sz w:val="24"/>
          <w:szCs w:val="24"/>
        </w:rPr>
        <w:t>..........</w:t>
      </w:r>
      <w:r>
        <w:rPr>
          <w:rFonts w:hint="eastAsia"/>
          <w:sz w:val="24"/>
          <w:szCs w:val="24"/>
        </w:rPr>
        <w:t>........</w:t>
      </w:r>
      <w:r>
        <w:rPr>
          <w:sz w:val="24"/>
          <w:szCs w:val="24"/>
        </w:rPr>
        <w:t>.........</w:t>
      </w:r>
      <w:r>
        <w:rPr>
          <w:rFonts w:hint="eastAsia"/>
          <w:sz w:val="24"/>
          <w:szCs w:val="24"/>
        </w:rPr>
        <w:t>.</w:t>
      </w:r>
      <w:r>
        <w:rPr>
          <w:sz w:val="24"/>
          <w:szCs w:val="24"/>
        </w:rPr>
        <w:t>.........</w:t>
      </w:r>
      <w:r w:rsidR="00BE7392">
        <w:rPr>
          <w:rFonts w:eastAsia="黑体"/>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Pr="00C66DC8">
        <w:rPr>
          <w:rFonts w:eastAsia="黑体" w:hint="eastAsia"/>
          <w:sz w:val="24"/>
          <w:szCs w:val="24"/>
        </w:rPr>
        <w:t>.</w:t>
      </w:r>
      <w:r w:rsidRPr="00C66DC8">
        <w:rPr>
          <w:rFonts w:eastAsia="黑体"/>
          <w:sz w:val="24"/>
          <w:szCs w:val="24"/>
        </w:rPr>
        <w:t>………</w:t>
      </w:r>
      <w:r w:rsidR="00323CC0">
        <w:rPr>
          <w:rFonts w:eastAsia="黑体"/>
          <w:sz w:val="24"/>
          <w:szCs w:val="24"/>
        </w:rPr>
        <w:t>27</w:t>
      </w:r>
    </w:p>
    <w:p w:rsidR="00543883" w:rsidRPr="00C66DC8" w:rsidRDefault="00BE7392" w:rsidP="00BE7392">
      <w:pPr>
        <w:ind w:firstLineChars="200" w:firstLine="480"/>
        <w:rPr>
          <w:rFonts w:eastAsia="黑体"/>
          <w:sz w:val="24"/>
          <w:szCs w:val="24"/>
        </w:rPr>
      </w:pPr>
      <w:r>
        <w:rPr>
          <w:sz w:val="24"/>
          <w:szCs w:val="24"/>
        </w:rPr>
        <w:tab/>
      </w:r>
      <w:r w:rsidR="00543883">
        <w:rPr>
          <w:sz w:val="24"/>
          <w:szCs w:val="24"/>
        </w:rPr>
        <w:t>6</w:t>
      </w:r>
      <w:r w:rsidR="00543883" w:rsidRPr="00C66DC8">
        <w:rPr>
          <w:rFonts w:hint="eastAsia"/>
          <w:sz w:val="24"/>
          <w:szCs w:val="24"/>
        </w:rPr>
        <w:t>.</w:t>
      </w:r>
      <w:r w:rsidR="00543883">
        <w:rPr>
          <w:sz w:val="24"/>
          <w:szCs w:val="24"/>
        </w:rPr>
        <w:t>1</w:t>
      </w:r>
      <w:r w:rsidR="00543883" w:rsidRPr="004913EC">
        <w:rPr>
          <w:rFonts w:hint="eastAsia"/>
          <w:bCs/>
          <w:sz w:val="24"/>
          <w:szCs w:val="24"/>
        </w:rPr>
        <w:t>冲压力的计算和压力机的选择</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w w:val="90"/>
          <w:sz w:val="24"/>
          <w:szCs w:val="24"/>
        </w:rPr>
        <w:t>…</w:t>
      </w:r>
      <w:r w:rsidR="00543883">
        <w:rPr>
          <w:rFonts w:eastAsia="黑体"/>
          <w:w w:val="90"/>
          <w:sz w:val="24"/>
          <w:szCs w:val="24"/>
        </w:rPr>
        <w:t>.......</w:t>
      </w:r>
      <w:r w:rsidR="00543883" w:rsidRPr="00C66DC8">
        <w:rPr>
          <w:rFonts w:eastAsia="黑体"/>
          <w:w w:val="90"/>
          <w:sz w:val="24"/>
          <w:szCs w:val="24"/>
        </w:rPr>
        <w:t>…</w:t>
      </w:r>
      <w:r w:rsidR="00543883" w:rsidRPr="00C66DC8">
        <w:rPr>
          <w:rFonts w:eastAsia="黑体"/>
          <w:sz w:val="24"/>
          <w:szCs w:val="24"/>
        </w:rPr>
        <w:t>…</w:t>
      </w:r>
      <w:r>
        <w:rPr>
          <w:rFonts w:eastAsia="黑体" w:hint="eastAsia"/>
          <w:sz w:val="24"/>
          <w:szCs w:val="24"/>
        </w:rPr>
        <w:t>.</w:t>
      </w:r>
      <w:r w:rsidR="00543883" w:rsidRPr="00C66DC8">
        <w:rPr>
          <w:rFonts w:eastAsia="黑体"/>
          <w:sz w:val="24"/>
          <w:szCs w:val="24"/>
        </w:rPr>
        <w:t>……………</w:t>
      </w:r>
      <w:r w:rsidR="00323CC0">
        <w:rPr>
          <w:rFonts w:eastAsia="黑体"/>
          <w:sz w:val="24"/>
          <w:szCs w:val="24"/>
        </w:rPr>
        <w:t>27</w:t>
      </w:r>
    </w:p>
    <w:p w:rsidR="00543883" w:rsidRPr="00C66DC8"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1</w:t>
      </w:r>
      <w:r w:rsidR="00543883" w:rsidRPr="00C66DC8">
        <w:rPr>
          <w:rFonts w:eastAsia="黑体" w:hint="eastAsia"/>
          <w:sz w:val="24"/>
          <w:szCs w:val="24"/>
        </w:rPr>
        <w:t>.1</w:t>
      </w:r>
      <w:r w:rsidR="00543883" w:rsidRPr="004913EC">
        <w:rPr>
          <w:rFonts w:hint="eastAsia"/>
          <w:sz w:val="24"/>
          <w:szCs w:val="24"/>
        </w:rPr>
        <w:t>冲压力的计算</w:t>
      </w:r>
      <w:r w:rsidR="00543883">
        <w:rPr>
          <w:sz w:val="24"/>
          <w:szCs w:val="24"/>
        </w:rPr>
        <w:t>….</w:t>
      </w:r>
      <w:r w:rsidR="00543883">
        <w:rPr>
          <w:rFonts w:hint="eastAsia"/>
          <w:sz w:val="24"/>
          <w:szCs w:val="24"/>
        </w:rPr>
        <w:t>..</w:t>
      </w:r>
      <w:r w:rsidR="00543883">
        <w:rPr>
          <w:sz w:val="24"/>
          <w:szCs w:val="24"/>
        </w:rPr>
        <w:t>…………………….</w:t>
      </w:r>
      <w:r w:rsidR="00543883">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Pr>
          <w:rFonts w:eastAsia="黑体"/>
          <w:sz w:val="24"/>
          <w:szCs w:val="24"/>
        </w:rPr>
        <w:t>...</w:t>
      </w:r>
      <w:r w:rsidR="00543883" w:rsidRPr="00C66DC8">
        <w:rPr>
          <w:rFonts w:eastAsia="黑体"/>
          <w:w w:val="90"/>
          <w:sz w:val="24"/>
          <w:szCs w:val="24"/>
        </w:rPr>
        <w:t>…</w:t>
      </w:r>
      <w:r w:rsidR="00543883">
        <w:rPr>
          <w:rFonts w:eastAsia="黑体"/>
          <w:w w:val="90"/>
          <w:sz w:val="24"/>
          <w:szCs w:val="24"/>
        </w:rPr>
        <w:t>.</w:t>
      </w:r>
      <w:r w:rsidR="00543883" w:rsidRPr="00C66DC8">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27</w:t>
      </w:r>
    </w:p>
    <w:p w:rsidR="00543883"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1</w:t>
      </w:r>
      <w:r w:rsidR="00543883" w:rsidRPr="00C66DC8">
        <w:rPr>
          <w:rFonts w:eastAsia="黑体" w:hint="eastAsia"/>
          <w:sz w:val="24"/>
          <w:szCs w:val="24"/>
        </w:rPr>
        <w:t>.2</w:t>
      </w:r>
      <w:r w:rsidR="00543883" w:rsidRPr="004913EC">
        <w:rPr>
          <w:rFonts w:hint="eastAsia"/>
          <w:sz w:val="24"/>
          <w:szCs w:val="24"/>
        </w:rPr>
        <w:t>压力机的选择</w:t>
      </w:r>
      <w:r w:rsidR="00543883">
        <w:rPr>
          <w:sz w:val="24"/>
          <w:szCs w:val="24"/>
        </w:rPr>
        <w:t>……………………….</w:t>
      </w:r>
      <w:r w:rsidR="00543883">
        <w:rPr>
          <w:rFonts w:eastAsia="黑体"/>
          <w:sz w:val="24"/>
          <w:szCs w:val="24"/>
        </w:rPr>
        <w:t>…………</w:t>
      </w:r>
      <w:r>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28</w:t>
      </w:r>
    </w:p>
    <w:p w:rsidR="00543883" w:rsidRPr="00543883"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1</w:t>
      </w:r>
      <w:r w:rsidR="00543883" w:rsidRPr="00C66DC8">
        <w:rPr>
          <w:rFonts w:eastAsia="黑体" w:hint="eastAsia"/>
          <w:sz w:val="24"/>
          <w:szCs w:val="24"/>
        </w:rPr>
        <w:t>.</w:t>
      </w:r>
      <w:r w:rsidR="00543883">
        <w:rPr>
          <w:rFonts w:eastAsia="黑体" w:hint="eastAsia"/>
          <w:sz w:val="24"/>
          <w:szCs w:val="24"/>
        </w:rPr>
        <w:t>3</w:t>
      </w:r>
      <w:r w:rsidR="00543883" w:rsidRPr="00A84001">
        <w:rPr>
          <w:rFonts w:hint="eastAsia"/>
          <w:sz w:val="24"/>
          <w:szCs w:val="24"/>
        </w:rPr>
        <w:t>模具压力中心的确定</w:t>
      </w:r>
      <w:r w:rsidR="00543883">
        <w:rPr>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Pr>
          <w:rFonts w:eastAsia="黑体"/>
          <w:sz w:val="24"/>
          <w:szCs w:val="24"/>
        </w:rPr>
        <w:t>..</w:t>
      </w:r>
      <w:r w:rsidR="00543883" w:rsidRPr="00C66DC8">
        <w:rPr>
          <w:rFonts w:eastAsia="黑体"/>
          <w:w w:val="90"/>
          <w:sz w:val="24"/>
          <w:szCs w:val="24"/>
        </w:rPr>
        <w:t>…</w:t>
      </w:r>
      <w:r w:rsidR="00543883">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28</w:t>
      </w:r>
    </w:p>
    <w:p w:rsidR="00543883" w:rsidRPr="00C66DC8" w:rsidRDefault="00BE7392" w:rsidP="00BE7392">
      <w:pPr>
        <w:ind w:firstLineChars="200" w:firstLine="480"/>
        <w:rPr>
          <w:rFonts w:eastAsia="黑体"/>
          <w:sz w:val="24"/>
          <w:szCs w:val="24"/>
        </w:rPr>
      </w:pPr>
      <w:r>
        <w:rPr>
          <w:sz w:val="24"/>
          <w:szCs w:val="24"/>
        </w:rPr>
        <w:tab/>
      </w:r>
      <w:r w:rsidR="00543883">
        <w:rPr>
          <w:sz w:val="24"/>
          <w:szCs w:val="24"/>
        </w:rPr>
        <w:t>6</w:t>
      </w:r>
      <w:r w:rsidR="00543883" w:rsidRPr="00C66DC8">
        <w:rPr>
          <w:rFonts w:hint="eastAsia"/>
          <w:sz w:val="24"/>
          <w:szCs w:val="24"/>
        </w:rPr>
        <w:t>.</w:t>
      </w:r>
      <w:r w:rsidR="00543883">
        <w:rPr>
          <w:sz w:val="24"/>
          <w:szCs w:val="24"/>
        </w:rPr>
        <w:t>2</w:t>
      </w:r>
      <w:r w:rsidR="00543883" w:rsidRPr="004913EC">
        <w:rPr>
          <w:rFonts w:hint="eastAsia"/>
          <w:bCs/>
          <w:sz w:val="24"/>
          <w:szCs w:val="24"/>
        </w:rPr>
        <w:t>模具工作部分尺寸及公差</w:t>
      </w:r>
      <w:r w:rsidR="00543883">
        <w:rPr>
          <w:bCs/>
          <w:sz w:val="24"/>
          <w:szCs w:val="24"/>
        </w:rPr>
        <w:t>………………………..</w:t>
      </w:r>
      <w:r w:rsidR="00543883">
        <w:rPr>
          <w:rFonts w:eastAsia="黑体"/>
          <w:sz w:val="24"/>
          <w:szCs w:val="24"/>
        </w:rPr>
        <w:t>…</w:t>
      </w:r>
      <w:r w:rsidR="00543883" w:rsidRPr="00C66DC8">
        <w:rPr>
          <w:rFonts w:eastAsia="黑体"/>
          <w:sz w:val="24"/>
          <w:szCs w:val="24"/>
        </w:rPr>
        <w:t>………</w:t>
      </w:r>
      <w:r>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Pr>
          <w:rFonts w:eastAsia="黑体"/>
          <w:sz w:val="24"/>
          <w:szCs w:val="24"/>
        </w:rPr>
        <w:t>…</w:t>
      </w:r>
      <w:r w:rsidR="00543883" w:rsidRPr="00C66DC8">
        <w:rPr>
          <w:rFonts w:eastAsia="黑体"/>
          <w:sz w:val="24"/>
          <w:szCs w:val="24"/>
        </w:rPr>
        <w:t>………</w:t>
      </w:r>
      <w:r w:rsidR="00323CC0">
        <w:rPr>
          <w:rFonts w:eastAsia="黑体"/>
          <w:sz w:val="24"/>
          <w:szCs w:val="24"/>
        </w:rPr>
        <w:t>28</w:t>
      </w:r>
    </w:p>
    <w:p w:rsidR="00543883" w:rsidRPr="00C66DC8"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2</w:t>
      </w:r>
      <w:r w:rsidR="00543883" w:rsidRPr="00C66DC8">
        <w:rPr>
          <w:rFonts w:eastAsia="黑体" w:hint="eastAsia"/>
          <w:sz w:val="24"/>
          <w:szCs w:val="24"/>
        </w:rPr>
        <w:t>.1</w:t>
      </w:r>
      <w:r w:rsidR="00543883" w:rsidRPr="00543883">
        <w:rPr>
          <w:rFonts w:hint="eastAsia"/>
          <w:sz w:val="24"/>
          <w:szCs w:val="24"/>
        </w:rPr>
        <w:t>切边凸、凹模的刃口尺寸</w:t>
      </w:r>
      <w:r w:rsidR="00543883">
        <w:rPr>
          <w:sz w:val="24"/>
          <w:szCs w:val="24"/>
        </w:rPr>
        <w:t>……………………….....</w:t>
      </w:r>
      <w:r>
        <w:rPr>
          <w:rFonts w:eastAsia="黑体"/>
          <w:w w:val="90"/>
          <w:sz w:val="24"/>
          <w:szCs w:val="24"/>
        </w:rPr>
        <w:t>............................</w:t>
      </w:r>
      <w:r w:rsidR="00543883">
        <w:rPr>
          <w:rFonts w:eastAsia="黑体"/>
          <w:w w:val="90"/>
          <w:sz w:val="24"/>
          <w:szCs w:val="24"/>
        </w:rPr>
        <w:t>..</w:t>
      </w:r>
      <w:r w:rsidR="00543883" w:rsidRPr="00C66DC8">
        <w:rPr>
          <w:rFonts w:eastAsia="黑体" w:hint="eastAsia"/>
          <w:sz w:val="24"/>
          <w:szCs w:val="24"/>
        </w:rPr>
        <w:t>..</w:t>
      </w:r>
      <w:r w:rsidR="00323CC0">
        <w:rPr>
          <w:rFonts w:eastAsia="黑体"/>
          <w:sz w:val="24"/>
          <w:szCs w:val="24"/>
        </w:rPr>
        <w:t>28</w:t>
      </w:r>
    </w:p>
    <w:p w:rsidR="00543883" w:rsidRDefault="00BE7392" w:rsidP="00BE7392">
      <w:pPr>
        <w:ind w:firstLineChars="200" w:firstLine="480"/>
        <w:rPr>
          <w:rFonts w:eastAsia="黑体"/>
          <w:sz w:val="24"/>
          <w:szCs w:val="24"/>
        </w:rPr>
      </w:pPr>
      <w:r>
        <w:rPr>
          <w:sz w:val="24"/>
          <w:szCs w:val="24"/>
        </w:rPr>
        <w:tab/>
      </w:r>
      <w:r w:rsidR="00543883">
        <w:rPr>
          <w:sz w:val="24"/>
          <w:szCs w:val="24"/>
        </w:rPr>
        <w:t>6</w:t>
      </w:r>
      <w:r w:rsidR="00543883" w:rsidRPr="00C66DC8">
        <w:rPr>
          <w:rFonts w:hint="eastAsia"/>
          <w:sz w:val="24"/>
          <w:szCs w:val="24"/>
        </w:rPr>
        <w:t>.</w:t>
      </w:r>
      <w:r w:rsidR="00543883">
        <w:rPr>
          <w:sz w:val="24"/>
          <w:szCs w:val="24"/>
        </w:rPr>
        <w:t>3</w:t>
      </w:r>
      <w:r w:rsidR="00543883">
        <w:rPr>
          <w:rFonts w:hint="eastAsia"/>
          <w:bCs/>
          <w:sz w:val="24"/>
          <w:szCs w:val="24"/>
        </w:rPr>
        <w:t>切边</w:t>
      </w:r>
      <w:r w:rsidR="00543883" w:rsidRPr="00543883">
        <w:rPr>
          <w:rFonts w:hint="eastAsia"/>
          <w:bCs/>
          <w:sz w:val="24"/>
          <w:szCs w:val="24"/>
        </w:rPr>
        <w:t>模主要零件的设计</w:t>
      </w:r>
      <w:r w:rsidR="00543883">
        <w:rPr>
          <w:bCs/>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w w:val="90"/>
          <w:sz w:val="24"/>
          <w:szCs w:val="24"/>
        </w:rPr>
        <w:t>…</w:t>
      </w:r>
      <w:r>
        <w:rPr>
          <w:rFonts w:eastAsia="黑体"/>
          <w:w w:val="90"/>
          <w:sz w:val="24"/>
          <w:szCs w:val="24"/>
        </w:rPr>
        <w:t>..</w:t>
      </w:r>
      <w:r w:rsidR="00543883" w:rsidRPr="00C66DC8">
        <w:rPr>
          <w:rFonts w:eastAsia="黑体" w:hint="eastAsia"/>
          <w:sz w:val="24"/>
          <w:szCs w:val="24"/>
        </w:rPr>
        <w:t>...</w:t>
      </w:r>
      <w:r w:rsidR="00543883">
        <w:rPr>
          <w:rFonts w:eastAsia="黑体"/>
          <w:sz w:val="24"/>
          <w:szCs w:val="24"/>
        </w:rPr>
        <w:t>..........…</w:t>
      </w:r>
      <w:r w:rsidR="00323CC0">
        <w:rPr>
          <w:rFonts w:eastAsia="黑体"/>
          <w:sz w:val="24"/>
          <w:szCs w:val="24"/>
        </w:rPr>
        <w:t>29</w:t>
      </w:r>
    </w:p>
    <w:p w:rsidR="00543883" w:rsidRPr="00C66DC8"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3</w:t>
      </w:r>
      <w:r w:rsidR="00543883" w:rsidRPr="00C66DC8">
        <w:rPr>
          <w:rFonts w:eastAsia="黑体" w:hint="eastAsia"/>
          <w:sz w:val="24"/>
          <w:szCs w:val="24"/>
        </w:rPr>
        <w:t>.1</w:t>
      </w:r>
      <w:r w:rsidR="00543883">
        <w:rPr>
          <w:rFonts w:hint="eastAsia"/>
          <w:sz w:val="24"/>
          <w:szCs w:val="24"/>
        </w:rPr>
        <w:t>切边</w:t>
      </w:r>
      <w:r w:rsidR="00543883" w:rsidRPr="00543883">
        <w:rPr>
          <w:rFonts w:hint="eastAsia"/>
          <w:sz w:val="24"/>
          <w:szCs w:val="24"/>
        </w:rPr>
        <w:t>凹模</w:t>
      </w:r>
      <w:r w:rsidR="0040343F">
        <w:rPr>
          <w:rFonts w:hint="eastAsia"/>
          <w:sz w:val="24"/>
          <w:szCs w:val="24"/>
        </w:rPr>
        <w:t>的</w:t>
      </w:r>
      <w:r w:rsidR="0040343F">
        <w:rPr>
          <w:sz w:val="24"/>
          <w:szCs w:val="24"/>
        </w:rPr>
        <w:t>设计</w:t>
      </w:r>
      <w:r w:rsidR="00543883">
        <w:rPr>
          <w:rFonts w:hint="eastAsia"/>
          <w:sz w:val="24"/>
          <w:szCs w:val="24"/>
        </w:rPr>
        <w:t>...</w:t>
      </w:r>
      <w:r w:rsidR="00543883">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Pr>
          <w:rFonts w:eastAsia="黑体"/>
          <w:sz w:val="24"/>
          <w:szCs w:val="24"/>
        </w:rPr>
        <w:t>…………</w:t>
      </w:r>
      <w:r w:rsidR="00543883">
        <w:rPr>
          <w:rFonts w:eastAsia="黑体"/>
          <w:sz w:val="24"/>
          <w:szCs w:val="24"/>
        </w:rPr>
        <w:t>…</w:t>
      </w:r>
      <w:r>
        <w:rPr>
          <w:rFonts w:eastAsia="黑体"/>
          <w:sz w:val="24"/>
          <w:szCs w:val="24"/>
        </w:rPr>
        <w:t>….</w:t>
      </w:r>
      <w:r w:rsidR="00543883">
        <w:rPr>
          <w:rFonts w:eastAsia="黑体"/>
          <w:sz w:val="24"/>
          <w:szCs w:val="24"/>
        </w:rPr>
        <w:t>………</w:t>
      </w:r>
      <w:r w:rsidR="00323CC0">
        <w:rPr>
          <w:rFonts w:eastAsia="黑体"/>
          <w:sz w:val="24"/>
          <w:szCs w:val="24"/>
        </w:rPr>
        <w:t>29</w:t>
      </w:r>
    </w:p>
    <w:p w:rsidR="00543883"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3</w:t>
      </w:r>
      <w:r w:rsidR="00543883" w:rsidRPr="00C66DC8">
        <w:rPr>
          <w:rFonts w:eastAsia="黑体" w:hint="eastAsia"/>
          <w:sz w:val="24"/>
          <w:szCs w:val="24"/>
        </w:rPr>
        <w:t>.2</w:t>
      </w:r>
      <w:r w:rsidR="00543883">
        <w:rPr>
          <w:rFonts w:hint="eastAsia"/>
          <w:sz w:val="24"/>
          <w:szCs w:val="24"/>
        </w:rPr>
        <w:t>切边</w:t>
      </w:r>
      <w:r w:rsidR="00543883" w:rsidRPr="00543883">
        <w:rPr>
          <w:rFonts w:hint="eastAsia"/>
          <w:sz w:val="24"/>
          <w:szCs w:val="24"/>
        </w:rPr>
        <w:t>凸模</w:t>
      </w:r>
      <w:r w:rsidR="0040343F">
        <w:rPr>
          <w:rFonts w:hint="eastAsia"/>
          <w:sz w:val="24"/>
          <w:szCs w:val="24"/>
        </w:rPr>
        <w:t>的</w:t>
      </w:r>
      <w:r w:rsidR="0040343F">
        <w:rPr>
          <w:sz w:val="24"/>
          <w:szCs w:val="24"/>
        </w:rPr>
        <w:t>设计</w:t>
      </w:r>
      <w:r w:rsidR="00543883">
        <w:rPr>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sidRPr="00C66DC8">
        <w:rPr>
          <w:rFonts w:eastAsia="黑体"/>
          <w:w w:val="90"/>
          <w:sz w:val="24"/>
          <w:szCs w:val="24"/>
        </w:rPr>
        <w:t>…</w:t>
      </w:r>
      <w:r w:rsidR="0040343F">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Pr>
          <w:rFonts w:eastAsia="黑体"/>
          <w:sz w:val="24"/>
          <w:szCs w:val="24"/>
        </w:rPr>
        <w:t>……</w:t>
      </w:r>
      <w:r>
        <w:rPr>
          <w:rFonts w:eastAsia="黑体"/>
          <w:sz w:val="24"/>
          <w:szCs w:val="24"/>
        </w:rPr>
        <w:t>..</w:t>
      </w:r>
      <w:r w:rsidR="00543883">
        <w:rPr>
          <w:rFonts w:eastAsia="黑体"/>
          <w:sz w:val="24"/>
          <w:szCs w:val="24"/>
        </w:rPr>
        <w:t>…</w:t>
      </w:r>
      <w:r>
        <w:rPr>
          <w:rFonts w:eastAsia="黑体"/>
          <w:sz w:val="24"/>
          <w:szCs w:val="24"/>
        </w:rPr>
        <w:t>.</w:t>
      </w:r>
      <w:r w:rsidR="00543883">
        <w:rPr>
          <w:rFonts w:eastAsia="黑体"/>
          <w:sz w:val="24"/>
          <w:szCs w:val="24"/>
        </w:rPr>
        <w:t>……</w:t>
      </w:r>
      <w:r w:rsidR="00323CC0">
        <w:rPr>
          <w:rFonts w:eastAsia="黑体"/>
          <w:sz w:val="24"/>
          <w:szCs w:val="24"/>
        </w:rPr>
        <w:t>30</w:t>
      </w:r>
    </w:p>
    <w:p w:rsidR="00543883" w:rsidRDefault="00BE7392" w:rsidP="00BE7392">
      <w:pPr>
        <w:ind w:firstLineChars="200" w:firstLine="480"/>
        <w:rPr>
          <w:rFonts w:eastAsia="黑体"/>
          <w:sz w:val="24"/>
          <w:szCs w:val="24"/>
        </w:rPr>
      </w:pPr>
      <w:r>
        <w:rPr>
          <w:sz w:val="24"/>
          <w:szCs w:val="24"/>
        </w:rPr>
        <w:tab/>
      </w:r>
      <w:r w:rsidR="00543883">
        <w:rPr>
          <w:sz w:val="24"/>
          <w:szCs w:val="24"/>
        </w:rPr>
        <w:t>6</w:t>
      </w:r>
      <w:r w:rsidR="00543883" w:rsidRPr="00C66DC8">
        <w:rPr>
          <w:rFonts w:hint="eastAsia"/>
          <w:sz w:val="24"/>
          <w:szCs w:val="24"/>
        </w:rPr>
        <w:t>.</w:t>
      </w:r>
      <w:r w:rsidR="00543883">
        <w:rPr>
          <w:sz w:val="24"/>
          <w:szCs w:val="24"/>
        </w:rPr>
        <w:t>4</w:t>
      </w:r>
      <w:r w:rsidR="00543883">
        <w:rPr>
          <w:rFonts w:hint="eastAsia"/>
          <w:bCs/>
          <w:sz w:val="24"/>
          <w:szCs w:val="24"/>
        </w:rPr>
        <w:t>模架的</w:t>
      </w:r>
      <w:r w:rsidR="00543883">
        <w:rPr>
          <w:bCs/>
          <w:sz w:val="24"/>
          <w:szCs w:val="24"/>
        </w:rPr>
        <w:t>选择</w:t>
      </w:r>
      <w:r w:rsidR="00543883">
        <w:rPr>
          <w:bCs/>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Pr>
          <w:rFonts w:eastAsia="黑体"/>
          <w:sz w:val="24"/>
          <w:szCs w:val="24"/>
        </w:rPr>
        <w:t>………</w:t>
      </w:r>
      <w:r>
        <w:rPr>
          <w:rFonts w:eastAsia="黑体"/>
          <w:sz w:val="24"/>
          <w:szCs w:val="24"/>
        </w:rPr>
        <w:t>..</w:t>
      </w:r>
      <w:r w:rsidR="00543883">
        <w:rPr>
          <w:rFonts w:eastAsia="黑体"/>
          <w:sz w:val="24"/>
          <w:szCs w:val="24"/>
        </w:rPr>
        <w:t>…….</w:t>
      </w:r>
      <w:r w:rsidR="00543883" w:rsidRPr="00C66DC8">
        <w:rPr>
          <w:rFonts w:eastAsia="黑体"/>
          <w:sz w:val="24"/>
          <w:szCs w:val="24"/>
        </w:rPr>
        <w:t>…</w:t>
      </w:r>
      <w:r w:rsidR="00323CC0">
        <w:rPr>
          <w:rFonts w:eastAsia="黑体"/>
          <w:sz w:val="24"/>
          <w:szCs w:val="24"/>
        </w:rPr>
        <w:t>30</w:t>
      </w:r>
    </w:p>
    <w:p w:rsidR="00543883" w:rsidRPr="00C66DC8"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4</w:t>
      </w:r>
      <w:r w:rsidR="00543883" w:rsidRPr="00C66DC8">
        <w:rPr>
          <w:rFonts w:eastAsia="黑体" w:hint="eastAsia"/>
          <w:sz w:val="24"/>
          <w:szCs w:val="24"/>
        </w:rPr>
        <w:t>.1</w:t>
      </w:r>
      <w:r w:rsidR="00543883" w:rsidRPr="003B0271">
        <w:rPr>
          <w:rFonts w:hint="eastAsia"/>
          <w:sz w:val="24"/>
          <w:szCs w:val="24"/>
        </w:rPr>
        <w:t>模座</w:t>
      </w:r>
      <w:r w:rsidR="00543883">
        <w:rPr>
          <w:sz w:val="24"/>
          <w:szCs w:val="24"/>
        </w:rPr>
        <w:t>…………………………………….</w:t>
      </w:r>
      <w:r w:rsidR="00543883">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30</w:t>
      </w:r>
    </w:p>
    <w:p w:rsidR="00543883"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4</w:t>
      </w:r>
      <w:r w:rsidR="00543883" w:rsidRPr="00C66DC8">
        <w:rPr>
          <w:rFonts w:eastAsia="黑体" w:hint="eastAsia"/>
          <w:sz w:val="24"/>
          <w:szCs w:val="24"/>
        </w:rPr>
        <w:t>.2</w:t>
      </w:r>
      <w:r w:rsidR="00543883" w:rsidRPr="003B0271">
        <w:rPr>
          <w:rFonts w:hint="eastAsia"/>
          <w:sz w:val="24"/>
          <w:szCs w:val="24"/>
        </w:rPr>
        <w:t>导柱、导套的选用</w:t>
      </w:r>
      <w:r w:rsidR="00543883">
        <w:rPr>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sidRPr="00C66DC8">
        <w:rPr>
          <w:rFonts w:eastAsia="黑体"/>
          <w:w w:val="90"/>
          <w:sz w:val="24"/>
          <w:szCs w:val="24"/>
        </w:rPr>
        <w:t>…</w:t>
      </w:r>
      <w:r>
        <w:rPr>
          <w:rFonts w:eastAsia="黑体"/>
          <w:sz w:val="24"/>
          <w:szCs w:val="24"/>
        </w:rPr>
        <w:t>……</w:t>
      </w:r>
      <w:r w:rsidR="00543883" w:rsidRPr="00C66DC8">
        <w:rPr>
          <w:rFonts w:eastAsia="黑体"/>
          <w:w w:val="90"/>
          <w:sz w:val="24"/>
          <w:szCs w:val="24"/>
        </w:rPr>
        <w:t>……</w:t>
      </w:r>
      <w:r>
        <w:rPr>
          <w:rFonts w:eastAsia="黑体"/>
          <w:w w:val="90"/>
          <w:sz w:val="24"/>
          <w:szCs w:val="24"/>
        </w:rPr>
        <w:t>.</w:t>
      </w:r>
      <w:r w:rsidR="00543883" w:rsidRPr="00C66DC8">
        <w:rPr>
          <w:rFonts w:eastAsia="黑体"/>
          <w:w w:val="90"/>
          <w:sz w:val="24"/>
          <w:szCs w:val="24"/>
        </w:rPr>
        <w:t>…</w:t>
      </w:r>
      <w:r w:rsidR="00543883" w:rsidRPr="00C66DC8">
        <w:rPr>
          <w:rFonts w:eastAsia="黑体"/>
          <w:sz w:val="24"/>
          <w:szCs w:val="24"/>
        </w:rPr>
        <w:t>…</w:t>
      </w:r>
      <w:r w:rsidR="00323CC0">
        <w:rPr>
          <w:rFonts w:eastAsia="黑体" w:hint="eastAsia"/>
          <w:sz w:val="24"/>
          <w:szCs w:val="24"/>
        </w:rPr>
        <w:t>.</w:t>
      </w:r>
      <w:r w:rsidR="00323CC0">
        <w:rPr>
          <w:rFonts w:eastAsia="黑体"/>
          <w:sz w:val="24"/>
          <w:szCs w:val="24"/>
        </w:rPr>
        <w:t>30</w:t>
      </w:r>
    </w:p>
    <w:p w:rsidR="00543883" w:rsidRPr="003A5219" w:rsidRDefault="00BE7392" w:rsidP="00BE7392">
      <w:pPr>
        <w:ind w:firstLineChars="397" w:firstLine="953"/>
        <w:rPr>
          <w:rFonts w:eastAsia="黑体"/>
          <w:sz w:val="24"/>
          <w:szCs w:val="24"/>
        </w:rPr>
      </w:pPr>
      <w:r>
        <w:rPr>
          <w:rFonts w:eastAsia="黑体"/>
          <w:sz w:val="24"/>
          <w:szCs w:val="24"/>
        </w:rPr>
        <w:tab/>
      </w:r>
      <w:r w:rsidR="00543883">
        <w:rPr>
          <w:rFonts w:eastAsia="黑体"/>
          <w:sz w:val="24"/>
          <w:szCs w:val="24"/>
        </w:rPr>
        <w:t>6</w:t>
      </w:r>
      <w:r w:rsidR="00543883" w:rsidRPr="00C66DC8">
        <w:rPr>
          <w:rFonts w:eastAsia="黑体" w:hint="eastAsia"/>
          <w:sz w:val="24"/>
          <w:szCs w:val="24"/>
        </w:rPr>
        <w:t>.</w:t>
      </w:r>
      <w:r w:rsidR="00543883">
        <w:rPr>
          <w:rFonts w:eastAsia="黑体"/>
          <w:sz w:val="24"/>
          <w:szCs w:val="24"/>
        </w:rPr>
        <w:t>4</w:t>
      </w:r>
      <w:r w:rsidR="00543883" w:rsidRPr="00C66DC8">
        <w:rPr>
          <w:rFonts w:eastAsia="黑体" w:hint="eastAsia"/>
          <w:sz w:val="24"/>
          <w:szCs w:val="24"/>
        </w:rPr>
        <w:t>.</w:t>
      </w:r>
      <w:r w:rsidR="00543883">
        <w:rPr>
          <w:rFonts w:eastAsia="黑体" w:hint="eastAsia"/>
          <w:sz w:val="24"/>
          <w:szCs w:val="24"/>
        </w:rPr>
        <w:t>3</w:t>
      </w:r>
      <w:r w:rsidR="00543883" w:rsidRPr="003B0271">
        <w:rPr>
          <w:rFonts w:hint="eastAsia"/>
          <w:sz w:val="24"/>
          <w:szCs w:val="24"/>
        </w:rPr>
        <w:t>模柄的选用</w:t>
      </w:r>
      <w:r w:rsidR="00543883">
        <w:rPr>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w w:val="90"/>
          <w:sz w:val="24"/>
          <w:szCs w:val="24"/>
        </w:rPr>
        <w:t>……</w:t>
      </w:r>
      <w:r>
        <w:rPr>
          <w:rFonts w:eastAsia="黑体"/>
          <w:w w:val="90"/>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30</w:t>
      </w:r>
    </w:p>
    <w:p w:rsidR="00543883" w:rsidRDefault="00BE7392" w:rsidP="00BE7392">
      <w:pPr>
        <w:ind w:firstLineChars="200" w:firstLine="480"/>
        <w:rPr>
          <w:rFonts w:eastAsia="黑体"/>
          <w:sz w:val="24"/>
          <w:szCs w:val="24"/>
        </w:rPr>
      </w:pPr>
      <w:r>
        <w:rPr>
          <w:sz w:val="24"/>
          <w:szCs w:val="24"/>
        </w:rPr>
        <w:tab/>
      </w:r>
      <w:r w:rsidR="00543883">
        <w:rPr>
          <w:sz w:val="24"/>
          <w:szCs w:val="24"/>
        </w:rPr>
        <w:t>6</w:t>
      </w:r>
      <w:r w:rsidR="00543883" w:rsidRPr="00C66DC8">
        <w:rPr>
          <w:rFonts w:hint="eastAsia"/>
          <w:sz w:val="24"/>
          <w:szCs w:val="24"/>
        </w:rPr>
        <w:t>.</w:t>
      </w:r>
      <w:r w:rsidR="00543883">
        <w:rPr>
          <w:sz w:val="24"/>
          <w:szCs w:val="24"/>
        </w:rPr>
        <w:t>5</w:t>
      </w:r>
      <w:r w:rsidR="00543883" w:rsidRPr="003A5219">
        <w:rPr>
          <w:rFonts w:hint="eastAsia"/>
          <w:bCs/>
          <w:sz w:val="24"/>
          <w:szCs w:val="24"/>
        </w:rPr>
        <w:t>冲模闭合高度的确定</w:t>
      </w:r>
      <w:r w:rsidR="00543883">
        <w:rPr>
          <w:bCs/>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w:t>
      </w:r>
      <w:r>
        <w:rPr>
          <w:rFonts w:eastAsia="黑体"/>
          <w:sz w:val="24"/>
          <w:szCs w:val="24"/>
        </w:rPr>
        <w:t>.</w:t>
      </w:r>
      <w:r w:rsidR="00323CC0">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30</w:t>
      </w:r>
    </w:p>
    <w:p w:rsidR="00543883" w:rsidRDefault="00BE7392" w:rsidP="00BE7392">
      <w:pPr>
        <w:ind w:firstLineChars="200" w:firstLine="480"/>
        <w:rPr>
          <w:rFonts w:eastAsia="黑体"/>
          <w:sz w:val="24"/>
          <w:szCs w:val="24"/>
        </w:rPr>
      </w:pPr>
      <w:r>
        <w:rPr>
          <w:sz w:val="24"/>
          <w:szCs w:val="24"/>
        </w:rPr>
        <w:tab/>
      </w:r>
      <w:r w:rsidR="00543883">
        <w:rPr>
          <w:sz w:val="24"/>
          <w:szCs w:val="24"/>
        </w:rPr>
        <w:t>6</w:t>
      </w:r>
      <w:r w:rsidR="00543883" w:rsidRPr="00C66DC8">
        <w:rPr>
          <w:rFonts w:hint="eastAsia"/>
          <w:sz w:val="24"/>
          <w:szCs w:val="24"/>
        </w:rPr>
        <w:t>.</w:t>
      </w:r>
      <w:r w:rsidR="00543883">
        <w:rPr>
          <w:sz w:val="24"/>
          <w:szCs w:val="24"/>
        </w:rPr>
        <w:t>6</w:t>
      </w:r>
      <w:r w:rsidR="00543883" w:rsidRPr="003A5219">
        <w:rPr>
          <w:rFonts w:hint="eastAsia"/>
          <w:bCs/>
          <w:sz w:val="24"/>
          <w:szCs w:val="24"/>
        </w:rPr>
        <w:t>模具材料的选用</w:t>
      </w:r>
      <w:r w:rsidR="00543883">
        <w:rPr>
          <w:bCs/>
          <w:sz w:val="24"/>
          <w:szCs w:val="24"/>
        </w:rPr>
        <w:t>……………</w:t>
      </w:r>
      <w:r w:rsidR="00543883">
        <w:rPr>
          <w:rFonts w:eastAsia="黑体"/>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w w:val="90"/>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165975">
        <w:rPr>
          <w:rFonts w:eastAsia="黑体"/>
          <w:sz w:val="24"/>
          <w:szCs w:val="24"/>
        </w:rPr>
        <w:t>30</w:t>
      </w:r>
    </w:p>
    <w:p w:rsidR="003B0271" w:rsidRPr="003B0271" w:rsidRDefault="00BE7392" w:rsidP="00BE7392">
      <w:pPr>
        <w:ind w:firstLineChars="200" w:firstLine="480"/>
        <w:rPr>
          <w:rFonts w:eastAsia="黑体"/>
          <w:sz w:val="24"/>
          <w:szCs w:val="24"/>
        </w:rPr>
      </w:pPr>
      <w:r>
        <w:rPr>
          <w:sz w:val="24"/>
          <w:szCs w:val="24"/>
        </w:rPr>
        <w:tab/>
      </w:r>
      <w:r w:rsidR="00543883">
        <w:rPr>
          <w:sz w:val="24"/>
          <w:szCs w:val="24"/>
        </w:rPr>
        <w:t>6</w:t>
      </w:r>
      <w:r w:rsidR="00543883" w:rsidRPr="00C66DC8">
        <w:rPr>
          <w:rFonts w:hint="eastAsia"/>
          <w:sz w:val="24"/>
          <w:szCs w:val="24"/>
        </w:rPr>
        <w:t>.</w:t>
      </w:r>
      <w:r w:rsidR="00543883">
        <w:rPr>
          <w:sz w:val="24"/>
          <w:szCs w:val="24"/>
        </w:rPr>
        <w:t>7</w:t>
      </w:r>
      <w:r w:rsidR="00E80548">
        <w:rPr>
          <w:rFonts w:hint="eastAsia"/>
          <w:bCs/>
          <w:sz w:val="24"/>
          <w:szCs w:val="24"/>
        </w:rPr>
        <w:t>切舌</w:t>
      </w:r>
      <w:r w:rsidR="00543883" w:rsidRPr="003A5219">
        <w:rPr>
          <w:rFonts w:hint="eastAsia"/>
          <w:bCs/>
          <w:sz w:val="24"/>
          <w:szCs w:val="24"/>
        </w:rPr>
        <w:t>装配图</w:t>
      </w:r>
      <w:r w:rsidR="00543883">
        <w:rPr>
          <w:bCs/>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543883" w:rsidRPr="00C66DC8">
        <w:rPr>
          <w:rFonts w:eastAsia="黑体"/>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w:t>
      </w:r>
      <w:r>
        <w:rPr>
          <w:rFonts w:eastAsia="黑体"/>
          <w:sz w:val="24"/>
          <w:szCs w:val="24"/>
        </w:rPr>
        <w:t>…</w:t>
      </w:r>
      <w:r w:rsidR="00543883">
        <w:rPr>
          <w:rFonts w:eastAsia="黑体"/>
          <w:sz w:val="24"/>
          <w:szCs w:val="24"/>
        </w:rPr>
        <w:t>………</w:t>
      </w:r>
      <w:r w:rsidR="00E80548">
        <w:rPr>
          <w:rFonts w:eastAsia="黑体"/>
          <w:sz w:val="24"/>
          <w:szCs w:val="24"/>
        </w:rPr>
        <w:t>….</w:t>
      </w:r>
      <w:r w:rsidR="00543883">
        <w:rPr>
          <w:rFonts w:eastAsia="黑体"/>
          <w:sz w:val="24"/>
          <w:szCs w:val="24"/>
        </w:rPr>
        <w:t>……..</w:t>
      </w:r>
      <w:r w:rsidR="00543883" w:rsidRPr="00C66DC8">
        <w:rPr>
          <w:rFonts w:eastAsia="黑体"/>
          <w:sz w:val="24"/>
          <w:szCs w:val="24"/>
        </w:rPr>
        <w:t>…</w:t>
      </w:r>
      <w:r w:rsidR="00543883" w:rsidRPr="00C66DC8">
        <w:rPr>
          <w:rFonts w:eastAsia="黑体" w:hint="eastAsia"/>
          <w:sz w:val="24"/>
          <w:szCs w:val="24"/>
        </w:rPr>
        <w:t>.</w:t>
      </w:r>
      <w:r w:rsidR="00323CC0">
        <w:rPr>
          <w:rFonts w:eastAsia="黑体"/>
          <w:sz w:val="24"/>
          <w:szCs w:val="24"/>
        </w:rPr>
        <w:t>31</w:t>
      </w:r>
    </w:p>
    <w:p w:rsidR="0093725B" w:rsidRPr="00C66DC8" w:rsidRDefault="00543883" w:rsidP="00BE7392">
      <w:pPr>
        <w:rPr>
          <w:sz w:val="24"/>
          <w:szCs w:val="24"/>
        </w:rPr>
      </w:pPr>
      <w:r>
        <w:rPr>
          <w:sz w:val="24"/>
          <w:szCs w:val="24"/>
        </w:rPr>
        <w:t>7</w:t>
      </w:r>
      <w:r w:rsidR="006D4A4D">
        <w:rPr>
          <w:rFonts w:ascii="宋体" w:hAnsi="宋体" w:hint="eastAsia"/>
          <w:sz w:val="24"/>
          <w:szCs w:val="24"/>
        </w:rPr>
        <w:t xml:space="preserve"> </w:t>
      </w:r>
      <w:r w:rsidR="0093725B" w:rsidRPr="00C66DC8">
        <w:rPr>
          <w:rFonts w:ascii="宋体" w:hAnsi="宋体" w:hint="eastAsia"/>
          <w:sz w:val="24"/>
          <w:szCs w:val="24"/>
        </w:rPr>
        <w:t>结论</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BE7392">
        <w:rPr>
          <w:sz w:val="24"/>
          <w:szCs w:val="24"/>
        </w:rPr>
        <w:t>………….…</w:t>
      </w:r>
      <w:r w:rsidR="00E55701">
        <w:rPr>
          <w:sz w:val="24"/>
          <w:szCs w:val="24"/>
        </w:rPr>
        <w:t>…...</w:t>
      </w:r>
      <w:r w:rsidR="00BE7392">
        <w:rPr>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E80548">
        <w:rPr>
          <w:sz w:val="24"/>
          <w:szCs w:val="24"/>
        </w:rPr>
        <w:t>…</w:t>
      </w:r>
      <w:r w:rsidR="0093725B" w:rsidRPr="00C66DC8">
        <w:rPr>
          <w:sz w:val="24"/>
          <w:szCs w:val="24"/>
        </w:rPr>
        <w:t>…</w:t>
      </w:r>
      <w:r w:rsidR="0093725B" w:rsidRPr="00C66DC8">
        <w:rPr>
          <w:rFonts w:hint="eastAsia"/>
          <w:sz w:val="24"/>
          <w:szCs w:val="24"/>
        </w:rPr>
        <w:t>.</w:t>
      </w:r>
      <w:r w:rsidR="0093725B" w:rsidRPr="00C66DC8">
        <w:rPr>
          <w:sz w:val="24"/>
          <w:szCs w:val="24"/>
        </w:rPr>
        <w:t>………</w:t>
      </w:r>
      <w:r w:rsidR="0040343F">
        <w:rPr>
          <w:sz w:val="24"/>
          <w:szCs w:val="24"/>
        </w:rPr>
        <w:t>..</w:t>
      </w:r>
      <w:r w:rsidR="0093725B" w:rsidRPr="00C66DC8">
        <w:rPr>
          <w:rFonts w:hint="eastAsia"/>
          <w:sz w:val="24"/>
          <w:szCs w:val="24"/>
        </w:rPr>
        <w:t>...</w:t>
      </w:r>
      <w:r w:rsidR="00323CC0">
        <w:rPr>
          <w:sz w:val="24"/>
          <w:szCs w:val="24"/>
        </w:rPr>
        <w:t>3</w:t>
      </w:r>
      <w:r w:rsidR="002E665D">
        <w:rPr>
          <w:sz w:val="24"/>
          <w:szCs w:val="24"/>
        </w:rPr>
        <w:t>3</w:t>
      </w:r>
    </w:p>
    <w:p w:rsidR="0093725B" w:rsidRPr="00C66DC8" w:rsidRDefault="0093725B" w:rsidP="00BE7392">
      <w:pPr>
        <w:rPr>
          <w:sz w:val="24"/>
          <w:szCs w:val="24"/>
        </w:rPr>
      </w:pPr>
      <w:r w:rsidRPr="00C66DC8">
        <w:rPr>
          <w:rFonts w:ascii="宋体" w:hAnsi="宋体" w:hint="eastAsia"/>
          <w:sz w:val="24"/>
          <w:szCs w:val="24"/>
        </w:rPr>
        <w:t>参考文献</w:t>
      </w:r>
      <w:r w:rsidRPr="00C66DC8">
        <w:rPr>
          <w:rFonts w:hint="eastAsia"/>
          <w:sz w:val="24"/>
          <w:szCs w:val="24"/>
        </w:rPr>
        <w:t>......................</w:t>
      </w:r>
      <w:r w:rsidR="00BE7392">
        <w:rPr>
          <w:sz w:val="24"/>
          <w:szCs w:val="24"/>
        </w:rPr>
        <w:t>…………….……………</w:t>
      </w:r>
      <w:r w:rsidR="00E55701">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00323CC0">
        <w:rPr>
          <w:sz w:val="24"/>
          <w:szCs w:val="24"/>
        </w:rPr>
        <w:t>3</w:t>
      </w:r>
      <w:r w:rsidR="002E665D">
        <w:rPr>
          <w:sz w:val="24"/>
          <w:szCs w:val="24"/>
        </w:rPr>
        <w:t>4</w:t>
      </w:r>
    </w:p>
    <w:p w:rsidR="0093725B" w:rsidRPr="00C66DC8" w:rsidRDefault="0093725B" w:rsidP="00BE7392">
      <w:pPr>
        <w:rPr>
          <w:rFonts w:eastAsia="黑体"/>
          <w:sz w:val="24"/>
          <w:szCs w:val="24"/>
        </w:rPr>
      </w:pPr>
      <w:r w:rsidRPr="00C66DC8">
        <w:rPr>
          <w:rFonts w:ascii="宋体" w:hAnsi="宋体" w:hint="eastAsia"/>
          <w:sz w:val="24"/>
          <w:szCs w:val="24"/>
        </w:rPr>
        <w:t>致谢</w:t>
      </w:r>
      <w:r w:rsidRPr="00C66DC8">
        <w:rPr>
          <w:rFonts w:hint="eastAsia"/>
          <w:sz w:val="24"/>
          <w:szCs w:val="24"/>
        </w:rPr>
        <w:t>......................</w:t>
      </w:r>
      <w:r w:rsidR="00BE7392">
        <w:rPr>
          <w:sz w:val="24"/>
          <w:szCs w:val="24"/>
        </w:rPr>
        <w:t>………………….……</w:t>
      </w:r>
      <w:r w:rsidRPr="00C66DC8">
        <w:rPr>
          <w:sz w:val="24"/>
          <w:szCs w:val="24"/>
        </w:rPr>
        <w:t>……</w:t>
      </w:r>
      <w:r w:rsidRPr="00C66DC8">
        <w:rPr>
          <w:rFonts w:hint="eastAsia"/>
          <w:sz w:val="24"/>
          <w:szCs w:val="24"/>
        </w:rPr>
        <w:t>..</w:t>
      </w:r>
      <w:r w:rsidRPr="00C66DC8">
        <w:rPr>
          <w:sz w:val="24"/>
          <w:szCs w:val="24"/>
        </w:rPr>
        <w:t>……</w:t>
      </w:r>
      <w:r w:rsidRPr="00C66DC8">
        <w:rPr>
          <w:rFonts w:hint="eastAsia"/>
          <w:sz w:val="24"/>
          <w:szCs w:val="24"/>
        </w:rPr>
        <w:t>.</w:t>
      </w:r>
      <w:r w:rsidRPr="00C66DC8">
        <w:rPr>
          <w:sz w:val="24"/>
          <w:szCs w:val="24"/>
        </w:rPr>
        <w:t>……</w:t>
      </w:r>
      <w:r w:rsidR="00E55701">
        <w:rPr>
          <w:sz w:val="24"/>
          <w:szCs w:val="24"/>
        </w:rPr>
        <w:t>…...</w:t>
      </w:r>
      <w:r w:rsidRPr="00C66DC8">
        <w:rPr>
          <w:sz w:val="24"/>
          <w:szCs w:val="24"/>
        </w:rPr>
        <w:t>……</w:t>
      </w:r>
      <w:r w:rsidRPr="00C66DC8">
        <w:rPr>
          <w:rFonts w:hint="eastAsia"/>
          <w:sz w:val="24"/>
          <w:szCs w:val="24"/>
        </w:rPr>
        <w:t>...</w:t>
      </w:r>
      <w:r w:rsidRPr="00C66DC8">
        <w:rPr>
          <w:sz w:val="24"/>
          <w:szCs w:val="24"/>
        </w:rPr>
        <w:t>……</w:t>
      </w:r>
      <w:r w:rsidR="00E80548">
        <w:rPr>
          <w:sz w:val="24"/>
          <w:szCs w:val="24"/>
        </w:rPr>
        <w:t>..</w:t>
      </w:r>
      <w:r w:rsidRPr="00C66DC8">
        <w:rPr>
          <w:sz w:val="24"/>
          <w:szCs w:val="24"/>
        </w:rPr>
        <w:t>………</w:t>
      </w:r>
      <w:r w:rsidRPr="00C66DC8">
        <w:rPr>
          <w:rFonts w:hint="eastAsia"/>
          <w:sz w:val="24"/>
          <w:szCs w:val="24"/>
        </w:rPr>
        <w:t>.</w:t>
      </w:r>
      <w:r w:rsidR="00323CC0">
        <w:rPr>
          <w:sz w:val="24"/>
          <w:szCs w:val="24"/>
        </w:rPr>
        <w:t>3</w:t>
      </w:r>
      <w:r w:rsidR="002E665D">
        <w:rPr>
          <w:sz w:val="24"/>
          <w:szCs w:val="24"/>
        </w:rPr>
        <w:t>5</w:t>
      </w:r>
    </w:p>
    <w:p w:rsidR="0093725B" w:rsidRDefault="0093725B" w:rsidP="00BE7392">
      <w:pPr>
        <w:sectPr w:rsidR="0093725B" w:rsidSect="00D56C54">
          <w:headerReference w:type="default" r:id="rId19"/>
          <w:footerReference w:type="even" r:id="rId20"/>
          <w:footerReference w:type="default" r:id="rId21"/>
          <w:pgSz w:w="11906" w:h="16838"/>
          <w:pgMar w:top="1418" w:right="1418" w:bottom="1134" w:left="1701" w:header="851" w:footer="992" w:gutter="0"/>
          <w:pgNumType w:fmt="upperRoman" w:start="1"/>
          <w:cols w:space="425"/>
          <w:docGrid w:type="lines" w:linePitch="312"/>
        </w:sectPr>
      </w:pPr>
    </w:p>
    <w:p w:rsidR="009F5656" w:rsidRDefault="009F5656" w:rsidP="00FB691D">
      <w:pPr>
        <w:spacing w:afterLines="100" w:after="312" w:line="360" w:lineRule="auto"/>
        <w:ind w:firstLine="0"/>
        <w:jc w:val="center"/>
        <w:rPr>
          <w:rFonts w:ascii="黑体" w:eastAsia="黑体"/>
          <w:bCs/>
          <w:sz w:val="30"/>
        </w:rPr>
      </w:pPr>
      <w:bookmarkStart w:id="2" w:name="_Toc153596160"/>
      <w:r w:rsidRPr="00282053">
        <w:rPr>
          <w:rFonts w:eastAsia="黑体" w:hint="eastAsia"/>
          <w:b/>
          <w:sz w:val="30"/>
        </w:rPr>
        <w:lastRenderedPageBreak/>
        <w:t>1</w:t>
      </w:r>
      <w:r w:rsidRPr="000853CF">
        <w:rPr>
          <w:rFonts w:eastAsia="黑体" w:hint="eastAsia"/>
          <w:sz w:val="30"/>
        </w:rPr>
        <w:t xml:space="preserve"> </w:t>
      </w:r>
      <w:r w:rsidRPr="000853CF">
        <w:rPr>
          <w:rFonts w:ascii="黑体" w:eastAsia="黑体" w:hint="eastAsia"/>
          <w:bCs/>
          <w:sz w:val="30"/>
        </w:rPr>
        <w:t>前言</w:t>
      </w:r>
    </w:p>
    <w:p w:rsidR="009F5656" w:rsidRPr="000853CF" w:rsidRDefault="009F5656" w:rsidP="00FB691D">
      <w:pPr>
        <w:spacing w:beforeLines="50" w:before="156" w:line="360" w:lineRule="auto"/>
        <w:ind w:firstLine="0"/>
        <w:jc w:val="left"/>
        <w:rPr>
          <w:rFonts w:ascii="黑体" w:eastAsia="黑体" w:hAnsi="黑体"/>
          <w:sz w:val="28"/>
          <w:szCs w:val="28"/>
        </w:rPr>
      </w:pPr>
      <w:r w:rsidRPr="00282053">
        <w:rPr>
          <w:rFonts w:eastAsia="黑体" w:hint="eastAsia"/>
          <w:sz w:val="28"/>
        </w:rPr>
        <w:t>1.1</w:t>
      </w:r>
      <w:r w:rsidRPr="000853CF">
        <w:rPr>
          <w:rFonts w:ascii="黑体" w:eastAsia="黑体" w:hAnsi="黑体" w:hint="eastAsia"/>
          <w:sz w:val="28"/>
          <w:szCs w:val="28"/>
        </w:rPr>
        <w:t>选题</w:t>
      </w:r>
      <w:r w:rsidRPr="000853CF">
        <w:rPr>
          <w:rFonts w:ascii="黑体" w:eastAsia="黑体" w:hAnsi="黑体"/>
          <w:sz w:val="28"/>
          <w:szCs w:val="28"/>
        </w:rPr>
        <w:t>背景</w:t>
      </w:r>
    </w:p>
    <w:p w:rsidR="002D79FF" w:rsidRPr="002D79FF" w:rsidRDefault="002D79FF" w:rsidP="00BE7392">
      <w:pPr>
        <w:ind w:firstLine="420"/>
        <w:rPr>
          <w:rFonts w:asciiTheme="minorEastAsia" w:eastAsiaTheme="minorEastAsia" w:hAnsiTheme="minorEastAsia"/>
          <w:sz w:val="24"/>
        </w:rPr>
      </w:pPr>
      <w:r w:rsidRPr="002D79FF">
        <w:rPr>
          <w:rFonts w:asciiTheme="minorEastAsia" w:eastAsiaTheme="minorEastAsia" w:hAnsiTheme="minorEastAsia" w:hint="eastAsia"/>
          <w:sz w:val="24"/>
        </w:rPr>
        <w:t>国外，欧美和日韩等发达地区的模具工业起步较早，拥有比较先进的生产管理技术及经验，值得我们国内模具行业学习和借鉴。在欧美，许多模具企业将高新技术应用于模具的设计和制造，主要体现在：（1）充分发挥了信息技术带动和提升模具工业的优越性；（2）高速切削、五轴高速加工技术基本普及，大大缩减制模周期，提高企业的市场竞争力；（3）快速成形技术和快速制模技术得到普遍应用；（4）从事模具行业的人员精简，一专多能，一人多职，精益生产；（5）模具产品专业化，市场定位准确；（6）采用先进的管理信息系统，实现集成化管理；（7）工艺管理先进、标准化程度高。日本模具加工的未来发展方向主要表现为无人手修模、无放电加工、加工时间缩短、五轴加工等方面</w:t>
      </w:r>
      <w:r w:rsidRPr="002D79FF">
        <w:rPr>
          <w:rFonts w:asciiTheme="minorEastAsia" w:eastAsiaTheme="minorEastAsia" w:hAnsiTheme="minorEastAsia" w:hint="eastAsia"/>
          <w:sz w:val="24"/>
          <w:vertAlign w:val="superscript"/>
        </w:rPr>
        <w:t>[</w:t>
      </w:r>
      <w:r w:rsidRPr="002D79FF">
        <w:rPr>
          <w:rFonts w:asciiTheme="minorEastAsia" w:eastAsiaTheme="minorEastAsia" w:hAnsiTheme="minorEastAsia"/>
          <w:sz w:val="24"/>
          <w:vertAlign w:val="superscript"/>
        </w:rPr>
        <w:t>1</w:t>
      </w:r>
      <w:r w:rsidRPr="002D79FF">
        <w:rPr>
          <w:rFonts w:asciiTheme="minorEastAsia" w:eastAsiaTheme="minorEastAsia" w:hAnsiTheme="minorEastAsia" w:hint="eastAsia"/>
          <w:sz w:val="24"/>
          <w:vertAlign w:val="superscript"/>
        </w:rPr>
        <w:t>]</w:t>
      </w:r>
      <w:r w:rsidRPr="002D79FF">
        <w:rPr>
          <w:rFonts w:asciiTheme="minorEastAsia" w:eastAsiaTheme="minorEastAsia" w:hAnsiTheme="minorEastAsia" w:hint="eastAsia"/>
          <w:sz w:val="24"/>
        </w:rPr>
        <w:t>。</w:t>
      </w:r>
    </w:p>
    <w:p w:rsidR="00972D59"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尽管从2000年前后开始，由于计算机辅助技术，包括设计软件、模拟分析等方面的进步，以及随着中国的改革开放带来的跟国外模具工业强国的交流、合作的开展，我国的模具水平已经有了长足进步，涌现了一批龙头企业，比如成飞集成、天汽模等，并且模具越来越多的出口海外，但是，我们和模具强国的差距仍然不小，尤其在模具设计这一块，差距还很大，我们要认清差距，共同努力。因为汽车转向节油封隔圈使用冲压成形工艺，因此要思及到我国模具工业的发展。</w:t>
      </w:r>
    </w:p>
    <w:p w:rsidR="00972D59"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我国模具行业的发展可以在一下六个方面加以提高：</w:t>
      </w:r>
    </w:p>
    <w:p w:rsidR="00972D59"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（1）提高设计人员专业能力。</w:t>
      </w:r>
    </w:p>
    <w:p w:rsidR="00972D59"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（2）鼓励设计人员参与模具强国的工业设计积累经验。</w:t>
      </w:r>
    </w:p>
    <w:p w:rsidR="00972D59"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（3）学习国外先进的管理经验。</w:t>
      </w:r>
    </w:p>
    <w:p w:rsidR="00972D59"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（4）学习并提高模具设计合理性，将理论与实际相结合。</w:t>
      </w:r>
    </w:p>
    <w:p w:rsidR="00972D59"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w:t>
      </w:r>
      <w:r w:rsidR="00FB691D">
        <w:rPr>
          <w:rFonts w:asciiTheme="minorEastAsia" w:eastAsiaTheme="minorEastAsia" w:hAnsiTheme="minorEastAsia"/>
          <w:sz w:val="24"/>
        </w:rPr>
        <w:t>5</w:t>
      </w:r>
      <w:r w:rsidRPr="00972D59">
        <w:rPr>
          <w:rFonts w:asciiTheme="minorEastAsia" w:eastAsiaTheme="minorEastAsia" w:hAnsiTheme="minorEastAsia" w:hint="eastAsia"/>
          <w:sz w:val="24"/>
        </w:rPr>
        <w:t>）提高模具标准化水平</w:t>
      </w:r>
      <w:r w:rsidR="002D79FF" w:rsidRPr="002D79FF">
        <w:rPr>
          <w:rFonts w:asciiTheme="minorEastAsia" w:eastAsiaTheme="minorEastAsia" w:hAnsiTheme="minorEastAsia" w:hint="eastAsia"/>
          <w:sz w:val="24"/>
          <w:vertAlign w:val="superscript"/>
        </w:rPr>
        <w:t>[</w:t>
      </w:r>
      <w:r w:rsidR="002D79FF" w:rsidRPr="002D79FF">
        <w:rPr>
          <w:rFonts w:asciiTheme="minorEastAsia" w:eastAsiaTheme="minorEastAsia" w:hAnsiTheme="minorEastAsia"/>
          <w:sz w:val="24"/>
          <w:vertAlign w:val="superscript"/>
        </w:rPr>
        <w:t>3</w:t>
      </w:r>
      <w:r w:rsidR="002D79FF" w:rsidRPr="002D79FF">
        <w:rPr>
          <w:rFonts w:asciiTheme="minorEastAsia" w:eastAsiaTheme="minorEastAsia" w:hAnsiTheme="minorEastAsia" w:hint="eastAsia"/>
          <w:sz w:val="24"/>
          <w:vertAlign w:val="superscript"/>
        </w:rPr>
        <w:t>]</w:t>
      </w:r>
      <w:r w:rsidRPr="00972D59">
        <w:rPr>
          <w:rFonts w:asciiTheme="minorEastAsia" w:eastAsiaTheme="minorEastAsia" w:hAnsiTheme="minorEastAsia" w:hint="eastAsia"/>
          <w:sz w:val="24"/>
        </w:rPr>
        <w:t>。</w:t>
      </w:r>
    </w:p>
    <w:p w:rsidR="009F5656" w:rsidRPr="00972D59" w:rsidRDefault="00972D59" w:rsidP="00BE7392">
      <w:pPr>
        <w:ind w:firstLine="420"/>
        <w:rPr>
          <w:rFonts w:asciiTheme="minorEastAsia" w:eastAsiaTheme="minorEastAsia" w:hAnsiTheme="minorEastAsia"/>
          <w:sz w:val="24"/>
        </w:rPr>
      </w:pPr>
      <w:r w:rsidRPr="00972D59">
        <w:rPr>
          <w:rFonts w:asciiTheme="minorEastAsia" w:eastAsiaTheme="minorEastAsia" w:hAnsiTheme="minorEastAsia" w:hint="eastAsia"/>
          <w:sz w:val="24"/>
        </w:rPr>
        <w:t>是以，为了改变这种被动状态，必须在社会主义工业化后尽快适应提高冲压工序生产水平的需要，大力开展模具基础研发和推广工作。</w:t>
      </w:r>
    </w:p>
    <w:p w:rsidR="009F5656" w:rsidRPr="000853CF" w:rsidRDefault="009F5656" w:rsidP="00FB691D">
      <w:pPr>
        <w:spacing w:beforeLines="50" w:before="156" w:line="360" w:lineRule="auto"/>
        <w:ind w:firstLine="0"/>
        <w:rPr>
          <w:rFonts w:ascii="黑体" w:eastAsia="黑体" w:hAnsi="黑体"/>
          <w:sz w:val="28"/>
          <w:szCs w:val="28"/>
        </w:rPr>
      </w:pPr>
      <w:r w:rsidRPr="00282053">
        <w:rPr>
          <w:rFonts w:eastAsia="黑体" w:hint="eastAsia"/>
          <w:sz w:val="28"/>
        </w:rPr>
        <w:t>1.</w:t>
      </w:r>
      <w:r w:rsidR="00C45C65">
        <w:rPr>
          <w:rFonts w:eastAsia="黑体"/>
          <w:sz w:val="28"/>
        </w:rPr>
        <w:t>2</w:t>
      </w:r>
      <w:r>
        <w:rPr>
          <w:rFonts w:ascii="黑体" w:eastAsia="黑体" w:hAnsi="黑体" w:hint="eastAsia"/>
          <w:sz w:val="28"/>
          <w:szCs w:val="28"/>
        </w:rPr>
        <w:t>选题</w:t>
      </w:r>
      <w:r>
        <w:rPr>
          <w:rFonts w:ascii="黑体" w:eastAsia="黑体" w:hAnsi="黑体"/>
          <w:sz w:val="28"/>
          <w:szCs w:val="28"/>
        </w:rPr>
        <w:t>意义</w:t>
      </w:r>
      <w:r w:rsidRPr="000853CF">
        <w:rPr>
          <w:rFonts w:ascii="黑体" w:eastAsia="黑体" w:hAnsi="黑体" w:hint="eastAsia"/>
          <w:sz w:val="28"/>
          <w:szCs w:val="28"/>
        </w:rPr>
        <w:t xml:space="preserve"> </w:t>
      </w:r>
    </w:p>
    <w:p w:rsidR="00972D59" w:rsidRPr="00972D59" w:rsidRDefault="00972D59" w:rsidP="00BE7392">
      <w:pPr>
        <w:rPr>
          <w:sz w:val="24"/>
          <w:szCs w:val="24"/>
        </w:rPr>
      </w:pPr>
      <w:r w:rsidRPr="00972D59">
        <w:rPr>
          <w:rFonts w:hint="eastAsia"/>
          <w:sz w:val="24"/>
          <w:szCs w:val="24"/>
        </w:rPr>
        <w:t>对本论文进行研究将有助于巩固和学习基础知识，并进一步发展对模具设计新思想的思考和深入学习。通过各种文件的阅读增加了模具的专业知识，使得零散的知识更加专业化和一体化。比较汽车</w:t>
      </w:r>
      <w:r>
        <w:rPr>
          <w:rFonts w:hint="eastAsia"/>
          <w:sz w:val="24"/>
          <w:szCs w:val="24"/>
        </w:rPr>
        <w:t>油封挡尘</w:t>
      </w:r>
      <w:r>
        <w:rPr>
          <w:sz w:val="24"/>
          <w:szCs w:val="24"/>
        </w:rPr>
        <w:t>圈罩</w:t>
      </w:r>
      <w:r w:rsidRPr="00972D59">
        <w:rPr>
          <w:rFonts w:hint="eastAsia"/>
          <w:sz w:val="24"/>
          <w:szCs w:val="24"/>
        </w:rPr>
        <w:t>的不同设计，系统掌握模具设计的分析方法，并将各部分的内容整合为一个整体框架，在传统设计观念的基础上创新性的思考新问题，培养创新思维。本文的研究也为今后的工作奠定了基础。</w:t>
      </w:r>
    </w:p>
    <w:p w:rsidR="009F5656" w:rsidRPr="00B41CD5" w:rsidRDefault="009F5656" w:rsidP="00FB691D">
      <w:pPr>
        <w:spacing w:afterLines="100" w:after="312" w:line="360" w:lineRule="auto"/>
        <w:ind w:firstLine="0"/>
        <w:jc w:val="center"/>
        <w:rPr>
          <w:rFonts w:eastAsia="黑体"/>
          <w:b/>
          <w:sz w:val="30"/>
        </w:rPr>
      </w:pPr>
      <w:r w:rsidRPr="00B41CD5">
        <w:rPr>
          <w:rFonts w:eastAsia="黑体" w:hint="eastAsia"/>
          <w:b/>
          <w:bCs/>
          <w:sz w:val="30"/>
        </w:rPr>
        <w:lastRenderedPageBreak/>
        <w:t xml:space="preserve">2 </w:t>
      </w:r>
      <w:r w:rsidRPr="00B41CD5">
        <w:rPr>
          <w:rFonts w:eastAsia="黑体" w:hint="eastAsia"/>
          <w:b/>
          <w:bCs/>
          <w:sz w:val="30"/>
        </w:rPr>
        <w:t>工艺方案的制定</w:t>
      </w:r>
    </w:p>
    <w:p w:rsidR="009F5656" w:rsidRPr="00841B9B" w:rsidRDefault="009F5656" w:rsidP="002202C0">
      <w:pPr>
        <w:spacing w:beforeLines="50" w:before="156" w:line="360" w:lineRule="auto"/>
        <w:ind w:firstLine="0"/>
        <w:rPr>
          <w:bCs/>
          <w:color w:val="000000"/>
          <w:sz w:val="24"/>
          <w:szCs w:val="21"/>
        </w:rPr>
      </w:pPr>
      <w:r w:rsidRPr="00841B9B">
        <w:rPr>
          <w:rFonts w:eastAsia="黑体" w:hint="eastAsia"/>
          <w:bCs/>
          <w:sz w:val="28"/>
        </w:rPr>
        <w:t xml:space="preserve">2.1 </w:t>
      </w:r>
      <w:r w:rsidRPr="00841B9B">
        <w:rPr>
          <w:rFonts w:eastAsia="黑体" w:hint="eastAsia"/>
          <w:bCs/>
          <w:sz w:val="28"/>
        </w:rPr>
        <w:t>零件的工艺性分析</w:t>
      </w:r>
    </w:p>
    <w:p w:rsidR="009F5656" w:rsidRPr="00B41CD5" w:rsidRDefault="00972D59" w:rsidP="00BE7392">
      <w:pPr>
        <w:ind w:firstLine="437"/>
        <w:rPr>
          <w:rFonts w:ascii="宋体" w:hAnsi="宋体"/>
          <w:sz w:val="24"/>
          <w:szCs w:val="21"/>
        </w:rPr>
      </w:pPr>
      <w:r>
        <w:rPr>
          <w:rFonts w:ascii="宋体" w:hAnsi="宋体" w:hint="eastAsia"/>
          <w:sz w:val="24"/>
          <w:szCs w:val="21"/>
        </w:rPr>
        <w:t>图</w:t>
      </w:r>
      <w:r w:rsidRPr="00972D59">
        <w:rPr>
          <w:color w:val="000000"/>
          <w:sz w:val="24"/>
          <w:szCs w:val="24"/>
        </w:rPr>
        <w:t>2.1</w:t>
      </w:r>
      <w:r>
        <w:rPr>
          <w:rFonts w:hint="eastAsia"/>
          <w:color w:val="000000"/>
          <w:sz w:val="24"/>
          <w:szCs w:val="24"/>
        </w:rPr>
        <w:t>展示</w:t>
      </w:r>
      <w:r>
        <w:rPr>
          <w:color w:val="000000"/>
          <w:sz w:val="24"/>
          <w:szCs w:val="24"/>
        </w:rPr>
        <w:t>了汽车油封挡尘圈罩</w:t>
      </w:r>
      <w:r w:rsidR="009F5656">
        <w:rPr>
          <w:rFonts w:ascii="宋体" w:hAnsi="宋体" w:hint="eastAsia"/>
          <w:sz w:val="24"/>
          <w:szCs w:val="21"/>
        </w:rPr>
        <w:t>，</w:t>
      </w:r>
      <w:r w:rsidR="009F5656" w:rsidRPr="00B41CD5">
        <w:rPr>
          <w:rFonts w:ascii="宋体" w:hAnsi="宋体" w:hint="eastAsia"/>
          <w:sz w:val="24"/>
          <w:szCs w:val="21"/>
        </w:rPr>
        <w:t>材料为08</w:t>
      </w:r>
      <w:r w:rsidR="009F5656">
        <w:rPr>
          <w:rFonts w:ascii="宋体" w:hAnsi="宋体" w:hint="eastAsia"/>
          <w:sz w:val="24"/>
          <w:szCs w:val="21"/>
        </w:rPr>
        <w:t>钢板，</w:t>
      </w:r>
      <w:r>
        <w:rPr>
          <w:rFonts w:ascii="宋体" w:hAnsi="宋体" w:hint="eastAsia"/>
          <w:sz w:val="24"/>
          <w:szCs w:val="21"/>
        </w:rPr>
        <w:t>板</w:t>
      </w:r>
      <w:r w:rsidR="009F5656" w:rsidRPr="00B41CD5">
        <w:rPr>
          <w:rFonts w:ascii="宋体" w:hAnsi="宋体" w:hint="eastAsia"/>
          <w:sz w:val="24"/>
          <w:szCs w:val="21"/>
        </w:rPr>
        <w:t>厚1mm，</w:t>
      </w:r>
      <w:r w:rsidR="009F5656">
        <w:rPr>
          <w:rFonts w:ascii="宋体" w:hAnsi="宋体" w:hint="eastAsia"/>
          <w:sz w:val="24"/>
          <w:szCs w:val="21"/>
        </w:rPr>
        <w:t>制件精度</w:t>
      </w:r>
      <w:r w:rsidR="009F5656">
        <w:rPr>
          <w:rFonts w:ascii="宋体" w:hAnsi="宋体"/>
          <w:sz w:val="24"/>
          <w:szCs w:val="21"/>
        </w:rPr>
        <w:t>选</w:t>
      </w:r>
      <w:r w:rsidR="009F5656">
        <w:rPr>
          <w:rFonts w:ascii="宋体" w:hAnsi="宋体" w:hint="eastAsia"/>
          <w:sz w:val="24"/>
          <w:szCs w:val="21"/>
        </w:rPr>
        <w:t>IT12级</w:t>
      </w:r>
      <w:r w:rsidR="009F5656">
        <w:rPr>
          <w:rFonts w:ascii="宋体" w:hAnsi="宋体"/>
          <w:sz w:val="24"/>
          <w:szCs w:val="21"/>
        </w:rPr>
        <w:t>，形状简单，</w:t>
      </w:r>
      <w:r w:rsidR="009F5656">
        <w:rPr>
          <w:rFonts w:ascii="宋体" w:hAnsi="宋体" w:hint="eastAsia"/>
          <w:sz w:val="24"/>
          <w:szCs w:val="21"/>
        </w:rPr>
        <w:t>尺寸</w:t>
      </w:r>
      <w:r w:rsidR="009F5656">
        <w:rPr>
          <w:rFonts w:ascii="宋体" w:hAnsi="宋体"/>
          <w:sz w:val="24"/>
          <w:szCs w:val="21"/>
        </w:rPr>
        <w:t>不大，大批量生产，属于普通冲压件</w:t>
      </w:r>
      <w:r w:rsidR="009F5656" w:rsidRPr="00B41CD5">
        <w:rPr>
          <w:rFonts w:ascii="宋体" w:hAnsi="宋体" w:hint="eastAsia"/>
          <w:sz w:val="24"/>
          <w:szCs w:val="21"/>
        </w:rPr>
        <w:t>。</w:t>
      </w:r>
    </w:p>
    <w:p w:rsidR="009F5656" w:rsidRDefault="009D67BB" w:rsidP="00FB691D">
      <w:pPr>
        <w:ind w:firstLine="437"/>
        <w:jc w:val="center"/>
        <w:rPr>
          <w:sz w:val="24"/>
          <w:szCs w:val="21"/>
        </w:rPr>
      </w:pPr>
      <w:r>
        <w:rPr>
          <w:noProof/>
          <w:sz w:val="24"/>
          <w:szCs w:val="21"/>
        </w:rPr>
        <w:drawing>
          <wp:inline distT="0" distB="0" distL="0" distR="0">
            <wp:extent cx="3862323" cy="272732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aste_2018-06-09_18-30-35_看图王.png"/>
                    <pic:cNvPicPr/>
                  </pic:nvPicPr>
                  <pic:blipFill>
                    <a:blip r:embed="rId22">
                      <a:extLst>
                        <a:ext uri="{28A0092B-C50C-407E-A947-70E740481C1C}">
                          <a14:useLocalDpi xmlns:a14="http://schemas.microsoft.com/office/drawing/2010/main" val="0"/>
                        </a:ext>
                      </a:extLst>
                    </a:blip>
                    <a:stretch>
                      <a:fillRect/>
                    </a:stretch>
                  </pic:blipFill>
                  <pic:spPr>
                    <a:xfrm>
                      <a:off x="0" y="0"/>
                      <a:ext cx="3936243" cy="2779522"/>
                    </a:xfrm>
                    <a:prstGeom prst="rect">
                      <a:avLst/>
                    </a:prstGeom>
                  </pic:spPr>
                </pic:pic>
              </a:graphicData>
            </a:graphic>
          </wp:inline>
        </w:drawing>
      </w:r>
    </w:p>
    <w:p w:rsidR="00972D59" w:rsidRPr="00841B9B" w:rsidRDefault="00972D59" w:rsidP="00FB691D">
      <w:pPr>
        <w:ind w:firstLine="437"/>
        <w:jc w:val="center"/>
        <w:rPr>
          <w:sz w:val="24"/>
          <w:szCs w:val="21"/>
        </w:rPr>
      </w:pPr>
      <w:r w:rsidRPr="00972D59">
        <w:rPr>
          <w:rFonts w:ascii="宋体" w:hAnsi="宋体" w:hint="eastAsia"/>
          <w:color w:val="000000"/>
          <w:szCs w:val="21"/>
        </w:rPr>
        <w:t>图</w:t>
      </w:r>
      <w:r w:rsidRPr="00972D59">
        <w:rPr>
          <w:color w:val="000000"/>
          <w:szCs w:val="21"/>
        </w:rPr>
        <w:t>2.1</w:t>
      </w:r>
      <w:r w:rsidRPr="00972D59">
        <w:rPr>
          <w:rFonts w:ascii="宋体" w:hAnsi="宋体"/>
          <w:color w:val="000000"/>
          <w:sz w:val="24"/>
          <w:szCs w:val="24"/>
        </w:rPr>
        <w:t xml:space="preserve"> </w:t>
      </w:r>
      <w:r w:rsidRPr="00972D59">
        <w:rPr>
          <w:rFonts w:ascii="宋体" w:hAnsi="宋体" w:hint="eastAsia"/>
          <w:color w:val="000000"/>
          <w:szCs w:val="21"/>
        </w:rPr>
        <w:t>零件图</w:t>
      </w:r>
    </w:p>
    <w:p w:rsidR="009F5656" w:rsidRPr="00B41CD5" w:rsidRDefault="009F5656" w:rsidP="00BE7392">
      <w:pPr>
        <w:ind w:firstLine="420"/>
        <w:rPr>
          <w:rFonts w:ascii="宋体" w:hAnsi="宋体"/>
          <w:sz w:val="24"/>
          <w:szCs w:val="24"/>
        </w:rPr>
      </w:pPr>
      <w:r w:rsidRPr="00B41CD5">
        <w:rPr>
          <w:rFonts w:ascii="宋体" w:hAnsi="宋体"/>
          <w:sz w:val="24"/>
          <w:szCs w:val="24"/>
        </w:rPr>
        <w:t>本零件是一个</w:t>
      </w:r>
      <w:r w:rsidRPr="00B41CD5">
        <w:rPr>
          <w:rFonts w:ascii="宋体" w:hAnsi="宋体" w:hint="eastAsia"/>
          <w:sz w:val="24"/>
          <w:szCs w:val="24"/>
        </w:rPr>
        <w:t>盘状件</w:t>
      </w:r>
      <w:r w:rsidRPr="00B41CD5">
        <w:rPr>
          <w:rFonts w:ascii="宋体" w:hAnsi="宋体"/>
          <w:sz w:val="24"/>
          <w:szCs w:val="24"/>
        </w:rPr>
        <w:t>，</w:t>
      </w:r>
      <w:r w:rsidRPr="00B41CD5">
        <w:rPr>
          <w:rFonts w:ascii="宋体" w:hAnsi="宋体" w:hint="eastAsia"/>
          <w:sz w:val="24"/>
          <w:szCs w:val="24"/>
        </w:rPr>
        <w:t>在</w:t>
      </w:r>
      <w:r w:rsidRPr="00B41CD5">
        <w:rPr>
          <w:rFonts w:ascii="宋体" w:hAnsi="宋体"/>
          <w:sz w:val="24"/>
          <w:szCs w:val="24"/>
        </w:rPr>
        <w:t>盘状件的中</w:t>
      </w:r>
      <w:r w:rsidRPr="00B41CD5">
        <w:rPr>
          <w:rFonts w:ascii="宋体" w:hAnsi="宋体" w:hint="eastAsia"/>
          <w:sz w:val="24"/>
          <w:szCs w:val="24"/>
        </w:rPr>
        <w:t>心</w:t>
      </w:r>
      <w:r w:rsidRPr="00B41CD5">
        <w:rPr>
          <w:rFonts w:ascii="宋体" w:hAnsi="宋体"/>
          <w:sz w:val="24"/>
          <w:szCs w:val="24"/>
        </w:rPr>
        <w:t>有一个直径为φ57mm</w:t>
      </w:r>
      <w:r w:rsidRPr="00B41CD5">
        <w:rPr>
          <w:rFonts w:ascii="宋体" w:hAnsi="宋体" w:hint="eastAsia"/>
          <w:sz w:val="24"/>
          <w:szCs w:val="24"/>
        </w:rPr>
        <w:t>的孔</w:t>
      </w:r>
      <w:r w:rsidRPr="00B41CD5">
        <w:rPr>
          <w:rFonts w:ascii="宋体" w:hAnsi="宋体"/>
          <w:sz w:val="24"/>
          <w:szCs w:val="24"/>
        </w:rPr>
        <w:t>，</w:t>
      </w:r>
      <w:r w:rsidRPr="00B41CD5">
        <w:rPr>
          <w:rFonts w:ascii="宋体" w:hAnsi="宋体" w:hint="eastAsia"/>
          <w:sz w:val="24"/>
          <w:szCs w:val="24"/>
        </w:rPr>
        <w:t>并且在</w:t>
      </w:r>
      <w:r w:rsidRPr="00B41CD5">
        <w:rPr>
          <w:rFonts w:ascii="宋体" w:hAnsi="宋体"/>
          <w:sz w:val="24"/>
          <w:szCs w:val="24"/>
        </w:rPr>
        <w:t>其</w:t>
      </w:r>
      <w:r w:rsidRPr="00B41CD5">
        <w:rPr>
          <w:rFonts w:ascii="宋体" w:hAnsi="宋体" w:hint="eastAsia"/>
          <w:sz w:val="24"/>
          <w:szCs w:val="24"/>
        </w:rPr>
        <w:t>φ69mm的</w:t>
      </w:r>
      <w:r w:rsidRPr="00B41CD5">
        <w:rPr>
          <w:rFonts w:ascii="宋体" w:hAnsi="宋体"/>
          <w:sz w:val="24"/>
          <w:szCs w:val="24"/>
        </w:rPr>
        <w:t>中心线上</w:t>
      </w:r>
      <w:r w:rsidRPr="00B41CD5">
        <w:rPr>
          <w:rFonts w:ascii="宋体" w:hAnsi="宋体" w:hint="eastAsia"/>
          <w:sz w:val="24"/>
          <w:szCs w:val="24"/>
        </w:rPr>
        <w:t>有4个</w:t>
      </w:r>
      <w:r w:rsidR="00620237">
        <w:rPr>
          <w:rFonts w:ascii="宋体" w:hAnsi="宋体" w:hint="eastAsia"/>
          <w:sz w:val="24"/>
          <w:szCs w:val="24"/>
        </w:rPr>
        <w:t>凸字形</w:t>
      </w:r>
      <w:r w:rsidRPr="00B41CD5">
        <w:rPr>
          <w:rFonts w:ascii="宋体" w:hAnsi="宋体"/>
          <w:sz w:val="24"/>
          <w:szCs w:val="24"/>
        </w:rPr>
        <w:t>的冲裁</w:t>
      </w:r>
      <w:r w:rsidRPr="00B41CD5">
        <w:rPr>
          <w:rFonts w:ascii="宋体" w:hAnsi="宋体" w:hint="eastAsia"/>
          <w:sz w:val="24"/>
          <w:szCs w:val="24"/>
        </w:rPr>
        <w:t>方孔，底部有</w:t>
      </w:r>
      <w:r w:rsidRPr="00B41CD5">
        <w:rPr>
          <w:rFonts w:ascii="宋体" w:hAnsi="宋体"/>
          <w:sz w:val="24"/>
          <w:szCs w:val="24"/>
        </w:rPr>
        <w:t>φ95mm</w:t>
      </w:r>
      <w:r w:rsidRPr="00B41CD5">
        <w:rPr>
          <w:rFonts w:ascii="宋体" w:hAnsi="宋体" w:hint="eastAsia"/>
          <w:sz w:val="24"/>
          <w:szCs w:val="24"/>
        </w:rPr>
        <w:t>的外缘</w:t>
      </w:r>
      <w:r w:rsidRPr="00B41CD5">
        <w:rPr>
          <w:rFonts w:ascii="宋体" w:hAnsi="宋体"/>
          <w:sz w:val="24"/>
          <w:szCs w:val="24"/>
        </w:rPr>
        <w:t>翻边。</w:t>
      </w:r>
    </w:p>
    <w:p w:rsidR="009F5656" w:rsidRPr="00B41CD5" w:rsidRDefault="009F5656" w:rsidP="00BE7392">
      <w:pPr>
        <w:ind w:firstLine="420"/>
        <w:rPr>
          <w:rFonts w:ascii="宋体" w:hAnsi="宋体"/>
          <w:sz w:val="24"/>
          <w:szCs w:val="24"/>
        </w:rPr>
      </w:pPr>
      <w:r w:rsidRPr="00B41CD5">
        <w:rPr>
          <w:rFonts w:ascii="宋体" w:hAnsi="宋体" w:hint="eastAsia"/>
          <w:sz w:val="24"/>
          <w:szCs w:val="24"/>
        </w:rPr>
        <w:t>由于</w:t>
      </w:r>
      <w:r w:rsidRPr="00B41CD5">
        <w:rPr>
          <w:rFonts w:ascii="宋体" w:hAnsi="宋体"/>
          <w:sz w:val="24"/>
          <w:szCs w:val="24"/>
        </w:rPr>
        <w:t>零件是盘状结构，</w:t>
      </w:r>
      <w:r w:rsidRPr="00B41CD5">
        <w:rPr>
          <w:rFonts w:ascii="宋体" w:hAnsi="宋体" w:hint="eastAsia"/>
          <w:sz w:val="24"/>
          <w:szCs w:val="24"/>
        </w:rPr>
        <w:t>要求</w:t>
      </w:r>
      <w:r w:rsidRPr="00B41CD5">
        <w:rPr>
          <w:rFonts w:ascii="宋体" w:hAnsi="宋体"/>
          <w:sz w:val="24"/>
          <w:szCs w:val="24"/>
        </w:rPr>
        <w:t>其表面不</w:t>
      </w:r>
      <w:r w:rsidRPr="00B41CD5">
        <w:rPr>
          <w:rFonts w:ascii="宋体" w:hAnsi="宋体" w:hint="eastAsia"/>
          <w:sz w:val="24"/>
          <w:szCs w:val="24"/>
        </w:rPr>
        <w:t>允许</w:t>
      </w:r>
      <w:r w:rsidRPr="00B41CD5">
        <w:rPr>
          <w:rFonts w:ascii="宋体" w:hAnsi="宋体"/>
          <w:sz w:val="24"/>
          <w:szCs w:val="24"/>
        </w:rPr>
        <w:t>有褶皱等缺陷，在技术要求和使用条件等方面，该零件精度要求一般</w:t>
      </w:r>
      <w:r w:rsidRPr="00B41CD5">
        <w:rPr>
          <w:rFonts w:ascii="宋体" w:hAnsi="宋体" w:hint="eastAsia"/>
          <w:sz w:val="24"/>
          <w:szCs w:val="24"/>
        </w:rPr>
        <w:t>，且</w:t>
      </w:r>
      <w:r w:rsidRPr="00B41CD5">
        <w:rPr>
          <w:rFonts w:ascii="宋体" w:hAnsi="宋体"/>
          <w:sz w:val="24"/>
          <w:szCs w:val="24"/>
        </w:rPr>
        <w:t>为大批量生产，适合</w:t>
      </w:r>
      <w:r w:rsidRPr="00B41CD5">
        <w:rPr>
          <w:rFonts w:ascii="宋体" w:hAnsi="宋体" w:hint="eastAsia"/>
          <w:sz w:val="24"/>
          <w:szCs w:val="24"/>
        </w:rPr>
        <w:t>冲压成形</w:t>
      </w:r>
      <w:r w:rsidRPr="00B41CD5">
        <w:rPr>
          <w:rFonts w:ascii="宋体" w:hAnsi="宋体"/>
          <w:sz w:val="24"/>
          <w:szCs w:val="24"/>
        </w:rPr>
        <w:t>。</w:t>
      </w:r>
    </w:p>
    <w:p w:rsidR="009F5656" w:rsidRDefault="009F5656" w:rsidP="002202C0">
      <w:pPr>
        <w:spacing w:beforeLines="50" w:before="156" w:line="360" w:lineRule="auto"/>
        <w:ind w:firstLine="0"/>
        <w:rPr>
          <w:rFonts w:eastAsia="黑体"/>
          <w:bCs/>
          <w:sz w:val="28"/>
        </w:rPr>
      </w:pPr>
      <w:r>
        <w:rPr>
          <w:rFonts w:eastAsia="黑体" w:hint="eastAsia"/>
          <w:bCs/>
          <w:sz w:val="28"/>
        </w:rPr>
        <w:t xml:space="preserve">2.2 </w:t>
      </w:r>
      <w:r>
        <w:rPr>
          <w:rFonts w:eastAsia="黑体" w:hint="eastAsia"/>
          <w:bCs/>
          <w:sz w:val="28"/>
        </w:rPr>
        <w:t>工艺方案的制定</w:t>
      </w:r>
    </w:p>
    <w:p w:rsidR="009F5656" w:rsidRDefault="009F5656" w:rsidP="00E80548">
      <w:pPr>
        <w:ind w:firstLine="0"/>
        <w:rPr>
          <w:rFonts w:ascii="宋体" w:hAnsi="宋体"/>
          <w:sz w:val="24"/>
          <w:szCs w:val="24"/>
        </w:rPr>
      </w:pPr>
      <w:r>
        <w:rPr>
          <w:rFonts w:ascii="宋体" w:hAnsi="宋体" w:hint="eastAsia"/>
          <w:sz w:val="24"/>
          <w:szCs w:val="24"/>
        </w:rPr>
        <w:t>（1）</w:t>
      </w:r>
      <w:r w:rsidRPr="00B41CD5">
        <w:rPr>
          <w:rFonts w:ascii="宋体" w:hAnsi="宋体" w:hint="eastAsia"/>
          <w:sz w:val="24"/>
          <w:szCs w:val="24"/>
        </w:rPr>
        <w:t>基本</w:t>
      </w:r>
      <w:r w:rsidRPr="00B41CD5">
        <w:rPr>
          <w:rFonts w:ascii="宋体" w:hAnsi="宋体"/>
          <w:sz w:val="24"/>
          <w:szCs w:val="24"/>
        </w:rPr>
        <w:t>拉深冲压工序</w:t>
      </w:r>
    </w:p>
    <w:p w:rsidR="009F5656" w:rsidRPr="00B41CD5" w:rsidRDefault="00E80548" w:rsidP="00E80548">
      <w:pPr>
        <w:ind w:firstLine="0"/>
        <w:rPr>
          <w:rFonts w:ascii="宋体" w:hAnsi="宋体"/>
          <w:sz w:val="24"/>
          <w:szCs w:val="24"/>
        </w:rPr>
      </w:pPr>
      <w:r>
        <w:rPr>
          <w:rFonts w:ascii="宋体" w:hAnsi="宋体"/>
          <w:sz w:val="24"/>
          <w:szCs w:val="24"/>
        </w:rPr>
        <w:tab/>
      </w:r>
      <w:r w:rsidR="009F5656">
        <w:rPr>
          <w:rFonts w:ascii="宋体" w:hAnsi="宋体" w:hint="eastAsia"/>
          <w:sz w:val="24"/>
          <w:szCs w:val="24"/>
        </w:rPr>
        <w:t>①落料、</w:t>
      </w:r>
      <w:r w:rsidR="009F5656" w:rsidRPr="00B41CD5">
        <w:rPr>
          <w:rFonts w:ascii="宋体" w:hAnsi="宋体" w:hint="eastAsia"/>
          <w:sz w:val="24"/>
          <w:szCs w:val="24"/>
        </w:rPr>
        <w:t>②拉深、③冲中心孔、④翻孔、⑤冲裁方孔、</w:t>
      </w:r>
      <w:r w:rsidR="009F5656" w:rsidRPr="00B41CD5">
        <w:rPr>
          <w:rFonts w:ascii="宋体" w:hAnsi="宋体"/>
          <w:sz w:val="24"/>
          <w:szCs w:val="24"/>
        </w:rPr>
        <w:t>⑥</w:t>
      </w:r>
      <w:r w:rsidR="009F5656" w:rsidRPr="00B41CD5">
        <w:rPr>
          <w:rFonts w:ascii="宋体" w:hAnsi="宋体" w:hint="eastAsia"/>
          <w:sz w:val="24"/>
          <w:szCs w:val="24"/>
        </w:rPr>
        <w:t>外缘切边、⑦方孔</w:t>
      </w:r>
      <w:r w:rsidR="009F5656" w:rsidRPr="00B41CD5">
        <w:rPr>
          <w:rFonts w:ascii="宋体" w:hAnsi="宋体"/>
          <w:sz w:val="24"/>
          <w:szCs w:val="24"/>
        </w:rPr>
        <w:t>翻边</w:t>
      </w:r>
    </w:p>
    <w:p w:rsidR="009F5656" w:rsidRPr="00B41CD5" w:rsidRDefault="009F5656" w:rsidP="00BE7392">
      <w:pPr>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一</w:t>
      </w:r>
      <w:r w:rsidRPr="00B41CD5">
        <w:rPr>
          <w:rFonts w:ascii="宋体" w:hAnsi="宋体" w:hint="eastAsia"/>
          <w:sz w:val="24"/>
          <w:szCs w:val="24"/>
        </w:rPr>
        <w:t>：</w:t>
      </w:r>
      <w:r w:rsidRPr="00B41CD5">
        <w:rPr>
          <w:rFonts w:ascii="宋体" w:hAnsi="宋体"/>
          <w:sz w:val="24"/>
          <w:szCs w:val="24"/>
        </w:rPr>
        <w:t>落料(</w:t>
      </w:r>
      <w:r w:rsidRPr="00B41CD5">
        <w:rPr>
          <w:rFonts w:ascii="宋体" w:hAnsi="宋体" w:hint="eastAsia"/>
          <w:sz w:val="24"/>
          <w:szCs w:val="24"/>
        </w:rPr>
        <w:t>圆形料</w:t>
      </w:r>
      <w:r w:rsidRPr="00B41CD5">
        <w:rPr>
          <w:rFonts w:ascii="宋体" w:hAnsi="宋体"/>
          <w:sz w:val="24"/>
          <w:szCs w:val="24"/>
        </w:rPr>
        <w:t>)→冲</w:t>
      </w:r>
      <w:r w:rsidRPr="00B41CD5">
        <w:rPr>
          <w:rFonts w:ascii="宋体" w:hAnsi="宋体" w:hint="eastAsia"/>
          <w:sz w:val="24"/>
          <w:szCs w:val="24"/>
        </w:rPr>
        <w:t>中心孔</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→冲裁</w:t>
      </w:r>
      <w:r w:rsidRPr="00B41CD5">
        <w:rPr>
          <w:rFonts w:ascii="宋体" w:hAnsi="宋体" w:hint="eastAsia"/>
          <w:sz w:val="24"/>
          <w:szCs w:val="24"/>
        </w:rPr>
        <w:t>方孔</w:t>
      </w:r>
      <w:r w:rsidRPr="00B41CD5">
        <w:rPr>
          <w:rFonts w:ascii="宋体" w:hAnsi="宋体"/>
          <w:sz w:val="24"/>
          <w:szCs w:val="24"/>
        </w:rPr>
        <w:t>→</w:t>
      </w:r>
      <w:r w:rsidRPr="00B41CD5">
        <w:rPr>
          <w:rFonts w:ascii="宋体" w:hAnsi="宋体" w:hint="eastAsia"/>
          <w:sz w:val="24"/>
          <w:szCs w:val="24"/>
        </w:rPr>
        <w:t>方孔</w:t>
      </w:r>
      <w:r w:rsidRPr="00B41CD5">
        <w:rPr>
          <w:rFonts w:ascii="宋体" w:hAnsi="宋体"/>
          <w:sz w:val="24"/>
          <w:szCs w:val="24"/>
        </w:rPr>
        <w:t>翻边→拉深→</w:t>
      </w:r>
      <w:r w:rsidRPr="00B41CD5">
        <w:rPr>
          <w:rFonts w:ascii="宋体" w:hAnsi="宋体" w:hint="eastAsia"/>
          <w:sz w:val="24"/>
          <w:szCs w:val="24"/>
        </w:rPr>
        <w:t>外缘切边；</w:t>
      </w:r>
    </w:p>
    <w:p w:rsidR="009F5656" w:rsidRPr="00B41CD5" w:rsidRDefault="009F5656" w:rsidP="00BE7392">
      <w:pPr>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二：落料(</w:t>
      </w:r>
      <w:r w:rsidRPr="00B41CD5">
        <w:rPr>
          <w:rFonts w:ascii="宋体" w:hAnsi="宋体" w:hint="eastAsia"/>
          <w:sz w:val="24"/>
          <w:szCs w:val="24"/>
        </w:rPr>
        <w:t>圆形料</w:t>
      </w:r>
      <w:r w:rsidRPr="00B41CD5">
        <w:rPr>
          <w:rFonts w:ascii="宋体" w:hAnsi="宋体"/>
          <w:sz w:val="24"/>
          <w:szCs w:val="24"/>
        </w:rPr>
        <w:t>)</w:t>
      </w:r>
      <w:r w:rsidRPr="00B41CD5">
        <w:rPr>
          <w:rFonts w:ascii="宋体" w:hAnsi="宋体" w:hint="eastAsia"/>
          <w:sz w:val="24"/>
          <w:szCs w:val="24"/>
        </w:rPr>
        <w:t>和</w:t>
      </w:r>
      <w:r w:rsidRPr="00B41CD5">
        <w:rPr>
          <w:rFonts w:ascii="宋体" w:hAnsi="宋体"/>
          <w:sz w:val="24"/>
          <w:szCs w:val="24"/>
        </w:rPr>
        <w:t>拉深→冲裁</w:t>
      </w:r>
      <w:r w:rsidRPr="00B41CD5">
        <w:rPr>
          <w:rFonts w:ascii="宋体" w:hAnsi="宋体" w:hint="eastAsia"/>
          <w:sz w:val="24"/>
          <w:szCs w:val="24"/>
        </w:rPr>
        <w:t>方孔和方孔</w:t>
      </w:r>
      <w:r w:rsidRPr="00B41CD5">
        <w:rPr>
          <w:rFonts w:ascii="宋体" w:hAnsi="宋体"/>
          <w:sz w:val="24"/>
          <w:szCs w:val="24"/>
        </w:rPr>
        <w:t>翻边→冲</w:t>
      </w:r>
      <w:r w:rsidRPr="00B41CD5">
        <w:rPr>
          <w:rFonts w:ascii="宋体" w:hAnsi="宋体" w:hint="eastAsia"/>
          <w:sz w:val="24"/>
          <w:szCs w:val="24"/>
        </w:rPr>
        <w:t>中心孔和</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w:t>
      </w:r>
      <w:r w:rsidRPr="00B41CD5">
        <w:rPr>
          <w:rFonts w:ascii="宋体" w:hAnsi="宋体" w:hint="eastAsia"/>
          <w:sz w:val="24"/>
          <w:szCs w:val="24"/>
        </w:rPr>
        <w:t>外缘切边；</w:t>
      </w:r>
    </w:p>
    <w:p w:rsidR="009F5656" w:rsidRPr="00B41CD5" w:rsidRDefault="009F5656" w:rsidP="00BE7392">
      <w:pPr>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三：落料(</w:t>
      </w:r>
      <w:r w:rsidRPr="00B41CD5">
        <w:rPr>
          <w:rFonts w:ascii="宋体" w:hAnsi="宋体" w:hint="eastAsia"/>
          <w:sz w:val="24"/>
          <w:szCs w:val="24"/>
        </w:rPr>
        <w:t>圆形料</w:t>
      </w:r>
      <w:r w:rsidRPr="00B41CD5">
        <w:rPr>
          <w:rFonts w:ascii="宋体" w:hAnsi="宋体"/>
          <w:sz w:val="24"/>
          <w:szCs w:val="24"/>
        </w:rPr>
        <w:t>)</w:t>
      </w:r>
      <w:r w:rsidRPr="00B41CD5">
        <w:rPr>
          <w:rFonts w:ascii="宋体" w:hAnsi="宋体" w:hint="eastAsia"/>
          <w:sz w:val="24"/>
          <w:szCs w:val="24"/>
        </w:rPr>
        <w:t>和</w:t>
      </w:r>
      <w:r w:rsidRPr="00B41CD5">
        <w:rPr>
          <w:rFonts w:ascii="宋体" w:hAnsi="宋体"/>
          <w:sz w:val="24"/>
          <w:szCs w:val="24"/>
        </w:rPr>
        <w:t>拉深→冲</w:t>
      </w:r>
      <w:r w:rsidRPr="00B41CD5">
        <w:rPr>
          <w:rFonts w:ascii="宋体" w:hAnsi="宋体" w:hint="eastAsia"/>
          <w:sz w:val="24"/>
          <w:szCs w:val="24"/>
        </w:rPr>
        <w:t>预制孔和</w:t>
      </w:r>
      <w:r w:rsidRPr="00B41CD5">
        <w:rPr>
          <w:rFonts w:ascii="宋体" w:hAnsi="宋体"/>
          <w:sz w:val="24"/>
          <w:szCs w:val="24"/>
        </w:rPr>
        <w:t>翻</w:t>
      </w:r>
      <w:r w:rsidRPr="00B41CD5">
        <w:rPr>
          <w:rFonts w:ascii="宋体" w:hAnsi="宋体" w:hint="eastAsia"/>
          <w:sz w:val="24"/>
          <w:szCs w:val="24"/>
        </w:rPr>
        <w:t>孔</w:t>
      </w:r>
      <w:r w:rsidRPr="00B41CD5">
        <w:rPr>
          <w:rFonts w:ascii="宋体" w:hAnsi="宋体"/>
          <w:sz w:val="24"/>
          <w:szCs w:val="24"/>
        </w:rPr>
        <w:t>→冲裁</w:t>
      </w:r>
      <w:r w:rsidRPr="00B41CD5">
        <w:rPr>
          <w:rFonts w:ascii="宋体" w:hAnsi="宋体" w:hint="eastAsia"/>
          <w:sz w:val="24"/>
          <w:szCs w:val="24"/>
        </w:rPr>
        <w:t>方孔和方孔</w:t>
      </w:r>
      <w:r w:rsidRPr="00B41CD5">
        <w:rPr>
          <w:rFonts w:ascii="宋体" w:hAnsi="宋体"/>
          <w:sz w:val="24"/>
          <w:szCs w:val="24"/>
        </w:rPr>
        <w:t>翻边→</w:t>
      </w:r>
      <w:r w:rsidRPr="00B41CD5">
        <w:rPr>
          <w:rFonts w:ascii="宋体" w:hAnsi="宋体" w:hint="eastAsia"/>
          <w:sz w:val="24"/>
          <w:szCs w:val="24"/>
        </w:rPr>
        <w:t>外缘切边；</w:t>
      </w:r>
    </w:p>
    <w:p w:rsidR="009F5656" w:rsidRPr="00B41CD5" w:rsidRDefault="009F5656" w:rsidP="00E80548">
      <w:pPr>
        <w:ind w:firstLine="0"/>
        <w:rPr>
          <w:rFonts w:ascii="宋体" w:hAnsi="宋体"/>
          <w:sz w:val="24"/>
          <w:szCs w:val="24"/>
        </w:rPr>
      </w:pPr>
      <w:r>
        <w:rPr>
          <w:rFonts w:ascii="宋体" w:hAnsi="宋体" w:hint="eastAsia"/>
          <w:sz w:val="24"/>
          <w:szCs w:val="24"/>
        </w:rPr>
        <w:t>（2）</w:t>
      </w:r>
      <w:r w:rsidRPr="00B41CD5">
        <w:rPr>
          <w:rFonts w:ascii="宋体" w:hAnsi="宋体" w:hint="eastAsia"/>
          <w:sz w:val="24"/>
          <w:szCs w:val="24"/>
        </w:rPr>
        <w:t>方案</w:t>
      </w:r>
      <w:r w:rsidRPr="00B41CD5">
        <w:rPr>
          <w:rFonts w:ascii="宋体" w:hAnsi="宋体"/>
          <w:sz w:val="24"/>
          <w:szCs w:val="24"/>
        </w:rPr>
        <w:t>分析</w:t>
      </w:r>
    </w:p>
    <w:p w:rsidR="009F5656" w:rsidRPr="00B41CD5" w:rsidRDefault="009F5656" w:rsidP="00BE7392">
      <w:pPr>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一：</w:t>
      </w:r>
      <w:r w:rsidRPr="00B41CD5">
        <w:rPr>
          <w:rFonts w:ascii="宋体" w:hAnsi="宋体" w:hint="eastAsia"/>
          <w:sz w:val="24"/>
          <w:szCs w:val="24"/>
        </w:rPr>
        <w:t>为单工序</w:t>
      </w:r>
      <w:r w:rsidRPr="00B41CD5">
        <w:rPr>
          <w:rFonts w:ascii="宋体" w:hAnsi="宋体"/>
          <w:sz w:val="24"/>
          <w:szCs w:val="24"/>
        </w:rPr>
        <w:t>成形，效率低。</w:t>
      </w:r>
    </w:p>
    <w:p w:rsidR="009F5656" w:rsidRPr="00B41CD5" w:rsidRDefault="009F5656" w:rsidP="00BE7392">
      <w:pPr>
        <w:ind w:firstLine="420"/>
        <w:rPr>
          <w:rFonts w:ascii="宋体" w:hAnsi="宋体"/>
          <w:sz w:val="24"/>
          <w:szCs w:val="24"/>
        </w:rPr>
      </w:pPr>
      <w:r w:rsidRPr="00B41CD5">
        <w:rPr>
          <w:rFonts w:ascii="宋体" w:hAnsi="宋体" w:hint="eastAsia"/>
          <w:sz w:val="24"/>
          <w:szCs w:val="24"/>
        </w:rPr>
        <w:lastRenderedPageBreak/>
        <w:t>方案</w:t>
      </w:r>
      <w:r w:rsidRPr="00B41CD5">
        <w:rPr>
          <w:rFonts w:ascii="宋体" w:hAnsi="宋体"/>
          <w:sz w:val="24"/>
          <w:szCs w:val="24"/>
        </w:rPr>
        <w:t>二：冲裁拉深后进行</w:t>
      </w:r>
      <w:r w:rsidRPr="00B41CD5">
        <w:rPr>
          <w:rFonts w:ascii="宋体" w:hAnsi="宋体" w:hint="eastAsia"/>
          <w:sz w:val="24"/>
          <w:szCs w:val="24"/>
        </w:rPr>
        <w:t>冲方孔并</w:t>
      </w:r>
      <w:r w:rsidRPr="00B41CD5">
        <w:rPr>
          <w:rFonts w:ascii="宋体" w:hAnsi="宋体"/>
          <w:sz w:val="24"/>
          <w:szCs w:val="24"/>
        </w:rPr>
        <w:t>翻边会</w:t>
      </w:r>
      <w:r w:rsidRPr="00B41CD5">
        <w:rPr>
          <w:rFonts w:ascii="宋体" w:hAnsi="宋体" w:hint="eastAsia"/>
          <w:sz w:val="24"/>
          <w:szCs w:val="24"/>
        </w:rPr>
        <w:t>使后续</w:t>
      </w:r>
      <w:r w:rsidRPr="00B41CD5">
        <w:rPr>
          <w:rFonts w:ascii="宋体" w:hAnsi="宋体"/>
          <w:sz w:val="24"/>
          <w:szCs w:val="24"/>
        </w:rPr>
        <w:t>工序的模具结构复杂。</w:t>
      </w:r>
    </w:p>
    <w:p w:rsidR="009F5656" w:rsidRPr="00B41CD5" w:rsidRDefault="009F5656" w:rsidP="00BE7392">
      <w:pPr>
        <w:ind w:firstLine="420"/>
        <w:rPr>
          <w:rFonts w:ascii="宋体" w:hAnsi="宋体"/>
          <w:sz w:val="24"/>
          <w:szCs w:val="24"/>
        </w:rPr>
      </w:pPr>
      <w:r w:rsidRPr="00B41CD5">
        <w:rPr>
          <w:rFonts w:ascii="宋体" w:hAnsi="宋体" w:hint="eastAsia"/>
          <w:sz w:val="24"/>
          <w:szCs w:val="24"/>
        </w:rPr>
        <w:t>方案</w:t>
      </w:r>
      <w:r w:rsidRPr="00B41CD5">
        <w:rPr>
          <w:rFonts w:ascii="宋体" w:hAnsi="宋体"/>
          <w:sz w:val="24"/>
          <w:szCs w:val="24"/>
        </w:rPr>
        <w:t>三：本方案</w:t>
      </w:r>
      <w:r w:rsidRPr="00B41CD5">
        <w:rPr>
          <w:rFonts w:ascii="宋体" w:hAnsi="宋体" w:hint="eastAsia"/>
          <w:sz w:val="24"/>
          <w:szCs w:val="24"/>
        </w:rPr>
        <w:t>选用三套</w:t>
      </w:r>
      <w:r w:rsidRPr="00B41CD5">
        <w:rPr>
          <w:rFonts w:ascii="宋体" w:hAnsi="宋体"/>
          <w:sz w:val="24"/>
          <w:szCs w:val="24"/>
        </w:rPr>
        <w:t>复合模具</w:t>
      </w:r>
      <w:r w:rsidRPr="00B41CD5">
        <w:rPr>
          <w:rFonts w:ascii="宋体" w:hAnsi="宋体" w:hint="eastAsia"/>
          <w:sz w:val="24"/>
          <w:szCs w:val="24"/>
        </w:rPr>
        <w:t>一套</w:t>
      </w:r>
      <w:r w:rsidRPr="00B41CD5">
        <w:rPr>
          <w:rFonts w:ascii="宋体" w:hAnsi="宋体"/>
          <w:sz w:val="24"/>
          <w:szCs w:val="24"/>
        </w:rPr>
        <w:t>简单模具，冲压成形效率较高</w:t>
      </w:r>
      <w:r w:rsidRPr="00B41CD5">
        <w:rPr>
          <w:rFonts w:ascii="宋体" w:hAnsi="宋体" w:hint="eastAsia"/>
          <w:sz w:val="24"/>
          <w:szCs w:val="24"/>
        </w:rPr>
        <w:t>；</w:t>
      </w:r>
      <w:r w:rsidRPr="00B41CD5">
        <w:rPr>
          <w:rFonts w:ascii="宋体" w:hAnsi="宋体"/>
          <w:sz w:val="24"/>
          <w:szCs w:val="24"/>
        </w:rPr>
        <w:t>且先拉深</w:t>
      </w:r>
      <w:r w:rsidRPr="00B41CD5">
        <w:rPr>
          <w:rFonts w:ascii="宋体" w:hAnsi="宋体" w:hint="eastAsia"/>
          <w:sz w:val="24"/>
          <w:szCs w:val="24"/>
        </w:rPr>
        <w:t>再</w:t>
      </w:r>
      <w:r w:rsidRPr="00B41CD5">
        <w:rPr>
          <w:rFonts w:ascii="宋体" w:hAnsi="宋体"/>
          <w:sz w:val="24"/>
          <w:szCs w:val="24"/>
        </w:rPr>
        <w:t>冲孔翻边，提高了加工精度,故选为最佳方案。</w:t>
      </w:r>
    </w:p>
    <w:p w:rsidR="009F5656" w:rsidRDefault="009F5656" w:rsidP="002202C0">
      <w:pPr>
        <w:spacing w:beforeLines="50" w:before="156" w:line="360" w:lineRule="auto"/>
        <w:ind w:firstLine="0"/>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B41CD5">
          <w:rPr>
            <w:rFonts w:eastAsia="黑体" w:hint="eastAsia"/>
            <w:sz w:val="28"/>
            <w:szCs w:val="28"/>
          </w:rPr>
          <w:t>2.2.1</w:t>
        </w:r>
      </w:smartTag>
      <w:r>
        <w:rPr>
          <w:rFonts w:eastAsia="黑体" w:hint="eastAsia"/>
          <w:sz w:val="24"/>
          <w:szCs w:val="24"/>
        </w:rPr>
        <w:t xml:space="preserve"> </w:t>
      </w:r>
      <w:r w:rsidRPr="00B41CD5">
        <w:rPr>
          <w:rFonts w:eastAsia="黑体" w:hint="eastAsia"/>
          <w:sz w:val="28"/>
          <w:szCs w:val="28"/>
        </w:rPr>
        <w:t>毛坯尺寸的计算</w:t>
      </w:r>
    </w:p>
    <w:p w:rsidR="009F5656" w:rsidRPr="00B41CD5" w:rsidRDefault="009F5656" w:rsidP="00E80548">
      <w:pPr>
        <w:ind w:firstLine="0"/>
        <w:rPr>
          <w:rFonts w:ascii="宋体" w:hAnsi="宋体"/>
          <w:sz w:val="24"/>
          <w:szCs w:val="24"/>
        </w:rPr>
      </w:pPr>
      <w:r w:rsidRPr="00B41CD5">
        <w:rPr>
          <w:rFonts w:ascii="宋体" w:hAnsi="宋体" w:hint="eastAsia"/>
          <w:sz w:val="24"/>
          <w:szCs w:val="24"/>
        </w:rPr>
        <w:t>根据</w:t>
      </w:r>
      <w:r w:rsidRPr="00B41CD5">
        <w:rPr>
          <w:rFonts w:ascii="宋体" w:hAnsi="宋体"/>
          <w:sz w:val="24"/>
          <w:szCs w:val="24"/>
        </w:rPr>
        <w:t>冲预制孔</w:t>
      </w:r>
      <w:r w:rsidRPr="00B41CD5">
        <w:rPr>
          <w:rFonts w:ascii="宋体" w:hAnsi="宋体" w:hint="eastAsia"/>
          <w:sz w:val="24"/>
          <w:szCs w:val="24"/>
        </w:rPr>
        <w:t>及</w:t>
      </w:r>
      <w:r w:rsidRPr="00B41CD5">
        <w:rPr>
          <w:rFonts w:ascii="宋体" w:hAnsi="宋体"/>
          <w:sz w:val="24"/>
          <w:szCs w:val="24"/>
        </w:rPr>
        <w:t>翻边前的毛</w:t>
      </w:r>
      <w:r w:rsidRPr="00B41CD5">
        <w:rPr>
          <w:rFonts w:ascii="宋体" w:hAnsi="宋体" w:hint="eastAsia"/>
          <w:sz w:val="24"/>
          <w:szCs w:val="24"/>
        </w:rPr>
        <w:t>坯计算毛坯</w:t>
      </w:r>
      <w:r w:rsidRPr="00B41CD5">
        <w:rPr>
          <w:rFonts w:ascii="宋体" w:hAnsi="宋体"/>
          <w:sz w:val="24"/>
          <w:szCs w:val="24"/>
        </w:rPr>
        <w:t>尺寸</w:t>
      </w:r>
      <w:r w:rsidRPr="00B41CD5">
        <w:rPr>
          <w:rFonts w:ascii="宋体" w:hAnsi="宋体" w:hint="eastAsia"/>
          <w:sz w:val="24"/>
          <w:szCs w:val="24"/>
        </w:rPr>
        <w:t>，</w:t>
      </w:r>
      <w:r w:rsidRPr="00B41CD5">
        <w:rPr>
          <w:rFonts w:ascii="宋体" w:hAnsi="宋体"/>
          <w:sz w:val="24"/>
          <w:szCs w:val="24"/>
        </w:rPr>
        <w:t>如图</w:t>
      </w:r>
      <w:r w:rsidR="00972D59" w:rsidRPr="00972D59">
        <w:rPr>
          <w:sz w:val="24"/>
          <w:szCs w:val="24"/>
        </w:rPr>
        <w:t>2.2</w:t>
      </w:r>
      <w:r w:rsidRPr="00B41CD5">
        <w:rPr>
          <w:rFonts w:ascii="宋体" w:hAnsi="宋体" w:hint="eastAsia"/>
          <w:sz w:val="24"/>
          <w:szCs w:val="24"/>
        </w:rPr>
        <w:t>所示</w:t>
      </w:r>
    </w:p>
    <w:p w:rsidR="009F5656" w:rsidRDefault="00A1630D" w:rsidP="00FB691D">
      <w:pPr>
        <w:jc w:val="center"/>
        <w:rPr>
          <w:rFonts w:ascii="宋体" w:hAnsi="宋体"/>
          <w:szCs w:val="21"/>
        </w:rPr>
      </w:pPr>
      <w:r w:rsidRPr="009F5656">
        <w:rPr>
          <w:rFonts w:ascii="宋体" w:hAnsi="宋体"/>
          <w:noProof/>
          <w:szCs w:val="21"/>
        </w:rPr>
        <w:drawing>
          <wp:inline distT="0" distB="0" distL="0" distR="0" wp14:anchorId="0D247AFA" wp14:editId="4B8E7A0C">
            <wp:extent cx="1205948" cy="3169854"/>
            <wp:effectExtent l="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3108" cy="3293815"/>
                    </a:xfrm>
                    <a:prstGeom prst="rect">
                      <a:avLst/>
                    </a:prstGeom>
                    <a:noFill/>
                    <a:ln>
                      <a:noFill/>
                    </a:ln>
                  </pic:spPr>
                </pic:pic>
              </a:graphicData>
            </a:graphic>
          </wp:inline>
        </w:drawing>
      </w:r>
    </w:p>
    <w:p w:rsidR="009F5656" w:rsidRPr="00B41CD5" w:rsidRDefault="00972D59" w:rsidP="00FB691D">
      <w:pPr>
        <w:jc w:val="center"/>
        <w:rPr>
          <w:rFonts w:ascii="宋体" w:hAnsi="宋体"/>
          <w:szCs w:val="21"/>
        </w:rPr>
      </w:pPr>
      <w:r w:rsidRPr="00972D59">
        <w:rPr>
          <w:rFonts w:hAnsi="宋体" w:hint="eastAsia"/>
          <w:szCs w:val="21"/>
        </w:rPr>
        <w:t>图</w:t>
      </w:r>
      <w:r w:rsidRPr="00972D59">
        <w:rPr>
          <w:rFonts w:hAnsi="宋体" w:hint="eastAsia"/>
          <w:szCs w:val="21"/>
        </w:rPr>
        <w:t>2</w:t>
      </w:r>
      <w:r w:rsidRPr="00972D59">
        <w:rPr>
          <w:rFonts w:hAnsi="宋体"/>
          <w:szCs w:val="21"/>
        </w:rPr>
        <w:t>.2</w:t>
      </w:r>
      <w:r>
        <w:rPr>
          <w:rFonts w:hAnsi="宋体"/>
          <w:szCs w:val="21"/>
        </w:rPr>
        <w:t xml:space="preserve"> </w:t>
      </w:r>
      <w:r w:rsidR="009F5656" w:rsidRPr="00B41CD5">
        <w:rPr>
          <w:rFonts w:ascii="宋体" w:hAnsi="宋体" w:hint="eastAsia"/>
          <w:szCs w:val="21"/>
        </w:rPr>
        <w:t>毛坯</w:t>
      </w:r>
      <w:r w:rsidR="009F5656" w:rsidRPr="00B41CD5">
        <w:rPr>
          <w:rFonts w:ascii="宋体" w:hAnsi="宋体"/>
          <w:szCs w:val="21"/>
        </w:rPr>
        <w:t>图样</w:t>
      </w:r>
    </w:p>
    <w:p w:rsidR="006F4AE2" w:rsidRPr="006F4AE2" w:rsidRDefault="006F4AE2" w:rsidP="00BE7392">
      <w:pPr>
        <w:rPr>
          <w:rFonts w:asciiTheme="minorHAnsi" w:eastAsiaTheme="minorEastAsia" w:hAnsiTheme="minorHAnsi" w:cstheme="minorBidi"/>
          <w:szCs w:val="22"/>
        </w:rPr>
      </w:pPr>
      <w:r w:rsidRPr="006F4AE2">
        <w:rPr>
          <w:rFonts w:asciiTheme="minorHAnsi" w:eastAsiaTheme="minorEastAsia" w:hAnsiTheme="minorHAnsi" w:cstheme="minorBidi"/>
          <w:szCs w:val="22"/>
        </w:rPr>
        <w:ptab w:relativeTo="margin" w:alignment="center" w:leader="none"/>
      </w:r>
      <w:r w:rsidRPr="00CB51BF">
        <w:rPr>
          <w:position w:val="-104"/>
        </w:rPr>
        <w:object w:dxaOrig="96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93.75pt" o:ole="">
            <v:imagedata r:id="rId24" o:title=""/>
          </v:shape>
          <o:OLEObject Type="Embed" ProgID="Equation.DSMT4" ShapeID="_x0000_i1025" DrawAspect="Content" ObjectID="_1590160861" r:id="rId25"/>
        </w:object>
      </w:r>
      <w:r w:rsidRPr="006F4AE2">
        <w:rPr>
          <w:rFonts w:asciiTheme="minorHAnsi" w:eastAsiaTheme="minorEastAsia" w:hAnsiTheme="minorHAnsi" w:cstheme="minorBidi"/>
          <w:szCs w:val="22"/>
        </w:rPr>
        <w:ptab w:relativeTo="margin" w:alignment="right" w:leader="none"/>
      </w:r>
      <w:r w:rsidRPr="006F4AE2">
        <w:rPr>
          <w:rFonts w:eastAsiaTheme="minorEastAsia"/>
          <w:sz w:val="24"/>
          <w:szCs w:val="24"/>
        </w:rPr>
        <w:t>（</w:t>
      </w:r>
      <w:r w:rsidRPr="006F4AE2">
        <w:rPr>
          <w:sz w:val="24"/>
          <w:szCs w:val="24"/>
        </w:rPr>
        <w:t>2.1</w:t>
      </w:r>
      <w:r w:rsidRPr="006F4AE2">
        <w:rPr>
          <w:rFonts w:eastAsiaTheme="minorEastAsia"/>
          <w:sz w:val="24"/>
          <w:szCs w:val="24"/>
        </w:rPr>
        <w:t>）</w:t>
      </w:r>
    </w:p>
    <w:p w:rsidR="00972D59" w:rsidRDefault="009F5656" w:rsidP="00BE7392">
      <w:pPr>
        <w:ind w:firstLineChars="200" w:firstLine="480"/>
        <w:rPr>
          <w:rFonts w:ascii="宋体" w:hAnsi="宋体" w:cs="宋体"/>
          <w:sz w:val="24"/>
          <w:szCs w:val="24"/>
        </w:rPr>
      </w:pPr>
      <w:r w:rsidRPr="00B41CD5">
        <w:rPr>
          <w:rFonts w:ascii="宋体" w:hAnsi="宋体" w:cs="宋体" w:hint="eastAsia"/>
          <w:sz w:val="24"/>
          <w:szCs w:val="24"/>
        </w:rPr>
        <w:t>式中</w:t>
      </w:r>
      <w:r>
        <w:rPr>
          <w:rFonts w:ascii="宋体" w:hAnsi="宋体" w:cs="宋体" w:hint="eastAsia"/>
          <w:sz w:val="24"/>
          <w:szCs w:val="24"/>
        </w:rPr>
        <w:t xml:space="preserve"> </w:t>
      </w:r>
    </w:p>
    <w:p w:rsidR="009F5656" w:rsidRPr="00B41CD5" w:rsidRDefault="00E80548" w:rsidP="00BE7392">
      <w:pPr>
        <w:rPr>
          <w:rFonts w:ascii="宋体" w:hAnsi="宋体" w:cs="宋体"/>
          <w:sz w:val="24"/>
          <w:szCs w:val="24"/>
        </w:rPr>
      </w:pP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sidR="009F5656" w:rsidRPr="00B41CD5">
        <w:rPr>
          <w:rFonts w:ascii="宋体" w:hAnsi="宋体" w:cs="宋体" w:hint="eastAsia"/>
          <w:sz w:val="24"/>
          <w:szCs w:val="24"/>
        </w:rPr>
        <w:t>D</w:t>
      </w:r>
      <w:r w:rsidR="009F5656" w:rsidRPr="00B41CD5">
        <w:rPr>
          <w:rFonts w:ascii="宋体" w:hAnsi="宋体" w:cs="宋体"/>
          <w:sz w:val="24"/>
          <w:szCs w:val="24"/>
          <w:vertAlign w:val="subscript"/>
        </w:rPr>
        <w:t>a</w:t>
      </w:r>
      <w:r w:rsidR="009F5656" w:rsidRPr="00B41CD5">
        <w:rPr>
          <w:rFonts w:ascii="宋体" w:hAnsi="宋体"/>
          <w:sz w:val="24"/>
          <w:szCs w:val="24"/>
        </w:rPr>
        <w:t xml:space="preserve"> ——</w:t>
      </w:r>
      <w:r w:rsidR="009F5656" w:rsidRPr="00B41CD5">
        <w:rPr>
          <w:rFonts w:ascii="宋体" w:hAnsi="宋体" w:cs="宋体" w:hint="eastAsia"/>
          <w:sz w:val="24"/>
          <w:szCs w:val="24"/>
        </w:rPr>
        <w:t>切边</w:t>
      </w:r>
      <w:r w:rsidR="009F5656" w:rsidRPr="00B41CD5">
        <w:rPr>
          <w:rFonts w:ascii="宋体" w:hAnsi="宋体" w:cs="宋体"/>
          <w:sz w:val="24"/>
          <w:szCs w:val="24"/>
        </w:rPr>
        <w:t>后的毛坯直径</w:t>
      </w:r>
      <w:r w:rsidR="009F5656" w:rsidRPr="00B41CD5">
        <w:rPr>
          <w:rFonts w:ascii="宋体" w:hAnsi="宋体" w:cs="宋体" w:hint="eastAsia"/>
          <w:sz w:val="24"/>
          <w:szCs w:val="24"/>
        </w:rPr>
        <w:t>，</w:t>
      </w:r>
      <w:r w:rsidR="009F5656" w:rsidRPr="00B41CD5">
        <w:rPr>
          <w:rFonts w:ascii="宋体" w:hAnsi="宋体" w:hint="eastAsia"/>
          <w:sz w:val="24"/>
          <w:szCs w:val="24"/>
        </w:rPr>
        <w:t>mm；</w:t>
      </w:r>
    </w:p>
    <w:p w:rsidR="009F5656" w:rsidRPr="00B41CD5" w:rsidRDefault="00972D59" w:rsidP="00BE7392">
      <w:pPr>
        <w:rPr>
          <w:rFonts w:ascii="宋体" w:hAnsi="宋体" w:cs="宋体"/>
          <w:sz w:val="24"/>
          <w:szCs w:val="24"/>
        </w:rPr>
      </w:pPr>
      <w:r>
        <w:rPr>
          <w:rFonts w:ascii="宋体" w:hAnsi="宋体" w:cs="宋体"/>
          <w:sz w:val="24"/>
          <w:szCs w:val="24"/>
        </w:rPr>
        <w:t xml:space="preserve">            </w:t>
      </w:r>
      <w:r w:rsidR="009F5656" w:rsidRPr="00B41CD5">
        <w:rPr>
          <w:rFonts w:ascii="宋体" w:hAnsi="宋体" w:cs="宋体"/>
          <w:sz w:val="24"/>
          <w:szCs w:val="24"/>
        </w:rPr>
        <w:t>A</w:t>
      </w:r>
      <w:r w:rsidR="009F5656" w:rsidRPr="00B41CD5">
        <w:rPr>
          <w:rFonts w:ascii="宋体" w:hAnsi="宋体" w:cs="宋体"/>
          <w:sz w:val="24"/>
          <w:szCs w:val="24"/>
          <w:vertAlign w:val="subscript"/>
        </w:rPr>
        <w:t>1</w:t>
      </w:r>
      <w:r w:rsidR="009F5656" w:rsidRPr="00B41CD5">
        <w:rPr>
          <w:rFonts w:ascii="宋体" w:hAnsi="宋体" w:cs="宋体"/>
          <w:sz w:val="24"/>
          <w:szCs w:val="24"/>
        </w:rPr>
        <w:t>,A</w:t>
      </w:r>
      <w:r w:rsidR="009F5656" w:rsidRPr="00B41CD5">
        <w:rPr>
          <w:rFonts w:ascii="宋体" w:hAnsi="宋体" w:cs="宋体"/>
          <w:sz w:val="24"/>
          <w:szCs w:val="24"/>
          <w:vertAlign w:val="subscript"/>
        </w:rPr>
        <w:t>2</w:t>
      </w:r>
      <w:r w:rsidR="009F5656" w:rsidRPr="00B41CD5">
        <w:rPr>
          <w:rFonts w:ascii="宋体" w:hAnsi="宋体" w:cs="宋体"/>
          <w:sz w:val="24"/>
          <w:szCs w:val="24"/>
        </w:rPr>
        <w:t>,A</w:t>
      </w:r>
      <w:r w:rsidR="009F5656" w:rsidRPr="00B41CD5">
        <w:rPr>
          <w:rFonts w:ascii="宋体" w:hAnsi="宋体" w:cs="宋体"/>
          <w:sz w:val="24"/>
          <w:szCs w:val="24"/>
          <w:vertAlign w:val="subscript"/>
        </w:rPr>
        <w:t>3</w:t>
      </w:r>
      <w:r w:rsidR="009F5656" w:rsidRPr="00B41CD5">
        <w:rPr>
          <w:rFonts w:ascii="宋体" w:hAnsi="宋体" w:cs="宋体"/>
          <w:sz w:val="24"/>
          <w:szCs w:val="24"/>
        </w:rPr>
        <w:t>,A</w:t>
      </w:r>
      <w:r w:rsidR="009F5656" w:rsidRPr="00B41CD5">
        <w:rPr>
          <w:rFonts w:ascii="宋体" w:hAnsi="宋体" w:cs="宋体"/>
          <w:sz w:val="24"/>
          <w:szCs w:val="24"/>
          <w:vertAlign w:val="subscript"/>
        </w:rPr>
        <w:t>4</w:t>
      </w:r>
      <w:r w:rsidR="009F5656" w:rsidRPr="00B41CD5">
        <w:rPr>
          <w:rFonts w:ascii="宋体" w:hAnsi="宋体" w:cs="宋体"/>
          <w:sz w:val="24"/>
          <w:szCs w:val="24"/>
        </w:rPr>
        <w:t>,A</w:t>
      </w:r>
      <w:r w:rsidR="009F5656" w:rsidRPr="00B41CD5">
        <w:rPr>
          <w:rFonts w:ascii="宋体" w:hAnsi="宋体" w:cs="宋体"/>
          <w:sz w:val="24"/>
          <w:szCs w:val="24"/>
          <w:vertAlign w:val="subscript"/>
        </w:rPr>
        <w:t xml:space="preserve">5 </w:t>
      </w:r>
      <w:r w:rsidR="009F5656" w:rsidRPr="00B41CD5">
        <w:rPr>
          <w:rFonts w:ascii="宋体" w:hAnsi="宋体"/>
          <w:sz w:val="24"/>
          <w:szCs w:val="24"/>
        </w:rPr>
        <w:t>——</w:t>
      </w:r>
      <w:r w:rsidR="009F5656" w:rsidRPr="00B41CD5">
        <w:rPr>
          <w:rFonts w:ascii="宋体" w:hAnsi="宋体" w:hint="eastAsia"/>
          <w:sz w:val="24"/>
          <w:szCs w:val="24"/>
        </w:rPr>
        <w:t>毛坯</w:t>
      </w:r>
      <w:r w:rsidR="009F5656" w:rsidRPr="00B41CD5">
        <w:rPr>
          <w:rFonts w:ascii="宋体" w:hAnsi="宋体"/>
          <w:sz w:val="24"/>
          <w:szCs w:val="24"/>
        </w:rPr>
        <w:t>各部分的</w:t>
      </w:r>
      <w:r w:rsidR="009F5656" w:rsidRPr="00B41CD5">
        <w:rPr>
          <w:rFonts w:ascii="宋体" w:hAnsi="宋体" w:hint="eastAsia"/>
          <w:sz w:val="24"/>
          <w:szCs w:val="24"/>
        </w:rPr>
        <w:t>表</w:t>
      </w:r>
      <w:r w:rsidR="009F5656" w:rsidRPr="00B41CD5">
        <w:rPr>
          <w:rFonts w:ascii="宋体" w:hAnsi="宋体"/>
          <w:sz w:val="24"/>
          <w:szCs w:val="24"/>
        </w:rPr>
        <w:t>面积</w:t>
      </w:r>
      <w:r w:rsidR="009F5656" w:rsidRPr="00B41CD5">
        <w:rPr>
          <w:rFonts w:ascii="宋体" w:hAnsi="宋体" w:hint="eastAsia"/>
          <w:sz w:val="24"/>
          <w:szCs w:val="24"/>
        </w:rPr>
        <w:t>，mm</w:t>
      </w:r>
      <w:r w:rsidR="009F5656" w:rsidRPr="00B41CD5">
        <w:rPr>
          <w:rFonts w:ascii="宋体" w:hAnsi="宋体" w:hint="eastAsia"/>
          <w:sz w:val="24"/>
          <w:szCs w:val="24"/>
          <w:vertAlign w:val="superscript"/>
        </w:rPr>
        <w:t>2</w:t>
      </w:r>
      <w:r>
        <w:rPr>
          <w:rFonts w:ascii="宋体" w:hAnsi="宋体" w:hint="eastAsia"/>
          <w:sz w:val="24"/>
          <w:szCs w:val="24"/>
        </w:rPr>
        <w:t>；</w:t>
      </w:r>
    </w:p>
    <w:p w:rsidR="009F5656" w:rsidRPr="00B41CD5" w:rsidRDefault="009F5656" w:rsidP="00E80548">
      <w:pPr>
        <w:ind w:firstLine="0"/>
        <w:rPr>
          <w:rFonts w:ascii="宋体" w:hAnsi="宋体"/>
          <w:sz w:val="24"/>
          <w:szCs w:val="24"/>
        </w:rPr>
      </w:pPr>
      <w:r w:rsidRPr="00B41CD5">
        <w:rPr>
          <w:rFonts w:ascii="宋体" w:hAnsi="宋体" w:hint="eastAsia"/>
          <w:sz w:val="24"/>
          <w:szCs w:val="24"/>
        </w:rPr>
        <w:t>取切边</w:t>
      </w:r>
      <w:r w:rsidRPr="00B41CD5">
        <w:rPr>
          <w:rFonts w:ascii="宋体" w:hAnsi="宋体"/>
          <w:sz w:val="24"/>
          <w:szCs w:val="24"/>
        </w:rPr>
        <w:t>余量</w:t>
      </w:r>
      <w:r w:rsidRPr="00B41CD5">
        <w:rPr>
          <w:rFonts w:ascii="宋体" w:hAnsi="宋体" w:hint="eastAsia"/>
          <w:sz w:val="24"/>
          <w:szCs w:val="24"/>
        </w:rPr>
        <w:t>1.</w:t>
      </w:r>
      <w:r w:rsidRPr="00B41CD5">
        <w:rPr>
          <w:rFonts w:ascii="宋体" w:hAnsi="宋体"/>
          <w:sz w:val="24"/>
          <w:szCs w:val="24"/>
        </w:rPr>
        <w:t>9mm</w:t>
      </w:r>
      <w:r w:rsidRPr="00B41CD5">
        <w:rPr>
          <w:rFonts w:ascii="宋体" w:hAnsi="宋体" w:hint="eastAsia"/>
          <w:sz w:val="24"/>
          <w:szCs w:val="24"/>
        </w:rPr>
        <w:t>，</w:t>
      </w:r>
      <w:r w:rsidRPr="00B41CD5">
        <w:rPr>
          <w:rFonts w:ascii="宋体" w:hAnsi="宋体"/>
          <w:sz w:val="24"/>
          <w:szCs w:val="24"/>
        </w:rPr>
        <w:t>可得毛坯</w:t>
      </w:r>
      <w:r w:rsidRPr="00B41CD5">
        <w:rPr>
          <w:rFonts w:ascii="宋体" w:hAnsi="宋体" w:hint="eastAsia"/>
          <w:sz w:val="24"/>
          <w:szCs w:val="24"/>
        </w:rPr>
        <w:t>直径D</w:t>
      </w:r>
      <w:r w:rsidRPr="00B41CD5">
        <w:rPr>
          <w:rFonts w:ascii="宋体" w:hAnsi="宋体" w:hint="eastAsia"/>
          <w:sz w:val="24"/>
          <w:szCs w:val="24"/>
          <w:vertAlign w:val="subscript"/>
        </w:rPr>
        <w:t>0</w:t>
      </w:r>
      <w:r w:rsidRPr="00B41CD5">
        <w:rPr>
          <w:rFonts w:ascii="宋体" w:hAnsi="宋体"/>
          <w:sz w:val="24"/>
          <w:szCs w:val="24"/>
          <w:vertAlign w:val="subscript"/>
        </w:rPr>
        <w:t xml:space="preserve"> </w:t>
      </w:r>
      <w:r w:rsidRPr="00B41CD5">
        <w:rPr>
          <w:rFonts w:ascii="宋体" w:hAnsi="宋体"/>
          <w:sz w:val="24"/>
          <w:szCs w:val="24"/>
        </w:rPr>
        <w:t>=106mm</w:t>
      </w:r>
      <w:r w:rsidRPr="00B41CD5">
        <w:rPr>
          <w:rFonts w:ascii="宋体" w:hAnsi="宋体" w:hint="eastAsia"/>
          <w:sz w:val="24"/>
          <w:szCs w:val="24"/>
        </w:rPr>
        <w:t>。</w:t>
      </w:r>
    </w:p>
    <w:p w:rsidR="009F5656" w:rsidRDefault="009F5656" w:rsidP="002202C0">
      <w:pPr>
        <w:spacing w:beforeLines="50" w:before="156" w:line="360" w:lineRule="auto"/>
        <w:ind w:firstLine="0"/>
        <w:rPr>
          <w:sz w:val="28"/>
          <w:szCs w:val="28"/>
        </w:rPr>
      </w:pPr>
      <w:smartTag w:uri="urn:schemas-microsoft-com:office:smarttags" w:element="chsdate">
        <w:smartTagPr>
          <w:attr w:name="Year" w:val="1899"/>
          <w:attr w:name="Month" w:val="12"/>
          <w:attr w:name="Day" w:val="30"/>
          <w:attr w:name="IsLunarDate" w:val="False"/>
          <w:attr w:name="IsROCDate" w:val="False"/>
        </w:smartTagPr>
        <w:r w:rsidRPr="00B41CD5">
          <w:rPr>
            <w:rFonts w:eastAsia="黑体" w:hint="eastAsia"/>
            <w:sz w:val="28"/>
            <w:szCs w:val="28"/>
          </w:rPr>
          <w:t>2.2.2</w:t>
        </w:r>
      </w:smartTag>
      <w:r w:rsidRPr="00B41CD5">
        <w:rPr>
          <w:rFonts w:eastAsia="黑体" w:hint="eastAsia"/>
          <w:sz w:val="28"/>
          <w:szCs w:val="28"/>
        </w:rPr>
        <w:t xml:space="preserve"> </w:t>
      </w:r>
      <w:r w:rsidRPr="00B41CD5">
        <w:rPr>
          <w:rFonts w:eastAsia="黑体" w:hint="eastAsia"/>
          <w:sz w:val="28"/>
          <w:szCs w:val="28"/>
        </w:rPr>
        <w:t>工艺方案</w:t>
      </w:r>
    </w:p>
    <w:p w:rsidR="009F5656" w:rsidRPr="009F5656" w:rsidRDefault="009F5656" w:rsidP="00E80548">
      <w:pPr>
        <w:ind w:firstLine="0"/>
        <w:rPr>
          <w:sz w:val="28"/>
          <w:szCs w:val="28"/>
        </w:rPr>
      </w:pPr>
      <w:r>
        <w:rPr>
          <w:rFonts w:ascii="宋体" w:hAnsi="宋体" w:hint="eastAsia"/>
          <w:sz w:val="24"/>
          <w:szCs w:val="24"/>
        </w:rPr>
        <w:t>（1）</w:t>
      </w:r>
      <w:r w:rsidRPr="00B41CD5">
        <w:rPr>
          <w:rFonts w:ascii="宋体" w:hAnsi="宋体" w:hint="eastAsia"/>
          <w:sz w:val="24"/>
          <w:szCs w:val="24"/>
        </w:rPr>
        <w:t>零件的排样和材料利用率的计算</w:t>
      </w:r>
    </w:p>
    <w:p w:rsidR="009F5656" w:rsidRPr="00B41CD5" w:rsidRDefault="009F5656" w:rsidP="00BE7392">
      <w:pPr>
        <w:ind w:firstLine="420"/>
        <w:rPr>
          <w:rFonts w:ascii="宋体" w:hAnsi="宋体"/>
          <w:sz w:val="24"/>
          <w:szCs w:val="24"/>
        </w:rPr>
      </w:pPr>
      <w:r>
        <w:rPr>
          <w:rFonts w:ascii="宋体" w:hAnsi="宋体" w:hint="eastAsia"/>
          <w:sz w:val="24"/>
          <w:szCs w:val="24"/>
        </w:rPr>
        <w:t>根据</w:t>
      </w:r>
      <w:r>
        <w:rPr>
          <w:rFonts w:ascii="宋体" w:hAnsi="宋体"/>
          <w:sz w:val="24"/>
          <w:szCs w:val="24"/>
        </w:rPr>
        <w:t>零件的</w:t>
      </w:r>
      <w:r>
        <w:rPr>
          <w:rFonts w:ascii="宋体" w:hAnsi="宋体" w:hint="eastAsia"/>
          <w:sz w:val="24"/>
          <w:szCs w:val="24"/>
        </w:rPr>
        <w:t>具体</w:t>
      </w:r>
      <w:r>
        <w:rPr>
          <w:rFonts w:ascii="宋体" w:hAnsi="宋体"/>
          <w:sz w:val="24"/>
          <w:szCs w:val="24"/>
        </w:rPr>
        <w:t>尺寸</w:t>
      </w:r>
      <w:r>
        <w:rPr>
          <w:rFonts w:ascii="宋体" w:hAnsi="宋体" w:hint="eastAsia"/>
          <w:sz w:val="24"/>
          <w:szCs w:val="24"/>
        </w:rPr>
        <w:t>，</w:t>
      </w:r>
      <w:r w:rsidR="00DF65E9">
        <w:rPr>
          <w:rFonts w:ascii="宋体" w:hAnsi="宋体" w:hint="eastAsia"/>
          <w:sz w:val="24"/>
          <w:szCs w:val="24"/>
        </w:rPr>
        <w:t>可确定</w:t>
      </w:r>
      <w:r>
        <w:rPr>
          <w:rFonts w:ascii="宋体" w:hAnsi="宋体" w:hint="eastAsia"/>
          <w:sz w:val="24"/>
          <w:szCs w:val="24"/>
        </w:rPr>
        <w:t>工件</w:t>
      </w:r>
      <w:r>
        <w:rPr>
          <w:rFonts w:ascii="宋体" w:hAnsi="宋体"/>
          <w:sz w:val="24"/>
          <w:szCs w:val="24"/>
        </w:rPr>
        <w:t>间的搭边值</w:t>
      </w:r>
      <w:r w:rsidR="00DF65E9">
        <w:rPr>
          <w:rFonts w:ascii="宋体" w:hAnsi="宋体" w:hint="eastAsia"/>
          <w:sz w:val="24"/>
          <w:szCs w:val="24"/>
        </w:rPr>
        <w:t>为</w:t>
      </w:r>
      <w:r>
        <w:rPr>
          <w:rFonts w:ascii="宋体" w:hAnsi="宋体" w:hint="eastAsia"/>
          <w:sz w:val="24"/>
          <w:szCs w:val="24"/>
        </w:rPr>
        <w:t>0.8mm，</w:t>
      </w:r>
      <w:r>
        <w:rPr>
          <w:rFonts w:ascii="宋体" w:hAnsi="宋体"/>
          <w:sz w:val="24"/>
          <w:szCs w:val="24"/>
        </w:rPr>
        <w:t>沿边搭边值</w:t>
      </w:r>
      <w:r w:rsidR="00DF65E9">
        <w:rPr>
          <w:rFonts w:ascii="宋体" w:hAnsi="宋体" w:hint="eastAsia"/>
          <w:sz w:val="24"/>
          <w:szCs w:val="24"/>
        </w:rPr>
        <w:t>为</w:t>
      </w:r>
      <w:r>
        <w:rPr>
          <w:rFonts w:ascii="宋体" w:hAnsi="宋体" w:hint="eastAsia"/>
          <w:sz w:val="24"/>
          <w:szCs w:val="24"/>
        </w:rPr>
        <w:t>1.0</w:t>
      </w:r>
      <w:r>
        <w:rPr>
          <w:rFonts w:ascii="宋体" w:hAnsi="宋体"/>
          <w:sz w:val="24"/>
          <w:szCs w:val="24"/>
        </w:rPr>
        <w:t>mm</w:t>
      </w:r>
      <w:r>
        <w:rPr>
          <w:rFonts w:ascii="宋体" w:hAnsi="宋体" w:hint="eastAsia"/>
          <w:sz w:val="24"/>
          <w:szCs w:val="24"/>
        </w:rPr>
        <w:t>，</w:t>
      </w:r>
      <w:r w:rsidR="00972D59">
        <w:rPr>
          <w:rFonts w:ascii="宋体" w:hAnsi="宋体" w:hint="eastAsia"/>
          <w:sz w:val="24"/>
          <w:szCs w:val="24"/>
        </w:rPr>
        <w:t>如图</w:t>
      </w:r>
      <w:r w:rsidR="00972D59" w:rsidRPr="00972D59">
        <w:rPr>
          <w:sz w:val="24"/>
          <w:szCs w:val="24"/>
        </w:rPr>
        <w:t>2.3</w:t>
      </w:r>
      <w:r w:rsidR="00972D59">
        <w:rPr>
          <w:rFonts w:ascii="宋体" w:hAnsi="宋体" w:hint="eastAsia"/>
          <w:sz w:val="24"/>
          <w:szCs w:val="24"/>
        </w:rPr>
        <w:t>所示</w:t>
      </w:r>
    </w:p>
    <w:p w:rsidR="009F5656" w:rsidRDefault="00A1630D" w:rsidP="00FB691D">
      <w:pPr>
        <w:ind w:leftChars="200" w:left="420"/>
        <w:jc w:val="center"/>
        <w:rPr>
          <w:rFonts w:ascii="宋体" w:hAnsi="宋体"/>
          <w:szCs w:val="21"/>
        </w:rPr>
      </w:pPr>
      <w:r w:rsidRPr="009F5656">
        <w:rPr>
          <w:rFonts w:ascii="宋体" w:hAnsi="宋体"/>
          <w:noProof/>
          <w:szCs w:val="21"/>
        </w:rPr>
        <w:lastRenderedPageBreak/>
        <w:drawing>
          <wp:inline distT="0" distB="0" distL="0" distR="0" wp14:anchorId="33ED0529" wp14:editId="26EBD7D4">
            <wp:extent cx="4573133" cy="2299252"/>
            <wp:effectExtent l="0" t="0" r="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710" cy="2389539"/>
                    </a:xfrm>
                    <a:prstGeom prst="rect">
                      <a:avLst/>
                    </a:prstGeom>
                    <a:noFill/>
                    <a:ln>
                      <a:noFill/>
                    </a:ln>
                  </pic:spPr>
                </pic:pic>
              </a:graphicData>
            </a:graphic>
          </wp:inline>
        </w:drawing>
      </w:r>
    </w:p>
    <w:p w:rsidR="009F5656" w:rsidRPr="00972D59" w:rsidRDefault="00972D59" w:rsidP="00FB691D">
      <w:pPr>
        <w:ind w:leftChars="200" w:left="420"/>
        <w:jc w:val="center"/>
        <w:rPr>
          <w:rFonts w:ascii="宋体" w:hAnsi="宋体"/>
          <w:szCs w:val="21"/>
        </w:rPr>
      </w:pPr>
      <w:r w:rsidRPr="00972D59">
        <w:rPr>
          <w:rFonts w:ascii="宋体" w:hAnsi="宋体" w:hint="eastAsia"/>
          <w:szCs w:val="21"/>
        </w:rPr>
        <w:t>图</w:t>
      </w:r>
      <w:r w:rsidRPr="00972D59">
        <w:rPr>
          <w:szCs w:val="21"/>
        </w:rPr>
        <w:t>2.</w:t>
      </w:r>
      <w:r w:rsidR="00EA588E">
        <w:rPr>
          <w:szCs w:val="21"/>
        </w:rPr>
        <w:t>3</w:t>
      </w:r>
      <w:r w:rsidR="00DF0794">
        <w:rPr>
          <w:szCs w:val="21"/>
        </w:rPr>
        <w:t xml:space="preserve"> </w:t>
      </w:r>
      <w:r w:rsidR="009F5656" w:rsidRPr="00972D59">
        <w:rPr>
          <w:rFonts w:ascii="宋体" w:hAnsi="宋体" w:hint="eastAsia"/>
          <w:szCs w:val="21"/>
        </w:rPr>
        <w:t>排样图</w:t>
      </w:r>
    </w:p>
    <w:p w:rsidR="009F5656" w:rsidRDefault="009F5656" w:rsidP="00BE7392">
      <w:pPr>
        <w:rPr>
          <w:rFonts w:ascii="宋体" w:hAnsi="宋体"/>
          <w:sz w:val="24"/>
          <w:szCs w:val="24"/>
        </w:rPr>
      </w:pPr>
      <w:r w:rsidRPr="000B0FFE">
        <w:rPr>
          <w:rFonts w:ascii="宋体" w:hAnsi="宋体" w:hint="eastAsia"/>
          <w:sz w:val="24"/>
          <w:szCs w:val="24"/>
        </w:rPr>
        <w:t>由排样图可得出</w:t>
      </w:r>
      <w:r w:rsidRPr="000B0FFE">
        <w:rPr>
          <w:rFonts w:ascii="宋体" w:hAnsi="宋体"/>
          <w:sz w:val="24"/>
          <w:szCs w:val="24"/>
        </w:rPr>
        <w:t>材料利用率</w:t>
      </w:r>
    </w:p>
    <w:p w:rsidR="006F4AE2" w:rsidRPr="006F4AE2" w:rsidRDefault="006F4AE2" w:rsidP="00BE7392">
      <w:pPr>
        <w:rPr>
          <w:rFonts w:asciiTheme="minorHAnsi" w:eastAsiaTheme="minorEastAsia" w:hAnsiTheme="minorHAnsi" w:cstheme="minorBidi"/>
          <w:szCs w:val="22"/>
        </w:rPr>
      </w:pPr>
      <w:r w:rsidRPr="006F4AE2">
        <w:rPr>
          <w:rFonts w:asciiTheme="minorHAnsi" w:eastAsiaTheme="minorEastAsia" w:hAnsiTheme="minorHAnsi" w:cstheme="minorBidi"/>
          <w:szCs w:val="22"/>
        </w:rPr>
        <w:ptab w:relativeTo="margin" w:alignment="center" w:leader="none"/>
      </w:r>
      <w:r w:rsidRPr="000B0FFE">
        <w:rPr>
          <w:rFonts w:ascii="宋体" w:hAnsi="宋体"/>
          <w:position w:val="-42"/>
          <w:sz w:val="24"/>
          <w:szCs w:val="24"/>
        </w:rPr>
        <w:object w:dxaOrig="3240" w:dyaOrig="1380">
          <v:shape id="_x0000_i1026" type="#_x0000_t75" style="width:151.25pt;height:64.75pt" o:ole="">
            <v:imagedata r:id="rId27" o:title=""/>
          </v:shape>
          <o:OLEObject Type="Embed" ProgID="Equation.DSMT4" ShapeID="_x0000_i1026" DrawAspect="Content" ObjectID="_1590160862" r:id="rId28"/>
        </w:object>
      </w:r>
      <w:r w:rsidRPr="006F4AE2">
        <w:rPr>
          <w:rFonts w:asciiTheme="minorHAnsi" w:eastAsiaTheme="minorEastAsia" w:hAnsiTheme="minorHAnsi" w:cstheme="minorBidi"/>
          <w:szCs w:val="22"/>
        </w:rPr>
        <w:ptab w:relativeTo="margin" w:alignment="right" w:leader="none"/>
      </w:r>
      <w:r>
        <w:rPr>
          <w:rFonts w:ascii="宋体" w:hAnsi="宋体" w:hint="eastAsia"/>
          <w:sz w:val="24"/>
          <w:szCs w:val="24"/>
        </w:rPr>
        <w:t>（</w:t>
      </w:r>
      <w:r w:rsidRPr="00972D59">
        <w:rPr>
          <w:sz w:val="24"/>
          <w:szCs w:val="24"/>
        </w:rPr>
        <w:t>2.2</w:t>
      </w:r>
      <w:r>
        <w:rPr>
          <w:rFonts w:ascii="宋体" w:hAnsi="宋体" w:hint="eastAsia"/>
          <w:sz w:val="24"/>
          <w:szCs w:val="24"/>
        </w:rPr>
        <w:t>）</w:t>
      </w:r>
    </w:p>
    <w:p w:rsidR="00972D59" w:rsidRDefault="009F5656" w:rsidP="00BE7392">
      <w:pPr>
        <w:ind w:left="425"/>
        <w:rPr>
          <w:rFonts w:ascii="宋体" w:hAnsi="宋体"/>
          <w:sz w:val="24"/>
          <w:szCs w:val="24"/>
        </w:rPr>
      </w:pPr>
      <w:r w:rsidRPr="000B0FFE">
        <w:rPr>
          <w:rFonts w:ascii="宋体" w:hAnsi="宋体" w:hint="eastAsia"/>
          <w:sz w:val="24"/>
          <w:szCs w:val="24"/>
        </w:rPr>
        <w:t>式中</w:t>
      </w:r>
    </w:p>
    <w:p w:rsidR="009F5656" w:rsidRDefault="009F5656" w:rsidP="00E80548">
      <w:pPr>
        <w:jc w:val="center"/>
        <w:rPr>
          <w:rFonts w:ascii="宋体" w:hAnsi="宋体"/>
          <w:sz w:val="24"/>
          <w:szCs w:val="24"/>
        </w:rPr>
      </w:pPr>
      <w:r w:rsidRPr="000B0FFE">
        <w:rPr>
          <w:rFonts w:ascii="宋体" w:hAnsi="宋体" w:hint="eastAsia"/>
          <w:sz w:val="24"/>
          <w:szCs w:val="24"/>
        </w:rPr>
        <w:t>η</w:t>
      </w:r>
      <w:r w:rsidRPr="000B0FFE">
        <w:rPr>
          <w:rFonts w:ascii="宋体" w:hAnsi="宋体"/>
          <w:sz w:val="24"/>
          <w:szCs w:val="24"/>
        </w:rPr>
        <w:t>——</w:t>
      </w:r>
      <w:r w:rsidRPr="000B0FFE">
        <w:rPr>
          <w:rFonts w:ascii="宋体" w:hAnsi="宋体" w:hint="eastAsia"/>
          <w:sz w:val="24"/>
          <w:szCs w:val="24"/>
        </w:rPr>
        <w:t>材料</w:t>
      </w:r>
      <w:r w:rsidRPr="000B0FFE">
        <w:rPr>
          <w:rFonts w:ascii="宋体" w:hAnsi="宋体"/>
          <w:sz w:val="24"/>
          <w:szCs w:val="24"/>
        </w:rPr>
        <w:t>利用率</w:t>
      </w:r>
      <w:r w:rsidR="00972D59">
        <w:rPr>
          <w:rFonts w:ascii="宋体" w:hAnsi="宋体" w:hint="eastAsia"/>
          <w:sz w:val="24"/>
          <w:szCs w:val="24"/>
        </w:rPr>
        <w:t>；</w:t>
      </w:r>
    </w:p>
    <w:p w:rsidR="009F5656" w:rsidRPr="000B0FFE" w:rsidRDefault="009F5656" w:rsidP="00E80548">
      <w:pPr>
        <w:ind w:firstLine="0"/>
        <w:rPr>
          <w:rFonts w:ascii="宋体" w:hAnsi="宋体"/>
          <w:sz w:val="24"/>
          <w:szCs w:val="24"/>
        </w:rPr>
      </w:pPr>
      <w:r>
        <w:rPr>
          <w:rFonts w:ascii="宋体" w:hAnsi="宋体" w:hint="eastAsia"/>
          <w:sz w:val="24"/>
          <w:szCs w:val="24"/>
        </w:rPr>
        <w:t>（2）零件</w:t>
      </w:r>
      <w:r>
        <w:rPr>
          <w:rFonts w:ascii="宋体" w:hAnsi="宋体"/>
          <w:sz w:val="24"/>
          <w:szCs w:val="24"/>
        </w:rPr>
        <w:t>的工序</w:t>
      </w:r>
    </w:p>
    <w:p w:rsidR="009F5656" w:rsidRPr="000B0FFE" w:rsidRDefault="009F5656" w:rsidP="00BE7392">
      <w:pPr>
        <w:rPr>
          <w:rFonts w:ascii="宋体" w:hAnsi="宋体"/>
          <w:sz w:val="24"/>
          <w:szCs w:val="24"/>
        </w:rPr>
      </w:pPr>
      <w:r w:rsidRPr="000B0FFE">
        <w:rPr>
          <w:rFonts w:ascii="宋体" w:hAnsi="宋体" w:hint="eastAsia"/>
          <w:sz w:val="24"/>
          <w:szCs w:val="24"/>
        </w:rPr>
        <w:t>①落料</w:t>
      </w:r>
      <w:r w:rsidRPr="000B0FFE">
        <w:rPr>
          <w:rFonts w:ascii="宋体" w:hAnsi="宋体"/>
          <w:sz w:val="24"/>
          <w:szCs w:val="24"/>
        </w:rPr>
        <w:t>拉深工序，如图</w:t>
      </w:r>
      <w:r w:rsidR="000F48C4">
        <w:rPr>
          <w:rFonts w:hint="cs"/>
          <w:sz w:val="24"/>
          <w:szCs w:val="24"/>
        </w:rPr>
        <w:t>2.</w:t>
      </w:r>
      <w:r w:rsidR="00EA588E">
        <w:rPr>
          <w:sz w:val="24"/>
          <w:szCs w:val="24"/>
        </w:rPr>
        <w:t>4</w:t>
      </w:r>
      <w:r w:rsidRPr="000B0FFE">
        <w:rPr>
          <w:rFonts w:ascii="宋体" w:hAnsi="宋体" w:hint="eastAsia"/>
          <w:sz w:val="24"/>
          <w:szCs w:val="24"/>
        </w:rPr>
        <w:t>所示</w:t>
      </w:r>
      <w:r w:rsidRPr="000B0FFE">
        <w:rPr>
          <w:rFonts w:ascii="宋体" w:hAnsi="宋体"/>
          <w:sz w:val="24"/>
          <w:szCs w:val="24"/>
        </w:rPr>
        <w:t>：</w:t>
      </w:r>
    </w:p>
    <w:p w:rsidR="009F5656" w:rsidRPr="00FA3FED" w:rsidRDefault="00A1630D" w:rsidP="00FB691D">
      <w:pPr>
        <w:jc w:val="center"/>
        <w:rPr>
          <w:rFonts w:ascii="宋体" w:hAnsi="宋体"/>
          <w:sz w:val="18"/>
          <w:szCs w:val="18"/>
        </w:rPr>
      </w:pPr>
      <w:r w:rsidRPr="009F5656">
        <w:rPr>
          <w:rFonts w:ascii="宋体" w:hAnsi="宋体"/>
          <w:noProof/>
          <w:sz w:val="18"/>
          <w:szCs w:val="18"/>
        </w:rPr>
        <w:drawing>
          <wp:inline distT="0" distB="0" distL="0" distR="0" wp14:anchorId="40C3A300" wp14:editId="2C511FAD">
            <wp:extent cx="1063256" cy="3242398"/>
            <wp:effectExtent l="0" t="0" r="381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710" cy="3283427"/>
                    </a:xfrm>
                    <a:prstGeom prst="rect">
                      <a:avLst/>
                    </a:prstGeom>
                    <a:noFill/>
                    <a:ln>
                      <a:noFill/>
                    </a:ln>
                  </pic:spPr>
                </pic:pic>
              </a:graphicData>
            </a:graphic>
          </wp:inline>
        </w:drawing>
      </w:r>
    </w:p>
    <w:p w:rsidR="00EA588E" w:rsidRPr="00FB691D" w:rsidRDefault="00E54693" w:rsidP="00FB691D">
      <w:pPr>
        <w:jc w:val="center"/>
        <w:rPr>
          <w:rFonts w:ascii="宋体" w:hAnsi="宋体"/>
          <w:szCs w:val="21"/>
        </w:rPr>
      </w:pPr>
      <w:r w:rsidRPr="00E54693">
        <w:rPr>
          <w:rFonts w:ascii="宋体" w:hAnsi="宋体" w:hint="eastAsia"/>
          <w:szCs w:val="21"/>
        </w:rPr>
        <w:t>图</w:t>
      </w:r>
      <w:r w:rsidRPr="00E54693">
        <w:rPr>
          <w:szCs w:val="21"/>
        </w:rPr>
        <w:t>2.</w:t>
      </w:r>
      <w:r w:rsidR="00EA588E">
        <w:rPr>
          <w:szCs w:val="21"/>
        </w:rPr>
        <w:t>4</w:t>
      </w:r>
      <w:r w:rsidR="00DF0794">
        <w:rPr>
          <w:rFonts w:ascii="宋体" w:hAnsi="宋体" w:hint="eastAsia"/>
          <w:szCs w:val="21"/>
        </w:rPr>
        <w:t xml:space="preserve"> </w:t>
      </w:r>
      <w:r w:rsidRPr="00E54693">
        <w:rPr>
          <w:rFonts w:ascii="宋体" w:hAnsi="宋体"/>
          <w:szCs w:val="21"/>
        </w:rPr>
        <w:t>落料</w:t>
      </w:r>
      <w:r w:rsidR="009F5656" w:rsidRPr="00E54693">
        <w:rPr>
          <w:rFonts w:ascii="宋体" w:hAnsi="宋体"/>
          <w:szCs w:val="21"/>
        </w:rPr>
        <w:t>拉深</w:t>
      </w:r>
      <w:r w:rsidRPr="00E54693">
        <w:rPr>
          <w:rFonts w:ascii="宋体" w:hAnsi="宋体" w:hint="eastAsia"/>
          <w:szCs w:val="21"/>
        </w:rPr>
        <w:t>件</w:t>
      </w:r>
    </w:p>
    <w:p w:rsidR="009F5656" w:rsidRPr="000B0FFE" w:rsidRDefault="009F5656" w:rsidP="00BE7392">
      <w:pPr>
        <w:rPr>
          <w:rFonts w:ascii="宋体" w:hAnsi="宋体"/>
          <w:sz w:val="24"/>
          <w:szCs w:val="24"/>
        </w:rPr>
      </w:pPr>
      <w:r w:rsidRPr="000B0FFE">
        <w:rPr>
          <w:rFonts w:ascii="宋体" w:hAnsi="宋体" w:hint="eastAsia"/>
          <w:sz w:val="24"/>
          <w:szCs w:val="24"/>
        </w:rPr>
        <w:lastRenderedPageBreak/>
        <w:t>②冲</w:t>
      </w:r>
      <w:r w:rsidRPr="000B0FFE">
        <w:rPr>
          <w:rFonts w:ascii="宋体" w:hAnsi="宋体"/>
          <w:sz w:val="24"/>
          <w:szCs w:val="24"/>
        </w:rPr>
        <w:t>φ46.8</w:t>
      </w:r>
      <w:r w:rsidRPr="000B0FFE">
        <w:rPr>
          <w:rFonts w:ascii="宋体" w:hAnsi="宋体" w:hint="eastAsia"/>
          <w:sz w:val="24"/>
          <w:szCs w:val="24"/>
        </w:rPr>
        <w:t>预制</w:t>
      </w:r>
      <w:r w:rsidRPr="000B0FFE">
        <w:rPr>
          <w:rFonts w:ascii="宋体" w:hAnsi="宋体"/>
          <w:sz w:val="24"/>
          <w:szCs w:val="24"/>
        </w:rPr>
        <w:t>孔及翻</w:t>
      </w:r>
      <w:r w:rsidRPr="000B0FFE">
        <w:rPr>
          <w:rFonts w:ascii="宋体" w:hAnsi="宋体" w:hint="eastAsia"/>
          <w:sz w:val="24"/>
          <w:szCs w:val="24"/>
        </w:rPr>
        <w:t>孔</w:t>
      </w:r>
      <w:r w:rsidRPr="000B0FFE">
        <w:rPr>
          <w:rFonts w:ascii="宋体" w:hAnsi="宋体"/>
          <w:sz w:val="24"/>
          <w:szCs w:val="24"/>
        </w:rPr>
        <w:t>工序，如图</w:t>
      </w:r>
      <w:r w:rsidR="000F48C4" w:rsidRPr="000F48C4">
        <w:rPr>
          <w:sz w:val="24"/>
          <w:szCs w:val="24"/>
        </w:rPr>
        <w:t>2.</w:t>
      </w:r>
      <w:r w:rsidR="00EA588E">
        <w:rPr>
          <w:sz w:val="24"/>
          <w:szCs w:val="24"/>
        </w:rPr>
        <w:t>5</w:t>
      </w:r>
      <w:r w:rsidRPr="000B0FFE">
        <w:rPr>
          <w:rFonts w:ascii="宋体" w:hAnsi="宋体" w:hint="eastAsia"/>
          <w:sz w:val="24"/>
          <w:szCs w:val="24"/>
        </w:rPr>
        <w:t>所示</w:t>
      </w:r>
      <w:r w:rsidRPr="000B0FFE">
        <w:rPr>
          <w:rFonts w:ascii="宋体" w:hAnsi="宋体"/>
          <w:sz w:val="24"/>
          <w:szCs w:val="24"/>
        </w:rPr>
        <w:t>：</w:t>
      </w:r>
    </w:p>
    <w:p w:rsidR="009F5656" w:rsidRPr="00FA3FED" w:rsidRDefault="00CD6BA0" w:rsidP="00FB691D">
      <w:pPr>
        <w:jc w:val="center"/>
        <w:rPr>
          <w:rFonts w:ascii="宋体" w:hAnsi="宋体"/>
          <w:sz w:val="18"/>
          <w:szCs w:val="18"/>
        </w:rPr>
      </w:pPr>
      <w:r>
        <w:rPr>
          <w:rFonts w:ascii="宋体" w:hAnsi="宋体"/>
          <w:noProof/>
          <w:sz w:val="18"/>
          <w:szCs w:val="18"/>
        </w:rPr>
        <w:drawing>
          <wp:inline distT="0" distB="0" distL="0" distR="0">
            <wp:extent cx="1077433" cy="3501659"/>
            <wp:effectExtent l="0" t="0" r="889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nipaste_2018-06-09_18-28-07_看图王.png"/>
                    <pic:cNvPicPr/>
                  </pic:nvPicPr>
                  <pic:blipFill>
                    <a:blip r:embed="rId30">
                      <a:extLst>
                        <a:ext uri="{28A0092B-C50C-407E-A947-70E740481C1C}">
                          <a14:useLocalDpi xmlns:a14="http://schemas.microsoft.com/office/drawing/2010/main" val="0"/>
                        </a:ext>
                      </a:extLst>
                    </a:blip>
                    <a:stretch>
                      <a:fillRect/>
                    </a:stretch>
                  </pic:blipFill>
                  <pic:spPr>
                    <a:xfrm>
                      <a:off x="0" y="0"/>
                      <a:ext cx="1109820" cy="3606918"/>
                    </a:xfrm>
                    <a:prstGeom prst="rect">
                      <a:avLst/>
                    </a:prstGeom>
                  </pic:spPr>
                </pic:pic>
              </a:graphicData>
            </a:graphic>
          </wp:inline>
        </w:drawing>
      </w:r>
    </w:p>
    <w:p w:rsidR="00EA588E" w:rsidRPr="00FB691D" w:rsidRDefault="00E54693" w:rsidP="00FB691D">
      <w:pPr>
        <w:jc w:val="center"/>
        <w:rPr>
          <w:rFonts w:ascii="宋体" w:hAnsi="宋体"/>
          <w:szCs w:val="21"/>
        </w:rPr>
      </w:pPr>
      <w:r w:rsidRPr="00E54693">
        <w:rPr>
          <w:rFonts w:ascii="宋体" w:hAnsi="宋体" w:hint="eastAsia"/>
          <w:szCs w:val="21"/>
        </w:rPr>
        <w:t>图</w:t>
      </w:r>
      <w:r w:rsidRPr="00E54693">
        <w:rPr>
          <w:szCs w:val="21"/>
        </w:rPr>
        <w:t>2.</w:t>
      </w:r>
      <w:r w:rsidR="00EA588E">
        <w:rPr>
          <w:szCs w:val="21"/>
        </w:rPr>
        <w:t>5</w:t>
      </w:r>
      <w:r w:rsidR="00DF0794">
        <w:rPr>
          <w:rFonts w:ascii="宋体" w:hAnsi="宋体" w:hint="eastAsia"/>
          <w:szCs w:val="21"/>
        </w:rPr>
        <w:t xml:space="preserve"> </w:t>
      </w:r>
      <w:r w:rsidR="009F5656" w:rsidRPr="00E54693">
        <w:rPr>
          <w:rFonts w:ascii="宋体" w:hAnsi="宋体" w:hint="eastAsia"/>
          <w:szCs w:val="21"/>
        </w:rPr>
        <w:t>冲孔</w:t>
      </w:r>
      <w:r w:rsidR="009F5656" w:rsidRPr="00E54693">
        <w:rPr>
          <w:rFonts w:ascii="宋体" w:hAnsi="宋体"/>
          <w:szCs w:val="21"/>
        </w:rPr>
        <w:t>翻边</w:t>
      </w:r>
      <w:r w:rsidRPr="00E54693">
        <w:rPr>
          <w:rFonts w:ascii="宋体" w:hAnsi="宋体" w:hint="eastAsia"/>
          <w:szCs w:val="21"/>
        </w:rPr>
        <w:t>件</w:t>
      </w:r>
    </w:p>
    <w:p w:rsidR="009F5656" w:rsidRPr="000B0FFE" w:rsidRDefault="009F5656" w:rsidP="00BE7392">
      <w:pPr>
        <w:rPr>
          <w:rFonts w:ascii="宋体" w:hAnsi="宋体"/>
          <w:sz w:val="24"/>
          <w:szCs w:val="24"/>
        </w:rPr>
      </w:pPr>
      <w:r w:rsidRPr="000B0FFE">
        <w:rPr>
          <w:rFonts w:ascii="宋体" w:hAnsi="宋体" w:hint="eastAsia"/>
          <w:sz w:val="24"/>
          <w:szCs w:val="24"/>
        </w:rPr>
        <w:t>③</w:t>
      </w:r>
      <w:r>
        <w:rPr>
          <w:rFonts w:ascii="宋体" w:hAnsi="宋体" w:hint="eastAsia"/>
          <w:sz w:val="24"/>
          <w:szCs w:val="24"/>
        </w:rPr>
        <w:t>切舌</w:t>
      </w:r>
      <w:r w:rsidRPr="000B0FFE">
        <w:rPr>
          <w:rFonts w:ascii="宋体" w:hAnsi="宋体"/>
          <w:sz w:val="24"/>
          <w:szCs w:val="24"/>
        </w:rPr>
        <w:t>工序</w:t>
      </w:r>
      <w:r w:rsidR="000F48C4">
        <w:rPr>
          <w:rFonts w:ascii="宋体" w:hAnsi="宋体" w:hint="eastAsia"/>
          <w:sz w:val="24"/>
          <w:szCs w:val="24"/>
        </w:rPr>
        <w:t>，如图</w:t>
      </w:r>
      <w:r w:rsidR="000F48C4" w:rsidRPr="000F48C4">
        <w:rPr>
          <w:sz w:val="24"/>
          <w:szCs w:val="24"/>
        </w:rPr>
        <w:t>2.</w:t>
      </w:r>
      <w:r w:rsidR="00EA588E">
        <w:rPr>
          <w:sz w:val="24"/>
          <w:szCs w:val="24"/>
        </w:rPr>
        <w:t>6</w:t>
      </w:r>
      <w:r w:rsidR="000F48C4">
        <w:rPr>
          <w:rFonts w:ascii="宋体" w:hAnsi="宋体" w:hint="eastAsia"/>
          <w:sz w:val="24"/>
          <w:szCs w:val="24"/>
        </w:rPr>
        <w:t>所示</w:t>
      </w:r>
    </w:p>
    <w:p w:rsidR="009F5656" w:rsidRPr="00FA3FED" w:rsidRDefault="002D79FF" w:rsidP="00FB691D">
      <w:pPr>
        <w:jc w:val="center"/>
        <w:rPr>
          <w:rFonts w:ascii="宋体" w:hAnsi="宋体"/>
          <w:sz w:val="18"/>
          <w:szCs w:val="18"/>
        </w:rPr>
      </w:pPr>
      <w:r>
        <w:rPr>
          <w:rFonts w:ascii="宋体" w:hAnsi="宋体"/>
          <w:noProof/>
          <w:sz w:val="18"/>
          <w:szCs w:val="18"/>
        </w:rPr>
        <w:drawing>
          <wp:inline distT="0" distB="0" distL="0" distR="0">
            <wp:extent cx="1410586" cy="393127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31">
                      <a:extLst>
                        <a:ext uri="{28A0092B-C50C-407E-A947-70E740481C1C}">
                          <a14:useLocalDpi xmlns:a14="http://schemas.microsoft.com/office/drawing/2010/main" val="0"/>
                        </a:ext>
                      </a:extLst>
                    </a:blip>
                    <a:stretch>
                      <a:fillRect/>
                    </a:stretch>
                  </pic:blipFill>
                  <pic:spPr>
                    <a:xfrm>
                      <a:off x="0" y="0"/>
                      <a:ext cx="1436407" cy="4003239"/>
                    </a:xfrm>
                    <a:prstGeom prst="rect">
                      <a:avLst/>
                    </a:prstGeom>
                  </pic:spPr>
                </pic:pic>
              </a:graphicData>
            </a:graphic>
          </wp:inline>
        </w:drawing>
      </w:r>
    </w:p>
    <w:p w:rsidR="009F5656" w:rsidRPr="00E54693" w:rsidRDefault="00E54693" w:rsidP="00FB691D">
      <w:pPr>
        <w:jc w:val="center"/>
        <w:rPr>
          <w:rFonts w:ascii="宋体" w:hAnsi="宋体"/>
          <w:szCs w:val="21"/>
        </w:rPr>
      </w:pPr>
      <w:r w:rsidRPr="00E54693">
        <w:rPr>
          <w:rFonts w:ascii="宋体" w:hAnsi="宋体" w:hint="eastAsia"/>
          <w:szCs w:val="21"/>
        </w:rPr>
        <w:t>图</w:t>
      </w:r>
      <w:r w:rsidRPr="00E54693">
        <w:rPr>
          <w:szCs w:val="21"/>
        </w:rPr>
        <w:t>2.</w:t>
      </w:r>
      <w:r w:rsidR="00EA588E">
        <w:rPr>
          <w:szCs w:val="21"/>
        </w:rPr>
        <w:t>6</w:t>
      </w:r>
      <w:r w:rsidR="00EA588E">
        <w:rPr>
          <w:rFonts w:ascii="宋体" w:hAnsi="宋体" w:hint="eastAsia"/>
          <w:szCs w:val="21"/>
        </w:rPr>
        <w:t xml:space="preserve"> </w:t>
      </w:r>
      <w:r w:rsidR="009F5656" w:rsidRPr="00E54693">
        <w:rPr>
          <w:rFonts w:ascii="宋体" w:hAnsi="宋体" w:hint="eastAsia"/>
          <w:szCs w:val="21"/>
        </w:rPr>
        <w:t>切舌</w:t>
      </w:r>
      <w:r w:rsidRPr="00E54693">
        <w:rPr>
          <w:rFonts w:ascii="宋体" w:hAnsi="宋体" w:hint="eastAsia"/>
          <w:szCs w:val="21"/>
        </w:rPr>
        <w:t>件</w:t>
      </w:r>
    </w:p>
    <w:p w:rsidR="009F5656" w:rsidRPr="000B0FFE" w:rsidRDefault="009F5656" w:rsidP="00BE7392">
      <w:pPr>
        <w:rPr>
          <w:rFonts w:ascii="宋体" w:hAnsi="宋体"/>
          <w:sz w:val="24"/>
          <w:szCs w:val="24"/>
        </w:rPr>
      </w:pPr>
      <w:r w:rsidRPr="000B0FFE">
        <w:rPr>
          <w:rFonts w:ascii="宋体" w:hAnsi="宋体" w:hint="eastAsia"/>
          <w:sz w:val="24"/>
          <w:szCs w:val="24"/>
        </w:rPr>
        <w:lastRenderedPageBreak/>
        <w:t>④切边工序</w:t>
      </w:r>
      <w:r w:rsidRPr="000B0FFE">
        <w:rPr>
          <w:rFonts w:ascii="宋体" w:hAnsi="宋体"/>
          <w:sz w:val="24"/>
          <w:szCs w:val="24"/>
        </w:rPr>
        <w:t>，</w:t>
      </w:r>
      <w:r w:rsidRPr="000B0FFE">
        <w:rPr>
          <w:rFonts w:ascii="宋体" w:hAnsi="宋体" w:hint="eastAsia"/>
          <w:sz w:val="24"/>
          <w:szCs w:val="24"/>
        </w:rPr>
        <w:t>如图</w:t>
      </w:r>
      <w:r w:rsidR="000F48C4" w:rsidRPr="000F48C4">
        <w:rPr>
          <w:sz w:val="24"/>
          <w:szCs w:val="24"/>
        </w:rPr>
        <w:t>2.</w:t>
      </w:r>
      <w:r w:rsidR="00EA588E">
        <w:rPr>
          <w:sz w:val="24"/>
          <w:szCs w:val="24"/>
        </w:rPr>
        <w:t>7</w:t>
      </w:r>
      <w:r w:rsidRPr="000B0FFE">
        <w:rPr>
          <w:rFonts w:ascii="宋体" w:hAnsi="宋体" w:hint="eastAsia"/>
          <w:sz w:val="24"/>
          <w:szCs w:val="24"/>
        </w:rPr>
        <w:t>所示</w:t>
      </w:r>
      <w:r w:rsidRPr="000B0FFE">
        <w:rPr>
          <w:rFonts w:ascii="宋体" w:hAnsi="宋体"/>
          <w:sz w:val="24"/>
          <w:szCs w:val="24"/>
        </w:rPr>
        <w:t>：</w:t>
      </w:r>
    </w:p>
    <w:p w:rsidR="009F5656" w:rsidRPr="00FA3FED" w:rsidRDefault="002D79FF" w:rsidP="00FB691D">
      <w:pPr>
        <w:jc w:val="center"/>
        <w:rPr>
          <w:rFonts w:ascii="宋体" w:hAnsi="宋体"/>
          <w:szCs w:val="21"/>
        </w:rPr>
      </w:pPr>
      <w:r>
        <w:rPr>
          <w:rFonts w:ascii="宋体" w:hAnsi="宋体"/>
          <w:noProof/>
          <w:szCs w:val="21"/>
        </w:rPr>
        <w:drawing>
          <wp:inline distT="0" distB="0" distL="0" distR="0">
            <wp:extent cx="1109537" cy="3749749"/>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32">
                      <a:extLst>
                        <a:ext uri="{28A0092B-C50C-407E-A947-70E740481C1C}">
                          <a14:useLocalDpi xmlns:a14="http://schemas.microsoft.com/office/drawing/2010/main" val="0"/>
                        </a:ext>
                      </a:extLst>
                    </a:blip>
                    <a:stretch>
                      <a:fillRect/>
                    </a:stretch>
                  </pic:blipFill>
                  <pic:spPr>
                    <a:xfrm>
                      <a:off x="0" y="0"/>
                      <a:ext cx="1118534" cy="3780153"/>
                    </a:xfrm>
                    <a:prstGeom prst="rect">
                      <a:avLst/>
                    </a:prstGeom>
                  </pic:spPr>
                </pic:pic>
              </a:graphicData>
            </a:graphic>
          </wp:inline>
        </w:drawing>
      </w:r>
    </w:p>
    <w:p w:rsidR="009F5656" w:rsidRPr="00E54693" w:rsidRDefault="00E54693" w:rsidP="00FB691D">
      <w:pPr>
        <w:jc w:val="center"/>
        <w:rPr>
          <w:rFonts w:ascii="宋体" w:hAnsi="宋体"/>
          <w:szCs w:val="21"/>
        </w:rPr>
      </w:pPr>
      <w:r w:rsidRPr="00E54693">
        <w:rPr>
          <w:rFonts w:ascii="宋体" w:hAnsi="宋体" w:hint="eastAsia"/>
          <w:szCs w:val="21"/>
        </w:rPr>
        <w:t>图</w:t>
      </w:r>
      <w:r w:rsidRPr="00E54693">
        <w:rPr>
          <w:szCs w:val="21"/>
        </w:rPr>
        <w:t>2.</w:t>
      </w:r>
      <w:r w:rsidR="00EA588E">
        <w:rPr>
          <w:szCs w:val="21"/>
        </w:rPr>
        <w:t>7</w:t>
      </w:r>
      <w:r>
        <w:rPr>
          <w:rFonts w:ascii="宋体" w:hAnsi="宋体" w:hint="eastAsia"/>
          <w:szCs w:val="21"/>
        </w:rPr>
        <w:t xml:space="preserve"> </w:t>
      </w:r>
      <w:r w:rsidR="009F5656" w:rsidRPr="00E54693">
        <w:rPr>
          <w:rFonts w:ascii="宋体" w:hAnsi="宋体" w:hint="eastAsia"/>
          <w:szCs w:val="21"/>
        </w:rPr>
        <w:t>切</w:t>
      </w:r>
      <w:r w:rsidR="009F5656" w:rsidRPr="00E54693">
        <w:rPr>
          <w:rFonts w:ascii="宋体" w:hAnsi="宋体"/>
          <w:szCs w:val="21"/>
        </w:rPr>
        <w:t>边</w:t>
      </w:r>
      <w:r w:rsidRPr="00E54693">
        <w:rPr>
          <w:rFonts w:ascii="宋体" w:hAnsi="宋体" w:hint="eastAsia"/>
          <w:szCs w:val="21"/>
        </w:rPr>
        <w:t>件</w:t>
      </w:r>
    </w:p>
    <w:p w:rsidR="000F48C4" w:rsidRDefault="000F48C4" w:rsidP="00FB691D">
      <w:pPr>
        <w:jc w:val="center"/>
        <w:rPr>
          <w:rFonts w:eastAsia="黑体"/>
          <w:sz w:val="30"/>
        </w:rPr>
      </w:pPr>
      <w:r>
        <w:rPr>
          <w:rFonts w:eastAsia="黑体"/>
          <w:sz w:val="30"/>
        </w:rPr>
        <w:br w:type="page"/>
      </w:r>
    </w:p>
    <w:p w:rsidR="009F5656" w:rsidRDefault="009F5656" w:rsidP="00FB691D">
      <w:pPr>
        <w:spacing w:afterLines="100" w:after="312" w:line="360" w:lineRule="auto"/>
        <w:ind w:firstLine="0"/>
        <w:jc w:val="center"/>
        <w:rPr>
          <w:rFonts w:eastAsia="黑体"/>
          <w:sz w:val="30"/>
        </w:rPr>
      </w:pPr>
      <w:r w:rsidRPr="00FA3FED">
        <w:rPr>
          <w:rFonts w:eastAsia="黑体" w:hint="eastAsia"/>
          <w:sz w:val="30"/>
        </w:rPr>
        <w:lastRenderedPageBreak/>
        <w:t xml:space="preserve">3 </w:t>
      </w:r>
      <w:r w:rsidRPr="00FA3FED">
        <w:rPr>
          <w:rFonts w:eastAsia="黑体" w:hint="eastAsia"/>
          <w:sz w:val="30"/>
        </w:rPr>
        <w:t>落料、拉深复合模的设计</w:t>
      </w:r>
    </w:p>
    <w:p w:rsidR="009F5656" w:rsidRPr="00FA3FED" w:rsidRDefault="009F5656" w:rsidP="00BE7392">
      <w:pPr>
        <w:ind w:firstLineChars="200" w:firstLine="480"/>
        <w:rPr>
          <w:sz w:val="24"/>
        </w:rPr>
      </w:pPr>
      <w:r w:rsidRPr="00FA3FED">
        <w:rPr>
          <w:rFonts w:hint="eastAsia"/>
          <w:sz w:val="24"/>
        </w:rPr>
        <w:t>该模具采用复合模的结构形式，将落料和拉深两道工序集中到一个模具上同时进行，降低了模具的生产成本，符合大批量生产的要求。落料、拉深复合模结构比较简单，此复合模的结构形式采用顺装形式，凸凹模装在上模座，冲压后的零件由推件装置推出。</w:t>
      </w:r>
    </w:p>
    <w:p w:rsidR="009F5656" w:rsidRDefault="00A1630D" w:rsidP="00FB691D">
      <w:pPr>
        <w:jc w:val="center"/>
      </w:pPr>
      <w:r w:rsidRPr="009F5656">
        <w:rPr>
          <w:rFonts w:ascii="宋体" w:hAnsi="宋体"/>
          <w:noProof/>
          <w:sz w:val="18"/>
          <w:szCs w:val="18"/>
        </w:rPr>
        <w:drawing>
          <wp:inline distT="0" distB="0" distL="0" distR="0" wp14:anchorId="6968A6E4" wp14:editId="6ED75F7A">
            <wp:extent cx="800986" cy="2444721"/>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0603" cy="2535117"/>
                    </a:xfrm>
                    <a:prstGeom prst="rect">
                      <a:avLst/>
                    </a:prstGeom>
                    <a:noFill/>
                    <a:ln>
                      <a:noFill/>
                    </a:ln>
                  </pic:spPr>
                </pic:pic>
              </a:graphicData>
            </a:graphic>
          </wp:inline>
        </w:drawing>
      </w:r>
    </w:p>
    <w:p w:rsidR="00E54693" w:rsidRDefault="00E54693" w:rsidP="00FB691D">
      <w:pPr>
        <w:jc w:val="center"/>
      </w:pPr>
      <w:r w:rsidRPr="00E54693">
        <w:rPr>
          <w:rFonts w:hint="eastAsia"/>
        </w:rPr>
        <w:t>图</w:t>
      </w:r>
      <w:r w:rsidRPr="00E54693">
        <w:rPr>
          <w:rFonts w:hint="eastAsia"/>
        </w:rPr>
        <w:t>3.1</w:t>
      </w:r>
      <w:r w:rsidRPr="00E54693">
        <w:t xml:space="preserve"> </w:t>
      </w:r>
      <w:r w:rsidRPr="00E54693">
        <w:rPr>
          <w:rFonts w:hint="eastAsia"/>
        </w:rPr>
        <w:t>落料拉深件</w:t>
      </w:r>
    </w:p>
    <w:p w:rsidR="009F5656" w:rsidRPr="00FA3FED" w:rsidRDefault="009F5656" w:rsidP="002202C0">
      <w:pPr>
        <w:spacing w:beforeLines="50" w:before="156" w:line="360" w:lineRule="auto"/>
        <w:ind w:firstLine="0"/>
        <w:rPr>
          <w:rFonts w:eastAsia="黑体"/>
          <w:sz w:val="28"/>
        </w:rPr>
      </w:pPr>
      <w:r w:rsidRPr="00FA3FED">
        <w:rPr>
          <w:rFonts w:eastAsia="黑体" w:hint="eastAsia"/>
          <w:b/>
          <w:sz w:val="28"/>
        </w:rPr>
        <w:t>3.1</w:t>
      </w:r>
      <w:r w:rsidRPr="00FA3FED">
        <w:rPr>
          <w:rFonts w:eastAsia="黑体" w:hint="eastAsia"/>
          <w:sz w:val="28"/>
        </w:rPr>
        <w:t xml:space="preserve"> </w:t>
      </w:r>
      <w:r w:rsidRPr="00FA3FED">
        <w:rPr>
          <w:rFonts w:eastAsia="黑体" w:hint="eastAsia"/>
          <w:sz w:val="28"/>
        </w:rPr>
        <w:t>冲压压力的计算和压力机的选择</w:t>
      </w:r>
    </w:p>
    <w:p w:rsidR="009F5656" w:rsidRPr="00FA3FED" w:rsidRDefault="009F5656" w:rsidP="002202C0">
      <w:pPr>
        <w:spacing w:beforeLines="50" w:before="156" w:line="360" w:lineRule="auto"/>
        <w:ind w:firstLine="0"/>
        <w:rPr>
          <w:sz w:val="24"/>
        </w:rPr>
      </w:pPr>
      <w:smartTag w:uri="urn:schemas-microsoft-com:office:smarttags" w:element="chsdate">
        <w:smartTagPr>
          <w:attr w:name="IsROCDate" w:val="False"/>
          <w:attr w:name="IsLunarDate" w:val="False"/>
          <w:attr w:name="Day" w:val="30"/>
          <w:attr w:name="Month" w:val="12"/>
          <w:attr w:name="Year" w:val="1899"/>
        </w:smartTagPr>
        <w:r w:rsidRPr="00FA3FED">
          <w:rPr>
            <w:rFonts w:eastAsia="黑体" w:hint="eastAsia"/>
            <w:sz w:val="24"/>
            <w:szCs w:val="24"/>
          </w:rPr>
          <w:t>3.1.1</w:t>
        </w:r>
      </w:smartTag>
      <w:r w:rsidRPr="00FA3FED">
        <w:rPr>
          <w:rFonts w:eastAsia="黑体" w:hint="eastAsia"/>
          <w:sz w:val="24"/>
          <w:szCs w:val="24"/>
        </w:rPr>
        <w:t xml:space="preserve"> </w:t>
      </w:r>
      <w:r w:rsidRPr="00FA3FED">
        <w:rPr>
          <w:rFonts w:eastAsia="黑体" w:hint="eastAsia"/>
          <w:sz w:val="24"/>
          <w:szCs w:val="24"/>
        </w:rPr>
        <w:t>冲压压力的计算</w:t>
      </w:r>
    </w:p>
    <w:p w:rsidR="009F5656" w:rsidRDefault="009F5656" w:rsidP="00E80548">
      <w:pPr>
        <w:ind w:firstLine="0"/>
        <w:rPr>
          <w:sz w:val="24"/>
        </w:rPr>
      </w:pPr>
      <w:r>
        <w:rPr>
          <w:rFonts w:hint="eastAsia"/>
          <w:sz w:val="24"/>
        </w:rPr>
        <w:t>（</w:t>
      </w:r>
      <w:r>
        <w:rPr>
          <w:rFonts w:hint="eastAsia"/>
          <w:sz w:val="24"/>
        </w:rPr>
        <w:t>1</w:t>
      </w:r>
      <w:r>
        <w:rPr>
          <w:rFonts w:hint="eastAsia"/>
          <w:sz w:val="24"/>
        </w:rPr>
        <w:t>）</w:t>
      </w:r>
      <w:r w:rsidRPr="00FA3FED">
        <w:rPr>
          <w:rFonts w:hint="eastAsia"/>
          <w:sz w:val="24"/>
        </w:rPr>
        <w:t>落料冲裁力</w:t>
      </w:r>
    </w:p>
    <w:p w:rsidR="009F5656" w:rsidRPr="00FA3FED" w:rsidRDefault="00E54693" w:rsidP="00BE7392">
      <w:pPr>
        <w:rPr>
          <w:sz w:val="24"/>
        </w:rPr>
      </w:pPr>
      <w:r>
        <w:t xml:space="preserve">                </w:t>
      </w:r>
      <w:r w:rsidR="00FB691D">
        <w:t xml:space="preserve">      </w:t>
      </w:r>
      <w:r>
        <w:t xml:space="preserve">    </w:t>
      </w:r>
      <w:r w:rsidR="009F5656" w:rsidRPr="0059089A">
        <w:rPr>
          <w:position w:val="-68"/>
        </w:rPr>
        <w:object w:dxaOrig="2020" w:dyaOrig="1480">
          <v:shape id="_x0000_i1027" type="#_x0000_t75" style="width:101pt;height:1in" o:ole="">
            <v:imagedata r:id="rId33" o:title=""/>
          </v:shape>
          <o:OLEObject Type="Embed" ProgID="Equation.DSMT4" ShapeID="_x0000_i1027" DrawAspect="Content" ObjectID="_1590160863" r:id="rId34"/>
        </w:object>
      </w:r>
      <w:r w:rsidR="00FB691D">
        <w:t xml:space="preserve">                    </w:t>
      </w:r>
      <w:r w:rsidR="009D67BB">
        <w:t xml:space="preserve">     </w:t>
      </w:r>
      <w:r w:rsidR="00FB691D">
        <w:t xml:space="preserve">     </w:t>
      </w:r>
      <w:r w:rsidRPr="009D67BB">
        <w:rPr>
          <w:rFonts w:hint="eastAsia"/>
          <w:sz w:val="24"/>
          <w:szCs w:val="24"/>
        </w:rPr>
        <w:t>（</w:t>
      </w:r>
      <w:r w:rsidRPr="009D67BB">
        <w:rPr>
          <w:rFonts w:hint="eastAsia"/>
          <w:sz w:val="24"/>
          <w:szCs w:val="24"/>
        </w:rPr>
        <w:t>3.1</w:t>
      </w:r>
      <w:r w:rsidRPr="009D67BB">
        <w:rPr>
          <w:rFonts w:hint="eastAsia"/>
          <w:sz w:val="24"/>
          <w:szCs w:val="24"/>
        </w:rPr>
        <w:t>）</w:t>
      </w:r>
    </w:p>
    <w:p w:rsidR="009F5656" w:rsidRPr="009F5656" w:rsidRDefault="009F5656" w:rsidP="00BE7392">
      <w:pPr>
        <w:ind w:left="425"/>
        <w:rPr>
          <w:rFonts w:ascii="宋体" w:hAnsi="宋体"/>
          <w:sz w:val="24"/>
          <w:szCs w:val="24"/>
        </w:rPr>
      </w:pPr>
      <w:r w:rsidRPr="009F5656">
        <w:rPr>
          <w:rFonts w:ascii="宋体" w:hAnsi="宋体" w:hint="eastAsia"/>
          <w:sz w:val="24"/>
          <w:szCs w:val="24"/>
        </w:rPr>
        <w:t>式中</w:t>
      </w:r>
    </w:p>
    <w:p w:rsidR="009F5656" w:rsidRPr="009F5656" w:rsidRDefault="009F5656" w:rsidP="00BE7392">
      <w:pPr>
        <w:ind w:leftChars="1200" w:left="2520"/>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BE7392">
      <w:pPr>
        <w:ind w:leftChars="1200" w:left="2520"/>
        <w:rPr>
          <w:rFonts w:ascii="宋体" w:hAnsi="宋体"/>
          <w:sz w:val="24"/>
          <w:szCs w:val="24"/>
        </w:rPr>
      </w:pPr>
      <w:r w:rsidRPr="009F5656">
        <w:rPr>
          <w:rFonts w:ascii="宋体" w:hAnsi="宋体" w:hint="eastAsia"/>
          <w:sz w:val="24"/>
          <w:szCs w:val="24"/>
        </w:rPr>
        <w:t>L—冲件剪切周边长度，mm；</w:t>
      </w:r>
    </w:p>
    <w:p w:rsidR="009F5656" w:rsidRPr="009F5656" w:rsidRDefault="009F5656" w:rsidP="00BE7392">
      <w:pPr>
        <w:ind w:leftChars="1200" w:left="2520"/>
        <w:rPr>
          <w:rFonts w:ascii="宋体" w:hAnsi="宋体"/>
          <w:sz w:val="24"/>
          <w:szCs w:val="24"/>
        </w:rPr>
      </w:pPr>
      <w:r w:rsidRPr="009F5656">
        <w:rPr>
          <w:rFonts w:ascii="宋体" w:hAnsi="宋体" w:hint="eastAsia"/>
          <w:sz w:val="24"/>
          <w:szCs w:val="24"/>
        </w:rPr>
        <w:t>t—冲裁件材料厚度，mm；</w:t>
      </w:r>
    </w:p>
    <w:p w:rsidR="009F5656" w:rsidRPr="009F5656" w:rsidRDefault="009F5656" w:rsidP="00BE7392">
      <w:pPr>
        <w:ind w:leftChars="1200" w:left="2520"/>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00BC5392">
        <w:rPr>
          <w:sz w:val="24"/>
        </w:rPr>
        <w:tab/>
      </w:r>
      <w:r w:rsidR="00BC5392">
        <w:rPr>
          <w:sz w:val="24"/>
        </w:rPr>
        <w:tab/>
      </w:r>
      <w:r w:rsidRPr="009F5656">
        <w:rPr>
          <w:rFonts w:ascii="宋体" w:hAnsi="宋体" w:hint="eastAsia"/>
          <w:sz w:val="24"/>
          <w:szCs w:val="24"/>
        </w:rPr>
        <w:t>Mpa；</w:t>
      </w:r>
    </w:p>
    <w:p w:rsidR="009F5656" w:rsidRPr="009F5656" w:rsidRDefault="009F5656" w:rsidP="00BE7392">
      <w:pPr>
        <w:ind w:leftChars="1200" w:left="2520"/>
        <w:rPr>
          <w:rFonts w:ascii="宋体" w:hAnsi="宋体"/>
          <w:sz w:val="24"/>
          <w:szCs w:val="24"/>
        </w:rPr>
      </w:pPr>
      <w:r w:rsidRPr="009F5656">
        <w:rPr>
          <w:rFonts w:ascii="宋体" w:hAnsi="宋体" w:hint="eastAsia"/>
          <w:sz w:val="24"/>
          <w:szCs w:val="24"/>
        </w:rPr>
        <w:t>K—系数，一般取1.3；</w:t>
      </w:r>
    </w:p>
    <w:p w:rsidR="009F5656" w:rsidRPr="00FA3FED" w:rsidRDefault="009F5656" w:rsidP="00BE7392">
      <w:pPr>
        <w:ind w:leftChars="1200" w:left="2520"/>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Pr="00FB360F" w:rsidRDefault="009F5656" w:rsidP="00BE7392">
      <w:pPr>
        <w:rPr>
          <w:sz w:val="24"/>
          <w:szCs w:val="32"/>
        </w:rPr>
      </w:pPr>
      <w:r>
        <w:rPr>
          <w:rFonts w:hint="eastAsia"/>
          <w:sz w:val="24"/>
        </w:rPr>
        <w:lastRenderedPageBreak/>
        <w:t>（</w:t>
      </w:r>
      <w:r>
        <w:rPr>
          <w:rFonts w:hint="eastAsia"/>
          <w:sz w:val="24"/>
        </w:rPr>
        <w:t>2</w:t>
      </w:r>
      <w:r>
        <w:rPr>
          <w:rFonts w:hint="eastAsia"/>
          <w:sz w:val="24"/>
        </w:rPr>
        <w:t>）落料拉深</w:t>
      </w:r>
      <w:r>
        <w:rPr>
          <w:sz w:val="24"/>
        </w:rPr>
        <w:t>力</w:t>
      </w:r>
    </w:p>
    <w:p w:rsidR="009F5656" w:rsidRDefault="009F5656" w:rsidP="00BE7392">
      <w:pPr>
        <w:rPr>
          <w:sz w:val="24"/>
        </w:rPr>
      </w:pPr>
      <w:r>
        <w:rPr>
          <w:rFonts w:hint="eastAsia"/>
          <w:sz w:val="24"/>
        </w:rPr>
        <w:t>拉深</w:t>
      </w:r>
      <w:r>
        <w:rPr>
          <w:sz w:val="24"/>
        </w:rPr>
        <w:t>次数的计算</w:t>
      </w:r>
    </w:p>
    <w:p w:rsidR="009F5656" w:rsidRDefault="00E54693" w:rsidP="00BE7392">
      <w:pPr>
        <w:ind w:left="720"/>
      </w:pPr>
      <w:r>
        <w:t xml:space="preserve">       </w:t>
      </w:r>
      <w:r w:rsidR="000F48C4">
        <w:t xml:space="preserve">  </w:t>
      </w:r>
      <w:r>
        <w:t xml:space="preserve">     </w:t>
      </w:r>
      <w:r w:rsidRPr="0059089A">
        <w:rPr>
          <w:position w:val="-30"/>
        </w:rPr>
        <w:object w:dxaOrig="3060" w:dyaOrig="680">
          <v:shape id="_x0000_i1028" type="#_x0000_t75" style="width:168pt;height:37.95pt" o:ole="">
            <v:imagedata r:id="rId35" o:title=""/>
          </v:shape>
          <o:OLEObject Type="Embed" ProgID="Equation.DSMT4" ShapeID="_x0000_i1028" DrawAspect="Content" ObjectID="_1590160864" r:id="rId36"/>
        </w:object>
      </w:r>
      <w:r>
        <w:t xml:space="preserve">  </w:t>
      </w:r>
      <w:r w:rsidR="000F48C4">
        <w:t xml:space="preserve">         </w:t>
      </w:r>
      <w:r>
        <w:t xml:space="preserve">  </w:t>
      </w:r>
      <w:r w:rsidR="000F48C4">
        <w:t xml:space="preserve">  </w:t>
      </w:r>
      <w:r w:rsidR="009D67BB">
        <w:t xml:space="preserve"> </w:t>
      </w:r>
      <w:r w:rsidR="000F48C4">
        <w:t xml:space="preserve">  </w:t>
      </w:r>
      <w:r>
        <w:t xml:space="preserve">     </w:t>
      </w:r>
      <w:r w:rsidRPr="00E54693">
        <w:rPr>
          <w:sz w:val="24"/>
          <w:szCs w:val="24"/>
        </w:rPr>
        <w:t>(3.2)</w:t>
      </w:r>
    </w:p>
    <w:p w:rsidR="009F5656" w:rsidRDefault="009F5656" w:rsidP="00BE7392">
      <w:pPr>
        <w:ind w:left="295" w:firstLineChars="200" w:firstLine="480"/>
        <w:rPr>
          <w:rFonts w:ascii="宋体" w:hAnsi="宋体"/>
          <w:sz w:val="24"/>
          <w:szCs w:val="24"/>
        </w:rPr>
      </w:pPr>
      <w:r w:rsidRPr="00FB360F">
        <w:rPr>
          <w:rFonts w:ascii="宋体" w:hAnsi="宋体" w:hint="eastAsia"/>
          <w:sz w:val="24"/>
          <w:szCs w:val="24"/>
        </w:rPr>
        <w:t>式</w:t>
      </w:r>
      <w:r w:rsidRPr="00FB360F">
        <w:rPr>
          <w:rFonts w:ascii="宋体" w:hAnsi="宋体"/>
          <w:sz w:val="24"/>
          <w:szCs w:val="24"/>
        </w:rPr>
        <w:t>中</w:t>
      </w:r>
    </w:p>
    <w:p w:rsidR="009F5656" w:rsidRPr="00FB360F" w:rsidRDefault="009F5656" w:rsidP="00BE7392">
      <w:pPr>
        <w:ind w:leftChars="1200" w:left="2520"/>
        <w:rPr>
          <w:rFonts w:ascii="宋体" w:hAnsi="宋体"/>
          <w:sz w:val="24"/>
          <w:szCs w:val="24"/>
        </w:rPr>
      </w:pPr>
      <w:r w:rsidRPr="00FB360F">
        <w:rPr>
          <w:rFonts w:ascii="宋体" w:hAnsi="宋体"/>
          <w:sz w:val="24"/>
          <w:szCs w:val="24"/>
        </w:rPr>
        <w:t>t</w:t>
      </w:r>
      <w:r w:rsidRPr="00FB360F">
        <w:rPr>
          <w:rFonts w:ascii="宋体" w:hAnsi="宋体"/>
          <w:sz w:val="24"/>
          <w:szCs w:val="24"/>
          <w:vertAlign w:val="subscript"/>
        </w:rPr>
        <w:t>1</w:t>
      </w:r>
      <w:r w:rsidRPr="00FB360F">
        <w:rPr>
          <w:rFonts w:ascii="宋体" w:hAnsi="宋体"/>
          <w:sz w:val="24"/>
          <w:szCs w:val="24"/>
        </w:rPr>
        <w:t>——毛坯的相对厚度</w:t>
      </w:r>
      <w:r w:rsidRPr="00FB360F">
        <w:rPr>
          <w:rFonts w:ascii="宋体" w:hAnsi="宋体" w:hint="eastAsia"/>
          <w:sz w:val="24"/>
          <w:szCs w:val="24"/>
        </w:rPr>
        <w:t>，mm；</w:t>
      </w:r>
    </w:p>
    <w:p w:rsidR="009F5656" w:rsidRPr="00FB360F" w:rsidRDefault="009F5656" w:rsidP="00BE7392">
      <w:pPr>
        <w:ind w:leftChars="1200" w:left="2520"/>
        <w:rPr>
          <w:rFonts w:ascii="宋体" w:hAnsi="宋体"/>
          <w:sz w:val="24"/>
          <w:szCs w:val="24"/>
        </w:rPr>
      </w:pPr>
      <w:r w:rsidRPr="00FB360F">
        <w:rPr>
          <w:rFonts w:ascii="宋体" w:hAnsi="宋体"/>
          <w:sz w:val="24"/>
          <w:szCs w:val="24"/>
        </w:rPr>
        <w:t>t ——</w:t>
      </w:r>
      <w:r w:rsidRPr="00FB360F">
        <w:rPr>
          <w:rFonts w:ascii="宋体" w:hAnsi="宋体" w:hint="eastAsia"/>
          <w:sz w:val="24"/>
          <w:szCs w:val="24"/>
        </w:rPr>
        <w:t>毛坯</w:t>
      </w:r>
      <w:r w:rsidRPr="00FB360F">
        <w:rPr>
          <w:rFonts w:ascii="宋体" w:hAnsi="宋体"/>
          <w:sz w:val="24"/>
          <w:szCs w:val="24"/>
        </w:rPr>
        <w:t>的实际厚度</w:t>
      </w:r>
      <w:r w:rsidRPr="00FB360F">
        <w:rPr>
          <w:rFonts w:ascii="宋体" w:hAnsi="宋体" w:hint="eastAsia"/>
          <w:sz w:val="24"/>
          <w:szCs w:val="24"/>
        </w:rPr>
        <w:t>，mm</w:t>
      </w:r>
      <w:r w:rsidRPr="00FB360F">
        <w:rPr>
          <w:rFonts w:ascii="宋体" w:hAnsi="宋体"/>
          <w:sz w:val="24"/>
          <w:szCs w:val="24"/>
        </w:rPr>
        <w:t>；</w:t>
      </w:r>
    </w:p>
    <w:p w:rsidR="009F5656" w:rsidRPr="00FB360F" w:rsidRDefault="009F5656" w:rsidP="00BE7392">
      <w:pPr>
        <w:ind w:leftChars="1200" w:left="2520"/>
        <w:rPr>
          <w:rFonts w:ascii="宋体" w:hAnsi="宋体"/>
          <w:sz w:val="24"/>
          <w:szCs w:val="24"/>
        </w:rPr>
      </w:pPr>
      <w:r w:rsidRPr="00FB360F">
        <w:rPr>
          <w:rFonts w:ascii="宋体" w:hAnsi="宋体"/>
          <w:sz w:val="24"/>
          <w:szCs w:val="24"/>
        </w:rPr>
        <w:t>D</w:t>
      </w:r>
      <w:r w:rsidRPr="00FB360F">
        <w:rPr>
          <w:rFonts w:ascii="宋体" w:hAnsi="宋体"/>
          <w:sz w:val="24"/>
          <w:szCs w:val="24"/>
          <w:vertAlign w:val="subscript"/>
        </w:rPr>
        <w:t xml:space="preserve">0 </w:t>
      </w:r>
      <w:r w:rsidRPr="00FB360F">
        <w:rPr>
          <w:rFonts w:ascii="宋体" w:hAnsi="宋体"/>
          <w:sz w:val="24"/>
          <w:szCs w:val="24"/>
        </w:rPr>
        <w:t>——</w:t>
      </w:r>
      <w:r w:rsidRPr="00FB360F">
        <w:rPr>
          <w:rFonts w:ascii="宋体" w:hAnsi="宋体" w:hint="eastAsia"/>
          <w:sz w:val="24"/>
          <w:szCs w:val="24"/>
        </w:rPr>
        <w:t>毛坯直径，</w:t>
      </w:r>
      <w:r w:rsidRPr="00FB360F">
        <w:rPr>
          <w:rFonts w:ascii="宋体" w:hAnsi="宋体"/>
          <w:sz w:val="24"/>
          <w:szCs w:val="24"/>
        </w:rPr>
        <w:t>mm</w:t>
      </w:r>
      <w:r w:rsidR="00EA588E">
        <w:rPr>
          <w:rFonts w:ascii="宋体" w:hAnsi="宋体" w:hint="eastAsia"/>
          <w:sz w:val="24"/>
          <w:szCs w:val="24"/>
        </w:rPr>
        <w:t>；</w:t>
      </w:r>
    </w:p>
    <w:p w:rsidR="009F5656" w:rsidRPr="009F5656" w:rsidRDefault="009F5656" w:rsidP="00BE7392">
      <w:pPr>
        <w:rPr>
          <w:rFonts w:ascii="宋体" w:hAnsi="宋体"/>
          <w:color w:val="000000"/>
          <w:sz w:val="24"/>
          <w:szCs w:val="24"/>
        </w:rPr>
      </w:pPr>
      <w:r w:rsidRPr="009F5656">
        <w:rPr>
          <w:rFonts w:ascii="宋体" w:hAnsi="宋体" w:hint="eastAsia"/>
          <w:color w:val="000000"/>
          <w:sz w:val="24"/>
          <w:szCs w:val="24"/>
        </w:rPr>
        <w:t>查表</w:t>
      </w:r>
      <w:r w:rsidRPr="009F5656">
        <w:rPr>
          <w:rFonts w:ascii="宋体" w:hAnsi="宋体"/>
          <w:color w:val="000000"/>
          <w:sz w:val="24"/>
          <w:szCs w:val="24"/>
        </w:rPr>
        <w:t>得拉深系数</w:t>
      </w:r>
      <m:oMath>
        <m:sSub>
          <m:sSubPr>
            <m:ctrlPr>
              <w:rPr>
                <w:rFonts w:ascii="Cambria Math" w:hAnsi="Cambria Math"/>
                <w:color w:val="000000"/>
                <w:sz w:val="24"/>
                <w:szCs w:val="24"/>
              </w:rPr>
            </m:ctrlPr>
          </m:sSubPr>
          <m:e>
            <m:r>
              <w:rPr>
                <w:rFonts w:ascii="Cambria Math" w:hAnsi="Cambria Math"/>
                <w:color w:val="000000"/>
                <w:sz w:val="24"/>
                <w:szCs w:val="24"/>
              </w:rPr>
              <m:t>m</m:t>
            </m:r>
          </m:e>
          <m:sub>
            <m:r>
              <w:rPr>
                <w:rFonts w:ascii="Cambria Math" w:hAnsi="Cambria Math"/>
                <w:color w:val="000000"/>
                <w:sz w:val="24"/>
                <w:szCs w:val="24"/>
              </w:rPr>
              <m:t>1</m:t>
            </m:r>
          </m:sub>
        </m:sSub>
        <m:r>
          <w:rPr>
            <w:rFonts w:ascii="Cambria Math" w:hAnsi="Cambria Math"/>
            <w:color w:val="000000"/>
            <w:sz w:val="24"/>
            <w:szCs w:val="24"/>
          </w:rPr>
          <m:t>=0.55</m:t>
        </m:r>
      </m:oMath>
    </w:p>
    <w:p w:rsidR="009F5656" w:rsidRDefault="00E54693" w:rsidP="00BE7392">
      <w:r>
        <w:t xml:space="preserve">                 </w:t>
      </w:r>
      <w:r w:rsidR="009D67BB">
        <w:t xml:space="preserve"> </w:t>
      </w:r>
      <w:r>
        <w:t xml:space="preserve">  </w:t>
      </w:r>
      <w:r w:rsidR="009F5656" w:rsidRPr="0059089A">
        <w:rPr>
          <w:position w:val="-30"/>
        </w:rPr>
        <w:object w:dxaOrig="2540" w:dyaOrig="680">
          <v:shape id="_x0000_i1029" type="#_x0000_t75" style="width:158.5pt;height:43pt" o:ole="">
            <v:imagedata r:id="rId37" o:title=""/>
          </v:shape>
          <o:OLEObject Type="Embed" ProgID="Equation.DSMT4" ShapeID="_x0000_i1029" DrawAspect="Content" ObjectID="_1590160865" r:id="rId38"/>
        </w:object>
      </w:r>
      <w:r>
        <w:t xml:space="preserve">               </w:t>
      </w:r>
      <w:r w:rsidR="000F48C4">
        <w:t xml:space="preserve">   </w:t>
      </w:r>
      <w:r>
        <w:t xml:space="preserve">       </w:t>
      </w:r>
      <w:r w:rsidRPr="00E54693">
        <w:rPr>
          <w:sz w:val="24"/>
          <w:szCs w:val="24"/>
        </w:rPr>
        <w:t>(3.3)</w:t>
      </w:r>
    </w:p>
    <w:p w:rsidR="009F5656" w:rsidRPr="00FB360F" w:rsidRDefault="009F5656" w:rsidP="00BE7392">
      <w:pPr>
        <w:ind w:left="425"/>
        <w:rPr>
          <w:rFonts w:ascii="宋体" w:hAnsi="宋体"/>
          <w:sz w:val="24"/>
          <w:szCs w:val="24"/>
        </w:rPr>
      </w:pPr>
      <w:r w:rsidRPr="00FB360F">
        <w:rPr>
          <w:rFonts w:ascii="宋体" w:hAnsi="宋体" w:hint="eastAsia"/>
          <w:sz w:val="24"/>
          <w:szCs w:val="24"/>
        </w:rPr>
        <w:t>式中</w:t>
      </w:r>
    </w:p>
    <w:p w:rsidR="009F5656" w:rsidRPr="00FB360F" w:rsidRDefault="009F5656" w:rsidP="00BE7392">
      <w:pPr>
        <w:ind w:leftChars="1200" w:left="2520"/>
        <w:rPr>
          <w:rFonts w:ascii="宋体" w:hAnsi="宋体"/>
          <w:sz w:val="24"/>
          <w:szCs w:val="24"/>
        </w:rPr>
      </w:pPr>
      <w:r w:rsidRPr="00FB360F">
        <w:rPr>
          <w:rFonts w:ascii="宋体" w:hAnsi="宋体" w:hint="eastAsia"/>
          <w:sz w:val="24"/>
          <w:szCs w:val="24"/>
        </w:rPr>
        <w:t>m</w:t>
      </w:r>
      <w:r w:rsidRPr="00FB360F">
        <w:rPr>
          <w:rFonts w:ascii="宋体" w:hAnsi="宋体"/>
          <w:sz w:val="24"/>
          <w:szCs w:val="24"/>
        </w:rPr>
        <w:t>——</w:t>
      </w:r>
      <w:r w:rsidRPr="00FB360F">
        <w:rPr>
          <w:rFonts w:ascii="宋体" w:hAnsi="宋体" w:hint="eastAsia"/>
          <w:sz w:val="24"/>
          <w:szCs w:val="24"/>
        </w:rPr>
        <w:t>圆筒件</w:t>
      </w:r>
      <w:r w:rsidRPr="00FB360F">
        <w:rPr>
          <w:rFonts w:ascii="宋体" w:hAnsi="宋体"/>
          <w:sz w:val="24"/>
          <w:szCs w:val="24"/>
        </w:rPr>
        <w:t>的拉深系数</w:t>
      </w:r>
      <w:r w:rsidRPr="00FB360F">
        <w:rPr>
          <w:rFonts w:ascii="宋体" w:hAnsi="宋体" w:hint="eastAsia"/>
          <w:sz w:val="24"/>
          <w:szCs w:val="24"/>
        </w:rPr>
        <w:t>，</w:t>
      </w:r>
      <w:r w:rsidRPr="00FB360F">
        <w:rPr>
          <w:rFonts w:ascii="宋体" w:hAnsi="宋体"/>
          <w:sz w:val="24"/>
          <w:szCs w:val="24"/>
        </w:rPr>
        <w:t>mm；</w:t>
      </w:r>
    </w:p>
    <w:p w:rsidR="009F5656" w:rsidRPr="00FB360F" w:rsidRDefault="009F5656" w:rsidP="00BE7392">
      <w:pPr>
        <w:ind w:leftChars="1200" w:left="2520"/>
        <w:rPr>
          <w:rFonts w:ascii="宋体" w:hAnsi="宋体"/>
          <w:sz w:val="24"/>
          <w:szCs w:val="24"/>
        </w:rPr>
      </w:pPr>
      <w:r w:rsidRPr="00FB360F">
        <w:rPr>
          <w:rFonts w:ascii="宋体" w:hAnsi="宋体"/>
          <w:sz w:val="24"/>
          <w:szCs w:val="24"/>
        </w:rPr>
        <w:t>d——</w:t>
      </w:r>
      <w:r w:rsidRPr="00FB360F">
        <w:rPr>
          <w:rFonts w:ascii="宋体" w:hAnsi="宋体" w:hint="eastAsia"/>
          <w:sz w:val="24"/>
          <w:szCs w:val="24"/>
        </w:rPr>
        <w:t>拉深</w:t>
      </w:r>
      <w:r w:rsidRPr="00FB360F">
        <w:rPr>
          <w:rFonts w:ascii="宋体" w:hAnsi="宋体"/>
          <w:sz w:val="24"/>
          <w:szCs w:val="24"/>
        </w:rPr>
        <w:t>后的圆筒直径，mm</w:t>
      </w:r>
      <w:r w:rsidR="000F48C4">
        <w:rPr>
          <w:rFonts w:ascii="宋体" w:hAnsi="宋体" w:hint="eastAsia"/>
          <w:sz w:val="24"/>
          <w:szCs w:val="24"/>
        </w:rPr>
        <w:t>；</w:t>
      </w:r>
    </w:p>
    <w:p w:rsidR="009F5656" w:rsidRPr="00FB360F" w:rsidRDefault="009F5656" w:rsidP="00BE7392">
      <w:pPr>
        <w:rPr>
          <w:rFonts w:ascii="宋体" w:hAnsi="宋体"/>
          <w:sz w:val="24"/>
          <w:szCs w:val="24"/>
        </w:rPr>
      </w:pPr>
      <w:r w:rsidRPr="00FB360F">
        <w:rPr>
          <w:rFonts w:ascii="宋体" w:hAnsi="宋体" w:hint="eastAsia"/>
          <w:sz w:val="24"/>
          <w:szCs w:val="24"/>
        </w:rPr>
        <w:t>综上可知，</w:t>
      </w:r>
      <w:r w:rsidRPr="00FB360F">
        <w:rPr>
          <w:rFonts w:ascii="宋体" w:hAnsi="宋体"/>
          <w:sz w:val="24"/>
          <w:szCs w:val="24"/>
        </w:rPr>
        <w:t>盘</w:t>
      </w:r>
      <w:r w:rsidRPr="00FB360F">
        <w:rPr>
          <w:rFonts w:ascii="宋体" w:hAnsi="宋体" w:hint="eastAsia"/>
          <w:sz w:val="24"/>
          <w:szCs w:val="24"/>
        </w:rPr>
        <w:t>状</w:t>
      </w:r>
      <w:r w:rsidRPr="00FB360F">
        <w:rPr>
          <w:rFonts w:ascii="宋体" w:hAnsi="宋体"/>
          <w:sz w:val="24"/>
          <w:szCs w:val="24"/>
        </w:rPr>
        <w:t>件可一次拉深成型</w:t>
      </w:r>
      <w:r w:rsidRPr="00FB360F">
        <w:rPr>
          <w:rFonts w:ascii="宋体" w:hAnsi="宋体" w:hint="eastAsia"/>
          <w:sz w:val="24"/>
          <w:szCs w:val="24"/>
        </w:rPr>
        <w:t>。</w:t>
      </w:r>
    </w:p>
    <w:p w:rsidR="009F5656" w:rsidRPr="00FA3FED" w:rsidRDefault="000F48C4" w:rsidP="00BE7392">
      <w:pPr>
        <w:rPr>
          <w:sz w:val="24"/>
        </w:rPr>
      </w:pPr>
      <w:r>
        <w:t xml:space="preserve">                  </w:t>
      </w:r>
      <w:r w:rsidR="009D67BB">
        <w:t xml:space="preserve"> </w:t>
      </w:r>
      <w:r w:rsidR="00A07043">
        <w:t xml:space="preserve">  </w:t>
      </w:r>
      <w:r w:rsidR="009F5656" w:rsidRPr="0059089A">
        <w:rPr>
          <w:position w:val="-46"/>
        </w:rPr>
        <w:object w:dxaOrig="2180" w:dyaOrig="1080">
          <v:shape id="_x0000_i1030" type="#_x0000_t75" style="width:115pt;height:57.5pt" o:ole="">
            <v:imagedata r:id="rId39" o:title=""/>
          </v:shape>
          <o:OLEObject Type="Embed" ProgID="Equation.DSMT4" ShapeID="_x0000_i1030" DrawAspect="Content" ObjectID="_1590160866" r:id="rId40"/>
        </w:object>
      </w:r>
      <w:r>
        <w:t xml:space="preserve">                </w:t>
      </w:r>
      <w:r w:rsidR="009D67BB">
        <w:t xml:space="preserve"> </w:t>
      </w:r>
      <w:r>
        <w:t xml:space="preserve">       </w:t>
      </w:r>
      <w:r w:rsidR="00E54693">
        <w:t xml:space="preserve">  </w:t>
      </w:r>
      <w:r>
        <w:t xml:space="preserve"> </w:t>
      </w:r>
      <w:r w:rsidR="00E54693">
        <w:t xml:space="preserve">   </w:t>
      </w:r>
      <w:r>
        <w:t xml:space="preserve">  </w:t>
      </w:r>
      <w:r w:rsidR="009D67BB">
        <w:t xml:space="preserve"> </w:t>
      </w:r>
      <w:r w:rsidR="00E54693" w:rsidRPr="00E54693">
        <w:rPr>
          <w:sz w:val="24"/>
          <w:szCs w:val="24"/>
        </w:rPr>
        <w:t>(3.4)</w:t>
      </w:r>
    </w:p>
    <w:p w:rsidR="009F5656" w:rsidRDefault="009F5656" w:rsidP="00BE7392">
      <w:pPr>
        <w:ind w:left="425"/>
        <w:rPr>
          <w:sz w:val="24"/>
        </w:rPr>
      </w:pPr>
      <w:r w:rsidRPr="00FA3FED">
        <w:rPr>
          <w:rFonts w:hint="eastAsia"/>
          <w:sz w:val="24"/>
        </w:rPr>
        <w:t>式中</w:t>
      </w:r>
      <w:r>
        <w:rPr>
          <w:sz w:val="24"/>
        </w:rPr>
        <w:t xml:space="preserve"> </w:t>
      </w:r>
    </w:p>
    <w:p w:rsidR="009F5656" w:rsidRPr="00713D5A" w:rsidRDefault="009F5656" w:rsidP="00BE7392">
      <w:pPr>
        <w:ind w:leftChars="1200" w:left="2520"/>
        <w:rPr>
          <w:sz w:val="24"/>
        </w:rPr>
      </w:pPr>
      <w:r w:rsidRPr="00FA3FED">
        <w:rPr>
          <w:bCs/>
          <w:position w:val="-12"/>
          <w:sz w:val="24"/>
        </w:rPr>
        <w:object w:dxaOrig="263" w:dyaOrig="364">
          <v:shape id="_x0000_i1031" type="#_x0000_t75" style="width:14.5pt;height:21.75pt;mso-position-horizontal-relative:page;mso-position-vertical-relative:page" o:ole="">
            <v:imagedata r:id="rId41" o:title=""/>
          </v:shape>
          <o:OLEObject Type="Embed" ProgID="Equation.DSMT4" ShapeID="_x0000_i1031" DrawAspect="Content" ObjectID="_1590160867" r:id="rId42"/>
        </w:object>
      </w:r>
      <w:r w:rsidRPr="00FA3FED">
        <w:rPr>
          <w:rFonts w:hint="eastAsia"/>
          <w:bCs/>
          <w:sz w:val="24"/>
        </w:rPr>
        <w:t>—圆筒形件的第一次工序直径，</w:t>
      </w:r>
      <w:r w:rsidRPr="00FA3FED">
        <w:rPr>
          <w:rFonts w:hint="eastAsia"/>
          <w:bCs/>
          <w:sz w:val="24"/>
        </w:rPr>
        <w:t>mm</w:t>
      </w:r>
      <w:r w:rsidRPr="00FA3FED">
        <w:rPr>
          <w:rFonts w:hint="eastAsia"/>
          <w:bCs/>
          <w:sz w:val="24"/>
        </w:rPr>
        <w:t>；</w:t>
      </w:r>
    </w:p>
    <w:p w:rsidR="009F5656" w:rsidRPr="00FA3FED" w:rsidRDefault="009F5656" w:rsidP="00BE7392">
      <w:pPr>
        <w:ind w:leftChars="1200" w:left="2520"/>
        <w:rPr>
          <w:bCs/>
          <w:sz w:val="24"/>
        </w:rPr>
      </w:pPr>
      <w:r w:rsidRPr="00FA3FED">
        <w:rPr>
          <w:rFonts w:hint="eastAsia"/>
          <w:bCs/>
          <w:sz w:val="24"/>
        </w:rPr>
        <w:t>t</w:t>
      </w:r>
      <w:r w:rsidRPr="00FA3FED">
        <w:rPr>
          <w:rFonts w:hint="eastAsia"/>
          <w:bCs/>
          <w:sz w:val="24"/>
        </w:rPr>
        <w:t>—材料的厚度，</w:t>
      </w:r>
      <w:r w:rsidRPr="00FA3FED">
        <w:rPr>
          <w:rFonts w:hint="eastAsia"/>
          <w:bCs/>
          <w:sz w:val="24"/>
        </w:rPr>
        <w:t>mm</w:t>
      </w:r>
      <w:r w:rsidRPr="00FA3FED">
        <w:rPr>
          <w:rFonts w:hint="eastAsia"/>
          <w:bCs/>
          <w:sz w:val="24"/>
        </w:rPr>
        <w:t>；</w:t>
      </w:r>
    </w:p>
    <w:p w:rsidR="009F5656" w:rsidRPr="00FA3FED" w:rsidRDefault="009F5656" w:rsidP="00BE7392">
      <w:pPr>
        <w:ind w:leftChars="1200" w:left="2520"/>
        <w:rPr>
          <w:sz w:val="24"/>
        </w:rPr>
      </w:pPr>
      <w:r w:rsidRPr="00FA3FED">
        <w:rPr>
          <w:position w:val="-12"/>
          <w:sz w:val="24"/>
        </w:rPr>
        <w:object w:dxaOrig="303" w:dyaOrig="364">
          <v:shape id="_x0000_i1032" type="#_x0000_t75" style="width:14.5pt;height:21.75pt;mso-position-horizontal-relative:page;mso-position-vertical-relative:page" o:ole="">
            <v:imagedata r:id="rId43" o:title=""/>
          </v:shape>
          <o:OLEObject Type="Embed" ProgID="Equation.DSMT4" ShapeID="_x0000_i1032" DrawAspect="Content" ObjectID="_1590160868" r:id="rId44"/>
        </w:object>
      </w:r>
      <w:r w:rsidRPr="00FA3FED">
        <w:rPr>
          <w:rFonts w:hint="eastAsia"/>
          <w:bCs/>
          <w:sz w:val="24"/>
        </w:rPr>
        <w:t>—</w:t>
      </w:r>
      <w:r w:rsidRPr="00FA3FED">
        <w:rPr>
          <w:rFonts w:hint="eastAsia"/>
          <w:sz w:val="24"/>
        </w:rPr>
        <w:t>材料抗拉强度，</w:t>
      </w:r>
      <w:r w:rsidRPr="00FA3FED">
        <w:rPr>
          <w:rFonts w:hint="eastAsia"/>
          <w:sz w:val="24"/>
        </w:rPr>
        <w:t xml:space="preserve">MPa </w:t>
      </w:r>
      <w:r w:rsidRPr="00FA3FED">
        <w:rPr>
          <w:rFonts w:hint="eastAsia"/>
          <w:sz w:val="24"/>
        </w:rPr>
        <w:t>；</w:t>
      </w:r>
    </w:p>
    <w:p w:rsidR="009F5656" w:rsidRPr="00FA3FED" w:rsidRDefault="009F5656" w:rsidP="00BE7392">
      <w:pPr>
        <w:ind w:leftChars="1200" w:left="2520"/>
        <w:rPr>
          <w:sz w:val="24"/>
        </w:rPr>
      </w:pPr>
      <w:r w:rsidRPr="00FA3FED">
        <w:rPr>
          <w:position w:val="-12"/>
          <w:sz w:val="24"/>
        </w:rPr>
        <w:object w:dxaOrig="242" w:dyaOrig="364">
          <v:shape id="_x0000_i1033" type="#_x0000_t75" style="width:14.5pt;height:21.75pt;mso-position-horizontal-relative:page;mso-position-vertical-relative:page" o:ole="">
            <v:imagedata r:id="rId45" o:title=""/>
          </v:shape>
          <o:OLEObject Type="Embed" ProgID="Equation.DSMT4" ShapeID="_x0000_i1033" DrawAspect="Content" ObjectID="_1590160869" r:id="rId46"/>
        </w:object>
      </w:r>
      <w:r w:rsidRPr="00FA3FED">
        <w:rPr>
          <w:rFonts w:hint="eastAsia"/>
          <w:bCs/>
          <w:sz w:val="24"/>
        </w:rPr>
        <w:t>—拉深系数，查拉深系数表</w:t>
      </w:r>
      <w:r w:rsidRPr="00FA3FED">
        <w:rPr>
          <w:rFonts w:hint="eastAsia"/>
          <w:bCs/>
          <w:sz w:val="24"/>
          <w:vertAlign w:val="superscript"/>
        </w:rPr>
        <w:t>[3]</w:t>
      </w:r>
      <w:r w:rsidRPr="00FA3FED">
        <w:rPr>
          <w:rFonts w:hint="eastAsia"/>
          <w:bCs/>
          <w:sz w:val="24"/>
        </w:rPr>
        <w:t>取</w:t>
      </w:r>
      <w:r w:rsidRPr="00FA3FED">
        <w:rPr>
          <w:position w:val="-12"/>
          <w:sz w:val="24"/>
        </w:rPr>
        <w:object w:dxaOrig="242" w:dyaOrig="364">
          <v:shape id="_x0000_i1034" type="#_x0000_t75" style="width:14.5pt;height:21.75pt;mso-position-horizontal-relative:page;mso-position-vertical-relative:page" o:ole="">
            <v:imagedata r:id="rId45" o:title=""/>
          </v:shape>
          <o:OLEObject Type="Embed" ProgID="Equation.DSMT4" ShapeID="_x0000_i1034" DrawAspect="Content" ObjectID="_1590160870" r:id="rId47"/>
        </w:object>
      </w:r>
      <w:r w:rsidRPr="00FA3FED">
        <w:rPr>
          <w:rFonts w:hint="eastAsia"/>
          <w:sz w:val="24"/>
        </w:rPr>
        <w:t>=0.65</w:t>
      </w:r>
      <w:r w:rsidR="000F48C4">
        <w:rPr>
          <w:rFonts w:hint="eastAsia"/>
          <w:sz w:val="24"/>
        </w:rPr>
        <w:t>；</w:t>
      </w:r>
    </w:p>
    <w:p w:rsidR="009F5656"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卸料力的计算</w:t>
      </w:r>
    </w:p>
    <w:p w:rsidR="009F5656" w:rsidRPr="00713D5A" w:rsidRDefault="00A07043" w:rsidP="00BE7392">
      <w:pPr>
        <w:ind w:left="720"/>
        <w:rPr>
          <w:sz w:val="24"/>
        </w:rPr>
      </w:pPr>
      <w:r>
        <w:t xml:space="preserve">            </w:t>
      </w:r>
      <w:r w:rsidR="000F48C4">
        <w:t xml:space="preserve"> </w:t>
      </w:r>
      <w:r w:rsidR="009F5656" w:rsidRPr="0059089A">
        <w:rPr>
          <w:position w:val="-46"/>
        </w:rPr>
        <w:object w:dxaOrig="1660" w:dyaOrig="1080">
          <v:shape id="_x0000_i1035" type="#_x0000_t75" style="width:86.5pt;height:57.5pt" o:ole="">
            <v:imagedata r:id="rId48" o:title=""/>
          </v:shape>
          <o:OLEObject Type="Embed" ProgID="Equation.DSMT4" ShapeID="_x0000_i1035" DrawAspect="Content" ObjectID="_1590160871" r:id="rId49"/>
        </w:object>
      </w:r>
      <w:r w:rsidR="00E54693">
        <w:t xml:space="preserve">                       </w:t>
      </w:r>
      <w:r w:rsidR="000F48C4">
        <w:t xml:space="preserve">     </w:t>
      </w:r>
      <w:r w:rsidR="00E54693">
        <w:t xml:space="preserve">           </w:t>
      </w:r>
      <w:r w:rsidR="00E54693" w:rsidRPr="00E54693">
        <w:rPr>
          <w:sz w:val="24"/>
          <w:szCs w:val="24"/>
        </w:rPr>
        <w:t>(3.5)</w:t>
      </w:r>
    </w:p>
    <w:p w:rsidR="009F5656" w:rsidRDefault="009F5656" w:rsidP="00BE7392">
      <w:pPr>
        <w:ind w:left="295"/>
        <w:rPr>
          <w:sz w:val="24"/>
        </w:rPr>
      </w:pPr>
      <w:r w:rsidRPr="00FA3FED">
        <w:rPr>
          <w:rFonts w:hint="eastAsia"/>
          <w:sz w:val="24"/>
        </w:rPr>
        <w:t>式中</w:t>
      </w:r>
    </w:p>
    <w:p w:rsidR="009F5656" w:rsidRPr="00FA3FED" w:rsidRDefault="009F5656" w:rsidP="00BE7392">
      <w:pPr>
        <w:ind w:leftChars="1200" w:left="2520"/>
        <w:rPr>
          <w:sz w:val="24"/>
        </w:rPr>
      </w:pPr>
      <w:r w:rsidRPr="00FA3FED">
        <w:rPr>
          <w:position w:val="-14"/>
          <w:sz w:val="24"/>
        </w:rPr>
        <w:object w:dxaOrig="384" w:dyaOrig="384">
          <v:shape id="_x0000_i1036" type="#_x0000_t75" style="width:21.75pt;height:21.75pt;mso-position-horizontal-relative:page;mso-position-vertical-relative:page" o:ole="">
            <v:imagedata r:id="rId50" o:title=""/>
          </v:shape>
          <o:OLEObject Type="Embed" ProgID="Equation.DSMT4" ShapeID="_x0000_i1036" DrawAspect="Content" ObjectID="_1590160872" r:id="rId51"/>
        </w:object>
      </w:r>
      <w:r w:rsidRPr="00FA3FED">
        <w:rPr>
          <w:rFonts w:hint="eastAsia"/>
          <w:sz w:val="24"/>
        </w:rPr>
        <w:t>—</w:t>
      </w:r>
      <w:r w:rsidRPr="00FA3FED">
        <w:rPr>
          <w:rFonts w:hint="eastAsia"/>
          <w:sz w:val="24"/>
        </w:rPr>
        <w:t xml:space="preserve"> </w:t>
      </w:r>
      <w:r w:rsidRPr="00FA3FED">
        <w:rPr>
          <w:rFonts w:hint="eastAsia"/>
          <w:sz w:val="24"/>
        </w:rPr>
        <w:t>卸料力系数，查</w:t>
      </w:r>
      <w:r w:rsidRPr="00FA3FED">
        <w:rPr>
          <w:rFonts w:hint="eastAsia"/>
          <w:sz w:val="24"/>
        </w:rPr>
        <w:t>K</w:t>
      </w:r>
      <w:r w:rsidRPr="00FA3FED">
        <w:rPr>
          <w:rFonts w:hint="eastAsia"/>
          <w:sz w:val="24"/>
          <w:szCs w:val="21"/>
          <w:vertAlign w:val="subscript"/>
        </w:rPr>
        <w:t>卸、</w:t>
      </w:r>
      <w:r w:rsidRPr="00FA3FED">
        <w:rPr>
          <w:rFonts w:hint="eastAsia"/>
          <w:sz w:val="24"/>
        </w:rPr>
        <w:t>K</w:t>
      </w:r>
      <w:r w:rsidRPr="00FA3FED">
        <w:rPr>
          <w:rFonts w:hint="eastAsia"/>
          <w:sz w:val="24"/>
          <w:szCs w:val="21"/>
          <w:vertAlign w:val="subscript"/>
        </w:rPr>
        <w:t>推、</w:t>
      </w:r>
      <w:r w:rsidRPr="00FA3FED">
        <w:rPr>
          <w:rFonts w:hint="eastAsia"/>
          <w:sz w:val="24"/>
        </w:rPr>
        <w:t>K</w:t>
      </w:r>
      <w:r w:rsidRPr="00FA3FED">
        <w:rPr>
          <w:rFonts w:hint="eastAsia"/>
          <w:sz w:val="24"/>
          <w:szCs w:val="21"/>
          <w:vertAlign w:val="subscript"/>
        </w:rPr>
        <w:t>顶</w:t>
      </w:r>
      <w:r w:rsidRPr="00FA3FED">
        <w:rPr>
          <w:rFonts w:hint="eastAsia"/>
          <w:sz w:val="24"/>
        </w:rPr>
        <w:t>关系表，得</w:t>
      </w:r>
      <w:r w:rsidRPr="00FA3FED">
        <w:rPr>
          <w:position w:val="-14"/>
          <w:sz w:val="24"/>
        </w:rPr>
        <w:object w:dxaOrig="384" w:dyaOrig="384">
          <v:shape id="_x0000_i1037" type="#_x0000_t75" style="width:21.75pt;height:21.75pt;mso-position-horizontal-relative:page;mso-position-vertical-relative:page" o:ole="">
            <v:imagedata r:id="rId50" o:title=""/>
          </v:shape>
          <o:OLEObject Type="Embed" ProgID="Equation.DSMT4" ShapeID="_x0000_i1037" DrawAspect="Content" ObjectID="_1590160873" r:id="rId52"/>
        </w:object>
      </w:r>
      <w:r w:rsidRPr="00FA3FED">
        <w:rPr>
          <w:rFonts w:hint="eastAsia"/>
          <w:sz w:val="24"/>
        </w:rPr>
        <w:t>=0.06</w:t>
      </w:r>
      <w:r w:rsidRPr="00FA3FED">
        <w:rPr>
          <w:rFonts w:hint="eastAsia"/>
          <w:sz w:val="24"/>
        </w:rPr>
        <w:t>；</w:t>
      </w:r>
    </w:p>
    <w:p w:rsidR="009F5656" w:rsidRPr="00FA3FED" w:rsidRDefault="009F5656" w:rsidP="00BE7392">
      <w:pPr>
        <w:ind w:leftChars="1200" w:left="252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Pr>
          <w:rFonts w:hint="eastAsia"/>
          <w:sz w:val="24"/>
        </w:rPr>
        <w:t>。</w:t>
      </w:r>
    </w:p>
    <w:p w:rsidR="00A07043" w:rsidRDefault="00A07043" w:rsidP="00BE7392">
      <w:pPr>
        <w:rPr>
          <w:sz w:val="24"/>
        </w:rPr>
      </w:pPr>
    </w:p>
    <w:p w:rsidR="009F5656" w:rsidRPr="00FA3FED" w:rsidRDefault="009F5656" w:rsidP="00BE7392">
      <w:pPr>
        <w:rPr>
          <w:sz w:val="24"/>
        </w:rPr>
      </w:pPr>
      <w:r>
        <w:rPr>
          <w:rFonts w:hint="eastAsia"/>
          <w:sz w:val="24"/>
        </w:rPr>
        <w:lastRenderedPageBreak/>
        <w:t>（</w:t>
      </w:r>
      <w:r>
        <w:rPr>
          <w:rFonts w:hint="eastAsia"/>
          <w:sz w:val="24"/>
        </w:rPr>
        <w:t>4</w:t>
      </w:r>
      <w:r>
        <w:rPr>
          <w:rFonts w:hint="eastAsia"/>
          <w:sz w:val="24"/>
        </w:rPr>
        <w:t>）</w:t>
      </w:r>
      <w:r w:rsidRPr="00FA3FED">
        <w:rPr>
          <w:rFonts w:hint="eastAsia"/>
          <w:sz w:val="24"/>
        </w:rPr>
        <w:t>推件力的计算</w:t>
      </w:r>
    </w:p>
    <w:p w:rsidR="009F5656" w:rsidRPr="00FA3FED" w:rsidRDefault="00A07043" w:rsidP="00BE7392">
      <w:pPr>
        <w:rPr>
          <w:sz w:val="24"/>
        </w:rPr>
      </w:pPr>
      <w:r>
        <w:t xml:space="preserve">                        </w:t>
      </w:r>
      <w:r w:rsidR="000F48C4">
        <w:t xml:space="preserve">  </w:t>
      </w:r>
      <w:r w:rsidR="009F5656" w:rsidRPr="0059089A">
        <w:rPr>
          <w:position w:val="-46"/>
        </w:rPr>
        <w:object w:dxaOrig="1939" w:dyaOrig="1080">
          <v:shape id="_x0000_i1038" type="#_x0000_t75" style="width:101pt;height:50.25pt" o:ole="">
            <v:imagedata r:id="rId53" o:title=""/>
          </v:shape>
          <o:OLEObject Type="Embed" ProgID="Equation.DSMT4" ShapeID="_x0000_i1038" DrawAspect="Content" ObjectID="_1590160874" r:id="rId54"/>
        </w:object>
      </w:r>
      <w:r w:rsidR="00E54693">
        <w:t xml:space="preserve">   </w:t>
      </w:r>
      <w:r w:rsidR="000F48C4">
        <w:t xml:space="preserve">                    </w:t>
      </w:r>
      <w:r w:rsidR="00E54693">
        <w:t xml:space="preserve">       </w:t>
      </w:r>
      <w:r w:rsidR="00E54693" w:rsidRPr="00E54693">
        <w:rPr>
          <w:sz w:val="24"/>
          <w:szCs w:val="24"/>
        </w:rPr>
        <w:t>(3.6)</w:t>
      </w:r>
    </w:p>
    <w:p w:rsidR="009F5656" w:rsidRDefault="009F5656" w:rsidP="00BE7392">
      <w:pPr>
        <w:ind w:left="425"/>
        <w:rPr>
          <w:sz w:val="24"/>
        </w:rPr>
      </w:pPr>
      <w:r w:rsidRPr="00FA3FED">
        <w:rPr>
          <w:rFonts w:hint="eastAsia"/>
          <w:sz w:val="24"/>
        </w:rPr>
        <w:t>式中</w:t>
      </w:r>
      <w:r w:rsidRPr="00FA3FED">
        <w:rPr>
          <w:rFonts w:hint="eastAsia"/>
          <w:sz w:val="24"/>
        </w:rPr>
        <w:t xml:space="preserve"> </w:t>
      </w:r>
    </w:p>
    <w:p w:rsidR="009F5656" w:rsidRPr="00FA3FED" w:rsidRDefault="009F5656" w:rsidP="00BE7392">
      <w:pPr>
        <w:ind w:leftChars="1200" w:left="2520"/>
        <w:rPr>
          <w:sz w:val="24"/>
        </w:rPr>
      </w:pPr>
      <w:r w:rsidRPr="00FA3FED">
        <w:rPr>
          <w:rFonts w:hint="eastAsia"/>
          <w:sz w:val="24"/>
        </w:rPr>
        <w:t>n</w:t>
      </w:r>
      <w:r w:rsidRPr="00FA3FED">
        <w:rPr>
          <w:rFonts w:hint="eastAsia"/>
          <w:sz w:val="24"/>
        </w:rPr>
        <w:t>—同时卡在凹槽内的制件数；</w:t>
      </w:r>
    </w:p>
    <w:p w:rsidR="009F5656" w:rsidRPr="00FA3FED" w:rsidRDefault="009F5656" w:rsidP="00BE7392">
      <w:pPr>
        <w:ind w:leftChars="1200" w:left="252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BE7392">
      <w:pPr>
        <w:ind w:leftChars="1200" w:left="2520"/>
        <w:rPr>
          <w:sz w:val="24"/>
          <w:szCs w:val="21"/>
        </w:rPr>
      </w:pPr>
      <w:r w:rsidRPr="00FA3FED">
        <w:rPr>
          <w:rFonts w:hint="eastAsia"/>
          <w:sz w:val="24"/>
        </w:rPr>
        <w:t>K</w:t>
      </w:r>
      <w:r w:rsidRPr="00FA3FED">
        <w:rPr>
          <w:rFonts w:hint="eastAsia"/>
          <w:sz w:val="24"/>
          <w:szCs w:val="21"/>
          <w:vertAlign w:val="subscript"/>
        </w:rPr>
        <w:t>推</w:t>
      </w:r>
      <w:r w:rsidRPr="00FA3FED">
        <w:rPr>
          <w:rFonts w:hint="eastAsia"/>
          <w:sz w:val="24"/>
        </w:rPr>
        <w:t>—推件力系数，查</w:t>
      </w:r>
      <w:r w:rsidRPr="00FA3FED">
        <w:rPr>
          <w:rFonts w:hint="eastAsia"/>
          <w:sz w:val="24"/>
        </w:rPr>
        <w:t>K</w:t>
      </w:r>
      <w:r w:rsidRPr="00FA3FED">
        <w:rPr>
          <w:rFonts w:hint="eastAsia"/>
          <w:sz w:val="24"/>
          <w:szCs w:val="21"/>
          <w:vertAlign w:val="subscript"/>
        </w:rPr>
        <w:t>卸、</w:t>
      </w:r>
      <w:r w:rsidRPr="00FA3FED">
        <w:rPr>
          <w:rFonts w:hint="eastAsia"/>
          <w:sz w:val="24"/>
        </w:rPr>
        <w:t>K</w:t>
      </w:r>
      <w:r w:rsidRPr="00FA3FED">
        <w:rPr>
          <w:rFonts w:hint="eastAsia"/>
          <w:sz w:val="24"/>
          <w:szCs w:val="21"/>
          <w:vertAlign w:val="subscript"/>
        </w:rPr>
        <w:t>推、</w:t>
      </w:r>
      <w:r w:rsidRPr="00FA3FED">
        <w:rPr>
          <w:rFonts w:hint="eastAsia"/>
          <w:sz w:val="24"/>
        </w:rPr>
        <w:t>K</w:t>
      </w:r>
      <w:r w:rsidRPr="00FA3FED">
        <w:rPr>
          <w:rFonts w:hint="eastAsia"/>
          <w:sz w:val="24"/>
          <w:szCs w:val="21"/>
          <w:vertAlign w:val="subscript"/>
        </w:rPr>
        <w:t>顶</w:t>
      </w:r>
      <w:r w:rsidRPr="00FA3FED">
        <w:rPr>
          <w:rFonts w:hint="eastAsia"/>
          <w:sz w:val="24"/>
        </w:rPr>
        <w:t>关系表，取</w:t>
      </w:r>
      <w:r w:rsidRPr="00FA3FED">
        <w:rPr>
          <w:rFonts w:hint="eastAsia"/>
          <w:sz w:val="24"/>
        </w:rPr>
        <w:t>K</w:t>
      </w:r>
      <w:r w:rsidRPr="00FA3FED">
        <w:rPr>
          <w:rFonts w:hint="eastAsia"/>
          <w:sz w:val="24"/>
          <w:szCs w:val="21"/>
          <w:vertAlign w:val="subscript"/>
        </w:rPr>
        <w:t>推</w:t>
      </w:r>
      <w:r w:rsidRPr="00FA3FED">
        <w:rPr>
          <w:rFonts w:hint="eastAsia"/>
          <w:sz w:val="24"/>
          <w:szCs w:val="21"/>
        </w:rPr>
        <w:t>=0.05</w:t>
      </w:r>
      <w:r>
        <w:rPr>
          <w:rFonts w:hint="eastAsia"/>
          <w:sz w:val="24"/>
          <w:szCs w:val="21"/>
        </w:rPr>
        <w:t>。</w:t>
      </w:r>
    </w:p>
    <w:p w:rsidR="009F5656" w:rsidRPr="00FA3FED" w:rsidRDefault="009F5656" w:rsidP="002202C0">
      <w:pPr>
        <w:spacing w:beforeLines="50" w:before="156" w:line="360" w:lineRule="auto"/>
        <w:ind w:firstLine="0"/>
        <w:rPr>
          <w:sz w:val="24"/>
          <w:szCs w:val="21"/>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3.1.2</w:t>
        </w:r>
      </w:smartTag>
      <w:r w:rsidRPr="00FA3FED">
        <w:rPr>
          <w:rFonts w:eastAsia="黑体" w:hint="eastAsia"/>
          <w:sz w:val="24"/>
          <w:szCs w:val="24"/>
        </w:rPr>
        <w:t xml:space="preserve"> </w:t>
      </w:r>
      <w:r w:rsidRPr="00FA3FED">
        <w:rPr>
          <w:rFonts w:eastAsia="黑体" w:hint="eastAsia"/>
          <w:sz w:val="24"/>
          <w:szCs w:val="24"/>
        </w:rPr>
        <w:t>压力机的选择</w:t>
      </w:r>
    </w:p>
    <w:p w:rsidR="009F5656" w:rsidRDefault="009F5656" w:rsidP="00E80548">
      <w:pPr>
        <w:ind w:left="482" w:firstLine="0"/>
        <w:rPr>
          <w:sz w:val="24"/>
        </w:rPr>
      </w:pPr>
      <w:r w:rsidRPr="00FA3FED">
        <w:rPr>
          <w:rFonts w:hint="eastAsia"/>
          <w:sz w:val="24"/>
        </w:rPr>
        <w:t>总冲压力为</w:t>
      </w:r>
    </w:p>
    <w:p w:rsidR="009F5656" w:rsidRDefault="009F5656" w:rsidP="00BE7392">
      <w:pPr>
        <w:ind w:left="482" w:firstLineChars="1000" w:firstLine="2100"/>
      </w:pPr>
      <w:r w:rsidRPr="0059089A">
        <w:rPr>
          <w:position w:val="-46"/>
        </w:rPr>
        <w:object w:dxaOrig="2840" w:dyaOrig="1080">
          <v:shape id="_x0000_i1039" type="#_x0000_t75" style="width:2in;height:50.25pt" o:ole="">
            <v:imagedata r:id="rId55" o:title=""/>
          </v:shape>
          <o:OLEObject Type="Embed" ProgID="Equation.DSMT4" ShapeID="_x0000_i1039" DrawAspect="Content" ObjectID="_1590160875" r:id="rId56"/>
        </w:object>
      </w:r>
      <w:r w:rsidR="000F48C4">
        <w:t xml:space="preserve">                     </w:t>
      </w:r>
      <w:r w:rsidR="00A07043">
        <w:t xml:space="preserve"> </w:t>
      </w:r>
      <w:r w:rsidR="000F48C4">
        <w:t xml:space="preserve">      </w:t>
      </w:r>
      <w:r w:rsidR="00E54693" w:rsidRPr="000F48C4">
        <w:rPr>
          <w:sz w:val="24"/>
          <w:szCs w:val="24"/>
        </w:rPr>
        <w:t>(3.7)</w:t>
      </w:r>
    </w:p>
    <w:p w:rsidR="009F5656" w:rsidRPr="00FA3FED" w:rsidRDefault="00A07043" w:rsidP="00BE7392">
      <w:pPr>
        <w:ind w:left="482"/>
        <w:rPr>
          <w:sz w:val="24"/>
        </w:rPr>
      </w:pPr>
      <w:r>
        <w:t xml:space="preserve">                 </w:t>
      </w:r>
      <w:r w:rsidR="000F48C4" w:rsidRPr="0059089A">
        <w:rPr>
          <w:position w:val="-12"/>
        </w:rPr>
        <w:object w:dxaOrig="3879" w:dyaOrig="360">
          <v:shape id="_x0000_i1040" type="#_x0000_t75" style="width:178.6pt;height:20.1pt" o:ole="">
            <v:imagedata r:id="rId57" o:title=""/>
          </v:shape>
          <o:OLEObject Type="Embed" ProgID="Equation.DSMT4" ShapeID="_x0000_i1040" DrawAspect="Content" ObjectID="_1590160876" r:id="rId58"/>
        </w:object>
      </w:r>
      <w:r w:rsidR="000F48C4">
        <w:t xml:space="preserve">                    </w:t>
      </w:r>
      <w:r w:rsidR="00E54693" w:rsidRPr="000F48C4">
        <w:rPr>
          <w:sz w:val="24"/>
          <w:szCs w:val="24"/>
        </w:rPr>
        <w:t>(3.8)</w:t>
      </w:r>
    </w:p>
    <w:p w:rsidR="009F5656" w:rsidRPr="00FA3FED" w:rsidRDefault="009F5656" w:rsidP="00BE7392">
      <w:pPr>
        <w:ind w:firstLineChars="200" w:firstLine="480"/>
        <w:rPr>
          <w:sz w:val="24"/>
        </w:rPr>
      </w:pPr>
      <w:r w:rsidRPr="00FA3FED">
        <w:rPr>
          <w:rFonts w:hint="eastAsia"/>
          <w:sz w:val="24"/>
        </w:rPr>
        <w:t>查压力机主要技术规格表</w:t>
      </w:r>
      <w:r w:rsidR="00DF65E9">
        <w:rPr>
          <w:rFonts w:hint="eastAsia"/>
          <w:sz w:val="24"/>
        </w:rPr>
        <w:t>可得</w:t>
      </w:r>
      <w:r>
        <w:rPr>
          <w:rFonts w:hint="eastAsia"/>
          <w:sz w:val="24"/>
        </w:rPr>
        <w:t>，</w:t>
      </w:r>
      <w:r w:rsidRPr="00FA3FED">
        <w:rPr>
          <w:rFonts w:hint="eastAsia"/>
          <w:sz w:val="24"/>
        </w:rPr>
        <w:t>选择型号为</w:t>
      </w:r>
      <w:r w:rsidRPr="00FA3FED">
        <w:rPr>
          <w:rFonts w:hint="eastAsia"/>
          <w:sz w:val="24"/>
        </w:rPr>
        <w:t>J</w:t>
      </w:r>
      <w:r>
        <w:rPr>
          <w:sz w:val="24"/>
        </w:rPr>
        <w:t>H2</w:t>
      </w:r>
      <w:r w:rsidR="00DF65E9">
        <w:rPr>
          <w:sz w:val="24"/>
        </w:rPr>
        <w:t>3</w:t>
      </w:r>
      <w:r>
        <w:rPr>
          <w:sz w:val="24"/>
        </w:rPr>
        <w:t>-25</w:t>
      </w:r>
      <w:r w:rsidRPr="00FA3FED">
        <w:rPr>
          <w:rFonts w:hint="eastAsia"/>
          <w:sz w:val="24"/>
        </w:rPr>
        <w:t>的开式压力机，</w:t>
      </w:r>
      <w:r w:rsidR="00DF65E9">
        <w:rPr>
          <w:rFonts w:hint="eastAsia"/>
          <w:sz w:val="24"/>
        </w:rPr>
        <w:t>其</w:t>
      </w:r>
      <w:r w:rsidRPr="00FA3FED">
        <w:rPr>
          <w:rFonts w:hint="eastAsia"/>
          <w:sz w:val="24"/>
        </w:rPr>
        <w:t>公称压力为</w:t>
      </w:r>
      <w:r>
        <w:rPr>
          <w:rFonts w:hint="eastAsia"/>
          <w:sz w:val="24"/>
        </w:rPr>
        <w:t>2</w:t>
      </w:r>
      <w:r w:rsidRPr="00FA3FED">
        <w:rPr>
          <w:rFonts w:hint="eastAsia"/>
          <w:sz w:val="24"/>
        </w:rPr>
        <w:t>50KN</w:t>
      </w:r>
      <w:r w:rsidRPr="00FA3FED">
        <w:rPr>
          <w:rFonts w:hint="eastAsia"/>
          <w:sz w:val="24"/>
        </w:rPr>
        <w:t>，最大闭合高度为</w:t>
      </w:r>
      <w:r w:rsidR="00DF65E9">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2202C0">
      <w:pPr>
        <w:spacing w:beforeLines="50" w:before="156" w:line="360" w:lineRule="auto"/>
        <w:ind w:firstLine="0"/>
        <w:rPr>
          <w:sz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3.1.3</w:t>
        </w:r>
      </w:smartTag>
      <w:r w:rsidRPr="00FA3FED">
        <w:rPr>
          <w:rFonts w:eastAsia="黑体" w:hint="eastAsia"/>
          <w:sz w:val="24"/>
          <w:szCs w:val="24"/>
        </w:rPr>
        <w:t xml:space="preserve"> </w:t>
      </w:r>
      <w:r w:rsidRPr="00FA3FED">
        <w:rPr>
          <w:rFonts w:eastAsia="黑体" w:hint="eastAsia"/>
          <w:sz w:val="24"/>
          <w:szCs w:val="24"/>
        </w:rPr>
        <w:t>模具压力中心的确定</w:t>
      </w:r>
    </w:p>
    <w:p w:rsidR="009F5656" w:rsidRPr="00CE036C" w:rsidRDefault="009F5656" w:rsidP="00BE7392">
      <w:pPr>
        <w:ind w:firstLine="420"/>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FA3FED" w:rsidRDefault="009F5656" w:rsidP="002202C0">
      <w:pPr>
        <w:spacing w:beforeLines="50" w:before="156" w:line="360" w:lineRule="auto"/>
        <w:ind w:firstLine="0"/>
        <w:rPr>
          <w:rFonts w:eastAsia="黑体"/>
          <w:bCs/>
          <w:sz w:val="28"/>
        </w:rPr>
      </w:pPr>
      <w:r w:rsidRPr="00FA3FED">
        <w:rPr>
          <w:rFonts w:eastAsia="黑体" w:hint="eastAsia"/>
          <w:bCs/>
          <w:sz w:val="28"/>
        </w:rPr>
        <w:t xml:space="preserve">3.2 </w:t>
      </w:r>
      <w:r w:rsidRPr="00FA3FED">
        <w:rPr>
          <w:rFonts w:eastAsia="黑体" w:hint="eastAsia"/>
          <w:bCs/>
          <w:sz w:val="28"/>
        </w:rPr>
        <w:t>模具工作部分尺寸及公差的计算</w:t>
      </w:r>
    </w:p>
    <w:p w:rsidR="009F5656" w:rsidRPr="00FA3FED" w:rsidRDefault="009F5656" w:rsidP="002202C0">
      <w:pPr>
        <w:spacing w:beforeLines="50" w:before="156" w:line="360" w:lineRule="auto"/>
        <w:ind w:firstLine="0"/>
      </w:pPr>
      <w:smartTag w:uri="urn:schemas-microsoft-com:office:smarttags" w:element="chsdate">
        <w:smartTagPr>
          <w:attr w:name="IsROCDate" w:val="False"/>
          <w:attr w:name="IsLunarDate" w:val="False"/>
          <w:attr w:name="Day" w:val="30"/>
          <w:attr w:name="Month" w:val="12"/>
          <w:attr w:name="Year" w:val="1899"/>
        </w:smartTagPr>
        <w:r w:rsidRPr="00FA3FED">
          <w:rPr>
            <w:rFonts w:eastAsia="黑体" w:hint="eastAsia"/>
            <w:sz w:val="24"/>
            <w:szCs w:val="24"/>
          </w:rPr>
          <w:t>3.2.1</w:t>
        </w:r>
      </w:smartTag>
      <w:r w:rsidRPr="00FA3FED">
        <w:rPr>
          <w:rFonts w:eastAsia="黑体" w:hint="eastAsia"/>
          <w:sz w:val="24"/>
          <w:szCs w:val="24"/>
        </w:rPr>
        <w:t xml:space="preserve"> </w:t>
      </w:r>
      <w:r w:rsidRPr="00FA3FED">
        <w:rPr>
          <w:rFonts w:eastAsia="黑体" w:hint="eastAsia"/>
          <w:sz w:val="24"/>
          <w:szCs w:val="24"/>
        </w:rPr>
        <w:t>落料凸、凹模的刃口尺寸</w:t>
      </w:r>
      <w:r>
        <w:rPr>
          <w:rFonts w:eastAsia="黑体" w:hint="eastAsia"/>
          <w:sz w:val="24"/>
          <w:szCs w:val="24"/>
        </w:rPr>
        <w:t>的</w:t>
      </w:r>
      <w:r>
        <w:rPr>
          <w:rFonts w:eastAsia="黑体"/>
          <w:sz w:val="24"/>
          <w:szCs w:val="24"/>
        </w:rPr>
        <w:t>计算</w:t>
      </w:r>
    </w:p>
    <w:p w:rsidR="009F5656" w:rsidRPr="00FA3FED" w:rsidRDefault="009F5656" w:rsidP="00BE7392">
      <w:pPr>
        <w:ind w:firstLine="420"/>
        <w:rPr>
          <w:sz w:val="24"/>
        </w:rPr>
      </w:pPr>
      <w:r w:rsidRPr="00FA3FED">
        <w:rPr>
          <w:rFonts w:hint="eastAsia"/>
          <w:sz w:val="24"/>
        </w:rPr>
        <w:t>零件</w:t>
      </w:r>
      <w:r>
        <w:rPr>
          <w:rFonts w:hint="eastAsia"/>
          <w:sz w:val="24"/>
        </w:rPr>
        <w:t>凸、凹模可以进行分开加工，</w:t>
      </w:r>
      <w:r w:rsidRPr="00FA3FED">
        <w:rPr>
          <w:rFonts w:hint="eastAsia"/>
          <w:sz w:val="24"/>
        </w:rPr>
        <w:t>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w:t>
      </w:r>
      <w:r>
        <w:rPr>
          <w:rFonts w:hint="eastAsia"/>
          <w:sz w:val="24"/>
        </w:rPr>
        <w:t>一般</w:t>
      </w:r>
      <w:r w:rsidRPr="00FA3FED">
        <w:rPr>
          <w:rFonts w:hint="eastAsia"/>
          <w:sz w:val="24"/>
        </w:rPr>
        <w:t>。</w:t>
      </w:r>
    </w:p>
    <w:p w:rsidR="009F5656" w:rsidRDefault="009F5656" w:rsidP="00BE7392">
      <w:pPr>
        <w:rPr>
          <w:sz w:val="24"/>
        </w:rPr>
      </w:pPr>
      <w:r>
        <w:rPr>
          <w:rFonts w:hint="eastAsia"/>
          <w:sz w:val="24"/>
        </w:rPr>
        <w:t>查表</w:t>
      </w:r>
      <w:r>
        <w:rPr>
          <w:sz w:val="24"/>
        </w:rPr>
        <w:t>，</w:t>
      </w:r>
      <w:r w:rsidRPr="00FA3FED">
        <w:rPr>
          <w:rFonts w:hint="eastAsia"/>
          <w:sz w:val="24"/>
        </w:rPr>
        <w:t>得</w:t>
      </w:r>
      <w:r>
        <w:rPr>
          <w:rFonts w:hint="eastAsia"/>
          <w:sz w:val="24"/>
        </w:rPr>
        <w:t>始用</w:t>
      </w:r>
      <w:r w:rsidRPr="00FA3FED">
        <w:rPr>
          <w:rFonts w:hint="eastAsia"/>
          <w:sz w:val="24"/>
        </w:rPr>
        <w:t>间隙值</w:t>
      </w:r>
    </w:p>
    <w:p w:rsidR="009F5656" w:rsidRPr="00FA3FED" w:rsidRDefault="009F5656" w:rsidP="00A07043">
      <w:pPr>
        <w:jc w:val="center"/>
        <w:rPr>
          <w:sz w:val="24"/>
        </w:rPr>
      </w:pPr>
      <w:r w:rsidRPr="0059089A">
        <w:rPr>
          <w:position w:val="-12"/>
        </w:rPr>
        <w:object w:dxaOrig="3340" w:dyaOrig="360">
          <v:shape id="_x0000_i1041" type="#_x0000_t75" style="width:208.75pt;height:21.75pt" o:ole="">
            <v:imagedata r:id="rId59" o:title=""/>
          </v:shape>
          <o:OLEObject Type="Embed" ProgID="Equation.DSMT4" ShapeID="_x0000_i1041" DrawAspect="Content" ObjectID="_1590160877" r:id="rId60"/>
        </w:object>
      </w:r>
    </w:p>
    <w:p w:rsidR="009F5656" w:rsidRPr="00FA3FED" w:rsidRDefault="009F5656" w:rsidP="00BE7392">
      <w:pPr>
        <w:rPr>
          <w:sz w:val="24"/>
        </w:rPr>
      </w:pPr>
      <w:r>
        <w:rPr>
          <w:rFonts w:hint="eastAsia"/>
          <w:sz w:val="24"/>
        </w:rPr>
        <w:t>查</w:t>
      </w:r>
      <w:r w:rsidRPr="00FA3FED">
        <w:rPr>
          <w:rFonts w:hint="eastAsia"/>
          <w:sz w:val="24"/>
        </w:rPr>
        <w:t>表</w:t>
      </w:r>
      <w:r>
        <w:rPr>
          <w:rFonts w:hint="eastAsia"/>
          <w:sz w:val="24"/>
        </w:rPr>
        <w:t>，</w:t>
      </w:r>
      <w:r w:rsidRPr="00FA3FED">
        <w:rPr>
          <w:rFonts w:hint="eastAsia"/>
          <w:sz w:val="24"/>
        </w:rPr>
        <w:t>得凸凹模的制造公差为：</w:t>
      </w:r>
    </w:p>
    <w:p w:rsidR="009F5656" w:rsidRDefault="009F5656" w:rsidP="00A07043">
      <w:pPr>
        <w:jc w:val="center"/>
        <w:rPr>
          <w:sz w:val="24"/>
        </w:rPr>
      </w:pPr>
      <w:r w:rsidRPr="00950598">
        <w:rPr>
          <w:position w:val="-32"/>
        </w:rPr>
        <w:object w:dxaOrig="1600" w:dyaOrig="760">
          <v:shape id="_x0000_i1042" type="#_x0000_t75" style="width:93.75pt;height:43pt" o:ole="">
            <v:imagedata r:id="rId61" o:title=""/>
          </v:shape>
          <o:OLEObject Type="Embed" ProgID="Equation.DSMT4" ShapeID="_x0000_i1042" DrawAspect="Content" ObjectID="_1590160878" r:id="rId62"/>
        </w:object>
      </w:r>
    </w:p>
    <w:p w:rsidR="009F5656" w:rsidRDefault="009F5656" w:rsidP="00BE7392">
      <w:pPr>
        <w:rPr>
          <w:sz w:val="24"/>
        </w:rPr>
      </w:pPr>
      <w:r w:rsidRPr="00FA3FED">
        <w:rPr>
          <w:rFonts w:hint="eastAsia"/>
          <w:sz w:val="24"/>
        </w:rPr>
        <w:t>保证冲模的间隙</w:t>
      </w:r>
      <w:r>
        <w:rPr>
          <w:rFonts w:hint="eastAsia"/>
          <w:sz w:val="24"/>
        </w:rPr>
        <w:t>应</w:t>
      </w:r>
      <w:r w:rsidRPr="00FA3FED">
        <w:rPr>
          <w:rFonts w:hint="eastAsia"/>
          <w:sz w:val="24"/>
        </w:rPr>
        <w:t>小于</w:t>
      </w:r>
      <w:r>
        <w:rPr>
          <w:rFonts w:hint="eastAsia"/>
          <w:sz w:val="24"/>
        </w:rPr>
        <w:t>等于</w:t>
      </w:r>
      <w:r w:rsidRPr="00FA3FED">
        <w:rPr>
          <w:rFonts w:hint="eastAsia"/>
          <w:sz w:val="24"/>
        </w:rPr>
        <w:t>最大合理间隙，首先确定：</w:t>
      </w:r>
    </w:p>
    <w:p w:rsidR="009F5656" w:rsidRDefault="00EA588E" w:rsidP="00A07043">
      <w:pPr>
        <w:ind w:firstLineChars="64" w:firstLine="134"/>
        <w:jc w:val="center"/>
      </w:pPr>
      <w:r w:rsidRPr="00950598">
        <w:rPr>
          <w:position w:val="-14"/>
        </w:rPr>
        <w:object w:dxaOrig="3580" w:dyaOrig="380">
          <v:shape id="_x0000_i1043" type="#_x0000_t75" style="width:168.55pt;height:20.1pt" o:ole="">
            <v:imagedata r:id="rId63" o:title=""/>
          </v:shape>
          <o:OLEObject Type="Embed" ProgID="Equation.DSMT4" ShapeID="_x0000_i1043" DrawAspect="Content" ObjectID="_1590160879" r:id="rId64"/>
        </w:object>
      </w:r>
    </w:p>
    <w:p w:rsidR="00EA588E" w:rsidRDefault="009F5656" w:rsidP="00E80548">
      <w:pPr>
        <w:ind w:firstLineChars="64" w:firstLine="134"/>
        <w:jc w:val="center"/>
        <w:rPr>
          <w:sz w:val="24"/>
        </w:rPr>
      </w:pPr>
      <w:r w:rsidRPr="0059089A">
        <w:rPr>
          <w:position w:val="-12"/>
        </w:rPr>
        <w:object w:dxaOrig="3920" w:dyaOrig="360">
          <v:shape id="_x0000_i1044" type="#_x0000_t75" style="width:179.7pt;height:14.5pt" o:ole="">
            <v:imagedata r:id="rId65" o:title=""/>
          </v:shape>
          <o:OLEObject Type="Embed" ProgID="Equation.DSMT4" ShapeID="_x0000_i1044" DrawAspect="Content" ObjectID="_1590160880" r:id="rId66"/>
        </w:object>
      </w:r>
    </w:p>
    <w:p w:rsidR="009F5656" w:rsidRDefault="009F5656" w:rsidP="00BE7392">
      <w:pPr>
        <w:rPr>
          <w:sz w:val="24"/>
        </w:rPr>
      </w:pPr>
      <w:r w:rsidRPr="00DC69A9">
        <w:rPr>
          <w:rFonts w:hint="eastAsia"/>
          <w:sz w:val="24"/>
        </w:rPr>
        <w:t>不满足冲模的间隙小于最大合理间隙。所以应取</w:t>
      </w:r>
    </w:p>
    <w:p w:rsidR="009F5656" w:rsidRPr="00FA3FED" w:rsidRDefault="009D67BB" w:rsidP="00BE7392">
      <w:pPr>
        <w:ind w:left="1645" w:firstLine="480"/>
        <w:rPr>
          <w:sz w:val="24"/>
        </w:rPr>
      </w:pPr>
      <w:r>
        <w:t xml:space="preserve">    </w:t>
      </w:r>
      <w:r w:rsidR="009F5656" w:rsidRPr="001B2F4F">
        <w:rPr>
          <w:position w:val="-32"/>
        </w:rPr>
        <w:object w:dxaOrig="3340" w:dyaOrig="760">
          <v:shape id="_x0000_i1045" type="#_x0000_t75" style="width:165.75pt;height:35.7pt" o:ole="">
            <v:imagedata r:id="rId67" o:title=""/>
          </v:shape>
          <o:OLEObject Type="Embed" ProgID="Equation.DSMT4" ShapeID="_x0000_i1045" DrawAspect="Content" ObjectID="_1590160881" r:id="rId68"/>
        </w:object>
      </w:r>
      <w:r w:rsidR="00EA588E">
        <w:tab/>
      </w:r>
      <w:r w:rsidR="00A07043">
        <w:t xml:space="preserve">               </w:t>
      </w:r>
      <w:r w:rsidR="00E80548">
        <w:t xml:space="preserve"> </w:t>
      </w:r>
      <w:r w:rsidR="00A07043">
        <w:t xml:space="preserve">      </w:t>
      </w:r>
      <w:r w:rsidR="00A07043" w:rsidRPr="00EA588E">
        <w:rPr>
          <w:sz w:val="24"/>
          <w:szCs w:val="24"/>
        </w:rPr>
        <w:t xml:space="preserve"> </w:t>
      </w:r>
      <w:r w:rsidR="00E54693" w:rsidRPr="00EA588E">
        <w:rPr>
          <w:sz w:val="24"/>
          <w:szCs w:val="24"/>
        </w:rPr>
        <w:t>(3.9)</w:t>
      </w:r>
    </w:p>
    <w:p w:rsidR="009F5656" w:rsidRDefault="009F5656" w:rsidP="00BE7392">
      <w:pPr>
        <w:rPr>
          <w:sz w:val="24"/>
        </w:rPr>
      </w:pPr>
      <w:r w:rsidRPr="00FA3FED">
        <w:rPr>
          <w:rFonts w:hint="eastAsia"/>
          <w:sz w:val="24"/>
        </w:rPr>
        <w:t>所以落料凹模的尺寸：</w:t>
      </w:r>
    </w:p>
    <w:p w:rsidR="009F5656" w:rsidRPr="009D67BB" w:rsidRDefault="009D67BB" w:rsidP="00BE7392">
      <w:pPr>
        <w:rPr>
          <w:rFonts w:asciiTheme="minorHAnsi" w:eastAsiaTheme="minorEastAsia" w:hAnsiTheme="minorHAnsi" w:cstheme="minorBidi"/>
          <w:szCs w:val="22"/>
        </w:rPr>
      </w:pPr>
      <w:r w:rsidRPr="009D67BB">
        <w:rPr>
          <w:rFonts w:asciiTheme="minorHAnsi" w:eastAsiaTheme="minorEastAsia" w:hAnsiTheme="minorHAnsi" w:cstheme="minorBidi"/>
          <w:szCs w:val="22"/>
        </w:rPr>
        <w:ptab w:relativeTo="margin" w:alignment="center" w:leader="none"/>
      </w:r>
      <w:r w:rsidRPr="0059089A">
        <w:rPr>
          <w:position w:val="-52"/>
        </w:rPr>
        <w:object w:dxaOrig="2280" w:dyaOrig="1180">
          <v:shape id="_x0000_i1046" type="#_x0000_t75" style="width:115pt;height:57.5pt" o:ole="">
            <v:imagedata r:id="rId69" o:title=""/>
          </v:shape>
          <o:OLEObject Type="Embed" ProgID="Equation.DSMT4" ShapeID="_x0000_i1046" DrawAspect="Content" ObjectID="_1590160882" r:id="rId70"/>
        </w:object>
      </w:r>
      <w:r w:rsidRPr="009D67BB">
        <w:rPr>
          <w:rFonts w:asciiTheme="minorHAnsi" w:eastAsiaTheme="minorEastAsia" w:hAnsiTheme="minorHAnsi" w:cstheme="minorBidi"/>
          <w:szCs w:val="22"/>
        </w:rPr>
        <w:ptab w:relativeTo="margin" w:alignment="right" w:leader="none"/>
      </w:r>
      <w:r w:rsidR="00E80548">
        <w:rPr>
          <w:rFonts w:asciiTheme="minorHAnsi" w:eastAsiaTheme="minorEastAsia" w:hAnsiTheme="minorHAnsi" w:cstheme="minorBidi"/>
          <w:szCs w:val="22"/>
        </w:rPr>
        <w:t xml:space="preserve">        </w:t>
      </w:r>
      <w:r w:rsidR="00A07043">
        <w:rPr>
          <w:rFonts w:asciiTheme="minorHAnsi" w:eastAsiaTheme="minorEastAsia" w:hAnsiTheme="minorHAnsi" w:cstheme="minorBidi"/>
          <w:szCs w:val="22"/>
        </w:rPr>
        <w:t xml:space="preserve">  </w:t>
      </w:r>
      <w:r w:rsidRPr="000F48C4">
        <w:rPr>
          <w:sz w:val="24"/>
          <w:szCs w:val="24"/>
        </w:rPr>
        <w:t>(3.10)</w:t>
      </w:r>
      <w:r w:rsidR="009F5656" w:rsidRPr="00FA3FED">
        <w:rPr>
          <w:rFonts w:hint="eastAsia"/>
          <w:sz w:val="24"/>
        </w:rPr>
        <w:t xml:space="preserve">      </w:t>
      </w:r>
      <w:r w:rsidR="009F5656">
        <w:rPr>
          <w:rFonts w:hint="eastAsia"/>
          <w:sz w:val="24"/>
        </w:rPr>
        <w:t xml:space="preserve">                               </w:t>
      </w:r>
    </w:p>
    <w:p w:rsidR="009F5656" w:rsidRPr="00FA3FED" w:rsidRDefault="009F5656" w:rsidP="00BE7392">
      <w:pPr>
        <w:rPr>
          <w:sz w:val="24"/>
        </w:rPr>
      </w:pPr>
      <w:r w:rsidRPr="00FA3FED">
        <w:rPr>
          <w:rFonts w:hint="eastAsia"/>
          <w:sz w:val="24"/>
        </w:rPr>
        <w:t>落料凸模的尺寸：</w:t>
      </w:r>
    </w:p>
    <w:p w:rsidR="009F5656" w:rsidRPr="00CD0B6D" w:rsidRDefault="000F48C4" w:rsidP="00BE7392">
      <w:pPr>
        <w:rPr>
          <w:sz w:val="24"/>
        </w:rPr>
      </w:pPr>
      <w:r>
        <w:t xml:space="preserve">                   </w:t>
      </w:r>
      <w:r w:rsidR="009D67BB">
        <w:t xml:space="preserve"> </w:t>
      </w:r>
      <w:r>
        <w:t xml:space="preserve">   </w:t>
      </w:r>
      <w:r w:rsidR="009D67BB">
        <w:t xml:space="preserve"> </w:t>
      </w:r>
      <w:r w:rsidR="00A07043">
        <w:t xml:space="preserve"> </w:t>
      </w:r>
      <w:r>
        <w:t xml:space="preserve"> </w:t>
      </w:r>
      <w:r w:rsidR="009F5656" w:rsidRPr="00F9522E">
        <w:rPr>
          <w:position w:val="-52"/>
        </w:rPr>
        <w:object w:dxaOrig="2240" w:dyaOrig="1240">
          <v:shape id="_x0000_i1047" type="#_x0000_t75" style="width:122.25pt;height:57.5pt" o:ole="">
            <v:imagedata r:id="rId71" o:title=""/>
          </v:shape>
          <o:OLEObject Type="Embed" ProgID="Equation.DSMT4" ShapeID="_x0000_i1047" DrawAspect="Content" ObjectID="_1590160883" r:id="rId72"/>
        </w:object>
      </w:r>
      <w:r w:rsidR="009F5656" w:rsidRPr="00FA3FED">
        <w:rPr>
          <w:rFonts w:hint="eastAsia"/>
          <w:sz w:val="24"/>
        </w:rPr>
        <w:t xml:space="preserve"> </w:t>
      </w:r>
      <w:r w:rsidR="009D67BB">
        <w:t xml:space="preserve">       </w:t>
      </w:r>
      <w:r>
        <w:t xml:space="preserve">        </w:t>
      </w:r>
      <w:r w:rsidR="009D67BB">
        <w:t xml:space="preserve">    </w:t>
      </w:r>
      <w:r>
        <w:t xml:space="preserve">  </w:t>
      </w:r>
      <w:r w:rsidR="009D67BB">
        <w:t xml:space="preserve">   </w:t>
      </w:r>
      <w:r w:rsidR="00E54693">
        <w:rPr>
          <w:sz w:val="24"/>
        </w:rPr>
        <w:t>(3.11)</w:t>
      </w:r>
    </w:p>
    <w:p w:rsidR="009F5656" w:rsidRDefault="009F5656" w:rsidP="002202C0">
      <w:pPr>
        <w:spacing w:beforeLines="50" w:before="156" w:line="360" w:lineRule="auto"/>
        <w:ind w:firstLine="0"/>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3.2.2</w:t>
        </w:r>
      </w:smartTag>
      <w:r w:rsidRPr="00FA3FED">
        <w:rPr>
          <w:rFonts w:eastAsia="黑体" w:hint="eastAsia"/>
          <w:sz w:val="24"/>
          <w:szCs w:val="24"/>
        </w:rPr>
        <w:t xml:space="preserve"> </w:t>
      </w:r>
      <w:r w:rsidRPr="00FA3FED">
        <w:rPr>
          <w:rFonts w:eastAsia="黑体" w:hint="eastAsia"/>
          <w:sz w:val="24"/>
          <w:szCs w:val="24"/>
        </w:rPr>
        <w:t>拉深凸、凹模的刃口尺寸</w:t>
      </w:r>
      <w:r w:rsidR="00482FCE">
        <w:rPr>
          <w:rFonts w:eastAsia="黑体" w:hint="eastAsia"/>
          <w:sz w:val="24"/>
          <w:szCs w:val="24"/>
        </w:rPr>
        <w:t>的</w:t>
      </w:r>
      <w:r w:rsidR="00482FCE">
        <w:rPr>
          <w:rFonts w:eastAsia="黑体"/>
          <w:sz w:val="24"/>
          <w:szCs w:val="24"/>
        </w:rPr>
        <w:t>计算</w:t>
      </w:r>
    </w:p>
    <w:p w:rsidR="009F5656" w:rsidRDefault="009F5656" w:rsidP="00BE7392">
      <w:pPr>
        <w:rPr>
          <w:sz w:val="24"/>
        </w:rPr>
      </w:pPr>
      <w:r>
        <w:rPr>
          <w:rFonts w:hint="eastAsia"/>
          <w:sz w:val="24"/>
        </w:rPr>
        <w:t>查表，得</w:t>
      </w:r>
      <w:r w:rsidRPr="00FA3FED">
        <w:rPr>
          <w:rFonts w:hint="eastAsia"/>
          <w:sz w:val="24"/>
        </w:rPr>
        <w:t>始用间隙值</w:t>
      </w:r>
    </w:p>
    <w:p w:rsidR="009F5656" w:rsidRDefault="009F5656" w:rsidP="00A07043">
      <w:pPr>
        <w:jc w:val="center"/>
      </w:pPr>
      <w:r w:rsidRPr="0059089A">
        <w:rPr>
          <w:position w:val="-12"/>
        </w:rPr>
        <w:object w:dxaOrig="3340" w:dyaOrig="360">
          <v:shape id="_x0000_i1048" type="#_x0000_t75" style="width:208.75pt;height:21.75pt" o:ole="">
            <v:imagedata r:id="rId59" o:title=""/>
          </v:shape>
          <o:OLEObject Type="Embed" ProgID="Equation.DSMT4" ShapeID="_x0000_i1048" DrawAspect="Content" ObjectID="_1590160884" r:id="rId73"/>
        </w:object>
      </w:r>
    </w:p>
    <w:p w:rsidR="009F5656" w:rsidRPr="00F9522E" w:rsidRDefault="009F5656" w:rsidP="00BE7392">
      <w:pPr>
        <w:rPr>
          <w:sz w:val="24"/>
        </w:rPr>
      </w:pPr>
      <w:r w:rsidRPr="00FA3FED">
        <w:rPr>
          <w:rFonts w:hint="eastAsia"/>
          <w:sz w:val="24"/>
        </w:rPr>
        <w:t>零件的公差等级为</w:t>
      </w:r>
      <w:r w:rsidRPr="00FA3FED">
        <w:rPr>
          <w:rFonts w:hint="eastAsia"/>
          <w:sz w:val="24"/>
        </w:rPr>
        <w:t>IT12</w:t>
      </w:r>
      <w:r w:rsidRPr="00FA3FED">
        <w:rPr>
          <w:rFonts w:hint="eastAsia"/>
          <w:sz w:val="24"/>
        </w:rPr>
        <w:t>，制造公差为</w:t>
      </w:r>
      <w:r w:rsidRPr="00FA3FED">
        <w:rPr>
          <w:rFonts w:hint="eastAsia"/>
          <w:sz w:val="24"/>
        </w:rPr>
        <w:t>0.46mm</w:t>
      </w:r>
      <w:r w:rsidRPr="00FA3FED">
        <w:rPr>
          <w:rFonts w:hint="eastAsia"/>
          <w:sz w:val="24"/>
        </w:rPr>
        <w:t>。</w:t>
      </w:r>
    </w:p>
    <w:p w:rsidR="009F5656" w:rsidRPr="00FA3FED" w:rsidRDefault="009F5656" w:rsidP="00BE7392">
      <w:pPr>
        <w:rPr>
          <w:sz w:val="24"/>
        </w:rPr>
      </w:pPr>
      <w:r>
        <w:rPr>
          <w:rFonts w:hint="eastAsia"/>
          <w:sz w:val="24"/>
        </w:rPr>
        <w:t>查表，</w:t>
      </w:r>
      <w:r w:rsidRPr="00FA3FED">
        <w:rPr>
          <w:rFonts w:hint="eastAsia"/>
          <w:sz w:val="24"/>
        </w:rPr>
        <w:t>得拉深凸凹模的制造公差：</w:t>
      </w:r>
    </w:p>
    <w:p w:rsidR="009F5656" w:rsidRDefault="009F5656" w:rsidP="00A07043">
      <w:pPr>
        <w:jc w:val="center"/>
        <w:rPr>
          <w:sz w:val="24"/>
        </w:rPr>
      </w:pPr>
      <w:r w:rsidRPr="001B2F4F">
        <w:rPr>
          <w:position w:val="-32"/>
        </w:rPr>
        <w:object w:dxaOrig="1600" w:dyaOrig="760">
          <v:shape id="_x0000_i1049" type="#_x0000_t75" style="width:79.25pt;height:35.7pt" o:ole="">
            <v:imagedata r:id="rId74" o:title=""/>
          </v:shape>
          <o:OLEObject Type="Embed" ProgID="Equation.DSMT4" ShapeID="_x0000_i1049" DrawAspect="Content" ObjectID="_1590160885" r:id="rId75"/>
        </w:object>
      </w:r>
    </w:p>
    <w:p w:rsidR="009F5656" w:rsidRDefault="009F5656" w:rsidP="00A07043">
      <w:pPr>
        <w:ind w:firstLineChars="64" w:firstLine="134"/>
        <w:jc w:val="center"/>
      </w:pPr>
      <w:r w:rsidRPr="00C94D05">
        <w:rPr>
          <w:position w:val="-32"/>
        </w:rPr>
        <w:object w:dxaOrig="3920" w:dyaOrig="760">
          <v:shape id="_x0000_i1050" type="#_x0000_t75" style="width:194.25pt;height:35.7pt" o:ole="">
            <v:imagedata r:id="rId76" o:title=""/>
          </v:shape>
          <o:OLEObject Type="Embed" ProgID="Equation.DSMT4" ShapeID="_x0000_i1050" DrawAspect="Content" ObjectID="_1590160886" r:id="rId77"/>
        </w:object>
      </w:r>
    </w:p>
    <w:p w:rsidR="009F5656" w:rsidRPr="00C94D05" w:rsidRDefault="009F5656" w:rsidP="00BE7392">
      <w:r w:rsidRPr="00DC69A9">
        <w:rPr>
          <w:rFonts w:hint="eastAsia"/>
          <w:sz w:val="24"/>
        </w:rPr>
        <w:t>不</w:t>
      </w:r>
      <w:r>
        <w:rPr>
          <w:rFonts w:hint="eastAsia"/>
          <w:sz w:val="24"/>
        </w:rPr>
        <w:t>符合</w:t>
      </w:r>
      <w:r w:rsidRPr="00DC69A9">
        <w:rPr>
          <w:rFonts w:hint="eastAsia"/>
          <w:sz w:val="24"/>
        </w:rPr>
        <w:t>冲模的间隙小于最大合理间隙。所以应取</w:t>
      </w:r>
    </w:p>
    <w:p w:rsidR="009F5656" w:rsidRPr="00FA3FED" w:rsidRDefault="00A07043" w:rsidP="00BE7392">
      <w:pPr>
        <w:ind w:left="2125"/>
        <w:rPr>
          <w:sz w:val="24"/>
        </w:rPr>
      </w:pPr>
      <w:r>
        <w:t xml:space="preserve"> </w:t>
      </w:r>
      <w:r w:rsidR="000F48C4">
        <w:t xml:space="preserve"> </w:t>
      </w:r>
      <w:r w:rsidR="009F5656" w:rsidRPr="001B2F4F">
        <w:rPr>
          <w:position w:val="-32"/>
        </w:rPr>
        <w:object w:dxaOrig="3340" w:dyaOrig="760">
          <v:shape id="_x0000_i1051" type="#_x0000_t75" style="width:165.75pt;height:35.7pt" o:ole="">
            <v:imagedata r:id="rId67" o:title=""/>
          </v:shape>
          <o:OLEObject Type="Embed" ProgID="Equation.DSMT4" ShapeID="_x0000_i1051" DrawAspect="Content" ObjectID="_1590160887" r:id="rId78"/>
        </w:object>
      </w:r>
      <w:r w:rsidR="000F48C4">
        <w:t xml:space="preserve">          </w:t>
      </w:r>
      <w:r w:rsidR="00E104D4">
        <w:t xml:space="preserve"> </w:t>
      </w:r>
      <w:r w:rsidR="000F48C4">
        <w:t xml:space="preserve">     </w:t>
      </w:r>
      <w:r w:rsidR="00E104D4">
        <w:t xml:space="preserve"> </w:t>
      </w:r>
      <w:r>
        <w:t xml:space="preserve"> </w:t>
      </w:r>
      <w:r w:rsidR="000F48C4">
        <w:t xml:space="preserve"> </w:t>
      </w:r>
      <w:r w:rsidR="00E54693" w:rsidRPr="000F48C4">
        <w:rPr>
          <w:sz w:val="24"/>
          <w:szCs w:val="24"/>
        </w:rPr>
        <w:t>(3.12)</w:t>
      </w:r>
    </w:p>
    <w:p w:rsidR="009F5656" w:rsidRPr="00FA3FED" w:rsidRDefault="009F5656" w:rsidP="00BE7392">
      <w:pPr>
        <w:rPr>
          <w:sz w:val="24"/>
        </w:rPr>
      </w:pPr>
      <w:r w:rsidRPr="00FA3FED">
        <w:rPr>
          <w:rFonts w:hint="eastAsia"/>
          <w:sz w:val="24"/>
        </w:rPr>
        <w:t>拉深凹模的刃口尺寸</w:t>
      </w:r>
      <w:r>
        <w:rPr>
          <w:rFonts w:hint="eastAsia"/>
          <w:sz w:val="24"/>
        </w:rPr>
        <w:t xml:space="preserve"> </w:t>
      </w:r>
    </w:p>
    <w:p w:rsidR="009F5656" w:rsidRPr="00FA3FED" w:rsidRDefault="00A07043" w:rsidP="00BE7392">
      <w:pPr>
        <w:ind w:left="2125"/>
        <w:rPr>
          <w:sz w:val="24"/>
        </w:rPr>
      </w:pPr>
      <w:r>
        <w:t xml:space="preserve">      </w:t>
      </w:r>
      <w:r w:rsidR="009F5656" w:rsidRPr="0059089A">
        <w:rPr>
          <w:position w:val="-52"/>
        </w:rPr>
        <w:object w:dxaOrig="2299" w:dyaOrig="1180">
          <v:shape id="_x0000_i1052" type="#_x0000_t75" style="width:115pt;height:57.5pt" o:ole="">
            <v:imagedata r:id="rId79" o:title=""/>
          </v:shape>
          <o:OLEObject Type="Embed" ProgID="Equation.DSMT4" ShapeID="_x0000_i1052" DrawAspect="Content" ObjectID="_1590160888" r:id="rId80"/>
        </w:object>
      </w:r>
      <w:r w:rsidR="000F48C4">
        <w:tab/>
      </w:r>
      <w:r w:rsidR="000F48C4">
        <w:tab/>
      </w:r>
      <w:r w:rsidR="000F48C4">
        <w:tab/>
      </w:r>
      <w:r>
        <w:t xml:space="preserve">      </w:t>
      </w:r>
      <w:r w:rsidR="000F48C4">
        <w:tab/>
        <w:t xml:space="preserve"> </w:t>
      </w:r>
      <w:r>
        <w:t xml:space="preserve">       </w:t>
      </w:r>
      <w:r w:rsidR="000F48C4">
        <w:tab/>
      </w:r>
      <w:r w:rsidR="00E54693" w:rsidRPr="000F48C4">
        <w:rPr>
          <w:sz w:val="24"/>
          <w:szCs w:val="24"/>
        </w:rPr>
        <w:t>(3.13)</w:t>
      </w:r>
    </w:p>
    <w:p w:rsidR="009F5656" w:rsidRPr="00FA3FED" w:rsidRDefault="009F5656" w:rsidP="00BE7392">
      <w:pPr>
        <w:rPr>
          <w:sz w:val="24"/>
        </w:rPr>
      </w:pPr>
      <w:r w:rsidRPr="00FA3FED">
        <w:rPr>
          <w:rFonts w:hint="eastAsia"/>
          <w:sz w:val="24"/>
        </w:rPr>
        <w:t>拉深凸模的刃口尺寸</w:t>
      </w:r>
    </w:p>
    <w:p w:rsidR="009F5656" w:rsidRPr="00FA3FED" w:rsidRDefault="00E80548" w:rsidP="00BE7392">
      <w:pPr>
        <w:ind w:left="2125"/>
        <w:rPr>
          <w:sz w:val="24"/>
        </w:rPr>
      </w:pPr>
      <w:r>
        <w:lastRenderedPageBreak/>
        <w:t xml:space="preserve">   </w:t>
      </w:r>
      <w:r w:rsidR="009F5656" w:rsidRPr="0059089A">
        <w:rPr>
          <w:position w:val="-52"/>
        </w:rPr>
        <w:object w:dxaOrig="3100" w:dyaOrig="1240">
          <v:shape id="_x0000_i1053" type="#_x0000_t75" style="width:151.25pt;height:64.75pt" o:ole="">
            <v:imagedata r:id="rId81" o:title=""/>
          </v:shape>
          <o:OLEObject Type="Embed" ProgID="Equation.DSMT4" ShapeID="_x0000_i1053" DrawAspect="Content" ObjectID="_1590160889" r:id="rId82"/>
        </w:object>
      </w:r>
      <w:r w:rsidR="000F48C4">
        <w:tab/>
      </w:r>
      <w:r w:rsidR="000F48C4">
        <w:tab/>
      </w:r>
      <w:r w:rsidR="000F48C4">
        <w:tab/>
        <w:t xml:space="preserve">     </w:t>
      </w:r>
      <w:r>
        <w:t xml:space="preserve">  </w:t>
      </w:r>
      <w:r w:rsidR="000F48C4">
        <w:t xml:space="preserve"> </w:t>
      </w:r>
      <w:r w:rsidR="000F48C4">
        <w:tab/>
      </w:r>
      <w:r w:rsidR="000F48C4">
        <w:tab/>
      </w:r>
      <w:r w:rsidR="00E54693" w:rsidRPr="000F48C4">
        <w:rPr>
          <w:sz w:val="24"/>
          <w:szCs w:val="24"/>
        </w:rPr>
        <w:t>(3.14)</w:t>
      </w:r>
    </w:p>
    <w:p w:rsidR="009F5656" w:rsidRPr="00FA3FED" w:rsidRDefault="009F5656" w:rsidP="00BE7392">
      <w:pPr>
        <w:ind w:left="850"/>
        <w:rPr>
          <w:sz w:val="24"/>
        </w:rPr>
      </w:pPr>
      <w:r w:rsidRPr="00FA3FED">
        <w:rPr>
          <w:rFonts w:hint="eastAsia"/>
          <w:sz w:val="24"/>
        </w:rPr>
        <w:t>式中</w:t>
      </w:r>
    </w:p>
    <w:p w:rsidR="009F5656" w:rsidRPr="00FA3FED" w:rsidRDefault="009F5656" w:rsidP="00BE7392">
      <w:pPr>
        <w:ind w:leftChars="1300" w:left="2730"/>
        <w:rPr>
          <w:sz w:val="24"/>
        </w:rPr>
      </w:pPr>
      <w:r w:rsidRPr="00FA3FED">
        <w:rPr>
          <w:rFonts w:hint="eastAsia"/>
          <w:sz w:val="24"/>
        </w:rPr>
        <w:t>D</w:t>
      </w:r>
      <w:r w:rsidRPr="00FA3FED">
        <w:rPr>
          <w:rFonts w:hint="eastAsia"/>
          <w:sz w:val="24"/>
        </w:rPr>
        <w:t>—拉深件外形的最大尺寸，</w:t>
      </w:r>
      <w:r w:rsidRPr="00FA3FED">
        <w:rPr>
          <w:rFonts w:hint="eastAsia"/>
          <w:sz w:val="24"/>
        </w:rPr>
        <w:t>mm</w:t>
      </w:r>
      <w:r w:rsidRPr="00FA3FED">
        <w:rPr>
          <w:rFonts w:hint="eastAsia"/>
          <w:sz w:val="24"/>
        </w:rPr>
        <w:t>；</w:t>
      </w:r>
    </w:p>
    <w:p w:rsidR="009F5656" w:rsidRPr="00FA3FED" w:rsidRDefault="009F5656" w:rsidP="00BE7392">
      <w:pPr>
        <w:ind w:leftChars="1300" w:left="2730"/>
        <w:rPr>
          <w:sz w:val="24"/>
        </w:rPr>
      </w:pPr>
      <w:r w:rsidRPr="00FA3FED">
        <w:rPr>
          <w:position w:val="-4"/>
          <w:sz w:val="24"/>
        </w:rPr>
        <w:object w:dxaOrig="223" w:dyaOrig="263">
          <v:shape id="_x0000_i1054" type="#_x0000_t75" style="width:14.5pt;height:14.5pt;mso-position-horizontal-relative:page;mso-position-vertical-relative:page" o:ole="">
            <v:imagedata r:id="rId83" o:title=""/>
          </v:shape>
          <o:OLEObject Type="Embed" ProgID="Equation.DSMT4" ShapeID="_x0000_i1054" DrawAspect="Content" ObjectID="_1590160890" r:id="rId84"/>
        </w:object>
      </w:r>
      <w:r w:rsidRPr="00FA3FED">
        <w:rPr>
          <w:rFonts w:hint="eastAsia"/>
          <w:sz w:val="24"/>
        </w:rPr>
        <w:t>—</w:t>
      </w:r>
      <w:r w:rsidRPr="00FA3FED">
        <w:rPr>
          <w:rFonts w:hint="eastAsia"/>
          <w:sz w:val="24"/>
        </w:rPr>
        <w:t xml:space="preserve"> </w:t>
      </w:r>
      <w:r w:rsidRPr="00FA3FED">
        <w:rPr>
          <w:rFonts w:hint="eastAsia"/>
          <w:sz w:val="24"/>
        </w:rPr>
        <w:t>工件的制造公差；</w:t>
      </w:r>
    </w:p>
    <w:p w:rsidR="009F5656" w:rsidRPr="00FA3FED" w:rsidRDefault="009F5656" w:rsidP="00BE7392">
      <w:pPr>
        <w:ind w:leftChars="1300" w:left="2730"/>
        <w:rPr>
          <w:sz w:val="24"/>
        </w:rPr>
      </w:pPr>
      <w:r w:rsidRPr="00FA3FED">
        <w:rPr>
          <w:position w:val="-4"/>
          <w:sz w:val="24"/>
        </w:rPr>
        <w:object w:dxaOrig="243" w:dyaOrig="263">
          <v:shape id="_x0000_i1055" type="#_x0000_t75" style="width:14.5pt;height:14.5pt;mso-position-horizontal-relative:page;mso-position-vertical-relative:page" o:ole="">
            <v:imagedata r:id="rId85" o:title=""/>
          </v:shape>
          <o:OLEObject Type="Embed" ProgID="Equation.DSMT4" ShapeID="_x0000_i1055" DrawAspect="Content" ObjectID="_1590160891" r:id="rId86"/>
        </w:object>
      </w:r>
      <w:r w:rsidRPr="00FA3FED">
        <w:rPr>
          <w:rFonts w:hint="eastAsia"/>
          <w:sz w:val="24"/>
        </w:rPr>
        <w:t>—</w:t>
      </w:r>
      <w:r w:rsidRPr="00FA3FED">
        <w:rPr>
          <w:rFonts w:hint="eastAsia"/>
          <w:sz w:val="24"/>
        </w:rPr>
        <w:t xml:space="preserve"> </w:t>
      </w:r>
      <w:r w:rsidRPr="00FA3FED">
        <w:rPr>
          <w:rFonts w:hint="eastAsia"/>
          <w:sz w:val="24"/>
        </w:rPr>
        <w:t>拉深模的双面间隙，</w:t>
      </w:r>
      <w:r w:rsidRPr="00FA3FED">
        <w:rPr>
          <w:rFonts w:hint="eastAsia"/>
          <w:sz w:val="24"/>
        </w:rPr>
        <w:t>mm</w:t>
      </w:r>
      <w:r w:rsidRPr="00FA3FED">
        <w:rPr>
          <w:rFonts w:hint="eastAsia"/>
          <w:sz w:val="24"/>
        </w:rPr>
        <w:t>；</w:t>
      </w:r>
    </w:p>
    <w:p w:rsidR="009F5656" w:rsidRPr="00FA3FED" w:rsidRDefault="009F5656" w:rsidP="002202C0">
      <w:pPr>
        <w:spacing w:beforeLines="50" w:before="156" w:line="360" w:lineRule="auto"/>
        <w:ind w:firstLine="0"/>
        <w:rPr>
          <w:rFonts w:eastAsia="黑体"/>
          <w:bCs/>
          <w:sz w:val="28"/>
        </w:rPr>
      </w:pPr>
      <w:r w:rsidRPr="00FA3FED">
        <w:rPr>
          <w:rFonts w:eastAsia="黑体" w:hint="eastAsia"/>
          <w:bCs/>
          <w:sz w:val="28"/>
        </w:rPr>
        <w:t xml:space="preserve">3.3 </w:t>
      </w:r>
      <w:r w:rsidRPr="00FA3FED">
        <w:rPr>
          <w:rFonts w:eastAsia="黑体" w:hint="eastAsia"/>
          <w:bCs/>
          <w:sz w:val="28"/>
        </w:rPr>
        <w:t>落料、拉深复合模主要零件的设计</w:t>
      </w:r>
    </w:p>
    <w:p w:rsidR="009F5656" w:rsidRPr="00FA3FED" w:rsidRDefault="009F5656" w:rsidP="002202C0">
      <w:pPr>
        <w:spacing w:beforeLines="50" w:before="156" w:line="360" w:lineRule="auto"/>
        <w:ind w:firstLine="0"/>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3.3.1</w:t>
        </w:r>
      </w:smartTag>
      <w:r w:rsidRPr="00FA3FED">
        <w:rPr>
          <w:rFonts w:eastAsia="黑体" w:hint="eastAsia"/>
          <w:sz w:val="24"/>
          <w:szCs w:val="24"/>
        </w:rPr>
        <w:t xml:space="preserve"> </w:t>
      </w:r>
      <w:r w:rsidRPr="00FA3FED">
        <w:rPr>
          <w:rFonts w:eastAsia="黑体" w:hint="eastAsia"/>
          <w:sz w:val="24"/>
          <w:szCs w:val="24"/>
        </w:rPr>
        <w:t>落料凹模</w:t>
      </w:r>
      <w:r w:rsidR="00482FCE">
        <w:rPr>
          <w:rFonts w:eastAsia="黑体" w:hint="eastAsia"/>
          <w:sz w:val="24"/>
          <w:szCs w:val="24"/>
        </w:rPr>
        <w:t>的</w:t>
      </w:r>
      <w:r w:rsidR="00482FCE">
        <w:rPr>
          <w:rFonts w:eastAsia="黑体"/>
          <w:sz w:val="24"/>
          <w:szCs w:val="24"/>
        </w:rPr>
        <w:t>设计</w:t>
      </w:r>
    </w:p>
    <w:p w:rsidR="009F5656" w:rsidRPr="00FA3FED"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凹模厚度</w:t>
      </w:r>
      <w:r w:rsidRPr="00FA3FED">
        <w:rPr>
          <w:rFonts w:hint="eastAsia"/>
          <w:sz w:val="24"/>
        </w:rPr>
        <w:t>H</w:t>
      </w:r>
    </w:p>
    <w:p w:rsidR="009F5656" w:rsidRDefault="009F5656" w:rsidP="00BE7392">
      <w:pPr>
        <w:rPr>
          <w:sz w:val="24"/>
        </w:rPr>
      </w:pPr>
      <w:r w:rsidRPr="00FA3FED">
        <w:rPr>
          <w:rFonts w:hint="eastAsia"/>
          <w:sz w:val="24"/>
        </w:rPr>
        <w:t>凹模的厚度</w:t>
      </w:r>
      <w:r w:rsidRPr="00FA3FED">
        <w:rPr>
          <w:rFonts w:hint="eastAsia"/>
          <w:sz w:val="24"/>
        </w:rPr>
        <w:t>H</w:t>
      </w:r>
    </w:p>
    <w:p w:rsidR="00E104D4" w:rsidRPr="008277F6" w:rsidRDefault="00E104D4" w:rsidP="00BE7392">
      <w:pPr>
        <w:rPr>
          <w:rFonts w:asciiTheme="minorHAnsi" w:eastAsiaTheme="minorEastAsia" w:hAnsiTheme="minorHAnsi" w:cstheme="minorBidi" w:hint="eastAsia"/>
          <w:szCs w:val="22"/>
        </w:rPr>
      </w:pPr>
      <w:r w:rsidRPr="00E104D4">
        <w:rPr>
          <w:rFonts w:asciiTheme="minorHAnsi" w:eastAsiaTheme="minorEastAsia" w:hAnsiTheme="minorHAnsi" w:cstheme="minorBidi"/>
          <w:szCs w:val="22"/>
        </w:rPr>
        <w:ptab w:relativeTo="margin" w:alignment="center" w:leader="none"/>
      </w:r>
      <w:r w:rsidRPr="0059089A">
        <w:rPr>
          <w:position w:val="-46"/>
        </w:rPr>
        <w:object w:dxaOrig="2299" w:dyaOrig="1200">
          <v:shape id="_x0000_i1056" type="#_x0000_t75" style="width:115pt;height:57.5pt" o:ole="">
            <v:imagedata r:id="rId87" o:title=""/>
          </v:shape>
          <o:OLEObject Type="Embed" ProgID="Equation.DSMT4" ShapeID="_x0000_i1056" DrawAspect="Content" ObjectID="_1590160892" r:id="rId88"/>
        </w:object>
      </w:r>
      <w:r w:rsidRPr="00E104D4">
        <w:rPr>
          <w:rFonts w:asciiTheme="minorHAnsi" w:eastAsiaTheme="minorEastAsia" w:hAnsiTheme="minorHAnsi" w:cstheme="minorBidi"/>
          <w:szCs w:val="22"/>
        </w:rPr>
        <w:ptab w:relativeTo="margin" w:alignment="right" w:leader="none"/>
      </w:r>
      <w:r>
        <w:t xml:space="preserve"> </w:t>
      </w:r>
      <w:r w:rsidRPr="000F48C4">
        <w:rPr>
          <w:sz w:val="24"/>
          <w:szCs w:val="24"/>
        </w:rPr>
        <w:t>(3.15)</w:t>
      </w:r>
    </w:p>
    <w:p w:rsidR="009F5656" w:rsidRPr="00FA3FED" w:rsidRDefault="009F5656" w:rsidP="00BE7392">
      <w:pPr>
        <w:rPr>
          <w:sz w:val="24"/>
        </w:rPr>
      </w:pPr>
      <w:r>
        <w:rPr>
          <w:rFonts w:hint="eastAsia"/>
          <w:sz w:val="24"/>
        </w:rPr>
        <w:t>（</w:t>
      </w:r>
      <w:r>
        <w:rPr>
          <w:rFonts w:hint="eastAsia"/>
          <w:sz w:val="24"/>
        </w:rPr>
        <w:t>2</w:t>
      </w:r>
      <w:r>
        <w:rPr>
          <w:rFonts w:hint="eastAsia"/>
          <w:sz w:val="24"/>
        </w:rPr>
        <w:t>）</w:t>
      </w:r>
      <w:r w:rsidRPr="00FA3FED">
        <w:rPr>
          <w:rFonts w:hint="eastAsia"/>
          <w:sz w:val="24"/>
        </w:rPr>
        <w:t>凹模外形尺寸</w:t>
      </w:r>
      <w:r w:rsidRPr="00FA3FED">
        <w:rPr>
          <w:rFonts w:hint="eastAsia"/>
          <w:sz w:val="24"/>
        </w:rPr>
        <w:t>D</w:t>
      </w:r>
    </w:p>
    <w:p w:rsidR="009F5656" w:rsidRDefault="009F5656" w:rsidP="00BE7392">
      <w:pPr>
        <w:rPr>
          <w:sz w:val="24"/>
        </w:rPr>
      </w:pPr>
      <w:r w:rsidRPr="00FA3FED">
        <w:rPr>
          <w:rFonts w:hint="eastAsia"/>
          <w:sz w:val="24"/>
        </w:rPr>
        <w:t>边缘尺寸</w:t>
      </w:r>
    </w:p>
    <w:p w:rsidR="00E104D4" w:rsidRPr="008277F6" w:rsidRDefault="00E104D4" w:rsidP="00BE7392">
      <w:pPr>
        <w:rPr>
          <w:rFonts w:asciiTheme="minorHAnsi" w:eastAsiaTheme="minorEastAsia" w:hAnsiTheme="minorHAnsi" w:cstheme="minorBidi" w:hint="eastAsia"/>
          <w:szCs w:val="22"/>
        </w:rPr>
      </w:pPr>
      <w:r w:rsidRPr="00E104D4">
        <w:rPr>
          <w:rFonts w:asciiTheme="minorHAnsi" w:eastAsiaTheme="minorEastAsia" w:hAnsiTheme="minorHAnsi" w:cstheme="minorBidi"/>
          <w:szCs w:val="22"/>
        </w:rPr>
        <w:ptab w:relativeTo="margin" w:alignment="center" w:leader="none"/>
      </w:r>
      <w:r w:rsidRPr="0059089A">
        <w:rPr>
          <w:position w:val="-10"/>
        </w:rPr>
        <w:object w:dxaOrig="2000" w:dyaOrig="320">
          <v:shape id="_x0000_i1057" type="#_x0000_t75" style="width:101pt;height:14.5pt" o:ole="">
            <v:imagedata r:id="rId89" o:title=""/>
          </v:shape>
          <o:OLEObject Type="Embed" ProgID="Equation.DSMT4" ShapeID="_x0000_i1057" DrawAspect="Content" ObjectID="_1590160893" r:id="rId90"/>
        </w:object>
      </w:r>
      <w:r w:rsidRPr="00E104D4">
        <w:rPr>
          <w:rFonts w:asciiTheme="minorHAnsi" w:eastAsiaTheme="minorEastAsia" w:hAnsiTheme="minorHAnsi" w:cstheme="minorBidi"/>
          <w:szCs w:val="22"/>
        </w:rPr>
        <w:ptab w:relativeTo="margin" w:alignment="right" w:leader="none"/>
      </w:r>
      <w:r w:rsidRPr="000F48C4">
        <w:rPr>
          <w:sz w:val="24"/>
          <w:szCs w:val="24"/>
        </w:rPr>
        <w:t>(3.16)</w:t>
      </w:r>
    </w:p>
    <w:p w:rsidR="009F5656" w:rsidRDefault="009F5656" w:rsidP="00BE7392">
      <w:pPr>
        <w:rPr>
          <w:sz w:val="24"/>
        </w:rPr>
      </w:pPr>
      <w:r w:rsidRPr="00FA3FED">
        <w:rPr>
          <w:rFonts w:hint="eastAsia"/>
          <w:sz w:val="24"/>
        </w:rPr>
        <w:t>所以圆形凹模的直径为</w:t>
      </w:r>
    </w:p>
    <w:p w:rsidR="00E104D4" w:rsidRPr="00E104D4" w:rsidRDefault="00E104D4" w:rsidP="00BE7392">
      <w:pPr>
        <w:rPr>
          <w:rFonts w:asciiTheme="minorHAnsi" w:eastAsiaTheme="minorEastAsia" w:hAnsiTheme="minorHAnsi" w:cstheme="minorBidi"/>
          <w:szCs w:val="22"/>
        </w:rPr>
      </w:pPr>
      <w:r w:rsidRPr="00E104D4">
        <w:rPr>
          <w:rFonts w:asciiTheme="minorHAnsi" w:eastAsiaTheme="minorEastAsia" w:hAnsiTheme="minorHAnsi" w:cstheme="minorBidi"/>
          <w:szCs w:val="22"/>
        </w:rPr>
        <w:ptab w:relativeTo="margin" w:alignment="center" w:leader="none"/>
      </w:r>
      <w:r w:rsidRPr="0059089A">
        <w:rPr>
          <w:position w:val="-46"/>
        </w:rPr>
        <w:object w:dxaOrig="1640" w:dyaOrig="1060">
          <v:shape id="_x0000_i1058" type="#_x0000_t75" style="width:79.25pt;height:50.25pt" o:ole="">
            <v:imagedata r:id="rId91" o:title=""/>
          </v:shape>
          <o:OLEObject Type="Embed" ProgID="Equation.DSMT4" ShapeID="_x0000_i1058" DrawAspect="Content" ObjectID="_1590160894" r:id="rId92"/>
        </w:object>
      </w:r>
      <w:r w:rsidRPr="00E104D4">
        <w:rPr>
          <w:rFonts w:asciiTheme="minorHAnsi" w:eastAsiaTheme="minorEastAsia" w:hAnsiTheme="minorHAnsi" w:cstheme="minorBidi"/>
          <w:szCs w:val="22"/>
        </w:rPr>
        <w:ptab w:relativeTo="margin" w:alignment="right" w:leader="none"/>
      </w:r>
      <w:r w:rsidRPr="000F48C4">
        <w:rPr>
          <w:sz w:val="24"/>
          <w:szCs w:val="24"/>
        </w:rPr>
        <w:t>(3.17)</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FA3FED"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材料较薄，结合冲模凹模的刃壁形式可以选择直壁形式。</w:t>
      </w:r>
    </w:p>
    <w:p w:rsidR="009F5656" w:rsidRPr="00FA3FED" w:rsidRDefault="009F5656" w:rsidP="00BE7392">
      <w:pPr>
        <w:rPr>
          <w:sz w:val="24"/>
        </w:rPr>
      </w:pPr>
      <w:r>
        <w:rPr>
          <w:rFonts w:hint="eastAsia"/>
          <w:sz w:val="24"/>
        </w:rPr>
        <w:t>（</w:t>
      </w:r>
      <w:r>
        <w:rPr>
          <w:rFonts w:hint="eastAsia"/>
          <w:sz w:val="24"/>
        </w:rPr>
        <w:t>4</w:t>
      </w:r>
      <w:r>
        <w:rPr>
          <w:rFonts w:hint="eastAsia"/>
          <w:sz w:val="24"/>
        </w:rPr>
        <w:t>）</w:t>
      </w:r>
      <w:r w:rsidRPr="00FA3FED">
        <w:rPr>
          <w:rFonts w:hint="eastAsia"/>
          <w:sz w:val="24"/>
        </w:rPr>
        <w:t>凹模的固定形式</w:t>
      </w:r>
    </w:p>
    <w:p w:rsidR="009F5656" w:rsidRPr="00FA3FED" w:rsidRDefault="009F5656" w:rsidP="00BE7392">
      <w:pPr>
        <w:ind w:firstLine="420"/>
        <w:rPr>
          <w:sz w:val="24"/>
        </w:rPr>
      </w:pPr>
      <w:r>
        <w:rPr>
          <w:rFonts w:hint="eastAsia"/>
          <w:sz w:val="24"/>
        </w:rPr>
        <w:t>先将</w:t>
      </w:r>
      <w:r>
        <w:rPr>
          <w:sz w:val="24"/>
        </w:rPr>
        <w:t>凹模</w:t>
      </w:r>
      <w:r>
        <w:rPr>
          <w:rFonts w:hint="eastAsia"/>
          <w:sz w:val="24"/>
        </w:rPr>
        <w:t>压</w:t>
      </w:r>
      <w:r>
        <w:rPr>
          <w:sz w:val="24"/>
        </w:rPr>
        <w:t>入凹模固定板，然后</w:t>
      </w:r>
      <w:r w:rsidRPr="00FA3FED">
        <w:rPr>
          <w:rFonts w:hint="eastAsia"/>
          <w:sz w:val="24"/>
        </w:rPr>
        <w:t>用</w:t>
      </w:r>
      <w:r w:rsidR="00DF65E9">
        <w:rPr>
          <w:rFonts w:hint="eastAsia"/>
          <w:sz w:val="24"/>
        </w:rPr>
        <w:t>销钉定位，并且</w:t>
      </w:r>
      <w:r w:rsidR="00DF65E9">
        <w:rPr>
          <w:sz w:val="24"/>
        </w:rPr>
        <w:t>用</w:t>
      </w:r>
      <w:r w:rsidRPr="00FA3FED">
        <w:rPr>
          <w:rFonts w:hint="eastAsia"/>
          <w:sz w:val="24"/>
        </w:rPr>
        <w:t>螺钉将</w:t>
      </w:r>
      <w:r>
        <w:rPr>
          <w:rFonts w:hint="eastAsia"/>
          <w:sz w:val="24"/>
        </w:rPr>
        <w:t>凹模</w:t>
      </w:r>
      <w:r>
        <w:rPr>
          <w:sz w:val="24"/>
        </w:rPr>
        <w:t>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2202C0">
      <w:pPr>
        <w:spacing w:beforeLines="50" w:before="156" w:line="360" w:lineRule="auto"/>
        <w:ind w:firstLine="0"/>
        <w:rPr>
          <w:sz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3.3.2</w:t>
        </w:r>
      </w:smartTag>
      <w:r w:rsidRPr="00FA3FED">
        <w:rPr>
          <w:rFonts w:eastAsia="黑体" w:hint="eastAsia"/>
          <w:sz w:val="24"/>
          <w:szCs w:val="24"/>
        </w:rPr>
        <w:t xml:space="preserve"> </w:t>
      </w:r>
      <w:r w:rsidRPr="00FA3FED">
        <w:rPr>
          <w:rFonts w:eastAsia="黑体" w:hint="eastAsia"/>
          <w:sz w:val="24"/>
          <w:szCs w:val="24"/>
        </w:rPr>
        <w:t>拉深凸模</w:t>
      </w:r>
      <w:r w:rsidR="00482FCE">
        <w:rPr>
          <w:rFonts w:eastAsia="黑体" w:hint="eastAsia"/>
          <w:sz w:val="24"/>
          <w:szCs w:val="24"/>
        </w:rPr>
        <w:t>的设计</w:t>
      </w:r>
    </w:p>
    <w:p w:rsidR="009F5656" w:rsidRPr="00FA3FED" w:rsidRDefault="009F5656" w:rsidP="00BE7392">
      <w:pPr>
        <w:rPr>
          <w:sz w:val="24"/>
        </w:rPr>
      </w:pPr>
      <w:r>
        <w:rPr>
          <w:rFonts w:hint="eastAsia"/>
          <w:sz w:val="24"/>
        </w:rPr>
        <w:t>（</w:t>
      </w:r>
      <w:r>
        <w:rPr>
          <w:sz w:val="24"/>
        </w:rPr>
        <w:t>1</w:t>
      </w:r>
      <w:r>
        <w:rPr>
          <w:rFonts w:hint="eastAsia"/>
          <w:sz w:val="24"/>
        </w:rPr>
        <w:t>）</w:t>
      </w:r>
      <w:r w:rsidRPr="00FA3FED">
        <w:rPr>
          <w:rFonts w:hint="eastAsia"/>
          <w:sz w:val="24"/>
        </w:rPr>
        <w:t>凸模的高度</w:t>
      </w:r>
    </w:p>
    <w:p w:rsidR="009F5656" w:rsidRDefault="009F5656" w:rsidP="00BE7392">
      <w:pPr>
        <w:ind w:firstLine="420"/>
        <w:rPr>
          <w:sz w:val="24"/>
        </w:rPr>
      </w:pPr>
      <w:r w:rsidRPr="00FA3FED">
        <w:rPr>
          <w:rFonts w:hint="eastAsia"/>
          <w:sz w:val="24"/>
        </w:rPr>
        <w:lastRenderedPageBreak/>
        <w:t>根据凸模的固定形式以及与其它零件配合的情况，取凸模的高度：</w:t>
      </w:r>
      <w:r w:rsidRPr="00FA3FED">
        <w:rPr>
          <w:rFonts w:hint="eastAsia"/>
          <w:sz w:val="24"/>
        </w:rPr>
        <w:t>h=</w:t>
      </w:r>
      <w:r>
        <w:rPr>
          <w:sz w:val="24"/>
        </w:rPr>
        <w:t>58</w:t>
      </w:r>
      <w:r w:rsidRPr="00FA3FED">
        <w:rPr>
          <w:rFonts w:hint="eastAsia"/>
          <w:sz w:val="24"/>
        </w:rPr>
        <w:t>mm</w:t>
      </w:r>
      <w:r w:rsidRPr="00FA3FED">
        <w:rPr>
          <w:rFonts w:hint="eastAsia"/>
          <w:sz w:val="24"/>
        </w:rPr>
        <w:t>。</w:t>
      </w:r>
    </w:p>
    <w:p w:rsidR="009F5656" w:rsidRPr="00FA3FED" w:rsidRDefault="009F5656" w:rsidP="00BE7392">
      <w:pPr>
        <w:rPr>
          <w:sz w:val="24"/>
        </w:rPr>
      </w:pPr>
      <w:r>
        <w:rPr>
          <w:rFonts w:hint="eastAsia"/>
          <w:sz w:val="24"/>
        </w:rPr>
        <w:t>（</w:t>
      </w:r>
      <w:r>
        <w:rPr>
          <w:sz w:val="24"/>
        </w:rPr>
        <w:t>2</w:t>
      </w:r>
      <w:r>
        <w:rPr>
          <w:rFonts w:hint="eastAsia"/>
          <w:sz w:val="24"/>
        </w:rPr>
        <w:t>）</w:t>
      </w:r>
      <w:r w:rsidRPr="00FA3FED">
        <w:rPr>
          <w:rFonts w:hint="eastAsia"/>
          <w:sz w:val="24"/>
        </w:rPr>
        <w:t>凸模的固定形式</w:t>
      </w:r>
    </w:p>
    <w:p w:rsidR="009F5656" w:rsidRDefault="009F5656" w:rsidP="00BE7392">
      <w:pPr>
        <w:ind w:firstLine="420"/>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凸</w:t>
      </w:r>
      <w:r>
        <w:rPr>
          <w:sz w:val="24"/>
        </w:rPr>
        <w:t>模固定板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Default="009F5656" w:rsidP="002202C0">
      <w:pPr>
        <w:spacing w:beforeLines="50" w:before="156" w:line="360" w:lineRule="auto"/>
        <w:ind w:firstLine="0"/>
        <w:rPr>
          <w:rFonts w:eastAsia="黑体"/>
          <w:sz w:val="24"/>
          <w:szCs w:val="24"/>
        </w:rPr>
      </w:pPr>
      <w:smartTag w:uri="urn:schemas-microsoft-com:office:smarttags" w:element="chsdate">
        <w:smartTagPr>
          <w:attr w:name="Year" w:val="1899"/>
          <w:attr w:name="Month" w:val="12"/>
          <w:attr w:name="Day" w:val="30"/>
          <w:attr w:name="IsLunarDate" w:val="False"/>
          <w:attr w:name="IsROCDate" w:val="False"/>
        </w:smartTagPr>
        <w:r w:rsidRPr="00FA3FED">
          <w:rPr>
            <w:rFonts w:eastAsia="黑体" w:hint="eastAsia"/>
            <w:sz w:val="24"/>
            <w:szCs w:val="24"/>
          </w:rPr>
          <w:t>3.3.3</w:t>
        </w:r>
      </w:smartTag>
      <w:r w:rsidRPr="00FA3FED">
        <w:rPr>
          <w:rFonts w:eastAsia="黑体" w:hint="eastAsia"/>
          <w:sz w:val="24"/>
          <w:szCs w:val="24"/>
        </w:rPr>
        <w:t xml:space="preserve"> </w:t>
      </w:r>
      <w:r w:rsidRPr="00FA3FED">
        <w:rPr>
          <w:rFonts w:eastAsia="黑体" w:hint="eastAsia"/>
          <w:sz w:val="24"/>
          <w:szCs w:val="24"/>
        </w:rPr>
        <w:t>凸凹模的设计</w:t>
      </w:r>
    </w:p>
    <w:p w:rsidR="009F5656" w:rsidRPr="009F5656" w:rsidRDefault="009F5656" w:rsidP="00BE7392">
      <w:pPr>
        <w:rPr>
          <w:rFonts w:ascii="宋体" w:hAnsi="宋体"/>
          <w:sz w:val="24"/>
        </w:rPr>
      </w:pPr>
      <w:r w:rsidRPr="009F5656">
        <w:rPr>
          <w:rFonts w:ascii="宋体" w:hAnsi="宋体" w:hint="eastAsia"/>
          <w:sz w:val="24"/>
        </w:rPr>
        <w:t>（</w:t>
      </w:r>
      <w:r w:rsidRPr="009F5656">
        <w:rPr>
          <w:rFonts w:ascii="宋体" w:hAnsi="宋体"/>
          <w:sz w:val="24"/>
        </w:rPr>
        <w:t>1</w:t>
      </w:r>
      <w:r w:rsidRPr="009F5656">
        <w:rPr>
          <w:rFonts w:ascii="宋体" w:hAnsi="宋体" w:hint="eastAsia"/>
          <w:sz w:val="24"/>
        </w:rPr>
        <w:t>）凸凹模的高度</w:t>
      </w:r>
    </w:p>
    <w:p w:rsidR="009F5656" w:rsidRPr="009F5656" w:rsidRDefault="009F5656" w:rsidP="00BE7392">
      <w:pPr>
        <w:ind w:firstLine="420"/>
        <w:rPr>
          <w:rFonts w:ascii="宋体" w:hAnsi="宋体"/>
          <w:sz w:val="24"/>
        </w:rPr>
      </w:pPr>
      <w:r w:rsidRPr="009F5656">
        <w:rPr>
          <w:rFonts w:ascii="宋体" w:hAnsi="宋体" w:hint="eastAsia"/>
          <w:sz w:val="24"/>
        </w:rPr>
        <w:t>根据凸凹模的固定形式以及与其它零件配合的情况，取凸凹模的高度h=</w:t>
      </w:r>
      <w:r w:rsidR="00293829">
        <w:rPr>
          <w:rFonts w:ascii="宋体" w:hAnsi="宋体"/>
          <w:sz w:val="24"/>
        </w:rPr>
        <w:t>41</w:t>
      </w:r>
      <w:r w:rsidRPr="009F5656">
        <w:rPr>
          <w:rFonts w:ascii="宋体" w:hAnsi="宋体" w:hint="eastAsia"/>
          <w:sz w:val="24"/>
        </w:rPr>
        <w:t>mm。</w:t>
      </w:r>
    </w:p>
    <w:p w:rsidR="009F5656" w:rsidRPr="009F5656" w:rsidRDefault="009F5656" w:rsidP="00BE7392">
      <w:pPr>
        <w:rPr>
          <w:rFonts w:ascii="宋体" w:hAnsi="宋体"/>
          <w:sz w:val="24"/>
        </w:rPr>
      </w:pPr>
      <w:r w:rsidRPr="009F5656">
        <w:rPr>
          <w:rFonts w:ascii="宋体" w:hAnsi="宋体" w:hint="eastAsia"/>
          <w:sz w:val="24"/>
        </w:rPr>
        <w:t>（</w:t>
      </w:r>
      <w:r w:rsidRPr="009F5656">
        <w:rPr>
          <w:rFonts w:ascii="宋体" w:hAnsi="宋体"/>
          <w:sz w:val="24"/>
        </w:rPr>
        <w:t>2</w:t>
      </w:r>
      <w:r w:rsidRPr="009F5656">
        <w:rPr>
          <w:rFonts w:ascii="宋体" w:hAnsi="宋体" w:hint="eastAsia"/>
          <w:sz w:val="24"/>
        </w:rPr>
        <w:t>）凸凹模的固定形式</w:t>
      </w:r>
    </w:p>
    <w:p w:rsidR="009F5656" w:rsidRPr="009F5656" w:rsidRDefault="009F5656" w:rsidP="00BE7392">
      <w:pPr>
        <w:ind w:firstLine="420"/>
        <w:rPr>
          <w:rFonts w:ascii="宋体" w:hAnsi="宋体"/>
          <w:sz w:val="24"/>
        </w:rPr>
      </w:pPr>
      <w:r w:rsidRPr="009F5656">
        <w:rPr>
          <w:rFonts w:ascii="宋体" w:hAnsi="宋体" w:hint="eastAsia"/>
          <w:sz w:val="24"/>
        </w:rPr>
        <w:t>先将凸凹</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凸凹</w:t>
      </w:r>
      <w:r w:rsidRPr="009F5656">
        <w:rPr>
          <w:rFonts w:ascii="宋体" w:hAnsi="宋体"/>
          <w:sz w:val="24"/>
        </w:rPr>
        <w:t>模固定板，然后</w:t>
      </w:r>
      <w:r w:rsidRPr="009F5656">
        <w:rPr>
          <w:rFonts w:ascii="宋体" w:hAnsi="宋体" w:hint="eastAsia"/>
          <w:sz w:val="24"/>
        </w:rPr>
        <w:t>利用2个销钉定位，用4个螺钉将凸凹</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FA3FED" w:rsidRDefault="009F5656" w:rsidP="002202C0">
      <w:pPr>
        <w:spacing w:beforeLines="50" w:before="156" w:line="360" w:lineRule="auto"/>
        <w:ind w:firstLine="0"/>
        <w:rPr>
          <w:rFonts w:eastAsia="黑体"/>
          <w:bCs/>
          <w:sz w:val="28"/>
        </w:rPr>
      </w:pPr>
      <w:r w:rsidRPr="00FA3FED">
        <w:rPr>
          <w:rFonts w:eastAsia="黑体" w:hint="eastAsia"/>
          <w:bCs/>
          <w:sz w:val="28"/>
        </w:rPr>
        <w:t>3.</w:t>
      </w:r>
      <w:r>
        <w:rPr>
          <w:rFonts w:eastAsia="黑体"/>
          <w:bCs/>
          <w:sz w:val="28"/>
        </w:rPr>
        <w:t>4</w:t>
      </w:r>
      <w:r w:rsidRPr="00FA3FED">
        <w:rPr>
          <w:rFonts w:eastAsia="黑体" w:hint="eastAsia"/>
          <w:bCs/>
          <w:sz w:val="28"/>
        </w:rPr>
        <w:t xml:space="preserve"> </w:t>
      </w:r>
      <w:r w:rsidRPr="00FA3FED">
        <w:rPr>
          <w:rFonts w:eastAsia="黑体" w:hint="eastAsia"/>
          <w:bCs/>
          <w:sz w:val="28"/>
        </w:rPr>
        <w:t>模架的选择</w:t>
      </w:r>
    </w:p>
    <w:p w:rsidR="009F5656" w:rsidRPr="00FA3FED" w:rsidRDefault="009F5656" w:rsidP="008277F6">
      <w:pPr>
        <w:ind w:firstLine="0"/>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2202C0">
      <w:pPr>
        <w:spacing w:beforeLines="50" w:before="156" w:line="360" w:lineRule="auto"/>
        <w:ind w:firstLine="0"/>
        <w:rPr>
          <w:sz w:val="24"/>
          <w:szCs w:val="24"/>
        </w:rPr>
      </w:pPr>
      <w:r w:rsidRPr="00FA3FED">
        <w:rPr>
          <w:rFonts w:eastAsia="黑体" w:hint="eastAsia"/>
          <w:sz w:val="24"/>
          <w:szCs w:val="24"/>
        </w:rPr>
        <w:t>3.</w:t>
      </w:r>
      <w:r>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Default="009F5656" w:rsidP="00BE7392">
      <w:pPr>
        <w:ind w:firstLine="420"/>
        <w:rPr>
          <w:rFonts w:cs="Arial"/>
          <w:sz w:val="24"/>
        </w:rPr>
      </w:pPr>
      <w:r w:rsidRPr="00FA3FED">
        <w:rPr>
          <w:rFonts w:hint="eastAsia"/>
          <w:sz w:val="24"/>
        </w:rPr>
        <w:t>由于凹模的外形尺寸</w:t>
      </w:r>
      <w:r w:rsidRPr="00FA3FED">
        <w:rPr>
          <w:rFonts w:hint="eastAsia"/>
          <w:sz w:val="24"/>
        </w:rPr>
        <w:t>d=18</w:t>
      </w:r>
      <w:r>
        <w:rPr>
          <w:sz w:val="24"/>
        </w:rPr>
        <w:t>0</w:t>
      </w:r>
      <w:r w:rsidRPr="00FA3FED">
        <w:rPr>
          <w:rFonts w:hint="eastAsia"/>
          <w:sz w:val="24"/>
        </w:rPr>
        <w:t>mm</w:t>
      </w:r>
      <w:r w:rsidRPr="00FA3FED">
        <w:rPr>
          <w:rFonts w:hint="eastAsia"/>
          <w:sz w:val="24"/>
        </w:rPr>
        <w:t>，查模架标准结构表，</w:t>
      </w:r>
      <w:r>
        <w:rPr>
          <w:rFonts w:hint="eastAsia"/>
          <w:sz w:val="24"/>
        </w:rPr>
        <w:t>选择</w:t>
      </w:r>
      <w:r w:rsidRPr="00FA3FED">
        <w:rPr>
          <w:rFonts w:hint="eastAsia"/>
          <w:sz w:val="24"/>
        </w:rPr>
        <w:t>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w:t>
      </w:r>
      <w:r>
        <w:rPr>
          <w:rFonts w:hint="eastAsia"/>
          <w:sz w:val="24"/>
        </w:rPr>
        <w:t>并且可选择</w:t>
      </w:r>
      <w:r w:rsidRPr="00FA3FED">
        <w:rPr>
          <w:rFonts w:hint="eastAsia"/>
          <w:sz w:val="24"/>
        </w:rPr>
        <w:t>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C74B68" w:rsidRDefault="009F5656" w:rsidP="00BE7392">
      <w:pPr>
        <w:rPr>
          <w:rFonts w:cs="Arial"/>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BE7392">
      <w:pPr>
        <w:ind w:firstLine="420"/>
        <w:rPr>
          <w:sz w:val="24"/>
        </w:rPr>
      </w:pPr>
      <w:r w:rsidRPr="00FA3FED">
        <w:rPr>
          <w:rFonts w:hint="eastAsia"/>
          <w:sz w:val="24"/>
        </w:rPr>
        <w:t>从降低模具成本考虑选用铸铁</w:t>
      </w:r>
      <w:r w:rsidRPr="00FA3FED">
        <w:rPr>
          <w:rFonts w:hint="eastAsia"/>
          <w:sz w:val="24"/>
        </w:rPr>
        <w:t>HT250</w:t>
      </w:r>
      <w:r w:rsidRPr="00FA3FED">
        <w:rPr>
          <w:rFonts w:hint="eastAsia"/>
          <w:sz w:val="24"/>
        </w:rPr>
        <w:t>。</w:t>
      </w:r>
    </w:p>
    <w:p w:rsidR="009F5656" w:rsidRPr="00FA3FED" w:rsidRDefault="009F5656" w:rsidP="002202C0">
      <w:pPr>
        <w:spacing w:beforeLines="50" w:before="156" w:line="360" w:lineRule="auto"/>
        <w:ind w:firstLine="0"/>
        <w:rPr>
          <w:sz w:val="24"/>
        </w:rPr>
      </w:pPr>
      <w:r>
        <w:rPr>
          <w:rFonts w:eastAsia="黑体" w:hint="eastAsia"/>
          <w:sz w:val="24"/>
          <w:szCs w:val="24"/>
        </w:rPr>
        <w:t>3.4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BE7392">
      <w:pPr>
        <w:ind w:firstLineChars="200" w:firstLine="480"/>
        <w:rPr>
          <w:rFonts w:cs="Arial"/>
          <w:sz w:val="24"/>
          <w:szCs w:val="24"/>
        </w:rPr>
      </w:pPr>
      <w:r w:rsidRPr="00FA3FED">
        <w:rPr>
          <w:rFonts w:hint="eastAsia"/>
          <w:sz w:val="24"/>
        </w:rPr>
        <w:t>根据模架的选择，查标准件表，</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000052BB">
        <w:rPr>
          <w:rFonts w:cs="Arial" w:hint="eastAsia"/>
          <w:sz w:val="24"/>
          <w:szCs w:val="24"/>
        </w:rPr>
        <w:t>的导柱。两个导套</w:t>
      </w:r>
      <w:r w:rsidRPr="00FA3FED">
        <w:rPr>
          <w:rFonts w:cs="Arial" w:hint="eastAsia"/>
          <w:sz w:val="24"/>
          <w:szCs w:val="24"/>
        </w:rPr>
        <w:t>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2202C0">
      <w:pPr>
        <w:spacing w:beforeLines="50" w:before="156" w:line="360" w:lineRule="auto"/>
        <w:ind w:firstLine="0"/>
        <w:rPr>
          <w:rFonts w:cs="Arial"/>
          <w:sz w:val="24"/>
          <w:szCs w:val="24"/>
        </w:rPr>
      </w:pPr>
      <w:r>
        <w:rPr>
          <w:rFonts w:eastAsia="黑体" w:hint="eastAsia"/>
          <w:sz w:val="24"/>
          <w:szCs w:val="24"/>
        </w:rPr>
        <w:t>3.4</w:t>
      </w:r>
      <w:r w:rsidRPr="00FA3FED">
        <w:rPr>
          <w:rFonts w:eastAsia="黑体" w:hint="eastAsia"/>
          <w:sz w:val="24"/>
          <w:szCs w:val="24"/>
        </w:rPr>
        <w:t xml:space="preserve">.3 </w:t>
      </w:r>
      <w:r w:rsidRPr="00FA3FED">
        <w:rPr>
          <w:rFonts w:eastAsia="黑体" w:hint="eastAsia"/>
          <w:sz w:val="24"/>
          <w:szCs w:val="24"/>
        </w:rPr>
        <w:t>模柄的选用</w:t>
      </w:r>
    </w:p>
    <w:p w:rsidR="009F5656" w:rsidRPr="00FA3FED" w:rsidRDefault="009F5656" w:rsidP="008277F6">
      <w:pPr>
        <w:ind w:firstLine="0"/>
        <w:rPr>
          <w:rFonts w:cs="Arial"/>
          <w:sz w:val="24"/>
          <w:szCs w:val="24"/>
        </w:rPr>
      </w:pPr>
      <w:r w:rsidRPr="00FA3FED">
        <w:rPr>
          <w:rFonts w:hint="eastAsia"/>
          <w:sz w:val="24"/>
          <w:szCs w:val="24"/>
        </w:rPr>
        <w:t xml:space="preserve">    </w:t>
      </w: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FA3FED" w:rsidRDefault="009F5656" w:rsidP="002202C0">
      <w:pPr>
        <w:spacing w:beforeLines="50" w:before="156" w:line="360" w:lineRule="auto"/>
        <w:ind w:firstLine="0"/>
        <w:rPr>
          <w:bCs/>
          <w:sz w:val="24"/>
        </w:rPr>
      </w:pPr>
      <w:r>
        <w:rPr>
          <w:rFonts w:eastAsia="黑体" w:hint="eastAsia"/>
          <w:bCs/>
          <w:sz w:val="28"/>
        </w:rPr>
        <w:t>3.5</w:t>
      </w:r>
      <w:r w:rsidRPr="00FA3FED">
        <w:rPr>
          <w:rFonts w:eastAsia="黑体" w:hint="eastAsia"/>
          <w:bCs/>
          <w:sz w:val="28"/>
        </w:rPr>
        <w:t xml:space="preserve"> </w:t>
      </w:r>
      <w:r w:rsidRPr="00FA3FED">
        <w:rPr>
          <w:rFonts w:eastAsia="黑体" w:hint="eastAsia"/>
          <w:bCs/>
          <w:sz w:val="28"/>
        </w:rPr>
        <w:t>挡料装置的设计</w:t>
      </w:r>
    </w:p>
    <w:p w:rsidR="009F5656" w:rsidRPr="00FA3FED" w:rsidRDefault="009F5656" w:rsidP="00BE7392">
      <w:pPr>
        <w:ind w:firstLine="420"/>
        <w:rPr>
          <w:sz w:val="24"/>
        </w:rPr>
      </w:pPr>
      <w:r w:rsidRPr="00FA3FED">
        <w:rPr>
          <w:rFonts w:hint="eastAsia"/>
          <w:sz w:val="24"/>
        </w:rPr>
        <w:lastRenderedPageBreak/>
        <w:t>根据</w:t>
      </w:r>
      <w:r>
        <w:rPr>
          <w:rFonts w:hint="eastAsia"/>
          <w:sz w:val="24"/>
        </w:rPr>
        <w:t>模具总体</w:t>
      </w:r>
      <w:r w:rsidRPr="00FA3FED">
        <w:rPr>
          <w:rFonts w:hint="eastAsia"/>
          <w:sz w:val="24"/>
        </w:rPr>
        <w:t>设计，选用</w:t>
      </w:r>
      <w:r>
        <w:rPr>
          <w:rFonts w:hint="eastAsia"/>
          <w:sz w:val="24"/>
        </w:rPr>
        <w:t>双</w:t>
      </w:r>
      <w:r w:rsidRPr="00FA3FED">
        <w:rPr>
          <w:rFonts w:hint="eastAsia"/>
          <w:sz w:val="24"/>
        </w:rPr>
        <w:t>侧固定的两个导料</w:t>
      </w:r>
      <w:r>
        <w:rPr>
          <w:rFonts w:hint="eastAsia"/>
          <w:sz w:val="24"/>
        </w:rPr>
        <w:t>板进行导料，</w:t>
      </w:r>
      <w:r>
        <w:rPr>
          <w:sz w:val="24"/>
        </w:rPr>
        <w:t>可以保证工件</w:t>
      </w:r>
      <w:r>
        <w:rPr>
          <w:rFonts w:hint="eastAsia"/>
          <w:sz w:val="24"/>
        </w:rPr>
        <w:t>正确的</w:t>
      </w:r>
      <w:r>
        <w:rPr>
          <w:sz w:val="24"/>
        </w:rPr>
        <w:t>安放在具体位置，</w:t>
      </w:r>
      <w:r w:rsidRPr="00FA3FED">
        <w:rPr>
          <w:rFonts w:hint="eastAsia"/>
          <w:sz w:val="24"/>
        </w:rPr>
        <w:t>挡料装置利用挡料销进行挡料。</w:t>
      </w:r>
    </w:p>
    <w:p w:rsidR="009F5656" w:rsidRPr="00FA3FED" w:rsidRDefault="009F5656" w:rsidP="002202C0">
      <w:pPr>
        <w:spacing w:beforeLines="50" w:before="156" w:line="360" w:lineRule="auto"/>
        <w:ind w:firstLine="0"/>
        <w:rPr>
          <w:rFonts w:eastAsia="黑体"/>
          <w:bCs/>
          <w:sz w:val="28"/>
        </w:rPr>
      </w:pPr>
      <w:r>
        <w:rPr>
          <w:rFonts w:eastAsia="黑体" w:hint="eastAsia"/>
          <w:bCs/>
          <w:sz w:val="28"/>
        </w:rPr>
        <w:t>3.6</w:t>
      </w:r>
      <w:r w:rsidRPr="00FA3FED">
        <w:rPr>
          <w:rFonts w:eastAsia="黑体" w:hint="eastAsia"/>
          <w:bCs/>
          <w:sz w:val="28"/>
        </w:rPr>
        <w:t xml:space="preserve"> </w:t>
      </w:r>
      <w:r w:rsidRPr="00FA3FED">
        <w:rPr>
          <w:rFonts w:eastAsia="黑体" w:hint="eastAsia"/>
          <w:bCs/>
          <w:sz w:val="28"/>
        </w:rPr>
        <w:t>冲模闭合高度的确定</w:t>
      </w:r>
    </w:p>
    <w:p w:rsidR="009F5656" w:rsidRPr="00FA3FED" w:rsidRDefault="009F5656" w:rsidP="00BE7392">
      <w:pPr>
        <w:ind w:leftChars="-1" w:left="-2" w:firstLineChars="181" w:firstLine="434"/>
        <w:rPr>
          <w:sz w:val="24"/>
        </w:rPr>
      </w:pPr>
      <w:r w:rsidRPr="00FA3FED">
        <w:rPr>
          <w:rFonts w:hint="eastAsia"/>
          <w:sz w:val="24"/>
        </w:rPr>
        <w:t>冲模的闭合高度</w:t>
      </w:r>
      <w:r w:rsidRPr="00FA3FED">
        <w:rPr>
          <w:position w:val="-14"/>
          <w:sz w:val="24"/>
        </w:rPr>
        <w:object w:dxaOrig="424" w:dyaOrig="384">
          <v:shape id="_x0000_i1059" type="#_x0000_t75" style="width:21.75pt;height:21.75pt;mso-position-horizontal-relative:page;mso-position-vertical-relative:page" o:ole="">
            <v:imagedata r:id="rId93" o:title=""/>
          </v:shape>
          <o:OLEObject Type="Embed" ProgID="Equation.DSMT4" ShapeID="_x0000_i1059" DrawAspect="Content" ObjectID="_1590160895" r:id="rId94"/>
        </w:object>
      </w:r>
      <w:r w:rsidRPr="00FA3FED">
        <w:rPr>
          <w:rFonts w:hint="eastAsia"/>
          <w:sz w:val="24"/>
        </w:rPr>
        <w:t>是指模具在最低的工作位置时，下模座的底面到上模座的顶面之间的距离。</w:t>
      </w:r>
    </w:p>
    <w:p w:rsidR="009F5656" w:rsidRPr="00FA3FED" w:rsidRDefault="009F5656" w:rsidP="00BE7392">
      <w:pPr>
        <w:ind w:firstLineChars="186" w:firstLine="446"/>
        <w:rPr>
          <w:sz w:val="24"/>
        </w:rPr>
      </w:pPr>
      <w:r w:rsidRPr="00FA3FED">
        <w:rPr>
          <w:rFonts w:hint="eastAsia"/>
          <w:sz w:val="24"/>
        </w:rPr>
        <w:t>压力机的闭合高度是指滑块从下止点时工作台面到滑块下平面之间的距离。</w:t>
      </w:r>
    </w:p>
    <w:p w:rsidR="009F5656" w:rsidRPr="00FA3FED" w:rsidRDefault="009F5656" w:rsidP="00BE7392">
      <w:pPr>
        <w:rPr>
          <w:sz w:val="24"/>
        </w:rPr>
      </w:pPr>
      <w:r w:rsidRPr="00FA3FED">
        <w:rPr>
          <w:rFonts w:hint="eastAsia"/>
          <w:sz w:val="24"/>
        </w:rPr>
        <w:t>冲模的闭合高度必须要满足以下关系：</w:t>
      </w:r>
    </w:p>
    <w:p w:rsidR="009F5656" w:rsidRPr="00FA3FED" w:rsidRDefault="009F5656" w:rsidP="0081694E">
      <w:pPr>
        <w:ind w:firstLine="480"/>
        <w:jc w:val="center"/>
        <w:rPr>
          <w:sz w:val="24"/>
        </w:rPr>
      </w:pPr>
      <w:r w:rsidRPr="00FA3FED">
        <w:rPr>
          <w:position w:val="-14"/>
          <w:sz w:val="24"/>
        </w:rPr>
        <w:object w:dxaOrig="3280" w:dyaOrig="380">
          <v:shape id="_x0000_i1060" type="#_x0000_t75" style="width:165.75pt;height:21.75pt;mso-position-horizontal-relative:page;mso-position-vertical-relative:page" o:ole="">
            <v:imagedata r:id="rId95" o:title=""/>
          </v:shape>
          <o:OLEObject Type="Embed" ProgID="Equation.DSMT4" ShapeID="_x0000_i1060" DrawAspect="Content" ObjectID="_1590160896" r:id="rId96"/>
        </w:object>
      </w:r>
    </w:p>
    <w:p w:rsidR="009F5656" w:rsidRDefault="009F5656" w:rsidP="00BE7392">
      <w:pPr>
        <w:rPr>
          <w:sz w:val="24"/>
        </w:rPr>
      </w:pPr>
      <w:r w:rsidRPr="00FA3FED">
        <w:rPr>
          <w:rFonts w:hint="eastAsia"/>
          <w:sz w:val="24"/>
        </w:rPr>
        <w:t>式中</w:t>
      </w:r>
    </w:p>
    <w:p w:rsidR="009F5656" w:rsidRPr="00FA3FED" w:rsidRDefault="009F5656" w:rsidP="0081694E">
      <w:pPr>
        <w:ind w:firstLine="420"/>
        <w:jc w:val="center"/>
        <w:rPr>
          <w:sz w:val="24"/>
        </w:rPr>
      </w:pPr>
      <w:r w:rsidRPr="00FA3FED">
        <w:rPr>
          <w:position w:val="-12"/>
          <w:sz w:val="24"/>
        </w:rPr>
        <w:object w:dxaOrig="524" w:dyaOrig="363">
          <v:shape id="_x0000_i1061" type="#_x0000_t75" style="width:29pt;height:21.75pt;mso-position-horizontal-relative:page;mso-position-vertical-relative:page" o:ole="">
            <v:imagedata r:id="rId97" o:title=""/>
          </v:shape>
          <o:OLEObject Type="Embed" ProgID="Equation.DSMT4" ShapeID="_x0000_i1061" DrawAspect="Content" ObjectID="_1590160897" r:id="rId98"/>
        </w:object>
      </w:r>
      <w:r w:rsidRPr="00FA3FED">
        <w:rPr>
          <w:rFonts w:hint="eastAsia"/>
          <w:sz w:val="24"/>
        </w:rPr>
        <w:t>—压力机最大闭合高度，</w:t>
      </w:r>
      <w:r w:rsidRPr="00FA3FED">
        <w:rPr>
          <w:position w:val="-12"/>
          <w:sz w:val="24"/>
        </w:rPr>
        <w:object w:dxaOrig="524" w:dyaOrig="363">
          <v:shape id="_x0000_i1062" type="#_x0000_t75" style="width:29pt;height:21.75pt;mso-position-horizontal-relative:page;mso-position-vertical-relative:page" o:ole="">
            <v:imagedata r:id="rId99" o:title=""/>
          </v:shape>
          <o:OLEObject Type="Embed" ProgID="Equation.DSMT4" ShapeID="_x0000_i1062" DrawAspect="Content" ObjectID="_1590160898" r:id="rId100"/>
        </w:object>
      </w:r>
      <w:r w:rsidRPr="00FA3FED">
        <w:rPr>
          <w:rFonts w:hint="eastAsia"/>
          <w:sz w:val="24"/>
        </w:rPr>
        <w:t>=</w:t>
      </w:r>
      <w:r w:rsidR="00DF65E9">
        <w:rPr>
          <w:sz w:val="24"/>
        </w:rPr>
        <w:t>2</w:t>
      </w:r>
      <w:r>
        <w:rPr>
          <w:sz w:val="24"/>
        </w:rPr>
        <w:t>60</w:t>
      </w:r>
      <w:r w:rsidRPr="00FA3FED">
        <w:rPr>
          <w:rFonts w:hint="eastAsia"/>
          <w:sz w:val="24"/>
        </w:rPr>
        <w:t>mm</w:t>
      </w:r>
      <w:r w:rsidRPr="00FA3FED">
        <w:rPr>
          <w:rFonts w:hint="eastAsia"/>
          <w:sz w:val="24"/>
        </w:rPr>
        <w:t>；</w:t>
      </w:r>
    </w:p>
    <w:p w:rsidR="009F5656" w:rsidRPr="00FA3FED" w:rsidRDefault="009F5656" w:rsidP="0081694E">
      <w:pPr>
        <w:ind w:firstLine="420"/>
        <w:jc w:val="center"/>
        <w:rPr>
          <w:sz w:val="24"/>
        </w:rPr>
      </w:pPr>
      <w:r w:rsidRPr="00FA3FED">
        <w:rPr>
          <w:position w:val="-12"/>
          <w:sz w:val="24"/>
        </w:rPr>
        <w:object w:dxaOrig="504" w:dyaOrig="363">
          <v:shape id="_x0000_i1063" type="#_x0000_t75" style="width:21.75pt;height:21.75pt;mso-position-horizontal-relative:page;mso-position-vertical-relative:page" o:ole="">
            <v:imagedata r:id="rId101" o:title=""/>
          </v:shape>
          <o:OLEObject Type="Embed" ProgID="Equation.DSMT4" ShapeID="_x0000_i1063" DrawAspect="Content" ObjectID="_1590160899" r:id="rId102"/>
        </w:object>
      </w:r>
      <w:r w:rsidRPr="00FA3FED">
        <w:rPr>
          <w:rFonts w:hint="eastAsia"/>
          <w:sz w:val="24"/>
        </w:rPr>
        <w:t>—压力机最小闭合高度，</w:t>
      </w:r>
      <w:r w:rsidRPr="00FA3FED">
        <w:rPr>
          <w:position w:val="-12"/>
          <w:sz w:val="24"/>
        </w:rPr>
        <w:object w:dxaOrig="504" w:dyaOrig="363">
          <v:shape id="_x0000_i1064" type="#_x0000_t75" style="width:21.75pt;height:21.75pt;mso-position-horizontal-relative:page;mso-position-vertical-relative:page" o:ole="">
            <v:imagedata r:id="rId103" o:title=""/>
          </v:shape>
          <o:OLEObject Type="Embed" ProgID="Equation.DSMT4" ShapeID="_x0000_i1064" DrawAspect="Content" ObjectID="_1590160900" r:id="rId104"/>
        </w:object>
      </w:r>
      <w:r w:rsidRPr="00FA3FED">
        <w:rPr>
          <w:rFonts w:hint="eastAsia"/>
          <w:sz w:val="24"/>
        </w:rPr>
        <w:t>=</w:t>
      </w:r>
      <w:r>
        <w:rPr>
          <w:sz w:val="24"/>
        </w:rPr>
        <w:t>180</w:t>
      </w:r>
      <w:r w:rsidRPr="00FA3FED">
        <w:rPr>
          <w:rFonts w:hint="eastAsia"/>
          <w:sz w:val="24"/>
        </w:rPr>
        <w:t>mm</w:t>
      </w:r>
      <w:r>
        <w:rPr>
          <w:rFonts w:hint="eastAsia"/>
          <w:sz w:val="24"/>
        </w:rPr>
        <w:t>。</w:t>
      </w:r>
    </w:p>
    <w:p w:rsidR="009F5656" w:rsidRPr="00FA3FED" w:rsidRDefault="009F5656" w:rsidP="00BE7392">
      <w:pPr>
        <w:rPr>
          <w:sz w:val="24"/>
        </w:rPr>
      </w:pPr>
      <w:r w:rsidRPr="00FA3FED">
        <w:rPr>
          <w:rFonts w:hint="eastAsia"/>
          <w:sz w:val="24"/>
        </w:rPr>
        <w:t>因为</w:t>
      </w:r>
      <w:r w:rsidRPr="0059089A">
        <w:rPr>
          <w:position w:val="-14"/>
        </w:rPr>
        <w:object w:dxaOrig="1320" w:dyaOrig="380">
          <v:shape id="_x0000_i1065" type="#_x0000_t75" style="width:64.75pt;height:21.75pt" o:ole="">
            <v:imagedata r:id="rId105" o:title=""/>
          </v:shape>
          <o:OLEObject Type="Embed" ProgID="Equation.DSMT4" ShapeID="_x0000_i1065" DrawAspect="Content" ObjectID="_1590160901" r:id="rId106"/>
        </w:object>
      </w:r>
      <w:r w:rsidRPr="00FA3FED">
        <w:rPr>
          <w:rFonts w:hint="eastAsia"/>
          <w:sz w:val="24"/>
        </w:rPr>
        <w:t>符合条件。</w:t>
      </w:r>
    </w:p>
    <w:p w:rsidR="009F5656" w:rsidRPr="00FA3FED" w:rsidRDefault="009F5656" w:rsidP="002202C0">
      <w:pPr>
        <w:spacing w:beforeLines="50" w:before="156" w:line="360" w:lineRule="auto"/>
        <w:ind w:firstLine="0"/>
        <w:rPr>
          <w:bCs/>
          <w:sz w:val="24"/>
        </w:rPr>
      </w:pPr>
      <w:r>
        <w:rPr>
          <w:rFonts w:eastAsia="黑体" w:hint="eastAsia"/>
          <w:bCs/>
          <w:sz w:val="28"/>
        </w:rPr>
        <w:t>3.7</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BE7392">
      <w:pPr>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Pr="00FA3FED" w:rsidRDefault="009F5656" w:rsidP="00BE7392">
      <w:pPr>
        <w:ind w:firstLine="482"/>
        <w:rPr>
          <w:sz w:val="24"/>
        </w:rPr>
      </w:pPr>
      <w:r w:rsidRPr="00FA3FED">
        <w:rPr>
          <w:rFonts w:hint="eastAsia"/>
          <w:sz w:val="24"/>
        </w:rPr>
        <w:t>结合上述原则，由凸、凹模材料的选用与热处理表推荐材料有：</w:t>
      </w:r>
    </w:p>
    <w:p w:rsidR="009F5656" w:rsidRPr="00FA3FED" w:rsidRDefault="009F5656" w:rsidP="008277F6">
      <w:pPr>
        <w:ind w:leftChars="200" w:left="420" w:firstLine="0"/>
        <w:rPr>
          <w:sz w:val="24"/>
        </w:rPr>
      </w:pPr>
      <w:r>
        <w:rPr>
          <w:rFonts w:hint="eastAsia"/>
          <w:sz w:val="24"/>
        </w:rPr>
        <w:t>①</w:t>
      </w:r>
      <w:r w:rsidRPr="00FA3FED">
        <w:rPr>
          <w:rFonts w:hint="eastAsia"/>
          <w:sz w:val="24"/>
        </w:rPr>
        <w:t>凸模，凹模，凸凹模均采用</w:t>
      </w:r>
      <w:r w:rsidRPr="00FA3FED">
        <w:rPr>
          <w:rFonts w:hint="eastAsia"/>
          <w:sz w:val="24"/>
        </w:rPr>
        <w:t>Cr12</w:t>
      </w:r>
      <w:r>
        <w:rPr>
          <w:sz w:val="24"/>
        </w:rPr>
        <w:t>MoV</w:t>
      </w:r>
      <w:r w:rsidRPr="00FA3FED">
        <w:rPr>
          <w:rFonts w:hint="eastAsia"/>
          <w:sz w:val="24"/>
        </w:rPr>
        <w:t>；</w:t>
      </w:r>
    </w:p>
    <w:p w:rsidR="009F5656" w:rsidRPr="00FA3FED" w:rsidRDefault="009F5656" w:rsidP="008277F6">
      <w:pPr>
        <w:ind w:leftChars="200" w:left="420" w:firstLine="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293829" w:rsidRPr="00293829" w:rsidRDefault="009F5656" w:rsidP="00BE7392">
      <w:pPr>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Pr>
          <w:rFonts w:hint="eastAsia"/>
          <w:sz w:val="24"/>
        </w:rPr>
        <w:t>推杆</w:t>
      </w:r>
      <w:r>
        <w:rPr>
          <w:sz w:val="24"/>
        </w:rPr>
        <w:t>，</w:t>
      </w:r>
      <w:r>
        <w:rPr>
          <w:rFonts w:hint="eastAsia"/>
          <w:sz w:val="24"/>
        </w:rPr>
        <w:t>导料板</w:t>
      </w:r>
      <w:r>
        <w:rPr>
          <w:sz w:val="24"/>
        </w:rPr>
        <w:t>，</w:t>
      </w:r>
      <w:r w:rsidRPr="00FA3FED">
        <w:rPr>
          <w:rFonts w:hint="eastAsia"/>
          <w:sz w:val="24"/>
        </w:rPr>
        <w:t>挡料销，凸模固定板</w:t>
      </w:r>
      <w:r>
        <w:rPr>
          <w:rFonts w:hint="eastAsia"/>
          <w:sz w:val="24"/>
        </w:rPr>
        <w:t>，凹模</w:t>
      </w:r>
      <w:r w:rsidR="008277F6">
        <w:rPr>
          <w:sz w:val="24"/>
        </w:rPr>
        <w:t>固定板</w:t>
      </w:r>
      <w:r>
        <w:rPr>
          <w:rFonts w:hint="eastAsia"/>
          <w:sz w:val="24"/>
        </w:rPr>
        <w:t>凸凹模</w:t>
      </w:r>
      <w:r>
        <w:rPr>
          <w:sz w:val="24"/>
        </w:rPr>
        <w:t>固定板</w:t>
      </w:r>
      <w:r>
        <w:rPr>
          <w:rFonts w:hint="eastAsia"/>
          <w:sz w:val="24"/>
        </w:rPr>
        <w:t>，</w:t>
      </w:r>
      <w:r w:rsidR="00293829">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8277F6">
      <w:pPr>
        <w:ind w:leftChars="200" w:left="420" w:firstLine="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Default="009F5656" w:rsidP="008277F6">
      <w:pPr>
        <w:ind w:leftChars="200" w:left="420" w:firstLine="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sidRPr="00FA3FED">
        <w:rPr>
          <w:rFonts w:hint="eastAsia"/>
          <w:sz w:val="24"/>
        </w:rPr>
        <w:t>；</w:t>
      </w:r>
    </w:p>
    <w:p w:rsidR="00293829" w:rsidRPr="00FA3FED" w:rsidRDefault="00293829" w:rsidP="008277F6">
      <w:pPr>
        <w:ind w:leftChars="200" w:left="420" w:firstLine="0"/>
        <w:rPr>
          <w:sz w:val="24"/>
        </w:rPr>
      </w:pPr>
      <w:r>
        <w:rPr>
          <w:rFonts w:hint="eastAsia"/>
          <w:sz w:val="24"/>
        </w:rPr>
        <w:t>⑥压边圈</w:t>
      </w:r>
      <w:r>
        <w:rPr>
          <w:sz w:val="24"/>
        </w:rPr>
        <w:t>用</w:t>
      </w:r>
      <w:r>
        <w:rPr>
          <w:rFonts w:hint="eastAsia"/>
          <w:sz w:val="24"/>
        </w:rPr>
        <w:t>T8A</w:t>
      </w:r>
      <w:r>
        <w:rPr>
          <w:rFonts w:hint="eastAsia"/>
          <w:sz w:val="24"/>
        </w:rPr>
        <w:t>；</w:t>
      </w:r>
    </w:p>
    <w:p w:rsidR="00EA588E" w:rsidRDefault="00EA588E" w:rsidP="00BE7392">
      <w:pPr>
        <w:rPr>
          <w:rFonts w:eastAsia="黑体"/>
          <w:bCs/>
          <w:sz w:val="28"/>
        </w:rPr>
      </w:pPr>
    </w:p>
    <w:p w:rsidR="00EA588E" w:rsidRDefault="00EA588E" w:rsidP="00BE7392">
      <w:pPr>
        <w:rPr>
          <w:rFonts w:eastAsia="黑体"/>
          <w:bCs/>
          <w:sz w:val="28"/>
        </w:rPr>
      </w:pPr>
    </w:p>
    <w:p w:rsidR="00EA588E" w:rsidRDefault="00EA588E" w:rsidP="00BE7392">
      <w:pPr>
        <w:rPr>
          <w:rFonts w:eastAsia="黑体"/>
          <w:bCs/>
          <w:sz w:val="28"/>
        </w:rPr>
      </w:pPr>
    </w:p>
    <w:p w:rsidR="008277F6" w:rsidRDefault="008277F6" w:rsidP="00BE7392">
      <w:pPr>
        <w:rPr>
          <w:rFonts w:eastAsia="黑体" w:hint="eastAsia"/>
          <w:bCs/>
          <w:sz w:val="28"/>
        </w:rPr>
      </w:pPr>
    </w:p>
    <w:p w:rsidR="009F5656" w:rsidRDefault="009F5656" w:rsidP="002202C0">
      <w:pPr>
        <w:spacing w:beforeLines="50" w:before="156" w:line="360" w:lineRule="auto"/>
        <w:ind w:firstLine="0"/>
        <w:rPr>
          <w:rFonts w:eastAsia="黑体"/>
          <w:bCs/>
          <w:sz w:val="28"/>
        </w:rPr>
      </w:pPr>
      <w:r>
        <w:rPr>
          <w:rFonts w:eastAsia="黑体" w:hint="eastAsia"/>
          <w:bCs/>
          <w:sz w:val="28"/>
        </w:rPr>
        <w:lastRenderedPageBreak/>
        <w:t>3.</w:t>
      </w:r>
      <w:r w:rsidR="004913EC">
        <w:rPr>
          <w:rFonts w:eastAsia="黑体"/>
          <w:bCs/>
          <w:sz w:val="28"/>
        </w:rPr>
        <w:t>8</w:t>
      </w:r>
      <w:r>
        <w:rPr>
          <w:rFonts w:eastAsia="黑体" w:hint="eastAsia"/>
          <w:bCs/>
          <w:sz w:val="28"/>
        </w:rPr>
        <w:tab/>
        <w:t xml:space="preserve"> </w:t>
      </w:r>
      <w:r>
        <w:rPr>
          <w:rFonts w:eastAsia="黑体" w:hint="eastAsia"/>
          <w:bCs/>
          <w:sz w:val="28"/>
        </w:rPr>
        <w:t>落料</w:t>
      </w:r>
      <w:r>
        <w:rPr>
          <w:rFonts w:eastAsia="黑体"/>
          <w:bCs/>
          <w:sz w:val="28"/>
        </w:rPr>
        <w:t>、拉深</w:t>
      </w:r>
      <w:r w:rsidR="004913EC">
        <w:rPr>
          <w:rFonts w:eastAsia="黑体" w:hint="eastAsia"/>
          <w:bCs/>
          <w:sz w:val="28"/>
        </w:rPr>
        <w:t>模具</w:t>
      </w:r>
      <w:r>
        <w:rPr>
          <w:rFonts w:eastAsia="黑体" w:hint="eastAsia"/>
          <w:bCs/>
          <w:sz w:val="28"/>
        </w:rPr>
        <w:t>装配图</w:t>
      </w:r>
    </w:p>
    <w:p w:rsidR="009F5656" w:rsidRDefault="00A1630D" w:rsidP="00A07043">
      <w:pPr>
        <w:jc w:val="center"/>
        <w:rPr>
          <w:bCs/>
          <w:sz w:val="24"/>
        </w:rPr>
      </w:pPr>
      <w:r w:rsidRPr="009F5656">
        <w:rPr>
          <w:noProof/>
          <w:sz w:val="24"/>
        </w:rPr>
        <w:drawing>
          <wp:inline distT="0" distB="0" distL="0" distR="0" wp14:anchorId="5776C5AD" wp14:editId="028A6F85">
            <wp:extent cx="5280660" cy="3140075"/>
            <wp:effectExtent l="0" t="0" r="0" b="3175"/>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80660" cy="3140075"/>
                    </a:xfrm>
                    <a:prstGeom prst="rect">
                      <a:avLst/>
                    </a:prstGeom>
                    <a:noFill/>
                    <a:ln>
                      <a:noFill/>
                    </a:ln>
                  </pic:spPr>
                </pic:pic>
              </a:graphicData>
            </a:graphic>
          </wp:inline>
        </w:drawing>
      </w:r>
    </w:p>
    <w:p w:rsidR="00E104D4" w:rsidRPr="0081694E" w:rsidRDefault="00E104D4" w:rsidP="0081694E">
      <w:pPr>
        <w:jc w:val="center"/>
        <w:rPr>
          <w:rFonts w:ascii="宋体" w:hAnsi="宋体" w:hint="eastAsia"/>
          <w:szCs w:val="21"/>
        </w:rPr>
      </w:pPr>
      <w:r w:rsidRPr="00E54693">
        <w:rPr>
          <w:rFonts w:ascii="宋体" w:hAnsi="宋体" w:hint="eastAsia"/>
          <w:szCs w:val="21"/>
        </w:rPr>
        <w:t>图</w:t>
      </w:r>
      <w:r w:rsidR="00B2512A">
        <w:rPr>
          <w:szCs w:val="21"/>
        </w:rPr>
        <w:t>3.2</w:t>
      </w:r>
      <w:r>
        <w:rPr>
          <w:rFonts w:ascii="宋体" w:hAnsi="宋体" w:hint="eastAsia"/>
          <w:szCs w:val="21"/>
        </w:rPr>
        <w:t xml:space="preserve"> 落料</w:t>
      </w:r>
      <w:r>
        <w:rPr>
          <w:rFonts w:ascii="宋体" w:hAnsi="宋体"/>
          <w:szCs w:val="21"/>
        </w:rPr>
        <w:t>、拉深</w:t>
      </w:r>
      <w:r w:rsidR="00B2512A">
        <w:rPr>
          <w:rFonts w:ascii="宋体" w:hAnsi="宋体" w:hint="eastAsia"/>
          <w:szCs w:val="21"/>
        </w:rPr>
        <w:t>模具装配</w:t>
      </w:r>
      <w:r w:rsidR="00B2512A">
        <w:rPr>
          <w:rFonts w:ascii="宋体" w:hAnsi="宋体"/>
          <w:szCs w:val="21"/>
        </w:rPr>
        <w:t>图</w:t>
      </w:r>
    </w:p>
    <w:p w:rsidR="00E54693" w:rsidRDefault="00E54693" w:rsidP="00BE7392">
      <w:pPr>
        <w:rPr>
          <w:rFonts w:eastAsia="黑体"/>
          <w:sz w:val="30"/>
        </w:rPr>
      </w:pPr>
      <w:r>
        <w:rPr>
          <w:rFonts w:eastAsia="黑体"/>
          <w:sz w:val="30"/>
        </w:rPr>
        <w:br w:type="page"/>
      </w:r>
    </w:p>
    <w:p w:rsidR="009F5656" w:rsidRPr="008C4B45" w:rsidRDefault="009F5656" w:rsidP="002202C0">
      <w:pPr>
        <w:spacing w:afterLines="100" w:after="312" w:line="360" w:lineRule="auto"/>
        <w:ind w:firstLine="0"/>
        <w:jc w:val="center"/>
        <w:rPr>
          <w:rFonts w:eastAsia="黑体"/>
          <w:sz w:val="30"/>
        </w:rPr>
      </w:pPr>
      <w:r>
        <w:rPr>
          <w:rFonts w:eastAsia="黑体"/>
          <w:sz w:val="30"/>
        </w:rPr>
        <w:lastRenderedPageBreak/>
        <w:t>4</w:t>
      </w:r>
      <w:r w:rsidRPr="008C4B45">
        <w:rPr>
          <w:rFonts w:eastAsia="黑体" w:hint="eastAsia"/>
          <w:sz w:val="30"/>
        </w:rPr>
        <w:t xml:space="preserve"> </w:t>
      </w:r>
      <w:r w:rsidRPr="008C4B45">
        <w:rPr>
          <w:rFonts w:eastAsia="黑体" w:hint="eastAsia"/>
          <w:sz w:val="30"/>
        </w:rPr>
        <w:t>冲孔、翻边复合模的设计</w:t>
      </w:r>
      <w:bookmarkStart w:id="3" w:name="_Toc201445742"/>
    </w:p>
    <w:p w:rsidR="009F5656" w:rsidRPr="008C4B45" w:rsidRDefault="009F5656" w:rsidP="002202C0">
      <w:pPr>
        <w:spacing w:beforeLines="50" w:before="156" w:line="360" w:lineRule="auto"/>
        <w:ind w:firstLine="0"/>
        <w:rPr>
          <w:rFonts w:eastAsia="黑体"/>
          <w:bCs/>
          <w:sz w:val="28"/>
        </w:rPr>
      </w:pPr>
      <w:r>
        <w:rPr>
          <w:rFonts w:eastAsia="黑体"/>
          <w:bCs/>
          <w:sz w:val="28"/>
        </w:rPr>
        <w:t>4</w:t>
      </w:r>
      <w:r w:rsidRPr="008C4B45">
        <w:rPr>
          <w:rFonts w:eastAsia="黑体" w:hint="eastAsia"/>
          <w:bCs/>
          <w:sz w:val="28"/>
        </w:rPr>
        <w:t xml:space="preserve">.1 </w:t>
      </w:r>
      <w:r w:rsidRPr="008C4B45">
        <w:rPr>
          <w:rFonts w:eastAsia="黑体" w:hint="eastAsia"/>
          <w:bCs/>
          <w:sz w:val="28"/>
        </w:rPr>
        <w:t>模具的结构形式</w:t>
      </w:r>
    </w:p>
    <w:p w:rsidR="009F5656" w:rsidRDefault="009F5656" w:rsidP="00BE7392">
      <w:pPr>
        <w:ind w:firstLine="420"/>
        <w:rPr>
          <w:sz w:val="24"/>
        </w:rPr>
      </w:pPr>
      <w:r>
        <w:rPr>
          <w:rFonts w:hint="eastAsia"/>
          <w:sz w:val="24"/>
        </w:rPr>
        <w:t>模具结构采用顺装的形式，</w:t>
      </w:r>
      <w:bookmarkEnd w:id="3"/>
      <w:r w:rsidRPr="008C4B45">
        <w:rPr>
          <w:rFonts w:hint="eastAsia"/>
          <w:sz w:val="24"/>
        </w:rPr>
        <w:t>冲孔、翻边两道先后工序的安排</w:t>
      </w:r>
      <w:r>
        <w:rPr>
          <w:rFonts w:hint="eastAsia"/>
          <w:sz w:val="24"/>
        </w:rPr>
        <w:t>，</w:t>
      </w:r>
      <w:r w:rsidRPr="00DD7C28">
        <w:rPr>
          <w:sz w:val="24"/>
        </w:rPr>
        <w:t>冲孔翻边的预冲孔</w:t>
      </w:r>
      <w:r w:rsidRPr="00DD7C28">
        <w:rPr>
          <w:sz w:val="24"/>
        </w:rPr>
        <w:t>(</w:t>
      </w:r>
      <w:r w:rsidRPr="00DD7C28">
        <w:rPr>
          <w:sz w:val="24"/>
        </w:rPr>
        <w:t>小孔</w:t>
      </w:r>
      <w:r w:rsidRPr="00DD7C28">
        <w:rPr>
          <w:sz w:val="24"/>
        </w:rPr>
        <w:t>)</w:t>
      </w:r>
      <w:r w:rsidRPr="00DD7C28">
        <w:rPr>
          <w:sz w:val="24"/>
        </w:rPr>
        <w:t>冲完后，在下一道工序完成翻边</w:t>
      </w:r>
      <w:r w:rsidR="00235035">
        <w:rPr>
          <w:rFonts w:hint="eastAsia"/>
          <w:sz w:val="24"/>
        </w:rPr>
        <w:t>，</w:t>
      </w:r>
      <w:r w:rsidR="00235035">
        <w:rPr>
          <w:sz w:val="24"/>
        </w:rPr>
        <w:t>如图</w:t>
      </w:r>
      <w:r w:rsidR="00235035">
        <w:rPr>
          <w:rFonts w:hint="eastAsia"/>
          <w:sz w:val="24"/>
        </w:rPr>
        <w:t>4.1</w:t>
      </w:r>
      <w:r w:rsidR="00235035">
        <w:rPr>
          <w:rFonts w:hint="eastAsia"/>
          <w:sz w:val="24"/>
        </w:rPr>
        <w:t>所示</w:t>
      </w:r>
    </w:p>
    <w:p w:rsidR="00DF0794" w:rsidRDefault="00DF0794" w:rsidP="00A07043">
      <w:pPr>
        <w:ind w:firstLine="420"/>
        <w:jc w:val="center"/>
        <w:rPr>
          <w:sz w:val="24"/>
        </w:rPr>
      </w:pPr>
      <w:r w:rsidRPr="009F5656">
        <w:rPr>
          <w:rFonts w:ascii="宋体" w:hAnsi="宋体"/>
          <w:noProof/>
          <w:sz w:val="18"/>
          <w:szCs w:val="18"/>
        </w:rPr>
        <w:drawing>
          <wp:inline distT="0" distB="0" distL="0" distR="0" wp14:anchorId="4C5C4D31" wp14:editId="0C0A22B3">
            <wp:extent cx="1046922" cy="3223063"/>
            <wp:effectExtent l="0" t="0" r="127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053724" cy="3244003"/>
                    </a:xfrm>
                    <a:prstGeom prst="rect">
                      <a:avLst/>
                    </a:prstGeom>
                    <a:noFill/>
                    <a:ln>
                      <a:noFill/>
                    </a:ln>
                  </pic:spPr>
                </pic:pic>
              </a:graphicData>
            </a:graphic>
          </wp:inline>
        </w:drawing>
      </w:r>
    </w:p>
    <w:p w:rsidR="00DF0794" w:rsidRPr="00DF0794" w:rsidRDefault="00DF0794" w:rsidP="00A07043">
      <w:pPr>
        <w:ind w:firstLine="420"/>
        <w:jc w:val="center"/>
        <w:rPr>
          <w:szCs w:val="21"/>
        </w:rPr>
      </w:pPr>
      <w:r w:rsidRPr="00DF0794">
        <w:rPr>
          <w:rFonts w:hint="eastAsia"/>
          <w:szCs w:val="21"/>
        </w:rPr>
        <w:t>图</w:t>
      </w:r>
      <w:r w:rsidRPr="00DF0794">
        <w:rPr>
          <w:rFonts w:hint="eastAsia"/>
          <w:szCs w:val="21"/>
        </w:rPr>
        <w:t xml:space="preserve">4.1 </w:t>
      </w:r>
      <w:r w:rsidRPr="00DF0794">
        <w:rPr>
          <w:rFonts w:hint="eastAsia"/>
          <w:szCs w:val="21"/>
        </w:rPr>
        <w:t>冲孔</w:t>
      </w:r>
      <w:r w:rsidRPr="00DF0794">
        <w:rPr>
          <w:szCs w:val="21"/>
        </w:rPr>
        <w:t>翻边</w:t>
      </w:r>
      <w:r w:rsidRPr="00DF0794">
        <w:rPr>
          <w:rFonts w:hint="eastAsia"/>
          <w:szCs w:val="21"/>
        </w:rPr>
        <w:t>件</w:t>
      </w:r>
    </w:p>
    <w:p w:rsidR="009F5656" w:rsidRPr="008C4B45" w:rsidRDefault="009F5656" w:rsidP="002202C0">
      <w:pPr>
        <w:spacing w:beforeLines="50" w:before="156" w:line="360" w:lineRule="auto"/>
        <w:ind w:firstLine="0"/>
        <w:rPr>
          <w:rFonts w:eastAsia="黑体"/>
          <w:bCs/>
          <w:sz w:val="28"/>
        </w:rPr>
      </w:pPr>
      <w:r>
        <w:rPr>
          <w:rFonts w:eastAsia="黑体"/>
          <w:bCs/>
          <w:sz w:val="28"/>
        </w:rPr>
        <w:t>4</w:t>
      </w:r>
      <w:r w:rsidRPr="008C4B45">
        <w:rPr>
          <w:rFonts w:eastAsia="黑体" w:hint="eastAsia"/>
          <w:bCs/>
          <w:sz w:val="28"/>
        </w:rPr>
        <w:t xml:space="preserve">.2 </w:t>
      </w:r>
      <w:r w:rsidRPr="008C4B45">
        <w:rPr>
          <w:rFonts w:eastAsia="黑体" w:hint="eastAsia"/>
          <w:bCs/>
          <w:sz w:val="28"/>
        </w:rPr>
        <w:t>预冲孔、翻边高度的计算</w:t>
      </w:r>
      <w:bookmarkStart w:id="4" w:name="_Toc201445743"/>
    </w:p>
    <w:p w:rsidR="009F5656" w:rsidRPr="00AE2E4C"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.2.1 </w:t>
      </w:r>
      <w:r w:rsidRPr="008C4B45">
        <w:rPr>
          <w:rFonts w:eastAsia="黑体" w:hint="eastAsia"/>
          <w:sz w:val="24"/>
          <w:szCs w:val="24"/>
        </w:rPr>
        <w:t>毛坯预冲孔的计算</w:t>
      </w:r>
    </w:p>
    <w:bookmarkEnd w:id="4"/>
    <w:p w:rsidR="009F5656" w:rsidRPr="008C4B45" w:rsidRDefault="009F5656" w:rsidP="00BE7392">
      <w:pPr>
        <w:rPr>
          <w:sz w:val="24"/>
        </w:rPr>
      </w:pPr>
      <w:r w:rsidRPr="008C4B45">
        <w:rPr>
          <w:rFonts w:hint="eastAsia"/>
          <w:sz w:val="24"/>
          <w:szCs w:val="24"/>
        </w:rPr>
        <w:t>预翻孔直径按弯曲展开原则，可由下式粗略计算：</w:t>
      </w:r>
      <w:r w:rsidRPr="008C4B45">
        <w:rPr>
          <w:rFonts w:hint="eastAsia"/>
          <w:sz w:val="24"/>
        </w:rPr>
        <w:t xml:space="preserve"> </w:t>
      </w:r>
    </w:p>
    <w:p w:rsidR="009F5656" w:rsidRPr="008C4B45" w:rsidRDefault="009F5656" w:rsidP="00BE7392">
      <w:pPr>
        <w:ind w:left="2125"/>
        <w:rPr>
          <w:sz w:val="24"/>
        </w:rPr>
      </w:pPr>
      <w:r w:rsidRPr="0059089A">
        <w:rPr>
          <w:position w:val="-60"/>
        </w:rPr>
        <w:object w:dxaOrig="3240" w:dyaOrig="1400">
          <v:shape id="_x0000_i1066" type="#_x0000_t75" style="width:158.5pt;height:1in" o:ole="">
            <v:imagedata r:id="rId109" o:title=""/>
          </v:shape>
          <o:OLEObject Type="Embed" ProgID="Equation.DSMT4" ShapeID="_x0000_i1066" DrawAspect="Content" ObjectID="_1590160902" r:id="rId110"/>
        </w:object>
      </w:r>
      <w:r w:rsidR="00293829">
        <w:tab/>
      </w:r>
      <w:r w:rsidR="00293829">
        <w:tab/>
      </w:r>
      <w:r w:rsidR="00293829">
        <w:tab/>
      </w:r>
      <w:r w:rsidR="00293829">
        <w:tab/>
      </w:r>
      <w:r w:rsidR="00293829">
        <w:tab/>
      </w:r>
      <w:r w:rsidR="00293829">
        <w:tab/>
      </w:r>
      <w:r w:rsidR="00E54693" w:rsidRPr="00293829">
        <w:rPr>
          <w:sz w:val="24"/>
          <w:szCs w:val="24"/>
        </w:rPr>
        <w:t>(4.1)</w:t>
      </w:r>
    </w:p>
    <w:p w:rsidR="00293829" w:rsidRDefault="009F5656" w:rsidP="00BE7392">
      <w:pPr>
        <w:rPr>
          <w:sz w:val="24"/>
        </w:rPr>
      </w:pPr>
      <w:r w:rsidRPr="008C4B45">
        <w:rPr>
          <w:rFonts w:hint="eastAsia"/>
          <w:sz w:val="24"/>
        </w:rPr>
        <w:t xml:space="preserve"> </w:t>
      </w:r>
      <w:r w:rsidR="00293829">
        <w:rPr>
          <w:sz w:val="24"/>
        </w:rPr>
        <w:tab/>
      </w:r>
      <w:r w:rsidR="00293829">
        <w:rPr>
          <w:sz w:val="24"/>
        </w:rPr>
        <w:tab/>
      </w:r>
      <w:r w:rsidRPr="008C4B45">
        <w:rPr>
          <w:rFonts w:hint="eastAsia"/>
          <w:sz w:val="24"/>
        </w:rPr>
        <w:t>式中</w:t>
      </w:r>
      <w:r w:rsidRPr="008C4B45">
        <w:rPr>
          <w:rFonts w:hint="eastAsia"/>
          <w:sz w:val="24"/>
        </w:rPr>
        <w:t xml:space="preserve">      </w:t>
      </w:r>
    </w:p>
    <w:p w:rsidR="009F5656" w:rsidRPr="008C4B45" w:rsidRDefault="009F5656" w:rsidP="00BE7392">
      <w:pPr>
        <w:ind w:leftChars="1105" w:left="2320"/>
        <w:rPr>
          <w:sz w:val="24"/>
        </w:rPr>
      </w:pPr>
      <w:r>
        <w:rPr>
          <w:sz w:val="24"/>
        </w:rPr>
        <w:t>d</w:t>
      </w:r>
      <w:r>
        <w:rPr>
          <w:sz w:val="24"/>
          <w:vertAlign w:val="subscript"/>
        </w:rPr>
        <w:t>0</w:t>
      </w:r>
      <w:r w:rsidRPr="008C4B45">
        <w:rPr>
          <w:rFonts w:hint="eastAsia"/>
          <w:sz w:val="24"/>
        </w:rPr>
        <w:t>—预冲孔的直径</w:t>
      </w:r>
      <w:r w:rsidRPr="008C4B45">
        <w:rPr>
          <w:rFonts w:hint="eastAsia"/>
          <w:sz w:val="24"/>
        </w:rPr>
        <w:t>, mm</w:t>
      </w:r>
      <w:r w:rsidRPr="008C4B45">
        <w:rPr>
          <w:rFonts w:hint="eastAsia"/>
          <w:sz w:val="24"/>
        </w:rPr>
        <w:t>；</w:t>
      </w:r>
    </w:p>
    <w:p w:rsidR="009F5656" w:rsidRPr="008C4B45" w:rsidRDefault="009F5656" w:rsidP="00BE7392">
      <w:pPr>
        <w:ind w:leftChars="700" w:left="1470"/>
        <w:rPr>
          <w:sz w:val="24"/>
        </w:rPr>
      </w:pPr>
      <w:r w:rsidRPr="008C4B45">
        <w:rPr>
          <w:rFonts w:hint="eastAsia"/>
          <w:sz w:val="24"/>
        </w:rPr>
        <w:t xml:space="preserve">           D</w:t>
      </w:r>
      <w:r w:rsidRPr="008C4B45">
        <w:rPr>
          <w:rFonts w:hint="eastAsia"/>
          <w:sz w:val="24"/>
        </w:rPr>
        <w:t>—翻边后孔的中径</w:t>
      </w:r>
      <w:r w:rsidRPr="008C4B45">
        <w:rPr>
          <w:rFonts w:hint="eastAsia"/>
          <w:sz w:val="24"/>
        </w:rPr>
        <w:t>, mm</w:t>
      </w:r>
      <w:r w:rsidRPr="008C4B45">
        <w:rPr>
          <w:rFonts w:hint="eastAsia"/>
          <w:sz w:val="24"/>
        </w:rPr>
        <w:t>；</w:t>
      </w:r>
    </w:p>
    <w:p w:rsidR="009F5656" w:rsidRPr="008C4B45" w:rsidRDefault="009F5656" w:rsidP="00BE7392">
      <w:pPr>
        <w:ind w:leftChars="700" w:left="1470"/>
        <w:rPr>
          <w:sz w:val="24"/>
        </w:rPr>
      </w:pPr>
      <w:r w:rsidRPr="008C4B45">
        <w:rPr>
          <w:rFonts w:hint="eastAsia"/>
          <w:sz w:val="24"/>
        </w:rPr>
        <w:t xml:space="preserve">           H</w:t>
      </w:r>
      <w:r w:rsidRPr="008C4B45">
        <w:rPr>
          <w:rFonts w:hint="eastAsia"/>
          <w:sz w:val="24"/>
        </w:rPr>
        <w:t>—</w:t>
      </w:r>
      <w:r w:rsidRPr="008C4B45">
        <w:rPr>
          <w:rFonts w:hint="eastAsia"/>
          <w:sz w:val="24"/>
        </w:rPr>
        <w:t xml:space="preserve"> </w:t>
      </w:r>
      <w:r w:rsidRPr="008C4B45">
        <w:rPr>
          <w:rFonts w:hint="eastAsia"/>
          <w:sz w:val="24"/>
        </w:rPr>
        <w:t>竖边高度</w:t>
      </w:r>
      <w:r w:rsidRPr="008C4B45">
        <w:rPr>
          <w:rFonts w:hint="eastAsia"/>
          <w:sz w:val="24"/>
        </w:rPr>
        <w:t>, mm</w:t>
      </w:r>
      <w:r w:rsidRPr="008C4B45">
        <w:rPr>
          <w:rFonts w:hint="eastAsia"/>
          <w:sz w:val="24"/>
        </w:rPr>
        <w:t>；</w:t>
      </w:r>
    </w:p>
    <w:p w:rsidR="009F5656" w:rsidRPr="008C4B45" w:rsidRDefault="009F5656" w:rsidP="00BE7392">
      <w:pPr>
        <w:ind w:leftChars="700" w:left="1470"/>
        <w:rPr>
          <w:sz w:val="24"/>
        </w:rPr>
      </w:pPr>
      <w:r w:rsidRPr="008C4B45">
        <w:rPr>
          <w:rFonts w:hint="eastAsia"/>
          <w:sz w:val="24"/>
        </w:rPr>
        <w:t xml:space="preserve">           r</w:t>
      </w:r>
      <w:r w:rsidRPr="008C4B45">
        <w:rPr>
          <w:rFonts w:hint="eastAsia"/>
          <w:sz w:val="24"/>
        </w:rPr>
        <w:t>—</w:t>
      </w:r>
      <w:r w:rsidRPr="008C4B45">
        <w:rPr>
          <w:rFonts w:hint="eastAsia"/>
          <w:sz w:val="24"/>
        </w:rPr>
        <w:t xml:space="preserve"> </w:t>
      </w:r>
      <w:r w:rsidRPr="008C4B45">
        <w:rPr>
          <w:rFonts w:hint="eastAsia"/>
          <w:sz w:val="24"/>
        </w:rPr>
        <w:t>拉深件的底角半径</w:t>
      </w:r>
      <w:r w:rsidRPr="008C4B45">
        <w:rPr>
          <w:rFonts w:hint="eastAsia"/>
          <w:sz w:val="24"/>
        </w:rPr>
        <w:t>, mm</w:t>
      </w:r>
      <w:r w:rsidRPr="008C4B45">
        <w:rPr>
          <w:rFonts w:hint="eastAsia"/>
          <w:sz w:val="24"/>
        </w:rPr>
        <w:t>；</w:t>
      </w:r>
    </w:p>
    <w:p w:rsidR="00EA588E" w:rsidRPr="00EA588E" w:rsidRDefault="009F5656" w:rsidP="00BE7392">
      <w:pPr>
        <w:ind w:leftChars="700" w:left="1470"/>
        <w:rPr>
          <w:sz w:val="24"/>
        </w:rPr>
      </w:pPr>
      <w:r w:rsidRPr="008C4B45">
        <w:rPr>
          <w:rFonts w:hint="eastAsia"/>
          <w:sz w:val="24"/>
        </w:rPr>
        <w:lastRenderedPageBreak/>
        <w:t xml:space="preserve">           </w:t>
      </w:r>
      <w:r w:rsidRPr="008C4B45">
        <w:rPr>
          <w:sz w:val="24"/>
        </w:rPr>
        <w:t>δ</w:t>
      </w:r>
      <w:r w:rsidRPr="008C4B45">
        <w:rPr>
          <w:rFonts w:hint="eastAsia"/>
          <w:sz w:val="24"/>
        </w:rPr>
        <w:t>—材料厚度</w:t>
      </w:r>
      <w:r w:rsidRPr="008C4B45">
        <w:rPr>
          <w:rFonts w:hint="eastAsia"/>
          <w:sz w:val="24"/>
        </w:rPr>
        <w:t>, mm</w:t>
      </w:r>
      <w:r w:rsidRPr="008C4B45">
        <w:rPr>
          <w:rFonts w:hint="eastAsia"/>
          <w:sz w:val="24"/>
        </w:rPr>
        <w:t>；</w:t>
      </w:r>
    </w:p>
    <w:p w:rsidR="009F5656" w:rsidRPr="008C4B45"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.2.2 </w:t>
      </w:r>
      <w:r w:rsidRPr="008C4B45">
        <w:rPr>
          <w:rFonts w:eastAsia="黑体" w:hint="eastAsia"/>
          <w:sz w:val="24"/>
          <w:szCs w:val="24"/>
        </w:rPr>
        <w:t>翻边高度的校核</w:t>
      </w:r>
    </w:p>
    <w:p w:rsidR="009F5656" w:rsidRPr="008C4B45" w:rsidRDefault="009F5656" w:rsidP="00BE7392">
      <w:pPr>
        <w:ind w:left="1700"/>
        <w:rPr>
          <w:sz w:val="24"/>
        </w:rPr>
      </w:pPr>
      <w:r w:rsidRPr="0059089A">
        <w:rPr>
          <w:position w:val="-54"/>
        </w:rPr>
        <w:object w:dxaOrig="3500" w:dyaOrig="1560">
          <v:shape id="_x0000_i1067" type="#_x0000_t75" style="width:172.45pt;height:79.25pt" o:ole="">
            <v:imagedata r:id="rId111" o:title=""/>
          </v:shape>
          <o:OLEObject Type="Embed" ProgID="Equation.DSMT4" ShapeID="_x0000_i1067" DrawAspect="Content" ObjectID="_1590160903" r:id="rId112"/>
        </w:object>
      </w:r>
      <w:r w:rsidRPr="008C4B45">
        <w:rPr>
          <w:rFonts w:hint="eastAsia"/>
          <w:sz w:val="24"/>
        </w:rPr>
        <w:t xml:space="preserve">  </w:t>
      </w:r>
      <w:r w:rsidR="00293829">
        <w:rPr>
          <w:sz w:val="24"/>
        </w:rPr>
        <w:tab/>
      </w:r>
      <w:r w:rsidR="00293829">
        <w:rPr>
          <w:sz w:val="24"/>
        </w:rPr>
        <w:tab/>
      </w:r>
      <w:r w:rsidR="00293829">
        <w:rPr>
          <w:sz w:val="24"/>
        </w:rPr>
        <w:tab/>
      </w:r>
      <w:r w:rsidR="00293829">
        <w:rPr>
          <w:sz w:val="24"/>
        </w:rPr>
        <w:tab/>
      </w:r>
      <w:r w:rsidR="00293829">
        <w:rPr>
          <w:sz w:val="24"/>
        </w:rPr>
        <w:tab/>
      </w:r>
      <w:r w:rsidR="00293829">
        <w:rPr>
          <w:sz w:val="24"/>
        </w:rPr>
        <w:tab/>
      </w:r>
      <w:r w:rsidRPr="008C4B45">
        <w:rPr>
          <w:rFonts w:hint="eastAsia"/>
          <w:sz w:val="24"/>
        </w:rPr>
        <w:t xml:space="preserve"> </w:t>
      </w:r>
      <w:r w:rsidR="00E54693">
        <w:rPr>
          <w:sz w:val="24"/>
        </w:rPr>
        <w:t>(4.2)</w:t>
      </w:r>
      <w:r w:rsidRPr="008C4B45">
        <w:rPr>
          <w:rFonts w:hint="eastAsia"/>
          <w:sz w:val="24"/>
        </w:rPr>
        <w:t xml:space="preserve">                             </w:t>
      </w:r>
    </w:p>
    <w:p w:rsidR="00293829" w:rsidRDefault="009F5656" w:rsidP="00BE7392">
      <w:pPr>
        <w:ind w:leftChars="604" w:left="1268" w:firstLine="6"/>
        <w:rPr>
          <w:rFonts w:ascii="宋体" w:hAnsi="宋体"/>
          <w:sz w:val="24"/>
          <w:szCs w:val="24"/>
        </w:rPr>
      </w:pPr>
      <w:r w:rsidRPr="009F5656">
        <w:rPr>
          <w:rFonts w:ascii="宋体" w:hAnsi="宋体" w:hint="eastAsia"/>
          <w:sz w:val="24"/>
          <w:szCs w:val="24"/>
        </w:rPr>
        <w:t>式中</w:t>
      </w:r>
    </w:p>
    <w:p w:rsidR="009F5656" w:rsidRPr="009F5656" w:rsidRDefault="009F5656" w:rsidP="00BE7392">
      <w:pPr>
        <w:ind w:leftChars="1092" w:left="2293" w:firstLine="16"/>
        <w:rPr>
          <w:rFonts w:ascii="宋体" w:hAnsi="宋体"/>
          <w:sz w:val="24"/>
          <w:szCs w:val="24"/>
        </w:rPr>
      </w:pPr>
      <w:r w:rsidRPr="009F5656">
        <w:rPr>
          <w:rFonts w:ascii="宋体" w:hAnsi="宋体"/>
          <w:position w:val="-12"/>
          <w:sz w:val="24"/>
          <w:szCs w:val="24"/>
        </w:rPr>
        <w:object w:dxaOrig="520" w:dyaOrig="360">
          <v:shape id="_x0000_i1068" type="#_x0000_t75" style="width:29pt;height:21.75pt" o:ole="">
            <v:imagedata r:id="rId113" o:title=""/>
          </v:shape>
          <o:OLEObject Type="Embed" ProgID="Equation.DSMT4" ShapeID="_x0000_i1068" DrawAspect="Content" ObjectID="_1590160904" r:id="rId114"/>
        </w:object>
      </w:r>
      <w:r w:rsidRPr="009F5656">
        <w:rPr>
          <w:rFonts w:ascii="宋体" w:hAnsi="宋体"/>
          <w:sz w:val="24"/>
          <w:szCs w:val="24"/>
        </w:rPr>
        <w:t>——</w:t>
      </w:r>
      <w:r w:rsidRPr="009F5656">
        <w:rPr>
          <w:rFonts w:ascii="宋体" w:hAnsi="宋体" w:hint="eastAsia"/>
          <w:sz w:val="24"/>
          <w:szCs w:val="24"/>
        </w:rPr>
        <w:t>翻孔</w:t>
      </w:r>
      <w:r w:rsidRPr="009F5656">
        <w:rPr>
          <w:rFonts w:ascii="宋体" w:hAnsi="宋体"/>
          <w:sz w:val="24"/>
          <w:szCs w:val="24"/>
        </w:rPr>
        <w:t>的极限高度，mm；</w:t>
      </w:r>
    </w:p>
    <w:p w:rsidR="009F5656" w:rsidRPr="009F5656" w:rsidRDefault="009F5656" w:rsidP="00BE7392">
      <w:pPr>
        <w:ind w:leftChars="900" w:left="1890" w:firstLine="420"/>
        <w:rPr>
          <w:rFonts w:ascii="宋体" w:hAnsi="宋体"/>
          <w:sz w:val="24"/>
          <w:szCs w:val="24"/>
        </w:rPr>
      </w:pPr>
      <w:r w:rsidRPr="009F5656">
        <w:rPr>
          <w:rFonts w:ascii="宋体" w:hAnsi="宋体"/>
          <w:position w:val="-12"/>
          <w:sz w:val="24"/>
          <w:szCs w:val="24"/>
        </w:rPr>
        <w:object w:dxaOrig="540" w:dyaOrig="360">
          <v:shape id="_x0000_i1069" type="#_x0000_t75" style="width:29pt;height:21.75pt" o:ole="">
            <v:imagedata r:id="rId115" o:title=""/>
          </v:shape>
          <o:OLEObject Type="Embed" ProgID="Equation.DSMT4" ShapeID="_x0000_i1069" DrawAspect="Content" ObjectID="_1590160905" r:id="rId116"/>
        </w:object>
      </w:r>
      <w:r w:rsidRPr="009F5656">
        <w:rPr>
          <w:rFonts w:ascii="宋体" w:hAnsi="宋体"/>
          <w:sz w:val="24"/>
          <w:szCs w:val="24"/>
        </w:rPr>
        <w:t>——</w:t>
      </w:r>
      <w:r w:rsidRPr="009F5656">
        <w:rPr>
          <w:rFonts w:ascii="宋体" w:hAnsi="宋体" w:hint="eastAsia"/>
          <w:sz w:val="24"/>
          <w:szCs w:val="24"/>
        </w:rPr>
        <w:t>极限</w:t>
      </w:r>
      <w:r w:rsidRPr="009F5656">
        <w:rPr>
          <w:rFonts w:ascii="宋体" w:hAnsi="宋体"/>
          <w:sz w:val="24"/>
          <w:szCs w:val="24"/>
        </w:rPr>
        <w:t>翻孔系数</w:t>
      </w:r>
      <w:r w:rsidRPr="009F5656">
        <w:rPr>
          <w:rFonts w:ascii="宋体" w:hAnsi="宋体" w:hint="eastAsia"/>
          <w:sz w:val="24"/>
          <w:szCs w:val="24"/>
        </w:rPr>
        <w:t>。</w:t>
      </w:r>
    </w:p>
    <w:p w:rsidR="009F5656" w:rsidRPr="009F5656" w:rsidRDefault="009F5656" w:rsidP="00BE7392">
      <w:pPr>
        <w:rPr>
          <w:rFonts w:ascii="宋体" w:hAnsi="宋体"/>
          <w:sz w:val="24"/>
          <w:szCs w:val="24"/>
        </w:rPr>
      </w:pPr>
      <w:r w:rsidRPr="009F5656">
        <w:rPr>
          <w:rFonts w:ascii="宋体" w:hAnsi="宋体" w:hint="eastAsia"/>
          <w:sz w:val="24"/>
          <w:szCs w:val="24"/>
        </w:rPr>
        <w:t>综上可知，</w:t>
      </w:r>
      <w:r w:rsidRPr="009F5656">
        <w:rPr>
          <w:rFonts w:ascii="宋体" w:hAnsi="宋体"/>
          <w:sz w:val="24"/>
          <w:szCs w:val="24"/>
        </w:rPr>
        <w:t>盘</w:t>
      </w:r>
      <w:r w:rsidRPr="009F5656">
        <w:rPr>
          <w:rFonts w:ascii="宋体" w:hAnsi="宋体" w:hint="eastAsia"/>
          <w:sz w:val="24"/>
          <w:szCs w:val="24"/>
        </w:rPr>
        <w:t>状</w:t>
      </w:r>
      <w:r w:rsidRPr="009F5656">
        <w:rPr>
          <w:rFonts w:ascii="宋体" w:hAnsi="宋体"/>
          <w:sz w:val="24"/>
          <w:szCs w:val="24"/>
        </w:rPr>
        <w:t>件</w:t>
      </w:r>
      <w:r w:rsidRPr="009F5656">
        <w:rPr>
          <w:rFonts w:ascii="宋体" w:hAnsi="宋体" w:hint="eastAsia"/>
          <w:sz w:val="24"/>
          <w:szCs w:val="24"/>
        </w:rPr>
        <w:t>可一次</w:t>
      </w:r>
      <w:r w:rsidRPr="009F5656">
        <w:rPr>
          <w:rFonts w:ascii="宋体" w:hAnsi="宋体"/>
          <w:sz w:val="24"/>
          <w:szCs w:val="24"/>
        </w:rPr>
        <w:t>拉深成型。</w:t>
      </w:r>
    </w:p>
    <w:p w:rsidR="009F5656" w:rsidRPr="008C4B45" w:rsidRDefault="009F5656" w:rsidP="002202C0">
      <w:pPr>
        <w:spacing w:beforeLines="50" w:before="156" w:line="360" w:lineRule="auto"/>
        <w:ind w:firstLine="0"/>
        <w:rPr>
          <w:rFonts w:eastAsia="黑体"/>
          <w:bCs/>
          <w:sz w:val="28"/>
        </w:rPr>
      </w:pPr>
      <w:r>
        <w:rPr>
          <w:rFonts w:eastAsia="黑体"/>
          <w:bCs/>
          <w:sz w:val="28"/>
        </w:rPr>
        <w:t>4</w:t>
      </w:r>
      <w:r w:rsidRPr="008C4B45">
        <w:rPr>
          <w:rFonts w:eastAsia="黑体" w:hint="eastAsia"/>
          <w:bCs/>
          <w:sz w:val="28"/>
        </w:rPr>
        <w:t xml:space="preserve">.3 </w:t>
      </w:r>
      <w:r w:rsidRPr="008C4B45">
        <w:rPr>
          <w:rFonts w:eastAsia="黑体" w:hint="eastAsia"/>
          <w:bCs/>
          <w:sz w:val="28"/>
        </w:rPr>
        <w:t>冲压力的计算和压力机的选择</w:t>
      </w:r>
    </w:p>
    <w:p w:rsidR="009F5656" w:rsidRPr="008C4B45"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.3.1 </w:t>
      </w:r>
      <w:r w:rsidRPr="008C4B45">
        <w:rPr>
          <w:rFonts w:eastAsia="黑体" w:hint="eastAsia"/>
          <w:sz w:val="24"/>
          <w:szCs w:val="24"/>
        </w:rPr>
        <w:t>冲压</w:t>
      </w:r>
      <w:r w:rsidR="00235035">
        <w:rPr>
          <w:rFonts w:eastAsia="黑体" w:hint="eastAsia"/>
          <w:sz w:val="24"/>
          <w:szCs w:val="24"/>
        </w:rPr>
        <w:t>压</w:t>
      </w:r>
      <w:r w:rsidRPr="008C4B45">
        <w:rPr>
          <w:rFonts w:eastAsia="黑体" w:hint="eastAsia"/>
          <w:sz w:val="24"/>
          <w:szCs w:val="24"/>
        </w:rPr>
        <w:t>力的计算</w:t>
      </w:r>
    </w:p>
    <w:p w:rsidR="0081694E" w:rsidRDefault="009F5656" w:rsidP="0081694E">
      <w:pPr>
        <w:rPr>
          <w:sz w:val="24"/>
        </w:rPr>
      </w:pPr>
      <w:r>
        <w:rPr>
          <w:rFonts w:hint="eastAsia"/>
          <w:sz w:val="24"/>
        </w:rPr>
        <w:t>（</w:t>
      </w:r>
      <w:r>
        <w:rPr>
          <w:rFonts w:hint="eastAsia"/>
          <w:sz w:val="24"/>
        </w:rPr>
        <w:t>1</w:t>
      </w:r>
      <w:r>
        <w:rPr>
          <w:rFonts w:hint="eastAsia"/>
          <w:sz w:val="24"/>
        </w:rPr>
        <w:t>）</w:t>
      </w:r>
      <w:r w:rsidRPr="008C4B45">
        <w:rPr>
          <w:rFonts w:hint="eastAsia"/>
          <w:sz w:val="24"/>
        </w:rPr>
        <w:t>冲孔力的计算</w:t>
      </w:r>
    </w:p>
    <w:p w:rsidR="009F5656" w:rsidRPr="008C4B45" w:rsidRDefault="0081694E" w:rsidP="0081694E">
      <w:pPr>
        <w:jc w:val="center"/>
        <w:rPr>
          <w:sz w:val="24"/>
        </w:rPr>
      </w:pPr>
      <w:r>
        <w:t xml:space="preserve">                             </w:t>
      </w:r>
      <w:r w:rsidR="009F5656" w:rsidRPr="0059089A">
        <w:rPr>
          <w:position w:val="-46"/>
        </w:rPr>
        <w:object w:dxaOrig="1800" w:dyaOrig="1080">
          <v:shape id="_x0000_i1070" type="#_x0000_t75" style="width:86.5pt;height:50.25pt" o:ole="">
            <v:imagedata r:id="rId117" o:title=""/>
          </v:shape>
          <o:OLEObject Type="Embed" ProgID="Equation.DSMT4" ShapeID="_x0000_i1070" DrawAspect="Content" ObjectID="_1590160906" r:id="rId118"/>
        </w:object>
      </w:r>
      <w:r w:rsidR="00293829">
        <w:tab/>
      </w:r>
      <w:r w:rsidR="00293829">
        <w:tab/>
      </w:r>
      <w:r w:rsidR="00293829">
        <w:tab/>
      </w:r>
      <w:r w:rsidR="00293829">
        <w:tab/>
      </w:r>
      <w:r>
        <w:t xml:space="preserve">        </w:t>
      </w:r>
      <w:r w:rsidR="00293829">
        <w:tab/>
      </w:r>
      <w:r w:rsidR="00293829">
        <w:tab/>
      </w:r>
      <w:r w:rsidR="00E54693" w:rsidRPr="00293829">
        <w:rPr>
          <w:sz w:val="24"/>
          <w:szCs w:val="24"/>
        </w:rPr>
        <w:t>(4.3)</w:t>
      </w:r>
    </w:p>
    <w:p w:rsidR="00293829" w:rsidRDefault="009F5656" w:rsidP="00BE7392">
      <w:pPr>
        <w:ind w:left="425"/>
        <w:rPr>
          <w:sz w:val="24"/>
        </w:rPr>
      </w:pPr>
      <w:r w:rsidRPr="008C4B45">
        <w:rPr>
          <w:rFonts w:hint="eastAsia"/>
          <w:sz w:val="24"/>
        </w:rPr>
        <w:t>式中</w:t>
      </w:r>
    </w:p>
    <w:p w:rsidR="009F5656" w:rsidRPr="008C4B45" w:rsidRDefault="009F5656" w:rsidP="00BE7392">
      <w:pPr>
        <w:ind w:leftChars="1402" w:left="2944"/>
        <w:rPr>
          <w:sz w:val="24"/>
        </w:rPr>
      </w:pPr>
      <w:r w:rsidRPr="008C4B45">
        <w:rPr>
          <w:rFonts w:hint="eastAsia"/>
          <w:sz w:val="24"/>
        </w:rPr>
        <w:t>L</w:t>
      </w:r>
      <w:r w:rsidRPr="008C4B45">
        <w:rPr>
          <w:rFonts w:hint="eastAsia"/>
          <w:sz w:val="24"/>
        </w:rPr>
        <w:t>—冲裁件的周长</w:t>
      </w:r>
      <w:r>
        <w:rPr>
          <w:rFonts w:hint="eastAsia"/>
          <w:sz w:val="24"/>
        </w:rPr>
        <w:t>，</w:t>
      </w:r>
      <w:r w:rsidRPr="008C4B45">
        <w:rPr>
          <w:rFonts w:hint="eastAsia"/>
          <w:sz w:val="24"/>
        </w:rPr>
        <w:t>mm</w:t>
      </w:r>
      <w:r w:rsidRPr="008C4B45">
        <w:rPr>
          <w:rFonts w:hint="eastAsia"/>
          <w:sz w:val="24"/>
        </w:rPr>
        <w:t>；</w:t>
      </w:r>
    </w:p>
    <w:p w:rsidR="009F5656" w:rsidRPr="008C4B45" w:rsidRDefault="009F5656" w:rsidP="00BE7392">
      <w:pPr>
        <w:ind w:leftChars="1200" w:left="2520"/>
        <w:rPr>
          <w:sz w:val="24"/>
        </w:rPr>
      </w:pPr>
      <w:r w:rsidRPr="008C4B45">
        <w:rPr>
          <w:rFonts w:hint="eastAsia"/>
          <w:sz w:val="24"/>
        </w:rPr>
        <w:t xml:space="preserve">       t </w:t>
      </w:r>
      <w:r w:rsidRPr="008C4B45">
        <w:rPr>
          <w:rFonts w:hint="eastAsia"/>
          <w:sz w:val="24"/>
        </w:rPr>
        <w:t>—</w:t>
      </w:r>
      <w:r w:rsidRPr="008C4B45">
        <w:rPr>
          <w:rFonts w:hint="eastAsia"/>
          <w:sz w:val="24"/>
        </w:rPr>
        <w:t xml:space="preserve"> </w:t>
      </w:r>
      <w:r w:rsidRPr="008C4B45">
        <w:rPr>
          <w:rFonts w:hint="eastAsia"/>
          <w:sz w:val="24"/>
        </w:rPr>
        <w:t>材料的厚度</w:t>
      </w:r>
      <w:r>
        <w:rPr>
          <w:rFonts w:hint="eastAsia"/>
          <w:sz w:val="24"/>
        </w:rPr>
        <w:t>，</w:t>
      </w:r>
      <w:r w:rsidRPr="008C4B45">
        <w:rPr>
          <w:rFonts w:hint="eastAsia"/>
          <w:sz w:val="24"/>
        </w:rPr>
        <w:t>mm</w:t>
      </w:r>
      <w:r w:rsidRPr="008C4B45">
        <w:rPr>
          <w:rFonts w:hint="eastAsia"/>
          <w:sz w:val="24"/>
        </w:rPr>
        <w:t>；</w:t>
      </w:r>
    </w:p>
    <w:p w:rsidR="009F5656" w:rsidRPr="008C4B45" w:rsidRDefault="009F5656" w:rsidP="00BE7392">
      <w:pPr>
        <w:ind w:leftChars="1200" w:left="2520"/>
        <w:rPr>
          <w:sz w:val="24"/>
        </w:rPr>
      </w:pPr>
      <w:r w:rsidRPr="008C4B45">
        <w:rPr>
          <w:rFonts w:hint="eastAsia"/>
          <w:sz w:val="24"/>
        </w:rPr>
        <w:t xml:space="preserve">       </w:t>
      </w:r>
      <w:r w:rsidRPr="008C4B45">
        <w:rPr>
          <w:position w:val="-6"/>
          <w:sz w:val="24"/>
        </w:rPr>
        <w:object w:dxaOrig="203" w:dyaOrig="224">
          <v:shape id="_x0000_i1071" type="#_x0000_t75" style="width:7.25pt;height:14.5pt;mso-position-horizontal-relative:page;mso-position-vertical-relative:page" o:ole="">
            <v:imagedata r:id="rId119" o:title=""/>
          </v:shape>
          <o:OLEObject Type="Embed" ProgID="Equation.DSMT4" ShapeID="_x0000_i1071" DrawAspect="Content" ObjectID="_1590160907" r:id="rId120"/>
        </w:object>
      </w:r>
      <w:r w:rsidRPr="008C4B45">
        <w:rPr>
          <w:rFonts w:hint="eastAsia"/>
          <w:sz w:val="24"/>
          <w:vertAlign w:val="subscript"/>
        </w:rPr>
        <w:t>b</w:t>
      </w:r>
      <w:r w:rsidRPr="008C4B45">
        <w:rPr>
          <w:rFonts w:hint="eastAsia"/>
          <w:sz w:val="24"/>
        </w:rPr>
        <w:t>—材料的抗剪强度</w:t>
      </w:r>
      <w:r>
        <w:rPr>
          <w:rFonts w:hint="eastAsia"/>
          <w:sz w:val="24"/>
        </w:rPr>
        <w:t>，</w:t>
      </w:r>
      <w:r w:rsidRPr="008C4B45">
        <w:rPr>
          <w:rFonts w:hint="eastAsia"/>
          <w:sz w:val="24"/>
        </w:rPr>
        <w:t>Mpa</w:t>
      </w:r>
      <w:r w:rsidRPr="008C4B45">
        <w:rPr>
          <w:rFonts w:hint="eastAsia"/>
          <w:sz w:val="24"/>
        </w:rPr>
        <w:t>；</w:t>
      </w:r>
    </w:p>
    <w:p w:rsidR="009F5656" w:rsidRPr="008C4B45" w:rsidRDefault="009F5656" w:rsidP="00BE7392">
      <w:pPr>
        <w:ind w:leftChars="1200" w:left="2520"/>
        <w:rPr>
          <w:sz w:val="24"/>
        </w:rPr>
      </w:pPr>
      <w:r w:rsidRPr="008C4B45">
        <w:rPr>
          <w:rFonts w:hint="eastAsia"/>
          <w:sz w:val="24"/>
        </w:rPr>
        <w:t xml:space="preserve">       </w:t>
      </w:r>
      <w:r w:rsidRPr="008C4B45">
        <w:rPr>
          <w:sz w:val="24"/>
        </w:rPr>
        <w:t>σ</w:t>
      </w:r>
      <w:r w:rsidRPr="008C4B45">
        <w:rPr>
          <w:rFonts w:hint="eastAsia"/>
          <w:sz w:val="24"/>
          <w:vertAlign w:val="subscript"/>
        </w:rPr>
        <w:t>b</w:t>
      </w:r>
      <w:r w:rsidRPr="008C4B45">
        <w:rPr>
          <w:rFonts w:hint="eastAsia"/>
          <w:sz w:val="24"/>
        </w:rPr>
        <w:t>—材料的抗拉强度</w:t>
      </w:r>
      <w:r>
        <w:rPr>
          <w:rFonts w:hint="eastAsia"/>
          <w:sz w:val="24"/>
        </w:rPr>
        <w:t>，</w:t>
      </w:r>
      <w:r w:rsidRPr="008C4B45">
        <w:rPr>
          <w:rFonts w:hint="eastAsia"/>
          <w:sz w:val="24"/>
        </w:rPr>
        <w:t>Mpa</w:t>
      </w:r>
      <w:r w:rsidRPr="008C4B45">
        <w:rPr>
          <w:rFonts w:hint="eastAsia"/>
          <w:sz w:val="24"/>
        </w:rPr>
        <w:t>；</w:t>
      </w:r>
    </w:p>
    <w:p w:rsidR="009F5656" w:rsidRPr="008C4B45" w:rsidRDefault="009F5656" w:rsidP="00BE7392">
      <w:pPr>
        <w:rPr>
          <w:sz w:val="24"/>
        </w:rPr>
      </w:pPr>
      <w:r>
        <w:rPr>
          <w:rFonts w:hint="eastAsia"/>
          <w:sz w:val="24"/>
        </w:rPr>
        <w:t>（</w:t>
      </w:r>
      <w:r>
        <w:rPr>
          <w:rFonts w:hint="eastAsia"/>
          <w:sz w:val="24"/>
        </w:rPr>
        <w:t>2</w:t>
      </w:r>
      <w:r>
        <w:rPr>
          <w:rFonts w:hint="eastAsia"/>
          <w:sz w:val="24"/>
        </w:rPr>
        <w:t>）</w:t>
      </w:r>
      <w:r w:rsidRPr="008C4B45">
        <w:rPr>
          <w:rFonts w:hint="eastAsia"/>
          <w:sz w:val="24"/>
        </w:rPr>
        <w:t>翻边力的计算</w:t>
      </w:r>
    </w:p>
    <w:p w:rsidR="009F5656" w:rsidRDefault="0081694E" w:rsidP="00BE7392">
      <w:pPr>
        <w:ind w:left="2975"/>
      </w:pPr>
      <w:r>
        <w:t xml:space="preserve"> </w:t>
      </w:r>
      <w:r w:rsidR="009F5656" w:rsidRPr="0059089A">
        <w:rPr>
          <w:position w:val="-46"/>
        </w:rPr>
        <w:object w:dxaOrig="2860" w:dyaOrig="1080">
          <v:shape id="_x0000_i1072" type="#_x0000_t75" style="width:2in;height:50.25pt" o:ole="">
            <v:imagedata r:id="rId121" o:title=""/>
          </v:shape>
          <o:OLEObject Type="Embed" ProgID="Equation.DSMT4" ShapeID="_x0000_i1072" DrawAspect="Content" ObjectID="_1590160908" r:id="rId122"/>
        </w:object>
      </w:r>
      <w:r>
        <w:tab/>
      </w:r>
      <w:r>
        <w:tab/>
      </w:r>
      <w:r>
        <w:tab/>
      </w:r>
      <w:r w:rsidR="00293829">
        <w:tab/>
      </w:r>
      <w:r w:rsidR="00E54693" w:rsidRPr="00293829">
        <w:rPr>
          <w:sz w:val="24"/>
          <w:szCs w:val="24"/>
        </w:rPr>
        <w:t>(4.4)</w:t>
      </w:r>
    </w:p>
    <w:p w:rsidR="00293829" w:rsidRDefault="009F5656" w:rsidP="00BE7392">
      <w:pPr>
        <w:ind w:left="425"/>
        <w:rPr>
          <w:sz w:val="24"/>
          <w:szCs w:val="24"/>
        </w:rPr>
      </w:pPr>
      <w:r w:rsidRPr="00AE2E4C">
        <w:rPr>
          <w:rFonts w:hint="eastAsia"/>
          <w:sz w:val="24"/>
          <w:szCs w:val="24"/>
        </w:rPr>
        <w:t>式中</w:t>
      </w:r>
    </w:p>
    <w:p w:rsidR="009F5656" w:rsidRPr="000052BB" w:rsidRDefault="009F5656" w:rsidP="00BE7392">
      <w:pPr>
        <w:ind w:leftChars="1502" w:left="3154"/>
        <w:rPr>
          <w:sz w:val="24"/>
          <w:szCs w:val="24"/>
        </w:rPr>
      </w:pPr>
      <w:r w:rsidRPr="008C4B45">
        <w:rPr>
          <w:rFonts w:hint="eastAsia"/>
          <w:sz w:val="24"/>
        </w:rPr>
        <w:t>F</w:t>
      </w:r>
      <w:r w:rsidRPr="008C4B45">
        <w:rPr>
          <w:rFonts w:hint="eastAsia"/>
          <w:sz w:val="24"/>
          <w:vertAlign w:val="subscript"/>
        </w:rPr>
        <w:t>翻</w:t>
      </w:r>
      <w:r w:rsidRPr="008C4B45">
        <w:rPr>
          <w:rFonts w:hint="eastAsia"/>
          <w:sz w:val="24"/>
        </w:rPr>
        <w:t>—翻边力</w:t>
      </w:r>
      <w:r>
        <w:rPr>
          <w:rFonts w:hint="eastAsia"/>
          <w:sz w:val="24"/>
        </w:rPr>
        <w:t>，</w:t>
      </w:r>
      <w:r>
        <w:rPr>
          <w:rFonts w:hint="eastAsia"/>
          <w:sz w:val="24"/>
        </w:rPr>
        <w:t>K</w:t>
      </w:r>
      <w:r w:rsidRPr="008C4B45">
        <w:rPr>
          <w:rFonts w:hint="eastAsia"/>
          <w:sz w:val="24"/>
        </w:rPr>
        <w:t>N</w:t>
      </w:r>
      <w:r w:rsidRPr="008C4B45">
        <w:rPr>
          <w:rFonts w:hint="eastAsia"/>
          <w:sz w:val="24"/>
        </w:rPr>
        <w:t>；</w:t>
      </w:r>
    </w:p>
    <w:p w:rsidR="009F5656" w:rsidRPr="008C4B45" w:rsidRDefault="009F5656" w:rsidP="00BE7392">
      <w:pPr>
        <w:ind w:leftChars="1300" w:left="2730"/>
        <w:rPr>
          <w:sz w:val="24"/>
        </w:rPr>
      </w:pPr>
      <w:r w:rsidRPr="008C4B45">
        <w:rPr>
          <w:rFonts w:hint="eastAsia"/>
          <w:sz w:val="24"/>
        </w:rPr>
        <w:t xml:space="preserve">       </w:t>
      </w:r>
      <w:r w:rsidRPr="008C4B45">
        <w:rPr>
          <w:sz w:val="24"/>
        </w:rPr>
        <w:t>δ</w:t>
      </w:r>
      <w:r w:rsidRPr="008C4B45">
        <w:rPr>
          <w:rFonts w:hint="eastAsia"/>
          <w:sz w:val="24"/>
        </w:rPr>
        <w:t>—材料的厚度，</w:t>
      </w:r>
      <w:r w:rsidRPr="008C4B45">
        <w:rPr>
          <w:rFonts w:hint="eastAsia"/>
          <w:sz w:val="24"/>
        </w:rPr>
        <w:t>mm</w:t>
      </w:r>
      <w:r w:rsidRPr="008C4B45">
        <w:rPr>
          <w:rFonts w:hint="eastAsia"/>
          <w:sz w:val="24"/>
        </w:rPr>
        <w:t>；</w:t>
      </w:r>
    </w:p>
    <w:p w:rsidR="009F5656" w:rsidRPr="008C4B45" w:rsidRDefault="009F5656" w:rsidP="00BE7392">
      <w:pPr>
        <w:ind w:leftChars="1300" w:left="2730"/>
        <w:rPr>
          <w:sz w:val="24"/>
        </w:rPr>
      </w:pPr>
      <w:r w:rsidRPr="008C4B45">
        <w:rPr>
          <w:rFonts w:hint="eastAsia"/>
          <w:sz w:val="24"/>
        </w:rPr>
        <w:t xml:space="preserve">       </w:t>
      </w:r>
      <w:r w:rsidRPr="008C4B45">
        <w:rPr>
          <w:position w:val="-12"/>
          <w:sz w:val="24"/>
        </w:rPr>
        <w:object w:dxaOrig="303" w:dyaOrig="364">
          <v:shape id="_x0000_i1073" type="#_x0000_t75" style="width:14.5pt;height:21.75pt;mso-position-horizontal-relative:page;mso-position-vertical-relative:page" o:ole="">
            <v:imagedata r:id="rId123" o:title=""/>
          </v:shape>
          <o:OLEObject Type="Embed" ProgID="Equation.DSMT4" ShapeID="_x0000_i1073" DrawAspect="Content" ObjectID="_1590160909" r:id="rId124"/>
        </w:object>
      </w:r>
      <w:r>
        <w:rPr>
          <w:rFonts w:hint="eastAsia"/>
          <w:sz w:val="24"/>
        </w:rPr>
        <w:t>—材料的屈服强度，</w:t>
      </w:r>
      <w:r w:rsidRPr="008C4B45">
        <w:rPr>
          <w:rFonts w:hint="eastAsia"/>
          <w:sz w:val="24"/>
        </w:rPr>
        <w:t xml:space="preserve"> Mpa</w:t>
      </w:r>
      <w:r w:rsidRPr="008C4B45">
        <w:rPr>
          <w:rFonts w:hint="eastAsia"/>
          <w:sz w:val="24"/>
        </w:rPr>
        <w:t>；</w:t>
      </w:r>
    </w:p>
    <w:p w:rsidR="009F5656" w:rsidRPr="008C4B45" w:rsidRDefault="009F5656" w:rsidP="005D5F60">
      <w:pPr>
        <w:ind w:leftChars="1300" w:left="2730"/>
        <w:rPr>
          <w:sz w:val="24"/>
        </w:rPr>
      </w:pPr>
      <w:r w:rsidRPr="008C4B45">
        <w:rPr>
          <w:rFonts w:hint="eastAsia"/>
          <w:sz w:val="24"/>
        </w:rPr>
        <w:lastRenderedPageBreak/>
        <w:t xml:space="preserve">D </w:t>
      </w:r>
      <w:r w:rsidRPr="008C4B45">
        <w:rPr>
          <w:rFonts w:hint="eastAsia"/>
          <w:sz w:val="24"/>
        </w:rPr>
        <w:t>—翻边后孔的直径</w:t>
      </w:r>
      <w:r>
        <w:rPr>
          <w:rFonts w:hint="eastAsia"/>
          <w:sz w:val="24"/>
        </w:rPr>
        <w:t>，</w:t>
      </w:r>
      <w:r w:rsidRPr="008C4B45">
        <w:rPr>
          <w:rFonts w:hint="eastAsia"/>
          <w:sz w:val="24"/>
        </w:rPr>
        <w:t>mm</w:t>
      </w:r>
      <w:r w:rsidRPr="008C4B45">
        <w:rPr>
          <w:rFonts w:hint="eastAsia"/>
          <w:sz w:val="24"/>
        </w:rPr>
        <w:t>；</w:t>
      </w:r>
    </w:p>
    <w:p w:rsidR="00EA588E" w:rsidRDefault="009F5656" w:rsidP="005D5F60">
      <w:pPr>
        <w:ind w:leftChars="1300" w:left="2730"/>
        <w:rPr>
          <w:rFonts w:hint="eastAsia"/>
          <w:sz w:val="24"/>
        </w:rPr>
      </w:pPr>
      <w:r w:rsidRPr="008C4B45">
        <w:rPr>
          <w:rFonts w:hint="eastAsia"/>
          <w:sz w:val="24"/>
        </w:rPr>
        <w:t>D</w:t>
      </w:r>
      <w:r w:rsidRPr="008C4B45">
        <w:rPr>
          <w:rFonts w:hint="eastAsia"/>
          <w:sz w:val="24"/>
          <w:vertAlign w:val="subscript"/>
        </w:rPr>
        <w:t>0</w:t>
      </w:r>
      <w:r w:rsidRPr="008C4B45">
        <w:rPr>
          <w:rFonts w:hint="eastAsia"/>
          <w:sz w:val="24"/>
        </w:rPr>
        <w:t>—预冲孔的直径</w:t>
      </w:r>
      <w:r>
        <w:rPr>
          <w:rFonts w:hint="eastAsia"/>
          <w:sz w:val="24"/>
        </w:rPr>
        <w:t>，</w:t>
      </w:r>
      <w:r w:rsidRPr="008C4B45">
        <w:rPr>
          <w:rFonts w:hint="eastAsia"/>
          <w:sz w:val="24"/>
        </w:rPr>
        <w:t>mm</w:t>
      </w:r>
      <w:r>
        <w:rPr>
          <w:rFonts w:hint="eastAsia"/>
          <w:sz w:val="24"/>
        </w:rPr>
        <w:t>。</w:t>
      </w:r>
    </w:p>
    <w:p w:rsidR="009F5656" w:rsidRPr="008C4B45" w:rsidRDefault="009F5656" w:rsidP="00BE7392">
      <w:pPr>
        <w:rPr>
          <w:sz w:val="24"/>
        </w:rPr>
      </w:pPr>
      <w:r>
        <w:rPr>
          <w:rFonts w:hint="eastAsia"/>
          <w:sz w:val="24"/>
        </w:rPr>
        <w:t>（</w:t>
      </w:r>
      <w:r>
        <w:rPr>
          <w:rFonts w:hint="eastAsia"/>
          <w:sz w:val="24"/>
        </w:rPr>
        <w:t>3</w:t>
      </w:r>
      <w:r>
        <w:rPr>
          <w:rFonts w:hint="eastAsia"/>
          <w:sz w:val="24"/>
        </w:rPr>
        <w:t>）</w:t>
      </w:r>
      <w:r w:rsidRPr="008C4B45">
        <w:rPr>
          <w:rFonts w:hint="eastAsia"/>
          <w:sz w:val="24"/>
        </w:rPr>
        <w:t>总的冲压压力计算</w:t>
      </w:r>
    </w:p>
    <w:p w:rsidR="009F5656" w:rsidRPr="008C4B45" w:rsidRDefault="009F5656" w:rsidP="00BE7392">
      <w:pPr>
        <w:ind w:left="2975"/>
        <w:rPr>
          <w:sz w:val="24"/>
        </w:rPr>
      </w:pPr>
      <w:r w:rsidRPr="0059089A">
        <w:rPr>
          <w:position w:val="-46"/>
        </w:rPr>
        <w:object w:dxaOrig="1500" w:dyaOrig="1080">
          <v:shape id="_x0000_i1074" type="#_x0000_t75" style="width:1in;height:50.25pt" o:ole="">
            <v:imagedata r:id="rId125" o:title=""/>
          </v:shape>
          <o:OLEObject Type="Embed" ProgID="Equation.DSMT4" ShapeID="_x0000_i1074" DrawAspect="Content" ObjectID="_1590160910" r:id="rId126"/>
        </w:object>
      </w:r>
      <w:r w:rsidR="00293829">
        <w:tab/>
      </w:r>
      <w:r w:rsidR="00293829">
        <w:tab/>
      </w:r>
      <w:r w:rsidR="00293829">
        <w:tab/>
      </w:r>
      <w:r w:rsidR="00293829">
        <w:tab/>
      </w:r>
      <w:r w:rsidR="00293829">
        <w:tab/>
      </w:r>
      <w:r w:rsidR="00293829">
        <w:tab/>
      </w:r>
      <w:r w:rsidR="00293829">
        <w:tab/>
      </w:r>
      <w:r w:rsidR="00293829">
        <w:tab/>
      </w:r>
      <w:r w:rsidR="00E54693" w:rsidRPr="00293829">
        <w:rPr>
          <w:sz w:val="24"/>
          <w:szCs w:val="24"/>
        </w:rPr>
        <w:t>(4.5)</w:t>
      </w:r>
    </w:p>
    <w:p w:rsidR="009F5656" w:rsidRPr="008C4B45"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.3.2 </w:t>
      </w:r>
      <w:r w:rsidRPr="008C4B45">
        <w:rPr>
          <w:rFonts w:eastAsia="黑体" w:hint="eastAsia"/>
          <w:sz w:val="24"/>
          <w:szCs w:val="24"/>
        </w:rPr>
        <w:t>压力机的初步选择</w:t>
      </w:r>
    </w:p>
    <w:p w:rsidR="009F5656" w:rsidRDefault="009F5656" w:rsidP="00BE7392">
      <w:pPr>
        <w:ind w:firstLine="420"/>
        <w:rPr>
          <w:sz w:val="24"/>
        </w:rPr>
      </w:pPr>
      <w:r w:rsidRPr="008C4B45">
        <w:rPr>
          <w:rFonts w:hint="eastAsia"/>
          <w:sz w:val="24"/>
        </w:rPr>
        <w:t>选压力机的公称压力为</w:t>
      </w:r>
      <w:r w:rsidRPr="008C4B45">
        <w:rPr>
          <w:rFonts w:hint="eastAsia"/>
          <w:sz w:val="24"/>
        </w:rPr>
        <w:t>250KN</w:t>
      </w:r>
      <w:r w:rsidRPr="008C4B45">
        <w:rPr>
          <w:rFonts w:hint="eastAsia"/>
          <w:sz w:val="24"/>
        </w:rPr>
        <w:t>，型号为</w:t>
      </w:r>
      <w:r w:rsidRPr="008C4B45">
        <w:rPr>
          <w:rFonts w:hint="eastAsia"/>
          <w:sz w:val="24"/>
        </w:rPr>
        <w:t>J2</w:t>
      </w:r>
      <w:r>
        <w:rPr>
          <w:sz w:val="24"/>
        </w:rPr>
        <w:t>1</w:t>
      </w:r>
      <w:r w:rsidRPr="008C4B45">
        <w:rPr>
          <w:rFonts w:hint="eastAsia"/>
          <w:sz w:val="24"/>
        </w:rPr>
        <w:t>-25</w:t>
      </w:r>
      <w:r>
        <w:rPr>
          <w:rFonts w:hint="eastAsia"/>
          <w:sz w:val="24"/>
        </w:rPr>
        <w:t>的开式</w:t>
      </w:r>
      <w:r w:rsidRPr="008C4B45">
        <w:rPr>
          <w:rFonts w:hint="eastAsia"/>
          <w:sz w:val="24"/>
        </w:rPr>
        <w:t>压力机。最大闭合高度为</w:t>
      </w:r>
      <w:r w:rsidR="00620237">
        <w:rPr>
          <w:rFonts w:hint="eastAsia"/>
          <w:sz w:val="24"/>
        </w:rPr>
        <w:t>2</w:t>
      </w:r>
      <w:r>
        <w:rPr>
          <w:sz w:val="24"/>
        </w:rPr>
        <w:t>60</w:t>
      </w:r>
      <w:r w:rsidRPr="008C4B45">
        <w:rPr>
          <w:rFonts w:hint="eastAsia"/>
          <w:sz w:val="24"/>
        </w:rPr>
        <w:t>mm</w:t>
      </w:r>
      <w:r w:rsidRPr="008C4B45">
        <w:rPr>
          <w:rFonts w:hint="eastAsia"/>
          <w:sz w:val="24"/>
        </w:rPr>
        <w:t>，最小闭合高度为</w:t>
      </w:r>
      <w:r>
        <w:rPr>
          <w:sz w:val="24"/>
        </w:rPr>
        <w:t>180</w:t>
      </w:r>
      <w:r w:rsidRPr="008C4B45">
        <w:rPr>
          <w:rFonts w:hint="eastAsia"/>
          <w:sz w:val="24"/>
        </w:rPr>
        <w:t>mm</w:t>
      </w:r>
      <w:r w:rsidRPr="008C4B45">
        <w:rPr>
          <w:rFonts w:hint="eastAsia"/>
          <w:sz w:val="24"/>
        </w:rPr>
        <w:t>。</w:t>
      </w:r>
    </w:p>
    <w:p w:rsidR="00482FCE" w:rsidRDefault="00482FCE" w:rsidP="002202C0">
      <w:pPr>
        <w:spacing w:beforeLines="50" w:before="156" w:line="360" w:lineRule="auto"/>
        <w:ind w:firstLine="0"/>
        <w:rPr>
          <w:sz w:val="24"/>
        </w:rPr>
      </w:pPr>
      <w:r>
        <w:rPr>
          <w:rFonts w:eastAsia="黑体"/>
          <w:sz w:val="24"/>
          <w:szCs w:val="24"/>
        </w:rPr>
        <w:t>4</w:t>
      </w:r>
      <w:r w:rsidRPr="00FA3FED">
        <w:rPr>
          <w:rFonts w:eastAsia="黑体" w:hint="eastAsia"/>
          <w:sz w:val="24"/>
          <w:szCs w:val="24"/>
        </w:rPr>
        <w:t>.</w:t>
      </w:r>
      <w:r>
        <w:rPr>
          <w:rFonts w:eastAsia="黑体"/>
          <w:sz w:val="24"/>
          <w:szCs w:val="24"/>
        </w:rPr>
        <w:t>3</w:t>
      </w:r>
      <w:r w:rsidRPr="00FA3FED">
        <w:rPr>
          <w:rFonts w:eastAsia="黑体" w:hint="eastAsia"/>
          <w:sz w:val="24"/>
          <w:szCs w:val="24"/>
        </w:rPr>
        <w:t xml:space="preserve">.3 </w:t>
      </w:r>
      <w:r w:rsidRPr="00FA3FED">
        <w:rPr>
          <w:rFonts w:eastAsia="黑体" w:hint="eastAsia"/>
          <w:sz w:val="24"/>
          <w:szCs w:val="24"/>
        </w:rPr>
        <w:t>模具压力中心的确定</w:t>
      </w:r>
    </w:p>
    <w:p w:rsidR="00482FCE" w:rsidRPr="00482FCE" w:rsidRDefault="00482FCE" w:rsidP="00BE7392">
      <w:pPr>
        <w:ind w:firstLine="420"/>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8C4B45" w:rsidRDefault="009F5656" w:rsidP="002202C0">
      <w:pPr>
        <w:spacing w:beforeLines="50" w:before="156" w:line="360" w:lineRule="auto"/>
        <w:ind w:firstLine="0"/>
        <w:rPr>
          <w:rFonts w:eastAsia="黑体"/>
          <w:bCs/>
          <w:sz w:val="28"/>
        </w:rPr>
      </w:pPr>
      <w:bookmarkStart w:id="5" w:name="_Toc201445748"/>
      <w:r>
        <w:rPr>
          <w:rFonts w:eastAsia="黑体"/>
          <w:bCs/>
          <w:sz w:val="28"/>
        </w:rPr>
        <w:t>4</w:t>
      </w:r>
      <w:r w:rsidRPr="008C4B45">
        <w:rPr>
          <w:rFonts w:eastAsia="黑体" w:hint="eastAsia"/>
          <w:bCs/>
          <w:sz w:val="28"/>
        </w:rPr>
        <w:t xml:space="preserve">.4 </w:t>
      </w:r>
      <w:r w:rsidRPr="008C4B45">
        <w:rPr>
          <w:rFonts w:eastAsia="黑体" w:hint="eastAsia"/>
          <w:bCs/>
          <w:sz w:val="28"/>
        </w:rPr>
        <w:t>模具工作部分尺寸及公差</w:t>
      </w:r>
    </w:p>
    <w:p w:rsidR="009F5656" w:rsidRPr="008C4B45"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.4.1 </w:t>
      </w:r>
      <w:r w:rsidRPr="008C4B45">
        <w:rPr>
          <w:rFonts w:eastAsia="黑体" w:hint="eastAsia"/>
          <w:sz w:val="24"/>
          <w:szCs w:val="24"/>
        </w:rPr>
        <w:t>冲孔凸、凹模刃口尺寸的计算</w:t>
      </w:r>
      <w:bookmarkEnd w:id="5"/>
    </w:p>
    <w:p w:rsidR="009F5656" w:rsidRDefault="009F5656" w:rsidP="00BE7392">
      <w:r>
        <w:rPr>
          <w:rFonts w:hint="eastAsia"/>
          <w:sz w:val="24"/>
        </w:rPr>
        <w:t>查表得</w:t>
      </w:r>
      <w:r>
        <w:rPr>
          <w:sz w:val="24"/>
        </w:rPr>
        <w:t>，</w:t>
      </w:r>
      <w:r w:rsidRPr="008C4B45">
        <w:rPr>
          <w:rFonts w:hint="eastAsia"/>
          <w:sz w:val="24"/>
        </w:rPr>
        <w:t>始用间隙值</w:t>
      </w:r>
      <w:r>
        <w:rPr>
          <w:rFonts w:hint="eastAsia"/>
          <w:sz w:val="24"/>
        </w:rPr>
        <w:t>，</w:t>
      </w:r>
      <w:r w:rsidRPr="0059089A">
        <w:rPr>
          <w:position w:val="-12"/>
        </w:rPr>
        <w:object w:dxaOrig="3340" w:dyaOrig="360">
          <v:shape id="_x0000_i1075" type="#_x0000_t75" style="width:158.5pt;height:14.5pt" o:ole="">
            <v:imagedata r:id="rId127" o:title=""/>
          </v:shape>
          <o:OLEObject Type="Embed" ProgID="Equation.DSMT4" ShapeID="_x0000_i1075" DrawAspect="Content" ObjectID="_1590160911" r:id="rId128"/>
        </w:object>
      </w:r>
    </w:p>
    <w:p w:rsidR="009F5656" w:rsidRPr="008C4B45" w:rsidRDefault="009F5656" w:rsidP="00BE7392">
      <w:pPr>
        <w:rPr>
          <w:sz w:val="24"/>
        </w:rPr>
      </w:pPr>
      <w:r>
        <w:rPr>
          <w:rFonts w:hint="eastAsia"/>
          <w:sz w:val="24"/>
        </w:rPr>
        <w:t>查表，</w:t>
      </w:r>
      <w:r w:rsidRPr="008C4B45">
        <w:rPr>
          <w:rFonts w:hint="eastAsia"/>
          <w:sz w:val="24"/>
        </w:rPr>
        <w:t>得凸凹模的制造公差为：</w:t>
      </w:r>
    </w:p>
    <w:p w:rsidR="009F5656" w:rsidRPr="008C4B45" w:rsidRDefault="009F5656" w:rsidP="005D5F60">
      <w:pPr>
        <w:jc w:val="center"/>
        <w:rPr>
          <w:sz w:val="24"/>
        </w:rPr>
      </w:pPr>
      <w:r w:rsidRPr="0059089A">
        <w:rPr>
          <w:position w:val="-32"/>
        </w:rPr>
        <w:object w:dxaOrig="1440" w:dyaOrig="760">
          <v:shape id="_x0000_i1076" type="#_x0000_t75" style="width:86.5pt;height:43pt" o:ole="">
            <v:imagedata r:id="rId129" o:title=""/>
          </v:shape>
          <o:OLEObject Type="Embed" ProgID="Equation.DSMT4" ShapeID="_x0000_i1076" DrawAspect="Content" ObjectID="_1590160912" r:id="rId130"/>
        </w:object>
      </w:r>
    </w:p>
    <w:p w:rsidR="009F5656" w:rsidRDefault="009F5656" w:rsidP="00BE7392">
      <w:pPr>
        <w:rPr>
          <w:sz w:val="24"/>
        </w:rPr>
      </w:pPr>
      <w:r>
        <w:rPr>
          <w:rFonts w:hint="eastAsia"/>
          <w:sz w:val="24"/>
        </w:rPr>
        <w:t>由于</w:t>
      </w:r>
    </w:p>
    <w:p w:rsidR="009F5656" w:rsidRPr="008C4B45" w:rsidRDefault="009F5656" w:rsidP="005D5F60">
      <w:pPr>
        <w:jc w:val="center"/>
        <w:rPr>
          <w:sz w:val="24"/>
        </w:rPr>
      </w:pPr>
      <w:r w:rsidRPr="001B2F4F">
        <w:rPr>
          <w:position w:val="-14"/>
        </w:rPr>
        <w:object w:dxaOrig="2000" w:dyaOrig="380">
          <v:shape id="_x0000_i1077" type="#_x0000_t75" style="width:101pt;height:21.75pt" o:ole="">
            <v:imagedata r:id="rId131" o:title=""/>
          </v:shape>
          <o:OLEObject Type="Embed" ProgID="Equation.DSMT4" ShapeID="_x0000_i1077" DrawAspect="Content" ObjectID="_1590160913" r:id="rId132"/>
        </w:object>
      </w:r>
    </w:p>
    <w:p w:rsidR="009F5656" w:rsidRPr="008C4B45" w:rsidRDefault="009F5656" w:rsidP="00BE7392">
      <w:pPr>
        <w:rPr>
          <w:sz w:val="24"/>
        </w:rPr>
      </w:pPr>
      <w:r w:rsidRPr="008C4B45">
        <w:rPr>
          <w:rFonts w:hint="eastAsia"/>
          <w:sz w:val="24"/>
        </w:rPr>
        <w:t>满足冲模的间隙小于</w:t>
      </w:r>
      <w:r>
        <w:rPr>
          <w:rFonts w:hint="eastAsia"/>
          <w:sz w:val="24"/>
        </w:rPr>
        <w:t>等于</w:t>
      </w:r>
      <w:r w:rsidRPr="008C4B45">
        <w:rPr>
          <w:rFonts w:hint="eastAsia"/>
          <w:sz w:val="24"/>
        </w:rPr>
        <w:t>最大合理间隙。</w:t>
      </w:r>
      <w:r w:rsidRPr="008C4B45">
        <w:rPr>
          <w:rFonts w:hint="eastAsia"/>
          <w:sz w:val="24"/>
        </w:rPr>
        <w:t xml:space="preserve">              </w:t>
      </w:r>
    </w:p>
    <w:p w:rsidR="009F5656" w:rsidRPr="008C4B45" w:rsidRDefault="009F5656" w:rsidP="00BE7392">
      <w:pPr>
        <w:rPr>
          <w:sz w:val="24"/>
        </w:rPr>
      </w:pPr>
      <w:r w:rsidRPr="008C4B45">
        <w:rPr>
          <w:rFonts w:hint="eastAsia"/>
          <w:sz w:val="24"/>
        </w:rPr>
        <w:t>公差等级</w:t>
      </w:r>
      <w:r w:rsidRPr="008C4B45">
        <w:rPr>
          <w:rFonts w:hint="eastAsia"/>
          <w:sz w:val="24"/>
        </w:rPr>
        <w:t>IT12</w:t>
      </w:r>
      <w:r w:rsidRPr="008C4B45">
        <w:rPr>
          <w:rFonts w:hint="eastAsia"/>
          <w:sz w:val="24"/>
        </w:rPr>
        <w:t>，制造公差</w:t>
      </w:r>
      <w:r w:rsidR="00A1630D" w:rsidRPr="009F5656">
        <w:rPr>
          <w:noProof/>
          <w:sz w:val="24"/>
        </w:rPr>
        <w:drawing>
          <wp:inline distT="0" distB="0" distL="0" distR="0" wp14:anchorId="7DDAF90A" wp14:editId="5491023F">
            <wp:extent cx="772795" cy="170180"/>
            <wp:effectExtent l="0" t="0" r="8255" b="1270"/>
            <wp:docPr id="6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772795" cy="170180"/>
                    </a:xfrm>
                    <a:prstGeom prst="rect">
                      <a:avLst/>
                    </a:prstGeom>
                    <a:noFill/>
                    <a:ln>
                      <a:noFill/>
                    </a:ln>
                  </pic:spPr>
                </pic:pic>
              </a:graphicData>
            </a:graphic>
          </wp:inline>
        </w:drawing>
      </w:r>
      <w:r w:rsidRPr="008C4B45">
        <w:rPr>
          <w:rFonts w:hint="eastAsia"/>
          <w:sz w:val="24"/>
        </w:rPr>
        <w:t>，精度要求不高。</w:t>
      </w:r>
    </w:p>
    <w:p w:rsidR="009F5656" w:rsidRPr="008C4B45" w:rsidRDefault="009F5656" w:rsidP="00BE7392">
      <w:pPr>
        <w:rPr>
          <w:sz w:val="24"/>
        </w:rPr>
      </w:pPr>
      <w:r>
        <w:rPr>
          <w:rFonts w:hint="eastAsia"/>
          <w:sz w:val="24"/>
        </w:rPr>
        <w:t>（</w:t>
      </w:r>
      <w:r>
        <w:rPr>
          <w:rFonts w:hint="eastAsia"/>
          <w:sz w:val="24"/>
        </w:rPr>
        <w:t>1</w:t>
      </w:r>
      <w:r>
        <w:rPr>
          <w:rFonts w:hint="eastAsia"/>
          <w:sz w:val="24"/>
        </w:rPr>
        <w:t>）</w:t>
      </w:r>
      <w:r w:rsidRPr="008C4B45">
        <w:rPr>
          <w:rFonts w:hint="eastAsia"/>
          <w:sz w:val="24"/>
        </w:rPr>
        <w:t>凸模的刃口尺寸：</w:t>
      </w:r>
    </w:p>
    <w:p w:rsidR="009F5656" w:rsidRDefault="009F5656" w:rsidP="00BE7392">
      <w:pPr>
        <w:ind w:left="2550"/>
      </w:pPr>
      <w:r w:rsidRPr="001B2F4F">
        <w:rPr>
          <w:position w:val="-52"/>
        </w:rPr>
        <w:object w:dxaOrig="2480" w:dyaOrig="1240">
          <v:shape id="_x0000_i1078" type="#_x0000_t75" style="width:122.25pt;height:64.75pt" o:ole="">
            <v:imagedata r:id="rId134" o:title=""/>
          </v:shape>
          <o:OLEObject Type="Embed" ProgID="Equation.DSMT4" ShapeID="_x0000_i1078" DrawAspect="Content" ObjectID="_1590160914" r:id="rId135"/>
        </w:object>
      </w:r>
      <w:r w:rsidR="00293829">
        <w:tab/>
      </w:r>
      <w:r w:rsidR="00293829">
        <w:tab/>
      </w:r>
      <w:r w:rsidR="00293829">
        <w:tab/>
      </w:r>
      <w:r w:rsidR="00293829">
        <w:tab/>
      </w:r>
      <w:r w:rsidR="00293829">
        <w:tab/>
      </w:r>
      <w:r w:rsidR="00293829">
        <w:tab/>
      </w:r>
      <w:r w:rsidR="00293829">
        <w:tab/>
      </w:r>
      <w:r w:rsidR="00E54693" w:rsidRPr="00293829">
        <w:rPr>
          <w:sz w:val="24"/>
          <w:szCs w:val="24"/>
        </w:rPr>
        <w:t>(4.6)</w:t>
      </w:r>
    </w:p>
    <w:p w:rsidR="009F5656" w:rsidRPr="00B81661" w:rsidRDefault="009F5656" w:rsidP="00BE7392">
      <w:pPr>
        <w:ind w:left="425"/>
        <w:rPr>
          <w:sz w:val="24"/>
          <w:szCs w:val="24"/>
        </w:rPr>
      </w:pPr>
      <w:r w:rsidRPr="00B81661">
        <w:rPr>
          <w:rFonts w:hint="eastAsia"/>
          <w:sz w:val="24"/>
          <w:szCs w:val="24"/>
        </w:rPr>
        <w:t>式中</w:t>
      </w:r>
    </w:p>
    <w:p w:rsidR="005D5F60" w:rsidRDefault="009F5656" w:rsidP="005D5F60">
      <w:pPr>
        <w:ind w:firstLine="0"/>
        <w:jc w:val="center"/>
        <w:rPr>
          <w:sz w:val="24"/>
        </w:rPr>
      </w:pPr>
      <w:r w:rsidRPr="008C4B45">
        <w:rPr>
          <w:rFonts w:hint="eastAsia"/>
          <w:sz w:val="24"/>
        </w:rPr>
        <w:t>d</w:t>
      </w:r>
      <w:r w:rsidRPr="008C4B45">
        <w:rPr>
          <w:rFonts w:hint="eastAsia"/>
          <w:sz w:val="24"/>
          <w:vertAlign w:val="subscript"/>
        </w:rPr>
        <w:t>min</w:t>
      </w:r>
      <w:r w:rsidRPr="008C4B45">
        <w:rPr>
          <w:rFonts w:hint="eastAsia"/>
          <w:sz w:val="24"/>
        </w:rPr>
        <w:t xml:space="preserve"> </w:t>
      </w:r>
      <w:r w:rsidRPr="008C4B45">
        <w:rPr>
          <w:rFonts w:hint="eastAsia"/>
          <w:sz w:val="24"/>
        </w:rPr>
        <w:t>——冲孔件内径的基本尺寸</w:t>
      </w:r>
      <w:r>
        <w:rPr>
          <w:rFonts w:hint="eastAsia"/>
          <w:sz w:val="24"/>
        </w:rPr>
        <w:t>，</w:t>
      </w:r>
      <w:r w:rsidRPr="008C4B45">
        <w:rPr>
          <w:rFonts w:hint="eastAsia"/>
          <w:sz w:val="24"/>
        </w:rPr>
        <w:t>mm</w:t>
      </w:r>
      <w:r w:rsidRPr="008C4B45">
        <w:rPr>
          <w:rFonts w:hint="eastAsia"/>
          <w:sz w:val="24"/>
        </w:rPr>
        <w:t>；</w:t>
      </w:r>
    </w:p>
    <w:p w:rsidR="005D5F60" w:rsidRDefault="005D5F60" w:rsidP="005D5F60">
      <w:pPr>
        <w:ind w:firstLine="0"/>
        <w:jc w:val="center"/>
        <w:rPr>
          <w:rFonts w:hint="eastAsia"/>
          <w:sz w:val="24"/>
        </w:rPr>
      </w:pPr>
    </w:p>
    <w:p w:rsidR="005D5F60" w:rsidRDefault="009F5656" w:rsidP="005D5F60">
      <w:pPr>
        <w:ind w:firstLine="0"/>
        <w:jc w:val="center"/>
        <w:rPr>
          <w:sz w:val="24"/>
        </w:rPr>
      </w:pPr>
      <w:r w:rsidRPr="008C4B45">
        <w:rPr>
          <w:position w:val="-4"/>
          <w:sz w:val="24"/>
        </w:rPr>
        <w:object w:dxaOrig="223" w:dyaOrig="263">
          <v:shape id="_x0000_i1131" type="#_x0000_t75" style="width:14.5pt;height:14.5pt;mso-position-horizontal-relative:page;mso-position-vertical-relative:page" o:ole="">
            <v:imagedata r:id="rId136" o:title=""/>
          </v:shape>
          <o:OLEObject Type="Embed" ProgID="Equation.DSMT4" ShapeID="_x0000_i1131" DrawAspect="Content" ObjectID="_1590160915" r:id="rId137"/>
        </w:object>
      </w:r>
      <w:r w:rsidRPr="008C4B45">
        <w:rPr>
          <w:rFonts w:hint="eastAsia"/>
          <w:sz w:val="24"/>
        </w:rPr>
        <w:t>——</w:t>
      </w:r>
      <w:r w:rsidRPr="008C4B45">
        <w:rPr>
          <w:rFonts w:hint="eastAsia"/>
          <w:sz w:val="24"/>
        </w:rPr>
        <w:t xml:space="preserve"> </w:t>
      </w:r>
      <w:r w:rsidRPr="008C4B45">
        <w:rPr>
          <w:rFonts w:hint="eastAsia"/>
          <w:sz w:val="24"/>
        </w:rPr>
        <w:t>工件的制造公差，</w:t>
      </w:r>
      <w:r w:rsidRPr="008C4B45">
        <w:rPr>
          <w:rFonts w:hint="eastAsia"/>
          <w:sz w:val="24"/>
        </w:rPr>
        <w:t>mm</w:t>
      </w:r>
      <w:r w:rsidRPr="008C4B45">
        <w:rPr>
          <w:rFonts w:hint="eastAsia"/>
          <w:sz w:val="24"/>
        </w:rPr>
        <w:t>，</w:t>
      </w:r>
      <w:r w:rsidRPr="008C4B45">
        <w:rPr>
          <w:position w:val="-4"/>
          <w:sz w:val="24"/>
        </w:rPr>
        <w:object w:dxaOrig="223" w:dyaOrig="263">
          <v:shape id="_x0000_i1132" type="#_x0000_t75" style="width:14.5pt;height:14.5pt;mso-position-horizontal-relative:page;mso-position-vertical-relative:page" o:ole="">
            <v:imagedata r:id="rId138" o:title=""/>
          </v:shape>
          <o:OLEObject Type="Embed" ProgID="Equation.DSMT4" ShapeID="_x0000_i1132" DrawAspect="Content" ObjectID="_1590160916" r:id="rId139"/>
        </w:object>
      </w:r>
      <w:r w:rsidRPr="008C4B45">
        <w:rPr>
          <w:rFonts w:hint="eastAsia"/>
          <w:sz w:val="24"/>
        </w:rPr>
        <w:t>=0.33mm</w:t>
      </w:r>
      <w:r w:rsidRPr="008C4B45">
        <w:rPr>
          <w:rFonts w:hint="eastAsia"/>
          <w:sz w:val="24"/>
        </w:rPr>
        <w:t>；</w:t>
      </w:r>
    </w:p>
    <w:p w:rsidR="009F5656" w:rsidRPr="008C4B45" w:rsidRDefault="005D5F60" w:rsidP="005D5F60">
      <w:pPr>
        <w:ind w:firstLine="0"/>
        <w:jc w:val="left"/>
        <w:rPr>
          <w:sz w:val="24"/>
        </w:rPr>
      </w:pPr>
      <w:r>
        <w:rPr>
          <w:sz w:val="24"/>
        </w:rPr>
        <w:tab/>
      </w:r>
      <w:r>
        <w:rPr>
          <w:sz w:val="24"/>
        </w:rPr>
        <w:tab/>
      </w:r>
      <w:r>
        <w:rPr>
          <w:sz w:val="24"/>
        </w:rPr>
        <w:tab/>
      </w:r>
      <w:r>
        <w:rPr>
          <w:sz w:val="24"/>
        </w:rPr>
        <w:tab/>
      </w:r>
      <w:r>
        <w:rPr>
          <w:sz w:val="24"/>
        </w:rPr>
        <w:tab/>
      </w:r>
      <w:r w:rsidR="009F5656" w:rsidRPr="008C4B45">
        <w:rPr>
          <w:sz w:val="24"/>
        </w:rPr>
        <w:t>X</w:t>
      </w:r>
      <w:r w:rsidR="009F5656" w:rsidRPr="008C4B45">
        <w:rPr>
          <w:rFonts w:hint="eastAsia"/>
          <w:sz w:val="24"/>
        </w:rPr>
        <w:t xml:space="preserve"> </w:t>
      </w:r>
      <w:r w:rsidR="009F5656" w:rsidRPr="008C4B45">
        <w:rPr>
          <w:rFonts w:hint="eastAsia"/>
          <w:sz w:val="24"/>
        </w:rPr>
        <w:t>——</w:t>
      </w:r>
      <w:r w:rsidR="009F5656" w:rsidRPr="008C4B45">
        <w:rPr>
          <w:rFonts w:hint="eastAsia"/>
          <w:sz w:val="24"/>
        </w:rPr>
        <w:t xml:space="preserve"> </w:t>
      </w:r>
      <w:r w:rsidR="009F5656" w:rsidRPr="008C4B45">
        <w:rPr>
          <w:rFonts w:hint="eastAsia"/>
          <w:sz w:val="24"/>
        </w:rPr>
        <w:t>磨损系数，</w:t>
      </w:r>
      <w:r w:rsidR="009F5656" w:rsidRPr="008C4B45">
        <w:rPr>
          <w:rFonts w:hint="eastAsia"/>
          <w:sz w:val="24"/>
        </w:rPr>
        <w:t>x=0.75</w:t>
      </w:r>
      <w:r w:rsidR="009F5656" w:rsidRPr="008C4B45">
        <w:rPr>
          <w:rFonts w:hint="eastAsia"/>
          <w:sz w:val="24"/>
        </w:rPr>
        <w:t>；</w:t>
      </w:r>
    </w:p>
    <w:p w:rsidR="005D5F60" w:rsidRDefault="009F5656" w:rsidP="005D5F60">
      <w:pPr>
        <w:rPr>
          <w:sz w:val="24"/>
        </w:rPr>
      </w:pPr>
      <w:r>
        <w:rPr>
          <w:rFonts w:hint="eastAsia"/>
          <w:sz w:val="24"/>
        </w:rPr>
        <w:t>（</w:t>
      </w:r>
      <w:r>
        <w:rPr>
          <w:rFonts w:hint="eastAsia"/>
          <w:sz w:val="24"/>
        </w:rPr>
        <w:t>2</w:t>
      </w:r>
      <w:r>
        <w:rPr>
          <w:rFonts w:hint="eastAsia"/>
          <w:sz w:val="24"/>
        </w:rPr>
        <w:t>）</w:t>
      </w:r>
      <w:r w:rsidRPr="008C4B45">
        <w:rPr>
          <w:rFonts w:hint="eastAsia"/>
          <w:sz w:val="24"/>
        </w:rPr>
        <w:t>凹模的刃口尺寸：</w:t>
      </w:r>
    </w:p>
    <w:p w:rsidR="009F5656" w:rsidRPr="005D5F60" w:rsidRDefault="005D5F60" w:rsidP="005D5F60">
      <w:pPr>
        <w:jc w:val="center"/>
        <w:rPr>
          <w:rFonts w:hint="eastAsia"/>
          <w:sz w:val="24"/>
        </w:rPr>
      </w:pPr>
      <w:r>
        <w:t xml:space="preserve">                       </w:t>
      </w:r>
      <w:r w:rsidR="009F5656" w:rsidRPr="001B2F4F">
        <w:rPr>
          <w:position w:val="-52"/>
        </w:rPr>
        <w:object w:dxaOrig="2180" w:dyaOrig="1219">
          <v:shape id="_x0000_i1079" type="#_x0000_t75" style="width:108.3pt;height:57.5pt" o:ole="">
            <v:imagedata r:id="rId140" o:title=""/>
          </v:shape>
          <o:OLEObject Type="Embed" ProgID="Equation.DSMT4" ShapeID="_x0000_i1079" DrawAspect="Content" ObjectID="_1590160917" r:id="rId141"/>
        </w:object>
      </w:r>
      <w:r>
        <w:t xml:space="preserve">   </w:t>
      </w:r>
      <w:r w:rsidR="00293829">
        <w:tab/>
      </w:r>
      <w:r w:rsidR="00293829">
        <w:tab/>
      </w:r>
      <w:r w:rsidR="00293829">
        <w:tab/>
      </w:r>
      <w:r>
        <w:t xml:space="preserve">     </w:t>
      </w:r>
      <w:r>
        <w:tab/>
      </w:r>
      <w:r w:rsidR="00293829">
        <w:tab/>
      </w:r>
      <w:r w:rsidR="00E54693" w:rsidRPr="00293829">
        <w:rPr>
          <w:sz w:val="24"/>
          <w:szCs w:val="24"/>
        </w:rPr>
        <w:t>(4.7)</w:t>
      </w:r>
    </w:p>
    <w:p w:rsidR="009F5656"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.4.2 </w:t>
      </w:r>
      <w:r w:rsidRPr="008C4B45">
        <w:rPr>
          <w:rFonts w:eastAsia="黑体" w:hint="eastAsia"/>
          <w:sz w:val="24"/>
          <w:szCs w:val="24"/>
        </w:rPr>
        <w:t>翻边凸、凹模刃口尺寸的计算</w:t>
      </w:r>
    </w:p>
    <w:p w:rsidR="009F5656" w:rsidRDefault="009F5656" w:rsidP="00BE7392">
      <w:r>
        <w:rPr>
          <w:rFonts w:hint="eastAsia"/>
          <w:sz w:val="24"/>
        </w:rPr>
        <w:t>查表，</w:t>
      </w:r>
      <w:r>
        <w:rPr>
          <w:sz w:val="24"/>
        </w:rPr>
        <w:t>得</w:t>
      </w:r>
      <w:r w:rsidRPr="008C4B45">
        <w:rPr>
          <w:rFonts w:hint="eastAsia"/>
          <w:sz w:val="24"/>
        </w:rPr>
        <w:t>刃口始用间隙值</w:t>
      </w:r>
      <w:r>
        <w:rPr>
          <w:rFonts w:hint="eastAsia"/>
          <w:sz w:val="24"/>
        </w:rPr>
        <w:t>，</w:t>
      </w:r>
      <w:r w:rsidRPr="0059089A">
        <w:rPr>
          <w:position w:val="-12"/>
        </w:rPr>
        <w:object w:dxaOrig="3340" w:dyaOrig="360">
          <v:shape id="_x0000_i1080" type="#_x0000_t75" style="width:158.5pt;height:14.5pt" o:ole="">
            <v:imagedata r:id="rId127" o:title=""/>
          </v:shape>
          <o:OLEObject Type="Embed" ProgID="Equation.DSMT4" ShapeID="_x0000_i1080" DrawAspect="Content" ObjectID="_1590160918" r:id="rId142"/>
        </w:object>
      </w:r>
    </w:p>
    <w:p w:rsidR="009F5656" w:rsidRPr="008C4B45" w:rsidRDefault="009F5656" w:rsidP="00BE7392">
      <w:pPr>
        <w:rPr>
          <w:sz w:val="24"/>
        </w:rPr>
      </w:pPr>
      <w:r>
        <w:rPr>
          <w:rFonts w:hint="eastAsia"/>
          <w:sz w:val="24"/>
        </w:rPr>
        <w:t>查表，</w:t>
      </w:r>
      <w:r w:rsidRPr="008C4B45">
        <w:rPr>
          <w:rFonts w:hint="eastAsia"/>
          <w:sz w:val="24"/>
        </w:rPr>
        <w:t>得凸凹模的制造公差为：</w:t>
      </w:r>
    </w:p>
    <w:p w:rsidR="009F5656" w:rsidRPr="008C4B45" w:rsidRDefault="009F5656" w:rsidP="005D5F60">
      <w:pPr>
        <w:jc w:val="center"/>
        <w:rPr>
          <w:sz w:val="24"/>
        </w:rPr>
      </w:pPr>
      <w:r w:rsidRPr="0059089A">
        <w:rPr>
          <w:position w:val="-32"/>
        </w:rPr>
        <w:object w:dxaOrig="1440" w:dyaOrig="760">
          <v:shape id="_x0000_i1081" type="#_x0000_t75" style="width:86.5pt;height:43pt" o:ole="">
            <v:imagedata r:id="rId129" o:title=""/>
          </v:shape>
          <o:OLEObject Type="Embed" ProgID="Equation.DSMT4" ShapeID="_x0000_i1081" DrawAspect="Content" ObjectID="_1590160919" r:id="rId143"/>
        </w:object>
      </w:r>
    </w:p>
    <w:p w:rsidR="009F5656" w:rsidRDefault="009F5656" w:rsidP="00BE7392">
      <w:pPr>
        <w:rPr>
          <w:sz w:val="24"/>
        </w:rPr>
      </w:pPr>
      <w:r>
        <w:rPr>
          <w:rFonts w:hint="eastAsia"/>
          <w:sz w:val="24"/>
        </w:rPr>
        <w:t>由于</w:t>
      </w:r>
    </w:p>
    <w:p w:rsidR="009F5656" w:rsidRPr="008C4B45" w:rsidRDefault="009F5656" w:rsidP="005D5F60">
      <w:pPr>
        <w:jc w:val="center"/>
        <w:rPr>
          <w:sz w:val="24"/>
        </w:rPr>
      </w:pPr>
      <w:r w:rsidRPr="001B2F4F">
        <w:rPr>
          <w:position w:val="-14"/>
        </w:rPr>
        <w:object w:dxaOrig="2000" w:dyaOrig="380">
          <v:shape id="_x0000_i1082" type="#_x0000_t75" style="width:101pt;height:21.75pt" o:ole="">
            <v:imagedata r:id="rId131" o:title=""/>
          </v:shape>
          <o:OLEObject Type="Embed" ProgID="Equation.DSMT4" ShapeID="_x0000_i1082" DrawAspect="Content" ObjectID="_1590160920" r:id="rId144"/>
        </w:object>
      </w:r>
    </w:p>
    <w:p w:rsidR="009F5656" w:rsidRDefault="009F5656" w:rsidP="00BE7392">
      <w:pPr>
        <w:rPr>
          <w:sz w:val="24"/>
        </w:rPr>
      </w:pPr>
      <w:r w:rsidRPr="008C4B45">
        <w:rPr>
          <w:rFonts w:hint="eastAsia"/>
          <w:sz w:val="24"/>
        </w:rPr>
        <w:t>满足冲模的间隙小于</w:t>
      </w:r>
      <w:r>
        <w:rPr>
          <w:rFonts w:hint="eastAsia"/>
          <w:sz w:val="24"/>
        </w:rPr>
        <w:t>等于</w:t>
      </w:r>
      <w:r w:rsidRPr="008C4B45">
        <w:rPr>
          <w:rFonts w:hint="eastAsia"/>
          <w:sz w:val="24"/>
        </w:rPr>
        <w:t>最大合理间隙。</w:t>
      </w:r>
    </w:p>
    <w:p w:rsidR="009F5656" w:rsidRPr="008C4B45" w:rsidRDefault="009F5656" w:rsidP="00BE7392">
      <w:pPr>
        <w:rPr>
          <w:sz w:val="24"/>
        </w:rPr>
      </w:pPr>
      <w:r>
        <w:rPr>
          <w:rFonts w:hint="eastAsia"/>
          <w:sz w:val="24"/>
        </w:rPr>
        <w:t>（</w:t>
      </w:r>
      <w:r>
        <w:rPr>
          <w:rFonts w:hint="eastAsia"/>
          <w:sz w:val="24"/>
        </w:rPr>
        <w:t>1</w:t>
      </w:r>
      <w:r>
        <w:rPr>
          <w:rFonts w:hint="eastAsia"/>
          <w:sz w:val="24"/>
        </w:rPr>
        <w:t>）</w:t>
      </w:r>
      <w:r w:rsidRPr="008C4B45">
        <w:rPr>
          <w:rFonts w:hint="eastAsia"/>
          <w:sz w:val="24"/>
        </w:rPr>
        <w:t>凹模的刃口尺寸为</w:t>
      </w:r>
    </w:p>
    <w:p w:rsidR="009F5656" w:rsidRPr="008C4B45" w:rsidRDefault="009F5656" w:rsidP="00BE7392">
      <w:pPr>
        <w:ind w:left="2550"/>
      </w:pPr>
      <w:r w:rsidRPr="001B2F4F">
        <w:rPr>
          <w:position w:val="-52"/>
        </w:rPr>
        <w:object w:dxaOrig="2220" w:dyaOrig="1180">
          <v:shape id="_x0000_i1083" type="#_x0000_t75" style="width:108.3pt;height:57.5pt" o:ole="">
            <v:imagedata r:id="rId145" o:title=""/>
          </v:shape>
          <o:OLEObject Type="Embed" ProgID="Equation.DSMT4" ShapeID="_x0000_i1083" DrawAspect="Content" ObjectID="_1590160921" r:id="rId146"/>
        </w:object>
      </w:r>
      <w:r w:rsidR="00293829">
        <w:tab/>
      </w:r>
      <w:r w:rsidR="00293829">
        <w:tab/>
      </w:r>
      <w:r w:rsidR="00293829">
        <w:tab/>
      </w:r>
      <w:r w:rsidR="00293829">
        <w:tab/>
      </w:r>
      <w:r w:rsidR="00293829">
        <w:tab/>
      </w:r>
      <w:r w:rsidR="005D5F60">
        <w:t xml:space="preserve">    </w:t>
      </w:r>
      <w:r w:rsidR="00293829">
        <w:tab/>
      </w:r>
      <w:r w:rsidR="00293829">
        <w:tab/>
      </w:r>
      <w:r w:rsidR="00E54693" w:rsidRPr="00293829">
        <w:rPr>
          <w:sz w:val="24"/>
          <w:szCs w:val="24"/>
        </w:rPr>
        <w:t>(4.8)</w:t>
      </w:r>
    </w:p>
    <w:p w:rsidR="009F5656" w:rsidRPr="00B81661" w:rsidRDefault="009F5656" w:rsidP="00BE7392">
      <w:pPr>
        <w:rPr>
          <w:sz w:val="24"/>
          <w:szCs w:val="24"/>
        </w:rPr>
      </w:pPr>
      <w:r>
        <w:rPr>
          <w:rFonts w:hint="eastAsia"/>
          <w:sz w:val="24"/>
          <w:szCs w:val="24"/>
        </w:rPr>
        <w:t>（</w:t>
      </w:r>
      <w:r>
        <w:rPr>
          <w:rFonts w:hint="eastAsia"/>
          <w:sz w:val="24"/>
          <w:szCs w:val="24"/>
        </w:rPr>
        <w:t>2</w:t>
      </w:r>
      <w:r>
        <w:rPr>
          <w:rFonts w:hint="eastAsia"/>
          <w:sz w:val="24"/>
          <w:szCs w:val="24"/>
        </w:rPr>
        <w:t>）</w:t>
      </w:r>
      <w:r w:rsidRPr="00B81661">
        <w:rPr>
          <w:rFonts w:hint="eastAsia"/>
          <w:sz w:val="24"/>
          <w:szCs w:val="24"/>
        </w:rPr>
        <w:t>凸模的刃口尺寸为</w:t>
      </w:r>
    </w:p>
    <w:p w:rsidR="009F5656" w:rsidRPr="00B81661" w:rsidRDefault="009F5656" w:rsidP="00BE7392">
      <w:pPr>
        <w:ind w:left="2550"/>
      </w:pPr>
      <w:r w:rsidRPr="001B2F4F">
        <w:rPr>
          <w:position w:val="-52"/>
        </w:rPr>
        <w:object w:dxaOrig="3080" w:dyaOrig="1240">
          <v:shape id="_x0000_i1084" type="#_x0000_t75" style="width:151.25pt;height:64.75pt" o:ole="">
            <v:imagedata r:id="rId147" o:title=""/>
          </v:shape>
          <o:OLEObject Type="Embed" ProgID="Equation.DSMT4" ShapeID="_x0000_i1084" DrawAspect="Content" ObjectID="_1590160922" r:id="rId148"/>
        </w:object>
      </w:r>
      <w:r w:rsidR="00293829">
        <w:tab/>
      </w:r>
      <w:r w:rsidR="00293829">
        <w:tab/>
      </w:r>
      <w:r w:rsidR="00293829">
        <w:tab/>
      </w:r>
      <w:r w:rsidR="005D5F60">
        <w:t xml:space="preserve"> </w:t>
      </w:r>
      <w:r w:rsidR="00293829">
        <w:tab/>
      </w:r>
      <w:r w:rsidR="00293829">
        <w:tab/>
      </w:r>
      <w:r w:rsidR="00E54693" w:rsidRPr="00293829">
        <w:rPr>
          <w:sz w:val="24"/>
          <w:szCs w:val="24"/>
        </w:rPr>
        <w:t>(4.9)</w:t>
      </w:r>
    </w:p>
    <w:p w:rsidR="009F5656" w:rsidRDefault="009F5656" w:rsidP="00BE7392">
      <w:pPr>
        <w:ind w:left="425"/>
        <w:rPr>
          <w:sz w:val="24"/>
        </w:rPr>
      </w:pPr>
      <w:r w:rsidRPr="008C4B45">
        <w:rPr>
          <w:rFonts w:hint="eastAsia"/>
          <w:sz w:val="24"/>
        </w:rPr>
        <w:t>式中</w:t>
      </w:r>
      <w:r w:rsidRPr="008C4B45">
        <w:rPr>
          <w:rFonts w:hint="eastAsia"/>
          <w:sz w:val="24"/>
        </w:rPr>
        <w:t xml:space="preserve"> </w:t>
      </w:r>
    </w:p>
    <w:p w:rsidR="009F5656" w:rsidRPr="008C4B45" w:rsidRDefault="00FC47AD" w:rsidP="005D5F60">
      <w:pPr>
        <w:rPr>
          <w:sz w:val="24"/>
        </w:rPr>
      </w:pPr>
      <w:r>
        <w:rPr>
          <w:sz w:val="24"/>
        </w:rPr>
        <w:tab/>
      </w:r>
      <w:r>
        <w:rPr>
          <w:sz w:val="24"/>
        </w:rPr>
        <w:tab/>
      </w:r>
      <w:r>
        <w:rPr>
          <w:sz w:val="24"/>
        </w:rPr>
        <w:tab/>
      </w:r>
      <w:r>
        <w:rPr>
          <w:sz w:val="24"/>
        </w:rPr>
        <w:tab/>
      </w:r>
      <w:r>
        <w:rPr>
          <w:sz w:val="24"/>
        </w:rPr>
        <w:tab/>
      </w:r>
      <w:r>
        <w:rPr>
          <w:sz w:val="24"/>
        </w:rPr>
        <w:tab/>
      </w:r>
      <w:r w:rsidR="009F5656" w:rsidRPr="008C4B45">
        <w:rPr>
          <w:rFonts w:hint="eastAsia"/>
          <w:sz w:val="24"/>
        </w:rPr>
        <w:t>Δ—冲件的制造公差，</w:t>
      </w:r>
      <w:r w:rsidR="009F5656" w:rsidRPr="008C4B45">
        <w:rPr>
          <w:rFonts w:hint="eastAsia"/>
          <w:sz w:val="24"/>
        </w:rPr>
        <w:t>mm</w:t>
      </w:r>
      <w:r w:rsidR="009F5656" w:rsidRPr="008C4B45">
        <w:rPr>
          <w:rFonts w:hint="eastAsia"/>
          <w:sz w:val="24"/>
        </w:rPr>
        <w:t>；</w:t>
      </w:r>
    </w:p>
    <w:p w:rsidR="009F5656" w:rsidRPr="008C4B45" w:rsidRDefault="00FC47AD" w:rsidP="005D5F60">
      <w:pPr>
        <w:rPr>
          <w:sz w:val="24"/>
        </w:rPr>
      </w:pPr>
      <w:r>
        <w:rPr>
          <w:sz w:val="24"/>
        </w:rPr>
        <w:tab/>
      </w:r>
      <w:r>
        <w:rPr>
          <w:sz w:val="24"/>
        </w:rPr>
        <w:tab/>
      </w:r>
      <w:r>
        <w:rPr>
          <w:sz w:val="24"/>
        </w:rPr>
        <w:tab/>
      </w:r>
      <w:r>
        <w:rPr>
          <w:sz w:val="24"/>
        </w:rPr>
        <w:tab/>
      </w:r>
      <w:r>
        <w:rPr>
          <w:sz w:val="24"/>
        </w:rPr>
        <w:tab/>
      </w:r>
      <w:r>
        <w:rPr>
          <w:sz w:val="24"/>
        </w:rPr>
        <w:tab/>
      </w:r>
      <w:r w:rsidR="009F5656" w:rsidRPr="008C4B45">
        <w:rPr>
          <w:rFonts w:hint="eastAsia"/>
          <w:sz w:val="24"/>
        </w:rPr>
        <w:t>s</w:t>
      </w:r>
      <w:r w:rsidR="009F5656" w:rsidRPr="008C4B45">
        <w:rPr>
          <w:rFonts w:hint="eastAsia"/>
          <w:sz w:val="24"/>
        </w:rPr>
        <w:t>—凸凹模的单面间隙，</w:t>
      </w:r>
      <w:r w:rsidR="009F5656" w:rsidRPr="008C4B45">
        <w:rPr>
          <w:rFonts w:hint="eastAsia"/>
          <w:sz w:val="24"/>
        </w:rPr>
        <w:t>mm</w:t>
      </w:r>
      <w:r w:rsidR="009F5656" w:rsidRPr="008C4B45">
        <w:rPr>
          <w:rFonts w:hint="eastAsia"/>
          <w:sz w:val="24"/>
        </w:rPr>
        <w:t>，查表取</w:t>
      </w:r>
      <w:r w:rsidR="009F5656" w:rsidRPr="008C4B45">
        <w:rPr>
          <w:rFonts w:hint="eastAsia"/>
          <w:sz w:val="24"/>
        </w:rPr>
        <w:t>s=1.3mm</w:t>
      </w:r>
      <w:r w:rsidR="009F5656" w:rsidRPr="008C4B45">
        <w:rPr>
          <w:rFonts w:hint="eastAsia"/>
          <w:sz w:val="24"/>
        </w:rPr>
        <w:t>；</w:t>
      </w:r>
    </w:p>
    <w:p w:rsidR="009F5656" w:rsidRPr="008C4B45" w:rsidRDefault="009F5656" w:rsidP="002202C0">
      <w:pPr>
        <w:spacing w:beforeLines="50" w:before="156" w:line="360" w:lineRule="auto"/>
        <w:ind w:firstLine="0"/>
        <w:rPr>
          <w:rFonts w:eastAsia="黑体"/>
          <w:bCs/>
          <w:sz w:val="28"/>
        </w:rPr>
      </w:pPr>
      <w:r>
        <w:rPr>
          <w:rFonts w:eastAsia="黑体"/>
          <w:bCs/>
          <w:sz w:val="28"/>
        </w:rPr>
        <w:t>4</w:t>
      </w:r>
      <w:r w:rsidRPr="008C4B45">
        <w:rPr>
          <w:rFonts w:eastAsia="黑体" w:hint="eastAsia"/>
          <w:bCs/>
          <w:sz w:val="28"/>
        </w:rPr>
        <w:t xml:space="preserve">.5 </w:t>
      </w:r>
      <w:r w:rsidRPr="008C4B45">
        <w:rPr>
          <w:rFonts w:eastAsia="黑体" w:hint="eastAsia"/>
          <w:bCs/>
          <w:sz w:val="28"/>
        </w:rPr>
        <w:t>确定各主要零件的结构尺寸</w:t>
      </w:r>
    </w:p>
    <w:p w:rsidR="009F5656" w:rsidRPr="008C4B45"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.5.1 </w:t>
      </w:r>
      <w:r w:rsidRPr="008C4B45">
        <w:rPr>
          <w:rFonts w:eastAsia="黑体" w:hint="eastAsia"/>
          <w:sz w:val="24"/>
          <w:szCs w:val="24"/>
        </w:rPr>
        <w:t>冲孔凸模</w:t>
      </w:r>
      <w:r w:rsidR="00482FCE">
        <w:rPr>
          <w:rFonts w:eastAsia="黑体" w:hint="eastAsia"/>
          <w:sz w:val="24"/>
          <w:szCs w:val="24"/>
        </w:rPr>
        <w:t>的</w:t>
      </w:r>
      <w:r w:rsidR="00482FCE">
        <w:rPr>
          <w:rFonts w:eastAsia="黑体"/>
          <w:sz w:val="24"/>
          <w:szCs w:val="24"/>
        </w:rPr>
        <w:t>设计</w:t>
      </w:r>
    </w:p>
    <w:p w:rsidR="009F5656" w:rsidRPr="008C4B45" w:rsidRDefault="009F5656" w:rsidP="00BE7392">
      <w:pPr>
        <w:rPr>
          <w:sz w:val="24"/>
        </w:rPr>
      </w:pPr>
      <w:r>
        <w:rPr>
          <w:rFonts w:hint="eastAsia"/>
          <w:sz w:val="24"/>
        </w:rPr>
        <w:t>（</w:t>
      </w:r>
      <w:r>
        <w:rPr>
          <w:sz w:val="24"/>
        </w:rPr>
        <w:t>1</w:t>
      </w:r>
      <w:r>
        <w:rPr>
          <w:rFonts w:hint="eastAsia"/>
          <w:sz w:val="24"/>
        </w:rPr>
        <w:t>）</w:t>
      </w:r>
      <w:r w:rsidRPr="008C4B45">
        <w:rPr>
          <w:rFonts w:hint="eastAsia"/>
          <w:sz w:val="24"/>
        </w:rPr>
        <w:t>凸模的长度</w:t>
      </w:r>
    </w:p>
    <w:p w:rsidR="009F5656" w:rsidRDefault="009F5656" w:rsidP="00BE7392">
      <w:pPr>
        <w:ind w:firstLine="420"/>
        <w:rPr>
          <w:sz w:val="24"/>
        </w:rPr>
      </w:pPr>
      <w:r w:rsidRPr="008C4B45">
        <w:rPr>
          <w:rFonts w:hint="eastAsia"/>
          <w:sz w:val="24"/>
        </w:rPr>
        <w:lastRenderedPageBreak/>
        <w:t>凸模的长度根据零件的结构来确定取</w:t>
      </w:r>
      <w:r>
        <w:rPr>
          <w:rFonts w:hint="eastAsia"/>
          <w:sz w:val="24"/>
        </w:rPr>
        <w:t>L=72</w:t>
      </w:r>
      <w:r w:rsidRPr="008C4B45">
        <w:rPr>
          <w:rFonts w:hint="eastAsia"/>
          <w:sz w:val="24"/>
        </w:rPr>
        <w:t>mm</w:t>
      </w:r>
      <w:r w:rsidRPr="008C4B45">
        <w:rPr>
          <w:rFonts w:hint="eastAsia"/>
          <w:sz w:val="24"/>
        </w:rPr>
        <w:t>。</w:t>
      </w:r>
    </w:p>
    <w:p w:rsidR="009F5656" w:rsidRPr="008C4B45" w:rsidRDefault="009F5656" w:rsidP="00BE7392">
      <w:pPr>
        <w:rPr>
          <w:sz w:val="24"/>
        </w:rPr>
      </w:pPr>
      <w:r>
        <w:rPr>
          <w:rFonts w:hint="eastAsia"/>
          <w:sz w:val="24"/>
        </w:rPr>
        <w:t>（</w:t>
      </w:r>
      <w:r>
        <w:rPr>
          <w:sz w:val="24"/>
        </w:rPr>
        <w:t>2</w:t>
      </w:r>
      <w:r>
        <w:rPr>
          <w:rFonts w:hint="eastAsia"/>
          <w:sz w:val="24"/>
        </w:rPr>
        <w:t>）</w:t>
      </w:r>
      <w:r w:rsidRPr="008C4B45">
        <w:rPr>
          <w:rFonts w:hint="eastAsia"/>
          <w:sz w:val="24"/>
        </w:rPr>
        <w:t>凸模的固定</w:t>
      </w:r>
    </w:p>
    <w:p w:rsidR="009F5656" w:rsidRPr="009F5656" w:rsidRDefault="009F5656" w:rsidP="00BE7392">
      <w:pPr>
        <w:ind w:firstLine="420"/>
        <w:rPr>
          <w:rFonts w:ascii="宋体" w:hAnsi="宋体"/>
          <w:sz w:val="24"/>
        </w:rPr>
      </w:pPr>
      <w:r w:rsidRPr="009F5656">
        <w:rPr>
          <w:rFonts w:ascii="宋体" w:hAnsi="宋体" w:hint="eastAsia"/>
          <w:sz w:val="24"/>
        </w:rPr>
        <w:t>将凸</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w:t>
      </w:r>
      <w:r w:rsidRPr="009F5656">
        <w:rPr>
          <w:rFonts w:ascii="宋体" w:hAnsi="宋体"/>
          <w:sz w:val="24"/>
        </w:rPr>
        <w:t>模固定板，然后</w:t>
      </w:r>
      <w:r w:rsidRPr="009F5656">
        <w:rPr>
          <w:rFonts w:ascii="宋体" w:hAnsi="宋体" w:hint="eastAsia"/>
          <w:sz w:val="24"/>
        </w:rPr>
        <w:t>利用2个销钉定位，用4个螺钉将凸</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.5.2 </w:t>
      </w:r>
      <w:r w:rsidRPr="008C4B45">
        <w:rPr>
          <w:rFonts w:eastAsia="黑体" w:hint="eastAsia"/>
          <w:sz w:val="24"/>
          <w:szCs w:val="24"/>
        </w:rPr>
        <w:t>翻边凸模</w:t>
      </w:r>
      <w:r w:rsidR="00482FCE">
        <w:rPr>
          <w:rFonts w:eastAsia="黑体" w:hint="eastAsia"/>
          <w:sz w:val="24"/>
          <w:szCs w:val="24"/>
        </w:rPr>
        <w:t>的</w:t>
      </w:r>
      <w:r w:rsidR="00482FCE">
        <w:rPr>
          <w:rFonts w:eastAsia="黑体"/>
          <w:sz w:val="24"/>
          <w:szCs w:val="24"/>
        </w:rPr>
        <w:t>设计</w:t>
      </w:r>
    </w:p>
    <w:p w:rsidR="009F5656" w:rsidRDefault="009F5656" w:rsidP="00BE7392">
      <w:pPr>
        <w:rPr>
          <w:sz w:val="24"/>
        </w:rPr>
      </w:pPr>
      <w:r>
        <w:rPr>
          <w:rFonts w:hint="eastAsia"/>
          <w:sz w:val="24"/>
        </w:rPr>
        <w:t>（</w:t>
      </w:r>
      <w:r>
        <w:rPr>
          <w:sz w:val="24"/>
        </w:rPr>
        <w:t>1</w:t>
      </w:r>
      <w:r>
        <w:rPr>
          <w:rFonts w:hint="eastAsia"/>
          <w:sz w:val="24"/>
        </w:rPr>
        <w:t>）</w:t>
      </w:r>
      <w:r w:rsidRPr="008C4B45">
        <w:rPr>
          <w:rFonts w:hint="eastAsia"/>
          <w:sz w:val="24"/>
        </w:rPr>
        <w:t>凸模的长度</w:t>
      </w:r>
    </w:p>
    <w:p w:rsidR="009F5656" w:rsidRPr="00581E10" w:rsidRDefault="009F5656" w:rsidP="00BE7392">
      <w:pPr>
        <w:ind w:firstLine="420"/>
        <w:rPr>
          <w:sz w:val="24"/>
        </w:rPr>
      </w:pPr>
      <w:r w:rsidRPr="008C4B45">
        <w:rPr>
          <w:rFonts w:hint="eastAsia"/>
          <w:sz w:val="24"/>
        </w:rPr>
        <w:t>凸模的长度根据零件的结构来确定取</w:t>
      </w:r>
      <w:r>
        <w:rPr>
          <w:rFonts w:hint="eastAsia"/>
          <w:sz w:val="24"/>
        </w:rPr>
        <w:t>L=</w:t>
      </w:r>
      <w:r>
        <w:rPr>
          <w:sz w:val="24"/>
        </w:rPr>
        <w:t>80</w:t>
      </w:r>
      <w:r w:rsidRPr="008C4B45">
        <w:rPr>
          <w:rFonts w:hint="eastAsia"/>
          <w:sz w:val="24"/>
        </w:rPr>
        <w:t>mm</w:t>
      </w:r>
      <w:r w:rsidRPr="008C4B45">
        <w:rPr>
          <w:rFonts w:hint="eastAsia"/>
          <w:sz w:val="24"/>
        </w:rPr>
        <w:t>。</w:t>
      </w:r>
    </w:p>
    <w:p w:rsidR="009F5656" w:rsidRPr="00B81661" w:rsidRDefault="009F5656" w:rsidP="00BE7392">
      <w:pPr>
        <w:rPr>
          <w:sz w:val="24"/>
        </w:rPr>
      </w:pPr>
      <w:r>
        <w:rPr>
          <w:rFonts w:hint="eastAsia"/>
          <w:sz w:val="24"/>
        </w:rPr>
        <w:t>（</w:t>
      </w:r>
      <w:r>
        <w:rPr>
          <w:sz w:val="24"/>
        </w:rPr>
        <w:t>2</w:t>
      </w:r>
      <w:r>
        <w:rPr>
          <w:rFonts w:hint="eastAsia"/>
          <w:sz w:val="24"/>
        </w:rPr>
        <w:t>）</w:t>
      </w:r>
      <w:r w:rsidRPr="008C4B45">
        <w:rPr>
          <w:rFonts w:hint="eastAsia"/>
          <w:sz w:val="24"/>
        </w:rPr>
        <w:t>凸模的固定</w:t>
      </w:r>
    </w:p>
    <w:p w:rsidR="009F5656" w:rsidRPr="009F5656" w:rsidRDefault="009F5656" w:rsidP="00BE7392">
      <w:pPr>
        <w:ind w:firstLine="420"/>
        <w:rPr>
          <w:rFonts w:ascii="宋体" w:hAnsi="宋体"/>
          <w:sz w:val="24"/>
        </w:rPr>
      </w:pPr>
      <w:r w:rsidRPr="009F5656">
        <w:rPr>
          <w:rFonts w:ascii="宋体" w:hAnsi="宋体" w:hint="eastAsia"/>
          <w:sz w:val="24"/>
        </w:rPr>
        <w:t>将凸</w:t>
      </w:r>
      <w:r w:rsidRPr="009F5656">
        <w:rPr>
          <w:rFonts w:ascii="宋体" w:hAnsi="宋体"/>
          <w:sz w:val="24"/>
        </w:rPr>
        <w:t>模</w:t>
      </w:r>
      <w:r w:rsidRPr="009F5656">
        <w:rPr>
          <w:rFonts w:ascii="宋体" w:hAnsi="宋体" w:hint="eastAsia"/>
          <w:sz w:val="24"/>
        </w:rPr>
        <w:t>压</w:t>
      </w:r>
      <w:r w:rsidRPr="009F5656">
        <w:rPr>
          <w:rFonts w:ascii="宋体" w:hAnsi="宋体"/>
          <w:sz w:val="24"/>
        </w:rPr>
        <w:t>入</w:t>
      </w:r>
      <w:r w:rsidRPr="009F5656">
        <w:rPr>
          <w:rFonts w:ascii="宋体" w:hAnsi="宋体" w:hint="eastAsia"/>
          <w:sz w:val="24"/>
        </w:rPr>
        <w:t>凸</w:t>
      </w:r>
      <w:r w:rsidRPr="009F5656">
        <w:rPr>
          <w:rFonts w:ascii="宋体" w:hAnsi="宋体"/>
          <w:sz w:val="24"/>
        </w:rPr>
        <w:t>模固定板，然后</w:t>
      </w:r>
      <w:r w:rsidRPr="009F5656">
        <w:rPr>
          <w:rFonts w:ascii="宋体" w:hAnsi="宋体" w:hint="eastAsia"/>
          <w:sz w:val="24"/>
        </w:rPr>
        <w:t>利用2个销钉定位，用4个螺钉将凸</w:t>
      </w:r>
      <w:r w:rsidRPr="009F5656">
        <w:rPr>
          <w:rFonts w:ascii="宋体" w:hAnsi="宋体"/>
          <w:sz w:val="24"/>
        </w:rPr>
        <w:t>模固定板</w:t>
      </w:r>
      <w:r w:rsidRPr="009F5656">
        <w:rPr>
          <w:rFonts w:ascii="宋体" w:hAnsi="宋体" w:hint="eastAsia"/>
          <w:sz w:val="24"/>
        </w:rPr>
        <w:t>固定在模架上。</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2202C0">
      <w:pPr>
        <w:spacing w:beforeLines="50" w:before="156" w:line="360" w:lineRule="auto"/>
        <w:ind w:firstLine="0"/>
        <w:rPr>
          <w:rFonts w:eastAsia="黑体"/>
          <w:sz w:val="24"/>
          <w:szCs w:val="24"/>
        </w:rPr>
      </w:pPr>
      <w:r>
        <w:rPr>
          <w:rFonts w:eastAsia="黑体"/>
          <w:sz w:val="24"/>
          <w:szCs w:val="24"/>
        </w:rPr>
        <w:t>4</w:t>
      </w:r>
      <w:r w:rsidRPr="008C4B45">
        <w:rPr>
          <w:rFonts w:eastAsia="黑体" w:hint="eastAsia"/>
          <w:sz w:val="24"/>
          <w:szCs w:val="24"/>
        </w:rPr>
        <w:t xml:space="preserve">.5.3 </w:t>
      </w:r>
      <w:r w:rsidRPr="008C4B45">
        <w:rPr>
          <w:rFonts w:eastAsia="黑体" w:hint="eastAsia"/>
          <w:sz w:val="24"/>
          <w:szCs w:val="24"/>
        </w:rPr>
        <w:t>翻边凹模</w:t>
      </w:r>
      <w:r w:rsidR="00482FCE">
        <w:rPr>
          <w:rFonts w:eastAsia="黑体" w:hint="eastAsia"/>
          <w:sz w:val="24"/>
          <w:szCs w:val="24"/>
        </w:rPr>
        <w:t>的</w:t>
      </w:r>
      <w:r w:rsidR="00482FCE">
        <w:rPr>
          <w:rFonts w:eastAsia="黑体"/>
          <w:sz w:val="24"/>
          <w:szCs w:val="24"/>
        </w:rPr>
        <w:t>设计</w:t>
      </w:r>
    </w:p>
    <w:p w:rsidR="009F5656" w:rsidRPr="008C4B45" w:rsidRDefault="009F5656" w:rsidP="00BE7392">
      <w:pPr>
        <w:rPr>
          <w:sz w:val="24"/>
        </w:rPr>
      </w:pPr>
      <w:r>
        <w:rPr>
          <w:rFonts w:hint="eastAsia"/>
          <w:sz w:val="24"/>
        </w:rPr>
        <w:t>（</w:t>
      </w:r>
      <w:r>
        <w:rPr>
          <w:rFonts w:hint="eastAsia"/>
          <w:sz w:val="24"/>
        </w:rPr>
        <w:t>1</w:t>
      </w:r>
      <w:r>
        <w:rPr>
          <w:rFonts w:hint="eastAsia"/>
          <w:sz w:val="24"/>
        </w:rPr>
        <w:t>）</w:t>
      </w:r>
      <w:r w:rsidRPr="008C4B45">
        <w:rPr>
          <w:rFonts w:hint="eastAsia"/>
          <w:sz w:val="24"/>
        </w:rPr>
        <w:t>凹模的长度</w:t>
      </w:r>
    </w:p>
    <w:p w:rsidR="009F5656" w:rsidRPr="008C4B45" w:rsidRDefault="009F5656" w:rsidP="00BE7392">
      <w:pPr>
        <w:ind w:firstLine="420"/>
        <w:rPr>
          <w:sz w:val="24"/>
        </w:rPr>
      </w:pPr>
      <w:r w:rsidRPr="008C4B45">
        <w:rPr>
          <w:rFonts w:hint="eastAsia"/>
          <w:sz w:val="24"/>
        </w:rPr>
        <w:t>凹模的长度根据零件的结构及工序的先后顺序，取长度</w:t>
      </w:r>
      <w:r>
        <w:rPr>
          <w:rFonts w:hint="eastAsia"/>
          <w:sz w:val="24"/>
        </w:rPr>
        <w:t>H=5</w:t>
      </w:r>
      <w:r w:rsidRPr="008C4B45">
        <w:rPr>
          <w:rFonts w:hint="eastAsia"/>
          <w:sz w:val="24"/>
        </w:rPr>
        <w:t>0mm</w:t>
      </w:r>
      <w:r w:rsidRPr="008C4B45">
        <w:rPr>
          <w:rFonts w:hint="eastAsia"/>
          <w:sz w:val="24"/>
        </w:rPr>
        <w:t>。</w:t>
      </w:r>
    </w:p>
    <w:p w:rsidR="009F5656" w:rsidRPr="008C4B45" w:rsidRDefault="009F5656" w:rsidP="00BE7392">
      <w:pPr>
        <w:rPr>
          <w:sz w:val="24"/>
        </w:rPr>
      </w:pPr>
      <w:r>
        <w:rPr>
          <w:rFonts w:hint="eastAsia"/>
          <w:sz w:val="24"/>
        </w:rPr>
        <w:t>（</w:t>
      </w:r>
      <w:r>
        <w:rPr>
          <w:rFonts w:hint="eastAsia"/>
          <w:sz w:val="24"/>
        </w:rPr>
        <w:t>2</w:t>
      </w:r>
      <w:r>
        <w:rPr>
          <w:rFonts w:hint="eastAsia"/>
          <w:sz w:val="24"/>
        </w:rPr>
        <w:t>）</w:t>
      </w:r>
      <w:r w:rsidRPr="008C4B45">
        <w:rPr>
          <w:rFonts w:hint="eastAsia"/>
          <w:sz w:val="24"/>
        </w:rPr>
        <w:t>凹模的壁厚</w:t>
      </w:r>
    </w:p>
    <w:p w:rsidR="009F5656" w:rsidRPr="008C4B45" w:rsidRDefault="009F5656" w:rsidP="00BE7392">
      <w:pPr>
        <w:ind w:firstLine="420"/>
        <w:rPr>
          <w:sz w:val="24"/>
        </w:rPr>
      </w:pPr>
      <w:r w:rsidRPr="008C4B45">
        <w:rPr>
          <w:rFonts w:hint="eastAsia"/>
          <w:sz w:val="24"/>
        </w:rPr>
        <w:t>根据零件的结构设计凹模的最小壁厚为：</w:t>
      </w:r>
      <w:r w:rsidRPr="008C4B45">
        <w:rPr>
          <w:rFonts w:hint="eastAsia"/>
          <w:sz w:val="24"/>
        </w:rPr>
        <w:t>b=20mm</w:t>
      </w:r>
      <w:r w:rsidRPr="008C4B45">
        <w:rPr>
          <w:rFonts w:hint="eastAsia"/>
          <w:sz w:val="24"/>
        </w:rPr>
        <w:t>，满足最小壁厚的要求。</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6C0E35"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2202C0">
      <w:pPr>
        <w:spacing w:beforeLines="50" w:before="156" w:line="360" w:lineRule="auto"/>
        <w:ind w:firstLine="0"/>
        <w:rPr>
          <w:rFonts w:eastAsia="黑体"/>
          <w:bCs/>
          <w:sz w:val="28"/>
        </w:rPr>
      </w:pPr>
      <w:r>
        <w:rPr>
          <w:rFonts w:eastAsia="黑体"/>
          <w:bCs/>
          <w:sz w:val="28"/>
        </w:rPr>
        <w:t>4</w:t>
      </w:r>
      <w:r w:rsidRPr="008C4B45">
        <w:rPr>
          <w:rFonts w:eastAsia="黑体" w:hint="eastAsia"/>
          <w:bCs/>
          <w:sz w:val="28"/>
        </w:rPr>
        <w:t xml:space="preserve">.6 </w:t>
      </w:r>
      <w:r w:rsidRPr="008C4B45">
        <w:rPr>
          <w:rFonts w:eastAsia="黑体" w:hint="eastAsia"/>
          <w:bCs/>
          <w:sz w:val="28"/>
        </w:rPr>
        <w:t>模架的</w:t>
      </w:r>
      <w:r w:rsidR="00235035">
        <w:rPr>
          <w:rFonts w:eastAsia="黑体" w:hint="eastAsia"/>
          <w:bCs/>
          <w:sz w:val="28"/>
        </w:rPr>
        <w:t>选择</w:t>
      </w:r>
    </w:p>
    <w:p w:rsidR="009F5656" w:rsidRPr="00FA3FED" w:rsidRDefault="009F5656" w:rsidP="00F64A3F">
      <w:pPr>
        <w:ind w:firstLine="0"/>
        <w:rPr>
          <w:sz w:val="24"/>
          <w:szCs w:val="24"/>
        </w:rPr>
      </w:pPr>
      <w:r w:rsidRPr="00FA3FED">
        <w:rPr>
          <w:rFonts w:hint="eastAsia"/>
          <w:sz w:val="24"/>
          <w:szCs w:val="24"/>
        </w:rPr>
        <w:t xml:space="preserve">    </w:t>
      </w: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选择中间导柱圆形模架。</w:t>
      </w:r>
    </w:p>
    <w:p w:rsidR="009F5656" w:rsidRPr="00FA3FED" w:rsidRDefault="009F5656" w:rsidP="002202C0">
      <w:pPr>
        <w:spacing w:beforeLines="50" w:before="156" w:line="360" w:lineRule="auto"/>
        <w:ind w:firstLine="0"/>
        <w:rPr>
          <w:sz w:val="24"/>
          <w:szCs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B81661" w:rsidRDefault="009F5656" w:rsidP="00BE7392">
      <w:pPr>
        <w:ind w:firstLineChars="215" w:firstLine="516"/>
        <w:rPr>
          <w:rFonts w:cs="Arial"/>
          <w:sz w:val="24"/>
        </w:rPr>
      </w:pPr>
      <w:r w:rsidRPr="00FA3FED">
        <w:rPr>
          <w:rFonts w:hint="eastAsia"/>
          <w:sz w:val="24"/>
        </w:rPr>
        <w:t>由于凹模的外形尺寸</w:t>
      </w:r>
      <w:r w:rsidRPr="00FA3FED">
        <w:rPr>
          <w:rFonts w:hint="eastAsia"/>
          <w:sz w:val="24"/>
        </w:rPr>
        <w:t>d=18</w:t>
      </w:r>
      <w:r>
        <w:rPr>
          <w:sz w:val="24"/>
        </w:rPr>
        <w:t>0</w:t>
      </w:r>
      <w:r w:rsidRPr="00FA3FED">
        <w:rPr>
          <w:rFonts w:hint="eastAsia"/>
          <w:sz w:val="24"/>
        </w:rPr>
        <w:t>mm</w:t>
      </w:r>
      <w:r w:rsidRPr="00FA3FED">
        <w:rPr>
          <w:rFonts w:hint="eastAsia"/>
          <w:sz w:val="24"/>
        </w:rPr>
        <w:t>，查模架标准结构表</w:t>
      </w:r>
      <w:r w:rsidRPr="00FA3FED">
        <w:rPr>
          <w:rFonts w:hint="eastAsia"/>
          <w:sz w:val="24"/>
          <w:vertAlign w:val="superscript"/>
        </w:rPr>
        <w:t>[3]</w:t>
      </w:r>
      <w:r w:rsidRPr="00FA3FED">
        <w:rPr>
          <w:rFonts w:hint="eastAsia"/>
          <w:sz w:val="24"/>
        </w:rPr>
        <w:t>，可确定下模座的尺寸为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，同时可确定上模座的尺寸为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BE7392">
      <w:pPr>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BE7392">
      <w:pPr>
        <w:ind w:firstLineChars="192" w:firstLine="461"/>
        <w:rPr>
          <w:sz w:val="24"/>
        </w:rPr>
      </w:pPr>
      <w:r w:rsidRPr="00FA3FED">
        <w:rPr>
          <w:rFonts w:hint="eastAsia"/>
          <w:sz w:val="24"/>
        </w:rPr>
        <w:t>从降低模具成本考虑选用铸铁</w:t>
      </w:r>
      <w:r w:rsidRPr="00FA3FED">
        <w:rPr>
          <w:rFonts w:hint="eastAsia"/>
          <w:sz w:val="24"/>
        </w:rPr>
        <w:t>HT2</w:t>
      </w:r>
      <w:r w:rsidR="00EA588E">
        <w:rPr>
          <w:sz w:val="24"/>
        </w:rPr>
        <w:t>0</w:t>
      </w:r>
      <w:r w:rsidRPr="00FA3FED">
        <w:rPr>
          <w:rFonts w:hint="eastAsia"/>
          <w:sz w:val="24"/>
        </w:rPr>
        <w:t>0</w:t>
      </w:r>
      <w:r w:rsidRPr="00FA3FED">
        <w:rPr>
          <w:rFonts w:hint="eastAsia"/>
          <w:sz w:val="24"/>
        </w:rPr>
        <w:t>。</w:t>
      </w:r>
    </w:p>
    <w:p w:rsidR="009F5656" w:rsidRPr="00FA3FED" w:rsidRDefault="009F5656" w:rsidP="002202C0">
      <w:pPr>
        <w:spacing w:beforeLines="50" w:before="156" w:line="360" w:lineRule="auto"/>
        <w:ind w:firstLine="0"/>
        <w:rPr>
          <w:sz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BE7392">
      <w:pPr>
        <w:ind w:firstLineChars="200" w:firstLine="480"/>
        <w:rPr>
          <w:rFonts w:cs="Arial"/>
          <w:sz w:val="24"/>
          <w:szCs w:val="24"/>
        </w:rPr>
      </w:pPr>
      <w:r w:rsidRPr="00FA3FED">
        <w:rPr>
          <w:rFonts w:hint="eastAsia"/>
          <w:sz w:val="24"/>
        </w:rPr>
        <w:lastRenderedPageBreak/>
        <w:t>根据模架的选择，</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2202C0">
      <w:pPr>
        <w:spacing w:beforeLines="50" w:before="156" w:line="360" w:lineRule="auto"/>
        <w:ind w:firstLine="0"/>
        <w:rPr>
          <w:rFonts w:cs="Arial"/>
          <w:sz w:val="24"/>
          <w:szCs w:val="24"/>
        </w:rPr>
      </w:pPr>
      <w:r>
        <w:rPr>
          <w:rFonts w:eastAsia="黑体"/>
          <w:sz w:val="24"/>
          <w:szCs w:val="24"/>
        </w:rPr>
        <w:t>4</w:t>
      </w:r>
      <w:r w:rsidRPr="00FA3FED">
        <w:rPr>
          <w:rFonts w:eastAsia="黑体" w:hint="eastAsia"/>
          <w:sz w:val="24"/>
          <w:szCs w:val="24"/>
        </w:rPr>
        <w:t>.</w:t>
      </w:r>
      <w:r w:rsidR="004913EC">
        <w:rPr>
          <w:rFonts w:eastAsia="黑体"/>
          <w:sz w:val="24"/>
          <w:szCs w:val="24"/>
        </w:rPr>
        <w:t>6</w:t>
      </w:r>
      <w:r w:rsidRPr="00FA3FED">
        <w:rPr>
          <w:rFonts w:eastAsia="黑体" w:hint="eastAsia"/>
          <w:sz w:val="24"/>
          <w:szCs w:val="24"/>
        </w:rPr>
        <w:t xml:space="preserve">.3 </w:t>
      </w:r>
      <w:r w:rsidRPr="00FA3FED">
        <w:rPr>
          <w:rFonts w:eastAsia="黑体" w:hint="eastAsia"/>
          <w:sz w:val="24"/>
          <w:szCs w:val="24"/>
        </w:rPr>
        <w:t>模柄的选用</w:t>
      </w:r>
    </w:p>
    <w:p w:rsidR="009F5656" w:rsidRPr="00626F74" w:rsidRDefault="009F5656" w:rsidP="00F64A3F">
      <w:pPr>
        <w:ind w:firstLine="0"/>
        <w:rPr>
          <w:rFonts w:cs="Arial"/>
          <w:sz w:val="24"/>
          <w:szCs w:val="24"/>
        </w:rPr>
      </w:pPr>
      <w:r w:rsidRPr="00FA3FED">
        <w:rPr>
          <w:rFonts w:hint="eastAsia"/>
          <w:sz w:val="24"/>
          <w:szCs w:val="24"/>
        </w:rPr>
        <w:t xml:space="preserve">    </w:t>
      </w:r>
      <w:r w:rsidRPr="00FA3FED">
        <w:rPr>
          <w:rFonts w:hint="eastAsia"/>
          <w:sz w:val="24"/>
          <w:szCs w:val="24"/>
        </w:rPr>
        <w:t>根据已选压力机的型号可查表得到模柄尺寸为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8C4B45" w:rsidRDefault="009F5656" w:rsidP="002202C0">
      <w:pPr>
        <w:spacing w:beforeLines="50" w:before="156" w:line="360" w:lineRule="auto"/>
        <w:ind w:firstLine="0"/>
        <w:rPr>
          <w:rFonts w:eastAsia="黑体"/>
          <w:bCs/>
          <w:sz w:val="28"/>
        </w:rPr>
      </w:pPr>
      <w:r>
        <w:rPr>
          <w:rFonts w:eastAsia="黑体"/>
          <w:bCs/>
          <w:sz w:val="28"/>
        </w:rPr>
        <w:t>4</w:t>
      </w:r>
      <w:r w:rsidRPr="008C4B45">
        <w:rPr>
          <w:rFonts w:eastAsia="黑体" w:hint="eastAsia"/>
          <w:bCs/>
          <w:sz w:val="28"/>
        </w:rPr>
        <w:t xml:space="preserve">.7 </w:t>
      </w:r>
      <w:r w:rsidRPr="008C4B45">
        <w:rPr>
          <w:rFonts w:eastAsia="黑体" w:hint="eastAsia"/>
          <w:bCs/>
          <w:sz w:val="28"/>
        </w:rPr>
        <w:t>冲模闭合高度的确定</w:t>
      </w:r>
    </w:p>
    <w:p w:rsidR="009F5656" w:rsidRPr="008C4B45" w:rsidRDefault="009F5656" w:rsidP="00BE7392">
      <w:pPr>
        <w:ind w:leftChars="-1" w:left="-2" w:firstLineChars="181" w:firstLine="434"/>
        <w:rPr>
          <w:sz w:val="24"/>
        </w:rPr>
      </w:pPr>
      <w:r w:rsidRPr="008C4B45">
        <w:rPr>
          <w:rFonts w:hint="eastAsia"/>
          <w:sz w:val="24"/>
        </w:rPr>
        <w:t>冲模的闭合高度</w:t>
      </w:r>
      <w:r w:rsidRPr="008C4B45">
        <w:rPr>
          <w:position w:val="-14"/>
          <w:sz w:val="24"/>
        </w:rPr>
        <w:object w:dxaOrig="424" w:dyaOrig="384">
          <v:shape id="_x0000_i1085" type="#_x0000_t75" style="width:21.75pt;height:21.75pt;mso-position-horizontal-relative:page;mso-position-vertical-relative:page" o:ole="">
            <v:imagedata r:id="rId93" o:title=""/>
          </v:shape>
          <o:OLEObject Type="Embed" ProgID="Equation.DSMT4" ShapeID="_x0000_i1085" DrawAspect="Content" ObjectID="_1590160923" r:id="rId149"/>
        </w:object>
      </w:r>
      <w:r w:rsidRPr="008C4B45">
        <w:rPr>
          <w:rFonts w:hint="eastAsia"/>
          <w:sz w:val="24"/>
        </w:rPr>
        <w:t>是指模具在最低的工位时，下模座的底面至上模座的顶面之间的距离。</w:t>
      </w:r>
    </w:p>
    <w:p w:rsidR="009F5656" w:rsidRPr="008C4B45" w:rsidRDefault="009F5656" w:rsidP="00BE7392">
      <w:pPr>
        <w:ind w:firstLineChars="186" w:firstLine="446"/>
        <w:rPr>
          <w:sz w:val="24"/>
        </w:rPr>
      </w:pPr>
      <w:r w:rsidRPr="008C4B45">
        <w:rPr>
          <w:rFonts w:hint="eastAsia"/>
          <w:sz w:val="24"/>
        </w:rPr>
        <w:t>压力机的闭合高度是指滑块在下止点时工作台面至滑块下平面之间的距离。</w:t>
      </w:r>
    </w:p>
    <w:p w:rsidR="009F5656" w:rsidRPr="008C4B45" w:rsidRDefault="009F5656" w:rsidP="00BE7392">
      <w:pPr>
        <w:ind w:firstLine="480"/>
        <w:rPr>
          <w:sz w:val="24"/>
        </w:rPr>
      </w:pPr>
      <w:r w:rsidRPr="008C4B45">
        <w:rPr>
          <w:rFonts w:hint="eastAsia"/>
          <w:sz w:val="24"/>
        </w:rPr>
        <w:t>冲模闭合高度必须满足下列关系：</w:t>
      </w:r>
    </w:p>
    <w:p w:rsidR="009F5656" w:rsidRPr="008C4B45" w:rsidRDefault="009F5656" w:rsidP="00BE7392">
      <w:pPr>
        <w:rPr>
          <w:sz w:val="24"/>
        </w:rPr>
      </w:pPr>
      <w:r w:rsidRPr="008C4B45">
        <w:rPr>
          <w:rFonts w:hint="eastAsia"/>
          <w:sz w:val="24"/>
        </w:rPr>
        <w:t xml:space="preserve">                         </w:t>
      </w:r>
      <w:r w:rsidRPr="008C4B45">
        <w:rPr>
          <w:position w:val="-14"/>
          <w:sz w:val="24"/>
        </w:rPr>
        <w:object w:dxaOrig="3280" w:dyaOrig="380">
          <v:shape id="_x0000_i1086" type="#_x0000_t75" style="width:165.75pt;height:21.75pt;mso-position-horizontal-relative:page;mso-position-vertical-relative:page" o:ole="">
            <v:imagedata r:id="rId95" o:title=""/>
          </v:shape>
          <o:OLEObject Type="Embed" ProgID="Equation.DSMT4" ShapeID="_x0000_i1086" DrawAspect="Content" ObjectID="_1590160924" r:id="rId150"/>
        </w:object>
      </w:r>
      <w:r w:rsidRPr="008C4B45">
        <w:rPr>
          <w:rFonts w:hint="eastAsia"/>
          <w:sz w:val="24"/>
        </w:rPr>
        <w:t xml:space="preserve"> </w:t>
      </w:r>
    </w:p>
    <w:p w:rsidR="00F64A3F" w:rsidRDefault="009F5656" w:rsidP="00BE7392">
      <w:pPr>
        <w:rPr>
          <w:sz w:val="24"/>
        </w:rPr>
      </w:pPr>
      <w:r w:rsidRPr="008C4B45">
        <w:rPr>
          <w:rFonts w:hint="eastAsia"/>
          <w:sz w:val="24"/>
        </w:rPr>
        <w:t>式中</w:t>
      </w:r>
      <w:r w:rsidRPr="008C4B45">
        <w:rPr>
          <w:rFonts w:hint="eastAsia"/>
          <w:sz w:val="24"/>
        </w:rPr>
        <w:t xml:space="preserve">   </w:t>
      </w:r>
    </w:p>
    <w:p w:rsidR="009F5656" w:rsidRPr="008C4B45" w:rsidRDefault="00F64A3F" w:rsidP="00BE7392">
      <w:pPr>
        <w:rPr>
          <w:sz w:val="24"/>
        </w:rPr>
      </w:pPr>
      <w:r>
        <w:rPr>
          <w:sz w:val="24"/>
        </w:rPr>
        <w:tab/>
      </w:r>
      <w:r>
        <w:rPr>
          <w:sz w:val="24"/>
        </w:rPr>
        <w:tab/>
      </w:r>
      <w:r>
        <w:rPr>
          <w:sz w:val="24"/>
        </w:rPr>
        <w:tab/>
      </w:r>
      <w:r>
        <w:rPr>
          <w:sz w:val="24"/>
        </w:rPr>
        <w:tab/>
      </w:r>
      <w:r w:rsidR="009F5656" w:rsidRPr="008C4B45">
        <w:rPr>
          <w:position w:val="-12"/>
          <w:sz w:val="24"/>
        </w:rPr>
        <w:object w:dxaOrig="524" w:dyaOrig="363">
          <v:shape id="_x0000_i1087" type="#_x0000_t75" style="width:29pt;height:21.75pt;mso-position-horizontal-relative:page;mso-position-vertical-relative:page" o:ole="">
            <v:imagedata r:id="rId97" o:title=""/>
          </v:shape>
          <o:OLEObject Type="Embed" ProgID="Equation.DSMT4" ShapeID="_x0000_i1087" DrawAspect="Content" ObjectID="_1590160925" r:id="rId151"/>
        </w:object>
      </w:r>
      <w:r w:rsidR="009F5656" w:rsidRPr="008C4B45">
        <w:rPr>
          <w:rFonts w:hint="eastAsia"/>
          <w:sz w:val="24"/>
        </w:rPr>
        <w:t>—压力机最大闭合高度，</w:t>
      </w:r>
      <w:r w:rsidR="009F5656" w:rsidRPr="008C4B45">
        <w:rPr>
          <w:position w:val="-12"/>
          <w:sz w:val="24"/>
        </w:rPr>
        <w:object w:dxaOrig="524" w:dyaOrig="363">
          <v:shape id="_x0000_i1088" type="#_x0000_t75" style="width:29pt;height:21.75pt;mso-position-horizontal-relative:page;mso-position-vertical-relative:page" o:ole="">
            <v:imagedata r:id="rId99" o:title=""/>
          </v:shape>
          <o:OLEObject Type="Embed" ProgID="Equation.DSMT4" ShapeID="_x0000_i1088" DrawAspect="Content" ObjectID="_1590160926" r:id="rId152"/>
        </w:object>
      </w:r>
      <w:r w:rsidR="009F5656" w:rsidRPr="008C4B45">
        <w:rPr>
          <w:rFonts w:hint="eastAsia"/>
          <w:sz w:val="24"/>
        </w:rPr>
        <w:t>=</w:t>
      </w:r>
      <w:r w:rsidR="00620237">
        <w:rPr>
          <w:sz w:val="24"/>
        </w:rPr>
        <w:t>2</w:t>
      </w:r>
      <w:r w:rsidR="009F5656">
        <w:rPr>
          <w:sz w:val="24"/>
        </w:rPr>
        <w:t>60</w:t>
      </w:r>
      <w:r w:rsidR="009F5656" w:rsidRPr="008C4B45">
        <w:rPr>
          <w:rFonts w:hint="eastAsia"/>
          <w:sz w:val="24"/>
        </w:rPr>
        <w:t>mm</w:t>
      </w:r>
      <w:r w:rsidR="009F5656" w:rsidRPr="008C4B45">
        <w:rPr>
          <w:rFonts w:hint="eastAsia"/>
          <w:sz w:val="24"/>
        </w:rPr>
        <w:t>；</w:t>
      </w:r>
    </w:p>
    <w:p w:rsidR="009F5656" w:rsidRPr="008C4B45" w:rsidRDefault="009F5656" w:rsidP="00BE7392">
      <w:pPr>
        <w:ind w:firstLine="480"/>
        <w:rPr>
          <w:sz w:val="24"/>
        </w:rPr>
      </w:pPr>
      <w:r w:rsidRPr="008C4B45">
        <w:rPr>
          <w:rFonts w:hint="eastAsia"/>
          <w:sz w:val="24"/>
        </w:rPr>
        <w:t xml:space="preserve">  </w:t>
      </w:r>
      <w:r w:rsidR="00F64A3F">
        <w:rPr>
          <w:sz w:val="24"/>
        </w:rPr>
        <w:tab/>
      </w:r>
      <w:r w:rsidR="00F64A3F">
        <w:rPr>
          <w:sz w:val="24"/>
        </w:rPr>
        <w:tab/>
      </w:r>
      <w:r w:rsidR="00F64A3F">
        <w:rPr>
          <w:sz w:val="24"/>
        </w:rPr>
        <w:tab/>
      </w:r>
      <w:r w:rsidRPr="008C4B45">
        <w:rPr>
          <w:rFonts w:hint="eastAsia"/>
          <w:sz w:val="24"/>
        </w:rPr>
        <w:t xml:space="preserve"> </w:t>
      </w:r>
      <w:r w:rsidR="00F64A3F">
        <w:rPr>
          <w:sz w:val="24"/>
        </w:rPr>
        <w:tab/>
      </w:r>
      <w:r w:rsidRPr="008C4B45">
        <w:rPr>
          <w:position w:val="-12"/>
          <w:sz w:val="24"/>
        </w:rPr>
        <w:object w:dxaOrig="504" w:dyaOrig="363">
          <v:shape id="_x0000_i1089" type="#_x0000_t75" style="width:21.75pt;height:21.75pt;mso-position-horizontal-relative:page;mso-position-vertical-relative:page" o:ole="">
            <v:imagedata r:id="rId101" o:title=""/>
          </v:shape>
          <o:OLEObject Type="Embed" ProgID="Equation.DSMT4" ShapeID="_x0000_i1089" DrawAspect="Content" ObjectID="_1590160927" r:id="rId153"/>
        </w:object>
      </w:r>
      <w:r w:rsidRPr="008C4B45">
        <w:rPr>
          <w:rFonts w:hint="eastAsia"/>
          <w:sz w:val="24"/>
        </w:rPr>
        <w:t>—压力机最小闭合高度，</w:t>
      </w:r>
      <w:r w:rsidRPr="008C4B45">
        <w:rPr>
          <w:position w:val="-12"/>
          <w:sz w:val="24"/>
        </w:rPr>
        <w:object w:dxaOrig="504" w:dyaOrig="363">
          <v:shape id="_x0000_i1090" type="#_x0000_t75" style="width:21.75pt;height:21.75pt;mso-position-horizontal-relative:page;mso-position-vertical-relative:page" o:ole="">
            <v:imagedata r:id="rId103" o:title=""/>
          </v:shape>
          <o:OLEObject Type="Embed" ProgID="Equation.DSMT4" ShapeID="_x0000_i1090" DrawAspect="Content" ObjectID="_1590160928" r:id="rId154"/>
        </w:object>
      </w:r>
      <w:r w:rsidRPr="008C4B45">
        <w:rPr>
          <w:rFonts w:hint="eastAsia"/>
          <w:sz w:val="24"/>
        </w:rPr>
        <w:t>=</w:t>
      </w:r>
      <w:r>
        <w:rPr>
          <w:sz w:val="24"/>
        </w:rPr>
        <w:t>180</w:t>
      </w:r>
      <w:r w:rsidRPr="008C4B45">
        <w:rPr>
          <w:rFonts w:hint="eastAsia"/>
          <w:sz w:val="24"/>
        </w:rPr>
        <w:t>mm</w:t>
      </w:r>
      <w:r w:rsidRPr="008C4B45">
        <w:rPr>
          <w:rFonts w:hint="eastAsia"/>
          <w:sz w:val="24"/>
        </w:rPr>
        <w:t>；</w:t>
      </w:r>
    </w:p>
    <w:p w:rsidR="009F5656" w:rsidRPr="008C4B45" w:rsidRDefault="009F5656" w:rsidP="00BE7392">
      <w:pPr>
        <w:rPr>
          <w:sz w:val="24"/>
        </w:rPr>
      </w:pPr>
      <w:r w:rsidRPr="008C4B45">
        <w:rPr>
          <w:rFonts w:hint="eastAsia"/>
          <w:sz w:val="24"/>
        </w:rPr>
        <w:t>因为</w:t>
      </w:r>
      <w:r w:rsidRPr="008C4B45">
        <w:rPr>
          <w:rFonts w:hint="eastAsia"/>
          <w:sz w:val="24"/>
        </w:rPr>
        <w:t>H</w:t>
      </w:r>
      <w:r w:rsidRPr="008C4B45">
        <w:rPr>
          <w:rFonts w:hint="eastAsia"/>
          <w:sz w:val="24"/>
          <w:vertAlign w:val="subscript"/>
        </w:rPr>
        <w:t>模</w:t>
      </w:r>
      <w:r w:rsidRPr="008C4B45">
        <w:rPr>
          <w:rFonts w:hint="eastAsia"/>
          <w:sz w:val="24"/>
        </w:rPr>
        <w:t>=2</w:t>
      </w:r>
      <w:r>
        <w:rPr>
          <w:sz w:val="24"/>
        </w:rPr>
        <w:t>0</w:t>
      </w:r>
      <w:r w:rsidRPr="008C4B45">
        <w:rPr>
          <w:rFonts w:hint="eastAsia"/>
          <w:sz w:val="24"/>
        </w:rPr>
        <w:t>0mm</w:t>
      </w:r>
      <w:r w:rsidRPr="008C4B45">
        <w:rPr>
          <w:rFonts w:hint="eastAsia"/>
          <w:sz w:val="24"/>
        </w:rPr>
        <w:t>符合条件。</w:t>
      </w:r>
    </w:p>
    <w:p w:rsidR="009F5656" w:rsidRPr="00FA3FED" w:rsidRDefault="009F5656" w:rsidP="002202C0">
      <w:pPr>
        <w:spacing w:beforeLines="50" w:before="156" w:line="360" w:lineRule="auto"/>
        <w:ind w:firstLine="0"/>
        <w:rPr>
          <w:bCs/>
          <w:sz w:val="24"/>
        </w:rPr>
      </w:pPr>
      <w:r>
        <w:rPr>
          <w:rFonts w:eastAsia="黑体"/>
          <w:bCs/>
          <w:sz w:val="28"/>
        </w:rPr>
        <w:t>4</w:t>
      </w:r>
      <w:r w:rsidRPr="00FA3FED">
        <w:rPr>
          <w:rFonts w:eastAsia="黑体" w:hint="eastAsia"/>
          <w:bCs/>
          <w:sz w:val="28"/>
        </w:rPr>
        <w:t xml:space="preserve">.8 </w:t>
      </w:r>
      <w:r w:rsidRPr="00FA3FED">
        <w:rPr>
          <w:rFonts w:eastAsia="黑体" w:hint="eastAsia"/>
          <w:bCs/>
          <w:sz w:val="28"/>
        </w:rPr>
        <w:t>模具材料的选用</w:t>
      </w:r>
    </w:p>
    <w:p w:rsidR="009F5656" w:rsidRPr="00FA3FED" w:rsidRDefault="009F5656" w:rsidP="00BE7392">
      <w:pPr>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Pr="00FA3FED" w:rsidRDefault="009F5656" w:rsidP="00BE7392">
      <w:pPr>
        <w:ind w:firstLine="482"/>
        <w:rPr>
          <w:sz w:val="24"/>
        </w:rPr>
      </w:pPr>
      <w:r w:rsidRPr="00FA3FED">
        <w:rPr>
          <w:rFonts w:hint="eastAsia"/>
          <w:sz w:val="24"/>
        </w:rPr>
        <w:t>结合上述原则，由凸、凹模材料的选用与热处理表推荐材料有：</w:t>
      </w:r>
    </w:p>
    <w:p w:rsidR="009F5656" w:rsidRPr="00FA3FED" w:rsidRDefault="009F5656" w:rsidP="00A113C2">
      <w:pPr>
        <w:ind w:leftChars="200" w:left="420" w:firstLine="0"/>
        <w:rPr>
          <w:sz w:val="24"/>
        </w:rPr>
      </w:pPr>
      <w:r>
        <w:rPr>
          <w:rFonts w:hint="eastAsia"/>
          <w:sz w:val="24"/>
        </w:rPr>
        <w:t>①</w:t>
      </w:r>
      <w:r w:rsidRPr="00FA3FED">
        <w:rPr>
          <w:rFonts w:hint="eastAsia"/>
          <w:sz w:val="24"/>
        </w:rPr>
        <w:t>凸模，凹模均采用</w:t>
      </w:r>
      <w:r w:rsidRPr="00FA3FED">
        <w:rPr>
          <w:rFonts w:hint="eastAsia"/>
          <w:sz w:val="24"/>
        </w:rPr>
        <w:t>Cr12</w:t>
      </w:r>
      <w:r>
        <w:rPr>
          <w:sz w:val="24"/>
        </w:rPr>
        <w:t>MoV</w:t>
      </w:r>
      <w:r w:rsidRPr="00FA3FED">
        <w:rPr>
          <w:rFonts w:hint="eastAsia"/>
          <w:sz w:val="24"/>
        </w:rPr>
        <w:t>；</w:t>
      </w:r>
    </w:p>
    <w:p w:rsidR="009F5656" w:rsidRPr="00FA3FED" w:rsidRDefault="009F5656" w:rsidP="00A113C2">
      <w:pPr>
        <w:ind w:leftChars="200" w:left="420" w:firstLine="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BE7392">
      <w:pPr>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A113C2">
      <w:pPr>
        <w:ind w:leftChars="200" w:left="420" w:firstLine="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Pr="00900B30" w:rsidRDefault="009F5656" w:rsidP="00A113C2">
      <w:pPr>
        <w:ind w:leftChars="200" w:left="420" w:firstLine="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EA588E" w:rsidRDefault="00EA588E" w:rsidP="00BE7392">
      <w:pPr>
        <w:rPr>
          <w:rFonts w:eastAsia="黑体"/>
          <w:bCs/>
          <w:sz w:val="28"/>
        </w:rPr>
      </w:pPr>
    </w:p>
    <w:p w:rsidR="000D4A23" w:rsidRDefault="000D4A23" w:rsidP="002202C0">
      <w:pPr>
        <w:spacing w:beforeLines="50" w:before="156" w:line="360" w:lineRule="auto"/>
        <w:ind w:firstLine="0"/>
        <w:rPr>
          <w:rFonts w:eastAsia="黑体"/>
          <w:bCs/>
          <w:sz w:val="28"/>
        </w:rPr>
      </w:pPr>
    </w:p>
    <w:p w:rsidR="009F5656" w:rsidRDefault="009F5656" w:rsidP="002202C0">
      <w:pPr>
        <w:spacing w:beforeLines="50" w:before="156" w:line="360" w:lineRule="auto"/>
        <w:ind w:firstLine="0"/>
        <w:rPr>
          <w:rFonts w:eastAsia="黑体"/>
          <w:bCs/>
          <w:sz w:val="28"/>
        </w:rPr>
      </w:pPr>
      <w:r>
        <w:rPr>
          <w:rFonts w:eastAsia="黑体" w:hint="eastAsia"/>
          <w:bCs/>
          <w:sz w:val="28"/>
        </w:rPr>
        <w:lastRenderedPageBreak/>
        <w:t>4.</w:t>
      </w:r>
      <w:r w:rsidR="004913EC">
        <w:rPr>
          <w:rFonts w:eastAsia="黑体"/>
          <w:bCs/>
          <w:sz w:val="28"/>
        </w:rPr>
        <w:t>9</w:t>
      </w:r>
      <w:r>
        <w:rPr>
          <w:rFonts w:eastAsia="黑体" w:hint="eastAsia"/>
          <w:bCs/>
          <w:sz w:val="28"/>
        </w:rPr>
        <w:t xml:space="preserve"> </w:t>
      </w:r>
      <w:r>
        <w:rPr>
          <w:rFonts w:eastAsia="黑体" w:hint="eastAsia"/>
          <w:bCs/>
          <w:sz w:val="28"/>
        </w:rPr>
        <w:t>冲孔、翻边复合模的装配图</w:t>
      </w:r>
    </w:p>
    <w:p w:rsidR="009F5656" w:rsidRDefault="00A1630D" w:rsidP="002202C0">
      <w:pPr>
        <w:jc w:val="center"/>
        <w:rPr>
          <w:rFonts w:eastAsia="黑体"/>
          <w:bCs/>
          <w:sz w:val="28"/>
        </w:rPr>
      </w:pPr>
      <w:r w:rsidRPr="009F5656">
        <w:rPr>
          <w:rFonts w:eastAsia="黑体"/>
          <w:noProof/>
          <w:sz w:val="28"/>
        </w:rPr>
        <w:drawing>
          <wp:inline distT="0" distB="0" distL="0" distR="0" wp14:anchorId="163E2986" wp14:editId="69CBB505">
            <wp:extent cx="5266690" cy="3027045"/>
            <wp:effectExtent l="0" t="0" r="0" b="1905"/>
            <wp:docPr id="8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266690" cy="3027045"/>
                    </a:xfrm>
                    <a:prstGeom prst="rect">
                      <a:avLst/>
                    </a:prstGeom>
                    <a:noFill/>
                    <a:ln>
                      <a:noFill/>
                    </a:ln>
                  </pic:spPr>
                </pic:pic>
              </a:graphicData>
            </a:graphic>
          </wp:inline>
        </w:drawing>
      </w:r>
    </w:p>
    <w:p w:rsidR="00B2512A" w:rsidRDefault="00B2512A" w:rsidP="002202C0">
      <w:pPr>
        <w:jc w:val="center"/>
        <w:rPr>
          <w:rFonts w:eastAsia="黑体"/>
          <w:bCs/>
          <w:sz w:val="28"/>
        </w:rPr>
      </w:pPr>
      <w:r w:rsidRPr="00DF0794">
        <w:rPr>
          <w:rFonts w:hint="eastAsia"/>
          <w:szCs w:val="21"/>
        </w:rPr>
        <w:t>图</w:t>
      </w:r>
      <w:r>
        <w:rPr>
          <w:rFonts w:hint="eastAsia"/>
          <w:szCs w:val="21"/>
        </w:rPr>
        <w:t>4.2</w:t>
      </w:r>
      <w:r w:rsidRPr="00DF0794">
        <w:rPr>
          <w:rFonts w:hint="eastAsia"/>
          <w:szCs w:val="21"/>
        </w:rPr>
        <w:t xml:space="preserve"> </w:t>
      </w:r>
      <w:r w:rsidRPr="00DF0794">
        <w:rPr>
          <w:rFonts w:hint="eastAsia"/>
          <w:szCs w:val="21"/>
        </w:rPr>
        <w:t>冲孔</w:t>
      </w:r>
      <w:r>
        <w:rPr>
          <w:rFonts w:hint="eastAsia"/>
          <w:szCs w:val="21"/>
        </w:rPr>
        <w:t>、</w:t>
      </w:r>
      <w:r w:rsidRPr="00DF0794">
        <w:rPr>
          <w:szCs w:val="21"/>
        </w:rPr>
        <w:t>翻边</w:t>
      </w:r>
      <w:r>
        <w:rPr>
          <w:rFonts w:hint="eastAsia"/>
          <w:szCs w:val="21"/>
        </w:rPr>
        <w:t>复合模</w:t>
      </w:r>
    </w:p>
    <w:p w:rsidR="00E54693" w:rsidRDefault="00E54693" w:rsidP="002202C0">
      <w:pPr>
        <w:jc w:val="center"/>
        <w:rPr>
          <w:rFonts w:eastAsia="黑体"/>
          <w:sz w:val="30"/>
        </w:rPr>
      </w:pPr>
      <w:r>
        <w:rPr>
          <w:rFonts w:eastAsia="黑体"/>
          <w:sz w:val="30"/>
        </w:rPr>
        <w:br w:type="page"/>
      </w:r>
    </w:p>
    <w:p w:rsidR="009F5656" w:rsidRDefault="009F5656" w:rsidP="002202C0">
      <w:pPr>
        <w:spacing w:afterLines="100" w:after="312" w:line="360" w:lineRule="auto"/>
        <w:ind w:firstLine="0"/>
        <w:jc w:val="center"/>
        <w:rPr>
          <w:rFonts w:eastAsia="黑体"/>
          <w:sz w:val="30"/>
        </w:rPr>
      </w:pPr>
      <w:r>
        <w:rPr>
          <w:rFonts w:eastAsia="黑体"/>
          <w:sz w:val="30"/>
        </w:rPr>
        <w:lastRenderedPageBreak/>
        <w:t>5</w:t>
      </w:r>
      <w:r w:rsidRPr="008C4B45">
        <w:rPr>
          <w:rFonts w:eastAsia="黑体" w:hint="eastAsia"/>
          <w:sz w:val="30"/>
        </w:rPr>
        <w:t xml:space="preserve"> </w:t>
      </w:r>
      <w:r>
        <w:rPr>
          <w:rFonts w:eastAsia="黑体" w:hint="eastAsia"/>
          <w:sz w:val="30"/>
        </w:rPr>
        <w:t>切舌模</w:t>
      </w:r>
      <w:r w:rsidRPr="008C4B45">
        <w:rPr>
          <w:rFonts w:eastAsia="黑体" w:hint="eastAsia"/>
          <w:sz w:val="30"/>
        </w:rPr>
        <w:t>的设计</w:t>
      </w:r>
    </w:p>
    <w:p w:rsidR="00DF0794" w:rsidRPr="00DF0794" w:rsidRDefault="00DF0794" w:rsidP="00BE7392">
      <w:pPr>
        <w:rPr>
          <w:rFonts w:asciiTheme="minorEastAsia" w:eastAsiaTheme="minorEastAsia" w:hAnsiTheme="minorEastAsia"/>
          <w:sz w:val="24"/>
          <w:szCs w:val="24"/>
        </w:rPr>
      </w:pPr>
      <w:r w:rsidRPr="00DF0794">
        <w:rPr>
          <w:rFonts w:asciiTheme="minorEastAsia" w:eastAsiaTheme="minorEastAsia" w:hAnsiTheme="minorEastAsia" w:hint="eastAsia"/>
          <w:sz w:val="24"/>
          <w:szCs w:val="24"/>
        </w:rPr>
        <w:t>该模具采用单工序模的结构形式，进行</w:t>
      </w:r>
      <w:r>
        <w:rPr>
          <w:rFonts w:asciiTheme="minorEastAsia" w:eastAsiaTheme="minorEastAsia" w:hAnsiTheme="minorEastAsia" w:hint="eastAsia"/>
          <w:sz w:val="24"/>
          <w:szCs w:val="24"/>
        </w:rPr>
        <w:t>4个</w:t>
      </w:r>
      <w:r>
        <w:rPr>
          <w:rFonts w:asciiTheme="minorEastAsia" w:eastAsiaTheme="minorEastAsia" w:hAnsiTheme="minorEastAsia"/>
          <w:sz w:val="24"/>
          <w:szCs w:val="24"/>
        </w:rPr>
        <w:t>切舌</w:t>
      </w:r>
      <w:r>
        <w:rPr>
          <w:rFonts w:asciiTheme="minorEastAsia" w:eastAsiaTheme="minorEastAsia" w:hAnsiTheme="minorEastAsia" w:hint="eastAsia"/>
          <w:sz w:val="24"/>
          <w:szCs w:val="24"/>
        </w:rPr>
        <w:t>工艺</w:t>
      </w:r>
      <w:r w:rsidRPr="00DF0794">
        <w:rPr>
          <w:rFonts w:asciiTheme="minorEastAsia" w:eastAsiaTheme="minorEastAsia" w:hAnsiTheme="minorEastAsia" w:hint="eastAsia"/>
          <w:sz w:val="24"/>
          <w:szCs w:val="24"/>
        </w:rPr>
        <w:t>，降低了模具的生产成本，符合大批量生产的要求。</w:t>
      </w:r>
      <w:r w:rsidRPr="00DF0794">
        <w:rPr>
          <w:rFonts w:asciiTheme="minorEastAsia" w:eastAsiaTheme="minorEastAsia" w:hAnsiTheme="minorEastAsia"/>
          <w:sz w:val="24"/>
          <w:szCs w:val="24"/>
        </w:rPr>
        <w:t>冲孔模布局相对于简略，推件装配将冲孔件推出</w:t>
      </w:r>
      <w:r w:rsidR="00235035">
        <w:rPr>
          <w:rFonts w:asciiTheme="minorEastAsia" w:eastAsiaTheme="minorEastAsia" w:hAnsiTheme="minorEastAsia" w:hint="eastAsia"/>
          <w:sz w:val="24"/>
          <w:szCs w:val="24"/>
        </w:rPr>
        <w:t>，如图</w:t>
      </w:r>
      <w:r w:rsidR="00235035" w:rsidRPr="00235035">
        <w:rPr>
          <w:rFonts w:eastAsiaTheme="minorEastAsia"/>
          <w:sz w:val="24"/>
          <w:szCs w:val="24"/>
        </w:rPr>
        <w:t>5.1</w:t>
      </w:r>
      <w:r w:rsidR="00235035">
        <w:rPr>
          <w:rFonts w:asciiTheme="minorEastAsia" w:eastAsiaTheme="minorEastAsia" w:hAnsiTheme="minorEastAsia" w:hint="eastAsia"/>
          <w:sz w:val="24"/>
          <w:szCs w:val="24"/>
        </w:rPr>
        <w:t>所示</w:t>
      </w:r>
    </w:p>
    <w:p w:rsidR="00DF0794" w:rsidRPr="00FA3FED" w:rsidRDefault="00DF0794" w:rsidP="002202C0">
      <w:pPr>
        <w:jc w:val="center"/>
        <w:rPr>
          <w:rFonts w:ascii="宋体" w:hAnsi="宋体"/>
          <w:sz w:val="18"/>
          <w:szCs w:val="18"/>
        </w:rPr>
      </w:pPr>
      <w:bookmarkStart w:id="6" w:name="_GoBack"/>
      <w:r w:rsidRPr="009F5656">
        <w:rPr>
          <w:rFonts w:ascii="宋体" w:hAnsi="宋体"/>
          <w:noProof/>
          <w:sz w:val="18"/>
          <w:szCs w:val="18"/>
        </w:rPr>
        <w:drawing>
          <wp:inline distT="0" distB="0" distL="0" distR="0" wp14:anchorId="11311C69" wp14:editId="241BA6C9">
            <wp:extent cx="793897" cy="2614160"/>
            <wp:effectExtent l="0" t="0" r="635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832963" cy="2742797"/>
                    </a:xfrm>
                    <a:prstGeom prst="rect">
                      <a:avLst/>
                    </a:prstGeom>
                    <a:noFill/>
                    <a:ln>
                      <a:noFill/>
                    </a:ln>
                  </pic:spPr>
                </pic:pic>
              </a:graphicData>
            </a:graphic>
          </wp:inline>
        </w:drawing>
      </w:r>
      <w:bookmarkEnd w:id="6"/>
    </w:p>
    <w:p w:rsidR="00DF0794" w:rsidRPr="00DF0794" w:rsidRDefault="00DF0794" w:rsidP="002202C0">
      <w:pPr>
        <w:jc w:val="center"/>
        <w:rPr>
          <w:rFonts w:ascii="宋体" w:hAnsi="宋体"/>
          <w:szCs w:val="21"/>
        </w:rPr>
      </w:pPr>
      <w:r w:rsidRPr="00E54693">
        <w:rPr>
          <w:rFonts w:ascii="宋体" w:hAnsi="宋体" w:hint="eastAsia"/>
          <w:szCs w:val="21"/>
        </w:rPr>
        <w:t>图</w:t>
      </w:r>
      <w:r>
        <w:rPr>
          <w:szCs w:val="21"/>
        </w:rPr>
        <w:t>5.1</w:t>
      </w:r>
      <w:r>
        <w:rPr>
          <w:rFonts w:ascii="宋体" w:hAnsi="宋体" w:hint="eastAsia"/>
          <w:szCs w:val="21"/>
        </w:rPr>
        <w:t xml:space="preserve"> </w:t>
      </w:r>
      <w:r w:rsidRPr="00E54693">
        <w:rPr>
          <w:rFonts w:ascii="宋体" w:hAnsi="宋体" w:hint="eastAsia"/>
          <w:szCs w:val="21"/>
        </w:rPr>
        <w:t>切舌件</w:t>
      </w:r>
    </w:p>
    <w:p w:rsidR="009F5656" w:rsidRPr="00893C62" w:rsidRDefault="009F5656" w:rsidP="002202C0">
      <w:pPr>
        <w:spacing w:beforeLines="50" w:before="156" w:line="360" w:lineRule="auto"/>
        <w:ind w:firstLine="0"/>
        <w:rPr>
          <w:rFonts w:eastAsia="黑体"/>
          <w:sz w:val="28"/>
        </w:rPr>
      </w:pPr>
      <w:r>
        <w:rPr>
          <w:rFonts w:eastAsia="黑体"/>
          <w:bCs/>
          <w:sz w:val="28"/>
        </w:rPr>
        <w:t>5</w:t>
      </w:r>
      <w:r>
        <w:rPr>
          <w:rFonts w:eastAsia="黑体" w:hint="eastAsia"/>
          <w:bCs/>
          <w:sz w:val="28"/>
        </w:rPr>
        <w:t>.</w:t>
      </w:r>
      <w:r>
        <w:rPr>
          <w:rFonts w:eastAsia="黑体"/>
          <w:bCs/>
          <w:sz w:val="28"/>
        </w:rPr>
        <w:t>1</w:t>
      </w:r>
      <w:r w:rsidRPr="00893C62">
        <w:rPr>
          <w:rFonts w:eastAsia="黑体" w:hint="eastAsia"/>
          <w:sz w:val="28"/>
        </w:rPr>
        <w:t>冲压压力的计算和压力机的选择</w:t>
      </w:r>
    </w:p>
    <w:p w:rsidR="009F5656" w:rsidRDefault="009F5656" w:rsidP="002202C0">
      <w:pPr>
        <w:spacing w:beforeLines="50" w:before="156" w:line="360" w:lineRule="auto"/>
        <w:ind w:firstLine="0"/>
        <w:rPr>
          <w:rFonts w:eastAsia="黑体"/>
          <w:sz w:val="24"/>
          <w:szCs w:val="24"/>
        </w:rPr>
      </w:pPr>
      <w:r>
        <w:rPr>
          <w:rFonts w:eastAsia="黑体" w:hint="eastAsia"/>
          <w:sz w:val="24"/>
          <w:szCs w:val="24"/>
        </w:rPr>
        <w:t>5</w:t>
      </w:r>
      <w:r w:rsidRPr="00893C62">
        <w:rPr>
          <w:rFonts w:eastAsia="黑体" w:hint="eastAsia"/>
          <w:sz w:val="24"/>
          <w:szCs w:val="24"/>
        </w:rPr>
        <w:t xml:space="preserve">.1.1 </w:t>
      </w:r>
      <w:r w:rsidR="003A5219">
        <w:rPr>
          <w:rFonts w:eastAsia="黑体" w:hint="eastAsia"/>
          <w:sz w:val="24"/>
          <w:szCs w:val="24"/>
        </w:rPr>
        <w:t>冲压</w:t>
      </w:r>
      <w:r w:rsidRPr="00893C62">
        <w:rPr>
          <w:rFonts w:eastAsia="黑体" w:hint="eastAsia"/>
          <w:sz w:val="24"/>
          <w:szCs w:val="24"/>
        </w:rPr>
        <w:t>力的计算</w:t>
      </w:r>
    </w:p>
    <w:p w:rsidR="009F5656" w:rsidRDefault="009F5656" w:rsidP="002202C0">
      <w:pPr>
        <w:ind w:firstLine="0"/>
        <w:rPr>
          <w:sz w:val="24"/>
        </w:rPr>
      </w:pPr>
      <w:r>
        <w:rPr>
          <w:rFonts w:hint="eastAsia"/>
          <w:sz w:val="24"/>
        </w:rPr>
        <w:t>（</w:t>
      </w:r>
      <w:r>
        <w:rPr>
          <w:rFonts w:hint="eastAsia"/>
          <w:sz w:val="24"/>
        </w:rPr>
        <w:t>1</w:t>
      </w:r>
      <w:r>
        <w:rPr>
          <w:rFonts w:hint="eastAsia"/>
          <w:sz w:val="24"/>
        </w:rPr>
        <w:t>）冲裁力</w:t>
      </w:r>
      <w:r w:rsidRPr="00893C62">
        <w:rPr>
          <w:rFonts w:hint="eastAsia"/>
          <w:sz w:val="24"/>
        </w:rPr>
        <w:t xml:space="preserve"> </w:t>
      </w:r>
    </w:p>
    <w:p w:rsidR="009F5656" w:rsidRPr="00893C62" w:rsidRDefault="009F5656" w:rsidP="00BE7392">
      <w:pPr>
        <w:ind w:left="3825"/>
        <w:rPr>
          <w:sz w:val="24"/>
        </w:rPr>
      </w:pPr>
      <w:r w:rsidRPr="00504E97">
        <w:rPr>
          <w:position w:val="-66"/>
        </w:rPr>
        <w:object w:dxaOrig="1579" w:dyaOrig="1440">
          <v:shape id="_x0000_i1091" type="#_x0000_t75" style="width:79.25pt;height:1in" o:ole="">
            <v:imagedata r:id="rId157" o:title=""/>
          </v:shape>
          <o:OLEObject Type="Embed" ProgID="Equation.DSMT4" ShapeID="_x0000_i1091" DrawAspect="Content" ObjectID="_1590160929" r:id="rId158"/>
        </w:object>
      </w:r>
      <w:r w:rsidR="002202C0">
        <w:tab/>
      </w:r>
      <w:r w:rsidR="002202C0">
        <w:tab/>
      </w:r>
      <w:r w:rsidR="002202C0">
        <w:tab/>
      </w:r>
      <w:r w:rsidR="002202C0">
        <w:tab/>
      </w:r>
      <w:r w:rsidR="002202C0">
        <w:tab/>
      </w:r>
      <w:r w:rsidR="00293829">
        <w:tab/>
      </w:r>
      <w:r w:rsidR="00E54693" w:rsidRPr="00293829">
        <w:rPr>
          <w:sz w:val="24"/>
          <w:szCs w:val="24"/>
        </w:rPr>
        <w:t>(5.1)</w:t>
      </w:r>
    </w:p>
    <w:p w:rsidR="009F5656" w:rsidRPr="009F5656" w:rsidRDefault="009F5656" w:rsidP="00BE7392">
      <w:pPr>
        <w:ind w:left="425"/>
        <w:rPr>
          <w:rFonts w:ascii="宋体" w:hAnsi="宋体"/>
          <w:sz w:val="24"/>
          <w:szCs w:val="24"/>
        </w:rPr>
      </w:pPr>
      <w:r w:rsidRPr="009F5656">
        <w:rPr>
          <w:rFonts w:ascii="宋体" w:hAnsi="宋体" w:hint="eastAsia"/>
          <w:sz w:val="24"/>
          <w:szCs w:val="24"/>
        </w:rPr>
        <w:t>式中</w:t>
      </w:r>
    </w:p>
    <w:p w:rsidR="009F5656" w:rsidRPr="009F5656" w:rsidRDefault="009F5656" w:rsidP="00BE7392">
      <w:pPr>
        <w:ind w:leftChars="1400" w:left="2940"/>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BE7392">
      <w:pPr>
        <w:ind w:leftChars="1400" w:left="2940"/>
        <w:rPr>
          <w:rFonts w:ascii="宋体" w:hAnsi="宋体"/>
          <w:sz w:val="24"/>
          <w:szCs w:val="24"/>
        </w:rPr>
      </w:pPr>
      <w:r w:rsidRPr="009F5656">
        <w:rPr>
          <w:rFonts w:ascii="宋体" w:hAnsi="宋体" w:hint="eastAsia"/>
          <w:sz w:val="24"/>
          <w:szCs w:val="24"/>
        </w:rPr>
        <w:t>L—冲件剪切周边长度，mm；</w:t>
      </w:r>
    </w:p>
    <w:p w:rsidR="009F5656" w:rsidRPr="009F5656" w:rsidRDefault="009F5656" w:rsidP="00BE7392">
      <w:pPr>
        <w:ind w:leftChars="1400" w:left="2940"/>
        <w:rPr>
          <w:rFonts w:ascii="宋体" w:hAnsi="宋体"/>
          <w:sz w:val="24"/>
          <w:szCs w:val="24"/>
        </w:rPr>
      </w:pPr>
      <w:r w:rsidRPr="009F5656">
        <w:rPr>
          <w:rFonts w:ascii="宋体" w:hAnsi="宋体" w:hint="eastAsia"/>
          <w:sz w:val="24"/>
          <w:szCs w:val="24"/>
        </w:rPr>
        <w:t>t—冲裁件材料厚度，mm；</w:t>
      </w:r>
    </w:p>
    <w:p w:rsidR="009F5656" w:rsidRPr="009F5656" w:rsidRDefault="009F5656" w:rsidP="00BE7392">
      <w:pPr>
        <w:ind w:leftChars="1400" w:left="2940"/>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sidR="002202C0">
        <w:rPr>
          <w:sz w:val="24"/>
          <w:szCs w:val="32"/>
        </w:rPr>
        <w:tab/>
      </w:r>
      <w:r w:rsidR="002202C0">
        <w:rPr>
          <w:sz w:val="24"/>
          <w:szCs w:val="32"/>
        </w:rPr>
        <w:tab/>
      </w:r>
      <w:r w:rsidR="002202C0">
        <w:rPr>
          <w:sz w:val="24"/>
          <w:szCs w:val="32"/>
        </w:rPr>
        <w:tab/>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BE7392">
      <w:pPr>
        <w:ind w:leftChars="1400" w:left="2940"/>
        <w:rPr>
          <w:rFonts w:ascii="宋体" w:hAnsi="宋体"/>
          <w:sz w:val="24"/>
          <w:szCs w:val="24"/>
        </w:rPr>
      </w:pPr>
      <w:r w:rsidRPr="009F5656">
        <w:rPr>
          <w:rFonts w:ascii="宋体" w:hAnsi="宋体" w:hint="eastAsia"/>
          <w:sz w:val="24"/>
          <w:szCs w:val="24"/>
        </w:rPr>
        <w:t>K—系数，一般取1.3；</w:t>
      </w:r>
    </w:p>
    <w:p w:rsidR="009F5656" w:rsidRPr="006C0E35" w:rsidRDefault="009F5656" w:rsidP="00BE7392">
      <w:pPr>
        <w:ind w:leftChars="1400" w:left="2940"/>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Default="009F5656" w:rsidP="00BE7392">
      <w:pPr>
        <w:ind w:firstLineChars="200" w:firstLine="480"/>
        <w:rPr>
          <w:rFonts w:ascii="宋体"/>
          <w:sz w:val="24"/>
          <w:szCs w:val="24"/>
        </w:rPr>
      </w:pPr>
      <w:r>
        <w:rPr>
          <w:rFonts w:ascii="宋体" w:hint="eastAsia"/>
          <w:sz w:val="24"/>
          <w:szCs w:val="24"/>
        </w:rPr>
        <w:lastRenderedPageBreak/>
        <w:t>（2）推件力</w:t>
      </w:r>
    </w:p>
    <w:p w:rsidR="009F5656" w:rsidRPr="00893C62" w:rsidRDefault="00293829" w:rsidP="00BE7392">
      <w:pPr>
        <w:ind w:firstLineChars="202" w:firstLine="424"/>
        <w:rPr>
          <w:rFonts w:ascii="宋体"/>
          <w:sz w:val="24"/>
          <w:szCs w:val="24"/>
        </w:rPr>
      </w:pPr>
      <w:r>
        <w:tab/>
      </w:r>
      <w:r>
        <w:tab/>
      </w:r>
      <w:r>
        <w:tab/>
      </w:r>
      <w:r>
        <w:tab/>
      </w:r>
      <w:r>
        <w:tab/>
      </w:r>
      <w:r>
        <w:tab/>
      </w:r>
      <w:r>
        <w:tab/>
      </w:r>
      <w:r>
        <w:tab/>
      </w:r>
      <w:r>
        <w:tab/>
      </w:r>
      <w:r w:rsidR="009F5656" w:rsidRPr="00504E97">
        <w:rPr>
          <w:position w:val="-46"/>
        </w:rPr>
        <w:object w:dxaOrig="1500" w:dyaOrig="1080">
          <v:shape id="_x0000_i1092" type="#_x0000_t75" style="width:1in;height:57.5pt" o:ole="">
            <v:imagedata r:id="rId159" o:title=""/>
          </v:shape>
          <o:OLEObject Type="Embed" ProgID="Equation.DSMT4" ShapeID="_x0000_i1092" DrawAspect="Content" ObjectID="_1590160930" r:id="rId160"/>
        </w:object>
      </w:r>
      <w:r>
        <w:tab/>
      </w:r>
      <w:r>
        <w:tab/>
      </w:r>
      <w:r>
        <w:tab/>
      </w:r>
      <w:r>
        <w:tab/>
      </w:r>
      <w:r>
        <w:tab/>
      </w:r>
      <w:r>
        <w:tab/>
      </w:r>
      <w:r>
        <w:tab/>
      </w:r>
      <w:r w:rsidR="00E54693" w:rsidRPr="00293829">
        <w:rPr>
          <w:sz w:val="24"/>
          <w:szCs w:val="24"/>
        </w:rPr>
        <w:t>(5.2)</w:t>
      </w:r>
    </w:p>
    <w:p w:rsidR="009F5656" w:rsidRDefault="009F5656" w:rsidP="00BE7392">
      <w:pPr>
        <w:ind w:firstLineChars="200" w:firstLine="480"/>
        <w:rPr>
          <w:rFonts w:ascii="宋体"/>
          <w:sz w:val="24"/>
          <w:szCs w:val="24"/>
        </w:rPr>
      </w:pPr>
      <w:r>
        <w:rPr>
          <w:rFonts w:ascii="宋体" w:hint="eastAsia"/>
          <w:sz w:val="24"/>
          <w:szCs w:val="24"/>
        </w:rPr>
        <w:t>（3）卸料力</w:t>
      </w:r>
    </w:p>
    <w:p w:rsidR="009F5656" w:rsidRDefault="00293829" w:rsidP="00BE7392">
      <w:pPr>
        <w:ind w:firstLineChars="202" w:firstLine="424"/>
      </w:pPr>
      <w:r>
        <w:tab/>
      </w:r>
      <w:r>
        <w:tab/>
      </w:r>
      <w:r>
        <w:tab/>
      </w:r>
      <w:r>
        <w:tab/>
      </w:r>
      <w:r>
        <w:tab/>
      </w:r>
      <w:r>
        <w:tab/>
      </w:r>
      <w:r>
        <w:tab/>
      </w:r>
      <w:r>
        <w:tab/>
      </w:r>
      <w:r>
        <w:tab/>
      </w:r>
      <w:r w:rsidR="009F5656" w:rsidRPr="00504E97">
        <w:rPr>
          <w:position w:val="-46"/>
        </w:rPr>
        <w:object w:dxaOrig="1359" w:dyaOrig="1080">
          <v:shape id="_x0000_i1093" type="#_x0000_t75" style="width:64.75pt;height:57.5pt" o:ole="">
            <v:imagedata r:id="rId161" o:title=""/>
          </v:shape>
          <o:OLEObject Type="Embed" ProgID="Equation.DSMT4" ShapeID="_x0000_i1093" DrawAspect="Content" ObjectID="_1590160931" r:id="rId162"/>
        </w:object>
      </w:r>
      <w:r>
        <w:tab/>
      </w:r>
      <w:r>
        <w:tab/>
      </w:r>
      <w:r>
        <w:tab/>
      </w:r>
      <w:r>
        <w:tab/>
      </w:r>
      <w:r>
        <w:tab/>
      </w:r>
      <w:r>
        <w:tab/>
      </w:r>
      <w:r>
        <w:tab/>
      </w:r>
      <w:r w:rsidR="00E54693" w:rsidRPr="00293829">
        <w:rPr>
          <w:sz w:val="24"/>
          <w:szCs w:val="24"/>
        </w:rPr>
        <w:t>(5.3)</w:t>
      </w:r>
    </w:p>
    <w:p w:rsidR="009F5656" w:rsidRPr="005D1DE2" w:rsidRDefault="009F5656" w:rsidP="002202C0">
      <w:pPr>
        <w:spacing w:beforeLines="50" w:before="156" w:line="360" w:lineRule="auto"/>
        <w:ind w:firstLine="0"/>
        <w:rPr>
          <w:sz w:val="24"/>
          <w:szCs w:val="21"/>
        </w:rPr>
      </w:pPr>
      <w:r>
        <w:rPr>
          <w:rFonts w:eastAsia="黑体"/>
          <w:sz w:val="24"/>
          <w:szCs w:val="24"/>
        </w:rPr>
        <w:t>5</w:t>
      </w:r>
      <w:r w:rsidRPr="005D1DE2">
        <w:rPr>
          <w:rFonts w:eastAsia="黑体" w:hint="eastAsia"/>
          <w:sz w:val="24"/>
          <w:szCs w:val="24"/>
        </w:rPr>
        <w:t xml:space="preserve">.1.2 </w:t>
      </w:r>
      <w:r w:rsidRPr="005D1DE2">
        <w:rPr>
          <w:rFonts w:eastAsia="黑体" w:hint="eastAsia"/>
          <w:sz w:val="24"/>
          <w:szCs w:val="24"/>
        </w:rPr>
        <w:t>压力机的选择</w:t>
      </w:r>
    </w:p>
    <w:p w:rsidR="009F5656" w:rsidRPr="00D4142E" w:rsidRDefault="006455C8" w:rsidP="006455C8">
      <w:pPr>
        <w:ind w:firstLine="0"/>
        <w:rPr>
          <w:sz w:val="24"/>
          <w:szCs w:val="24"/>
        </w:rPr>
      </w:pPr>
      <w:r>
        <w:rPr>
          <w:sz w:val="24"/>
          <w:szCs w:val="24"/>
        </w:rPr>
        <w:tab/>
      </w:r>
      <w:r w:rsidR="009F5656" w:rsidRPr="00D4142E">
        <w:rPr>
          <w:rFonts w:hint="eastAsia"/>
          <w:sz w:val="24"/>
          <w:szCs w:val="24"/>
        </w:rPr>
        <w:t>总</w:t>
      </w:r>
      <w:r w:rsidR="009F5656" w:rsidRPr="00D4142E">
        <w:rPr>
          <w:sz w:val="24"/>
          <w:szCs w:val="24"/>
        </w:rPr>
        <w:t>压力</w:t>
      </w:r>
      <w:r w:rsidR="009F5656" w:rsidRPr="00D4142E">
        <w:rPr>
          <w:rFonts w:hint="eastAsia"/>
          <w:sz w:val="24"/>
          <w:szCs w:val="24"/>
        </w:rPr>
        <w:t>为</w:t>
      </w:r>
    </w:p>
    <w:p w:rsidR="009F5656" w:rsidRDefault="00293829" w:rsidP="00BE7392">
      <w:pPr>
        <w:ind w:firstLineChars="202" w:firstLine="424"/>
      </w:pPr>
      <w:r>
        <w:tab/>
      </w:r>
      <w:r>
        <w:tab/>
      </w:r>
      <w:r>
        <w:tab/>
      </w:r>
      <w:r>
        <w:tab/>
      </w:r>
      <w:r>
        <w:tab/>
      </w:r>
      <w:r>
        <w:tab/>
      </w:r>
      <w:r>
        <w:tab/>
      </w:r>
      <w:r w:rsidR="009F5656" w:rsidRPr="005D1DE2">
        <w:rPr>
          <w:position w:val="-68"/>
        </w:rPr>
        <w:object w:dxaOrig="3680" w:dyaOrig="1480">
          <v:shape id="_x0000_i1094" type="#_x0000_t75" style="width:187pt;height:1in" o:ole="">
            <v:imagedata r:id="rId163" o:title=""/>
          </v:shape>
          <o:OLEObject Type="Embed" ProgID="Equation.DSMT4" ShapeID="_x0000_i1094" DrawAspect="Content" ObjectID="_1590160932" r:id="rId164"/>
        </w:object>
      </w:r>
      <w:r>
        <w:tab/>
      </w:r>
      <w:r>
        <w:tab/>
      </w:r>
      <w:r>
        <w:tab/>
      </w:r>
      <w:r>
        <w:tab/>
      </w:r>
      <w:r w:rsidR="00E54693" w:rsidRPr="00293829">
        <w:rPr>
          <w:sz w:val="24"/>
          <w:szCs w:val="24"/>
        </w:rPr>
        <w:t>(5.4)</w:t>
      </w:r>
    </w:p>
    <w:p w:rsidR="009F5656" w:rsidRPr="00FA3FED" w:rsidRDefault="009F5656" w:rsidP="00BE7392">
      <w:pPr>
        <w:ind w:firstLineChars="200" w:firstLine="480"/>
        <w:rPr>
          <w:sz w:val="24"/>
        </w:rPr>
      </w:pPr>
      <w:bookmarkStart w:id="7" w:name="_Toc261798736"/>
      <w:bookmarkStart w:id="8" w:name="_Toc261855502"/>
      <w:bookmarkStart w:id="9" w:name="_Toc261855798"/>
      <w:bookmarkStart w:id="10" w:name="_Toc261857619"/>
      <w:bookmarkStart w:id="11" w:name="_Toc261870236"/>
      <w:bookmarkStart w:id="12" w:name="_Toc261942775"/>
      <w:bookmarkStart w:id="13" w:name="_Toc261945498"/>
      <w:bookmarkStart w:id="14" w:name="_Toc261953087"/>
      <w:bookmarkStart w:id="15" w:name="_Toc105501772"/>
      <w:bookmarkStart w:id="16" w:name="_Toc105501916"/>
      <w:bookmarkStart w:id="17" w:name="_Toc3991"/>
      <w:bookmarkStart w:id="18" w:name="_Toc259221588"/>
      <w:bookmarkStart w:id="19" w:name="_Toc96477018"/>
      <w:bookmarkStart w:id="20" w:name="_Toc261798738"/>
      <w:bookmarkStart w:id="21" w:name="_Toc261855504"/>
      <w:bookmarkStart w:id="22" w:name="_Toc261855800"/>
      <w:bookmarkStart w:id="23" w:name="_Toc261857621"/>
      <w:bookmarkStart w:id="24" w:name="_Toc261870238"/>
      <w:bookmarkStart w:id="25" w:name="_Toc261942777"/>
      <w:bookmarkStart w:id="26" w:name="_Toc261945499"/>
      <w:bookmarkStart w:id="27" w:name="_Toc261953088"/>
      <w:bookmarkStart w:id="28" w:name="_Toc105501773"/>
      <w:bookmarkStart w:id="29" w:name="_Toc105501917"/>
      <w:r w:rsidRPr="00FA3FED">
        <w:rPr>
          <w:rFonts w:hint="eastAsia"/>
          <w:sz w:val="24"/>
        </w:rPr>
        <w:t>查压力机主要技术规格表</w:t>
      </w:r>
      <w:r>
        <w:rPr>
          <w:rFonts w:hint="eastAsia"/>
          <w:sz w:val="24"/>
        </w:rPr>
        <w:t>，</w:t>
      </w:r>
      <w:r w:rsidRPr="00FA3FED">
        <w:rPr>
          <w:rFonts w:hint="eastAsia"/>
          <w:sz w:val="24"/>
        </w:rPr>
        <w:t>选择型号为</w:t>
      </w:r>
      <w:r w:rsidRPr="00FA3FED">
        <w:rPr>
          <w:rFonts w:hint="eastAsia"/>
          <w:sz w:val="24"/>
        </w:rPr>
        <w:t>J</w:t>
      </w:r>
      <w:r>
        <w:rPr>
          <w:sz w:val="24"/>
        </w:rPr>
        <w:t>H21-25</w:t>
      </w:r>
      <w:r w:rsidRPr="00FA3FED">
        <w:rPr>
          <w:rFonts w:hint="eastAsia"/>
          <w:sz w:val="24"/>
        </w:rPr>
        <w:t>的开式压力机，公称压力为</w:t>
      </w:r>
      <w:r>
        <w:rPr>
          <w:rFonts w:hint="eastAsia"/>
          <w:sz w:val="24"/>
        </w:rPr>
        <w:t>2</w:t>
      </w:r>
      <w:r w:rsidRPr="00FA3FED">
        <w:rPr>
          <w:rFonts w:hint="eastAsia"/>
          <w:sz w:val="24"/>
        </w:rPr>
        <w:t>50KN</w:t>
      </w:r>
      <w:r w:rsidRPr="00FA3FED">
        <w:rPr>
          <w:rFonts w:hint="eastAsia"/>
          <w:sz w:val="24"/>
        </w:rPr>
        <w:t>，最大闭合高度为</w:t>
      </w:r>
      <w:r w:rsidR="00620237">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2202C0">
      <w:pPr>
        <w:spacing w:beforeLines="50" w:before="156" w:line="360" w:lineRule="auto"/>
        <w:ind w:firstLine="0"/>
        <w:rPr>
          <w:sz w:val="24"/>
        </w:rPr>
      </w:pPr>
      <w:r>
        <w:rPr>
          <w:rFonts w:eastAsia="黑体"/>
          <w:sz w:val="24"/>
          <w:szCs w:val="24"/>
        </w:rPr>
        <w:t>5</w:t>
      </w:r>
      <w:r w:rsidRPr="005D1DE2">
        <w:rPr>
          <w:rFonts w:eastAsia="黑体" w:hint="eastAsia"/>
          <w:sz w:val="24"/>
          <w:szCs w:val="24"/>
        </w:rPr>
        <w:t xml:space="preserve">.1.3 </w:t>
      </w:r>
      <w:r w:rsidRPr="005D1DE2">
        <w:rPr>
          <w:rFonts w:eastAsia="黑体" w:hint="eastAsia"/>
          <w:sz w:val="24"/>
          <w:szCs w:val="24"/>
        </w:rPr>
        <w:t>模具压力中心的确定</w:t>
      </w:r>
    </w:p>
    <w:p w:rsidR="009F5656" w:rsidRPr="005D1DE2" w:rsidRDefault="009F5656" w:rsidP="00BE7392">
      <w:pPr>
        <w:ind w:firstLine="420"/>
        <w:rPr>
          <w:sz w:val="24"/>
        </w:rPr>
      </w:pPr>
      <w:r w:rsidRPr="005D1DE2">
        <w:rPr>
          <w:rFonts w:hint="eastAsia"/>
          <w:bCs/>
          <w:sz w:val="24"/>
          <w:szCs w:val="32"/>
        </w:rPr>
        <w:t>由于零件为中心对称图形，所以此模具的压力中心在毛坯的圆心处。</w:t>
      </w:r>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rsidR="009F5656" w:rsidRPr="005D1DE2" w:rsidRDefault="009F5656" w:rsidP="002202C0">
      <w:pPr>
        <w:spacing w:beforeLines="50" w:before="156" w:line="360" w:lineRule="auto"/>
        <w:ind w:firstLine="0"/>
        <w:rPr>
          <w:rFonts w:eastAsia="黑体"/>
          <w:bCs/>
          <w:sz w:val="28"/>
        </w:rPr>
      </w:pPr>
      <w:r>
        <w:rPr>
          <w:rFonts w:eastAsia="黑体"/>
          <w:bCs/>
          <w:sz w:val="28"/>
        </w:rPr>
        <w:t>5</w:t>
      </w:r>
      <w:r w:rsidRPr="005D1DE2">
        <w:rPr>
          <w:rFonts w:eastAsia="黑体" w:hint="eastAsia"/>
          <w:bCs/>
          <w:sz w:val="28"/>
        </w:rPr>
        <w:t xml:space="preserve">.2 </w:t>
      </w:r>
      <w:r w:rsidRPr="005D1DE2">
        <w:rPr>
          <w:rFonts w:eastAsia="黑体" w:hint="eastAsia"/>
          <w:bCs/>
          <w:sz w:val="28"/>
        </w:rPr>
        <w:t>模具工作部分尺寸及公差的计算</w:t>
      </w:r>
    </w:p>
    <w:p w:rsidR="009F5656" w:rsidRPr="005D1DE2" w:rsidRDefault="009F5656" w:rsidP="002202C0">
      <w:pPr>
        <w:spacing w:beforeLines="50" w:before="156" w:line="360" w:lineRule="auto"/>
        <w:ind w:firstLine="0"/>
      </w:pPr>
      <w:r>
        <w:rPr>
          <w:rFonts w:eastAsia="黑体"/>
          <w:sz w:val="24"/>
          <w:szCs w:val="24"/>
        </w:rPr>
        <w:t>5</w:t>
      </w:r>
      <w:r w:rsidRPr="005D1DE2">
        <w:rPr>
          <w:rFonts w:eastAsia="黑体" w:hint="eastAsia"/>
          <w:sz w:val="24"/>
          <w:szCs w:val="24"/>
        </w:rPr>
        <w:t xml:space="preserve">.2.1 </w:t>
      </w:r>
      <w:r>
        <w:rPr>
          <w:rFonts w:eastAsia="黑体" w:hint="eastAsia"/>
          <w:sz w:val="24"/>
          <w:szCs w:val="24"/>
        </w:rPr>
        <w:t>切舌</w:t>
      </w:r>
      <w:r w:rsidRPr="005D1DE2">
        <w:rPr>
          <w:rFonts w:eastAsia="黑体" w:hint="eastAsia"/>
          <w:sz w:val="24"/>
          <w:szCs w:val="24"/>
        </w:rPr>
        <w:t>凸、凹模的刃口尺寸</w:t>
      </w:r>
    </w:p>
    <w:p w:rsidR="009F5656" w:rsidRPr="00FA3FED" w:rsidRDefault="009F5656" w:rsidP="00BE7392">
      <w:pPr>
        <w:ind w:firstLineChars="198" w:firstLine="475"/>
        <w:rPr>
          <w:sz w:val="24"/>
        </w:rPr>
      </w:pPr>
      <w:r w:rsidRPr="00FA3FED">
        <w:rPr>
          <w:rFonts w:hint="eastAsia"/>
          <w:sz w:val="24"/>
        </w:rPr>
        <w:t>由于</w:t>
      </w:r>
      <w:r>
        <w:rPr>
          <w:rFonts w:hint="eastAsia"/>
          <w:sz w:val="24"/>
        </w:rPr>
        <w:t>冲裁孔为凸字</w:t>
      </w:r>
      <w:r w:rsidRPr="00FA3FED">
        <w:rPr>
          <w:rFonts w:hint="eastAsia"/>
          <w:sz w:val="24"/>
        </w:rPr>
        <w:t>形且比较简单，所以凸、凹模可以进行分开加工，且零件的公差等级为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，精度要求不高。</w:t>
      </w:r>
    </w:p>
    <w:p w:rsidR="009F5656" w:rsidRDefault="009F5656" w:rsidP="00B346DC">
      <w:pPr>
        <w:ind w:firstLine="0"/>
        <w:rPr>
          <w:sz w:val="24"/>
        </w:rPr>
      </w:pPr>
      <w:r>
        <w:rPr>
          <w:rFonts w:hint="eastAsia"/>
          <w:sz w:val="24"/>
        </w:rPr>
        <w:t>查表</w:t>
      </w:r>
      <w:r>
        <w:rPr>
          <w:sz w:val="24"/>
        </w:rPr>
        <w:t>，</w:t>
      </w:r>
      <w:r w:rsidRPr="00FA3FED">
        <w:rPr>
          <w:rFonts w:hint="eastAsia"/>
          <w:sz w:val="24"/>
        </w:rPr>
        <w:t>得</w:t>
      </w:r>
      <w:r>
        <w:rPr>
          <w:rFonts w:hint="eastAsia"/>
          <w:sz w:val="24"/>
        </w:rPr>
        <w:t>始用</w:t>
      </w:r>
      <w:r w:rsidRPr="00FA3FED">
        <w:rPr>
          <w:rFonts w:hint="eastAsia"/>
          <w:sz w:val="24"/>
        </w:rPr>
        <w:t>间隙值</w:t>
      </w:r>
    </w:p>
    <w:p w:rsidR="009F5656" w:rsidRPr="00FA3FED" w:rsidRDefault="009F5656" w:rsidP="00B346DC">
      <w:pPr>
        <w:jc w:val="center"/>
        <w:rPr>
          <w:sz w:val="24"/>
        </w:rPr>
      </w:pPr>
      <w:r w:rsidRPr="0059089A">
        <w:rPr>
          <w:position w:val="-12"/>
        </w:rPr>
        <w:object w:dxaOrig="3340" w:dyaOrig="360">
          <v:shape id="_x0000_i1095" type="#_x0000_t75" style="width:208.75pt;height:21.75pt" o:ole="">
            <v:imagedata r:id="rId59" o:title=""/>
          </v:shape>
          <o:OLEObject Type="Embed" ProgID="Equation.DSMT4" ShapeID="_x0000_i1095" DrawAspect="Content" ObjectID="_1590160933" r:id="rId165"/>
        </w:object>
      </w:r>
    </w:p>
    <w:p w:rsidR="009F5656" w:rsidRPr="00FA3FED" w:rsidRDefault="009F5656" w:rsidP="00B346DC">
      <w:pPr>
        <w:ind w:firstLine="0"/>
        <w:rPr>
          <w:sz w:val="24"/>
        </w:rPr>
      </w:pPr>
      <w:r>
        <w:rPr>
          <w:rFonts w:hint="eastAsia"/>
          <w:sz w:val="24"/>
        </w:rPr>
        <w:t>查</w:t>
      </w:r>
      <w:r w:rsidRPr="00FA3FED">
        <w:rPr>
          <w:rFonts w:hint="eastAsia"/>
          <w:sz w:val="24"/>
        </w:rPr>
        <w:t>表</w:t>
      </w:r>
      <w:r>
        <w:rPr>
          <w:rFonts w:hint="eastAsia"/>
          <w:sz w:val="24"/>
        </w:rPr>
        <w:t>，得凸凹模的制造公差为</w:t>
      </w:r>
    </w:p>
    <w:p w:rsidR="009F5656" w:rsidRPr="00FA3FED" w:rsidRDefault="009F5656" w:rsidP="00B346DC">
      <w:pPr>
        <w:jc w:val="center"/>
        <w:rPr>
          <w:sz w:val="24"/>
        </w:rPr>
      </w:pPr>
      <w:r w:rsidRPr="00950598">
        <w:rPr>
          <w:position w:val="-32"/>
        </w:rPr>
        <w:object w:dxaOrig="1600" w:dyaOrig="760">
          <v:shape id="_x0000_i1096" type="#_x0000_t75" style="width:93.75pt;height:43pt" o:ole="">
            <v:imagedata r:id="rId166" o:title=""/>
          </v:shape>
          <o:OLEObject Type="Embed" ProgID="Equation.DSMT4" ShapeID="_x0000_i1096" DrawAspect="Content" ObjectID="_1590160934" r:id="rId167"/>
        </w:object>
      </w:r>
    </w:p>
    <w:p w:rsidR="009F5656" w:rsidRDefault="009F5656" w:rsidP="00B346DC">
      <w:pPr>
        <w:ind w:firstLine="0"/>
        <w:rPr>
          <w:sz w:val="24"/>
        </w:rPr>
      </w:pPr>
      <w:r w:rsidRPr="00FA3FED">
        <w:rPr>
          <w:rFonts w:hint="eastAsia"/>
          <w:sz w:val="24"/>
        </w:rPr>
        <w:t>保证冲模的间隙小于最大合理间隙，首先确定：</w:t>
      </w:r>
    </w:p>
    <w:p w:rsidR="009F5656" w:rsidRDefault="009F5656" w:rsidP="00B346DC">
      <w:pPr>
        <w:ind w:firstLineChars="64" w:firstLine="134"/>
        <w:jc w:val="center"/>
      </w:pPr>
      <w:r w:rsidRPr="006F0FA6">
        <w:rPr>
          <w:position w:val="-32"/>
        </w:rPr>
        <w:object w:dxaOrig="3920" w:dyaOrig="760">
          <v:shape id="_x0000_i1097" type="#_x0000_t75" style="width:194.25pt;height:35.7pt" o:ole="">
            <v:imagedata r:id="rId168" o:title=""/>
          </v:shape>
          <o:OLEObject Type="Embed" ProgID="Equation.DSMT4" ShapeID="_x0000_i1097" DrawAspect="Content" ObjectID="_1590160935" r:id="rId169"/>
        </w:object>
      </w:r>
    </w:p>
    <w:p w:rsidR="009F5656" w:rsidRDefault="009F5656" w:rsidP="00BE7392">
      <w:pPr>
        <w:rPr>
          <w:sz w:val="24"/>
        </w:rPr>
      </w:pPr>
      <w:r w:rsidRPr="008C4B45">
        <w:rPr>
          <w:rFonts w:hint="eastAsia"/>
          <w:sz w:val="24"/>
        </w:rPr>
        <w:lastRenderedPageBreak/>
        <w:t>因为</w:t>
      </w:r>
    </w:p>
    <w:p w:rsidR="009F5656" w:rsidRPr="008C4B45" w:rsidRDefault="009F5656" w:rsidP="00B346DC">
      <w:pPr>
        <w:jc w:val="center"/>
        <w:rPr>
          <w:sz w:val="24"/>
        </w:rPr>
      </w:pPr>
      <w:r w:rsidRPr="001B2F4F">
        <w:rPr>
          <w:position w:val="-14"/>
        </w:rPr>
        <w:object w:dxaOrig="2000" w:dyaOrig="380">
          <v:shape id="_x0000_i1098" type="#_x0000_t75" style="width:101pt;height:21.75pt" o:ole="">
            <v:imagedata r:id="rId131" o:title=""/>
          </v:shape>
          <o:OLEObject Type="Embed" ProgID="Equation.DSMT4" ShapeID="_x0000_i1098" DrawAspect="Content" ObjectID="_1590160936" r:id="rId170"/>
        </w:object>
      </w:r>
    </w:p>
    <w:p w:rsidR="009F5656" w:rsidRPr="00FA3FED" w:rsidRDefault="009F5656" w:rsidP="00BE7392">
      <w:pPr>
        <w:rPr>
          <w:sz w:val="24"/>
        </w:rPr>
      </w:pPr>
      <w:r w:rsidRPr="008C4B45">
        <w:rPr>
          <w:rFonts w:hint="eastAsia"/>
          <w:sz w:val="24"/>
        </w:rPr>
        <w:t>满足冲模的间隙小于</w:t>
      </w:r>
      <w:r>
        <w:rPr>
          <w:rFonts w:hint="eastAsia"/>
          <w:sz w:val="24"/>
        </w:rPr>
        <w:t>等于</w:t>
      </w:r>
      <w:r w:rsidRPr="008C4B45">
        <w:rPr>
          <w:rFonts w:hint="eastAsia"/>
          <w:sz w:val="24"/>
        </w:rPr>
        <w:t>最大合理间隙。</w:t>
      </w:r>
    </w:p>
    <w:p w:rsidR="009F5656"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落料凹模的尺寸：</w:t>
      </w:r>
    </w:p>
    <w:p w:rsidR="009F5656" w:rsidRDefault="00E54693" w:rsidP="00BE7392">
      <w:pPr>
        <w:ind w:left="2975" w:firstLine="480"/>
      </w:pPr>
      <w:r w:rsidRPr="00E54693">
        <w:rPr>
          <w:position w:val="-52"/>
        </w:rPr>
        <w:object w:dxaOrig="2079" w:dyaOrig="1180">
          <v:shape id="_x0000_i1099" type="#_x0000_t75" style="width:101pt;height:59.7pt" o:ole="">
            <v:imagedata r:id="rId171" o:title=""/>
          </v:shape>
          <o:OLEObject Type="Embed" ProgID="Equation.DSMT4" ShapeID="_x0000_i1099" DrawAspect="Content" ObjectID="_1590160937" r:id="rId172"/>
        </w:object>
      </w:r>
      <w:r w:rsidR="00906D82">
        <w:tab/>
      </w:r>
      <w:r w:rsidR="00906D82">
        <w:tab/>
      </w:r>
      <w:r w:rsidR="00906D82">
        <w:tab/>
      </w:r>
      <w:r w:rsidR="00906D82">
        <w:tab/>
      </w:r>
      <w:r w:rsidR="00906D82">
        <w:tab/>
      </w:r>
      <w:r w:rsidR="00906D82">
        <w:tab/>
        <w:t xml:space="preserve">   </w:t>
      </w:r>
      <w:r w:rsidR="00293829" w:rsidRPr="00293829">
        <w:rPr>
          <w:sz w:val="24"/>
          <w:szCs w:val="24"/>
        </w:rPr>
        <w:t xml:space="preserve"> </w:t>
      </w:r>
      <w:r w:rsidR="00DF0794" w:rsidRPr="00293829">
        <w:rPr>
          <w:sz w:val="24"/>
          <w:szCs w:val="24"/>
        </w:rPr>
        <w:t>(5.5)</w:t>
      </w:r>
    </w:p>
    <w:p w:rsidR="00DF0794" w:rsidRPr="00293829" w:rsidRDefault="00DF0794" w:rsidP="00BE7392">
      <w:pPr>
        <w:ind w:left="2975" w:firstLine="480"/>
        <w:rPr>
          <w:sz w:val="24"/>
          <w:szCs w:val="24"/>
        </w:rPr>
      </w:pPr>
      <w:r w:rsidRPr="00190D8F">
        <w:rPr>
          <w:position w:val="-52"/>
        </w:rPr>
        <w:object w:dxaOrig="2079" w:dyaOrig="1180">
          <v:shape id="_x0000_i1100" type="#_x0000_t75" style="width:103.8pt;height:59.15pt" o:ole="">
            <v:imagedata r:id="rId173" o:title=""/>
          </v:shape>
          <o:OLEObject Type="Embed" ProgID="Equation.DSMT4" ShapeID="_x0000_i1100" DrawAspect="Content" ObjectID="_1590160938" r:id="rId174"/>
        </w:object>
      </w:r>
      <w:r w:rsidR="00293829">
        <w:tab/>
      </w:r>
      <w:r w:rsidR="00293829">
        <w:tab/>
      </w:r>
      <w:r w:rsidR="00293829">
        <w:tab/>
      </w:r>
      <w:r w:rsidR="00293829">
        <w:tab/>
      </w:r>
      <w:r w:rsidR="00B346DC">
        <w:t xml:space="preserve">    </w:t>
      </w:r>
      <w:r w:rsidR="00293829">
        <w:tab/>
      </w:r>
      <w:r w:rsidR="00906D82">
        <w:t xml:space="preserve">    </w:t>
      </w:r>
      <w:r w:rsidR="00293829">
        <w:tab/>
      </w:r>
      <w:r w:rsidRPr="00293829">
        <w:rPr>
          <w:sz w:val="24"/>
          <w:szCs w:val="24"/>
        </w:rPr>
        <w:t>(5.6)</w:t>
      </w:r>
    </w:p>
    <w:p w:rsidR="009F5656" w:rsidRPr="00FA3FED" w:rsidRDefault="009F5656" w:rsidP="00BE7392">
      <w:pPr>
        <w:ind w:right="120"/>
        <w:rPr>
          <w:sz w:val="24"/>
        </w:rPr>
      </w:pPr>
      <w:r>
        <w:rPr>
          <w:rFonts w:hint="eastAsia"/>
          <w:sz w:val="24"/>
        </w:rPr>
        <w:t>（</w:t>
      </w:r>
      <w:r>
        <w:rPr>
          <w:rFonts w:hint="eastAsia"/>
          <w:sz w:val="24"/>
        </w:rPr>
        <w:t>2</w:t>
      </w:r>
      <w:r>
        <w:rPr>
          <w:rFonts w:hint="eastAsia"/>
          <w:sz w:val="24"/>
        </w:rPr>
        <w:t>）</w:t>
      </w:r>
      <w:r w:rsidRPr="00FA3FED">
        <w:rPr>
          <w:rFonts w:hint="eastAsia"/>
          <w:sz w:val="24"/>
        </w:rPr>
        <w:t>落料凸模的尺寸：</w:t>
      </w:r>
    </w:p>
    <w:p w:rsidR="009F5656" w:rsidRPr="00293829" w:rsidRDefault="00DF0794" w:rsidP="00BE7392">
      <w:pPr>
        <w:ind w:left="2975"/>
        <w:rPr>
          <w:sz w:val="24"/>
          <w:szCs w:val="24"/>
        </w:rPr>
      </w:pPr>
      <w:r w:rsidRPr="00DF0794">
        <w:rPr>
          <w:position w:val="-82"/>
        </w:rPr>
        <w:object w:dxaOrig="2220" w:dyaOrig="1900">
          <v:shape id="_x0000_i1101" type="#_x0000_t75" style="width:129.5pt;height:91.55pt" o:ole="">
            <v:imagedata r:id="rId175" o:title=""/>
          </v:shape>
          <o:OLEObject Type="Embed" ProgID="Equation.DSMT4" ShapeID="_x0000_i1101" DrawAspect="Content" ObjectID="_1590160939" r:id="rId176"/>
        </w:object>
      </w:r>
      <w:r w:rsidR="00293829">
        <w:tab/>
      </w:r>
      <w:r w:rsidR="00293829">
        <w:tab/>
      </w:r>
      <w:r w:rsidR="00293829">
        <w:tab/>
      </w:r>
      <w:r w:rsidR="00293829">
        <w:tab/>
      </w:r>
      <w:r w:rsidR="00293829">
        <w:tab/>
      </w:r>
      <w:r w:rsidRPr="00293829">
        <w:rPr>
          <w:sz w:val="24"/>
          <w:szCs w:val="24"/>
        </w:rPr>
        <w:t>(5.7)</w:t>
      </w:r>
    </w:p>
    <w:p w:rsidR="00DF0794" w:rsidRPr="00CD0B6D" w:rsidRDefault="00DF0794" w:rsidP="00BE7392">
      <w:pPr>
        <w:ind w:left="2975"/>
        <w:rPr>
          <w:sz w:val="24"/>
        </w:rPr>
      </w:pPr>
      <w:r w:rsidRPr="00190D8F">
        <w:rPr>
          <w:position w:val="-52"/>
        </w:rPr>
        <w:object w:dxaOrig="2200" w:dyaOrig="1240">
          <v:shape id="_x0000_i1102" type="#_x0000_t75" style="width:109.95pt;height:61.95pt" o:ole="">
            <v:imagedata r:id="rId177" o:title=""/>
          </v:shape>
          <o:OLEObject Type="Embed" ProgID="Equation.DSMT4" ShapeID="_x0000_i1102" DrawAspect="Content" ObjectID="_1590160940" r:id="rId178"/>
        </w:object>
      </w:r>
      <w:r w:rsidR="00293829">
        <w:tab/>
      </w:r>
      <w:r w:rsidR="00293829">
        <w:tab/>
      </w:r>
      <w:r w:rsidR="00293829">
        <w:tab/>
      </w:r>
      <w:r w:rsidR="00293829">
        <w:tab/>
      </w:r>
      <w:r w:rsidR="00293829">
        <w:tab/>
      </w:r>
      <w:r w:rsidR="00293829">
        <w:tab/>
      </w:r>
      <w:r w:rsidRPr="00293829">
        <w:rPr>
          <w:sz w:val="24"/>
          <w:szCs w:val="24"/>
        </w:rPr>
        <w:t>(5.8)</w:t>
      </w:r>
    </w:p>
    <w:p w:rsidR="009F5656" w:rsidRDefault="009F5656" w:rsidP="002202C0">
      <w:pPr>
        <w:spacing w:beforeLines="50" w:before="156" w:line="360" w:lineRule="auto"/>
        <w:ind w:firstLine="0"/>
        <w:rPr>
          <w:rFonts w:eastAsia="黑体"/>
          <w:bCs/>
          <w:sz w:val="28"/>
        </w:rPr>
      </w:pPr>
      <w:bookmarkStart w:id="30" w:name="_Toc259221591"/>
      <w:bookmarkStart w:id="31" w:name="_Toc259909651"/>
      <w:bookmarkStart w:id="32" w:name="_Toc259952967"/>
      <w:bookmarkStart w:id="33" w:name="_Toc123838434"/>
      <w:bookmarkStart w:id="34" w:name="_Toc96477021"/>
      <w:bookmarkStart w:id="35" w:name="_Toc261945505"/>
      <w:bookmarkStart w:id="36" w:name="_Toc261953091"/>
      <w:bookmarkStart w:id="37" w:name="_Toc105501776"/>
      <w:bookmarkStart w:id="38" w:name="_Toc105501920"/>
      <w:bookmarkStart w:id="39" w:name="_Toc19709"/>
      <w:r>
        <w:rPr>
          <w:rFonts w:eastAsia="黑体"/>
          <w:bCs/>
          <w:sz w:val="28"/>
        </w:rPr>
        <w:t>5</w:t>
      </w:r>
      <w:r>
        <w:rPr>
          <w:rFonts w:eastAsia="黑体" w:hint="eastAsia"/>
          <w:bCs/>
          <w:sz w:val="28"/>
        </w:rPr>
        <w:t xml:space="preserve">.3 </w:t>
      </w:r>
      <w:r>
        <w:rPr>
          <w:rFonts w:eastAsia="黑体" w:hint="eastAsia"/>
          <w:bCs/>
          <w:sz w:val="28"/>
        </w:rPr>
        <w:t>切舌模主要零件的设计</w:t>
      </w:r>
      <w:bookmarkEnd w:id="30"/>
      <w:bookmarkEnd w:id="31"/>
      <w:bookmarkEnd w:id="32"/>
      <w:bookmarkEnd w:id="33"/>
      <w:bookmarkEnd w:id="34"/>
      <w:bookmarkEnd w:id="35"/>
      <w:bookmarkEnd w:id="36"/>
      <w:bookmarkEnd w:id="37"/>
      <w:bookmarkEnd w:id="38"/>
      <w:bookmarkEnd w:id="39"/>
    </w:p>
    <w:p w:rsidR="009F5656" w:rsidRDefault="009F5656" w:rsidP="002202C0">
      <w:pPr>
        <w:spacing w:beforeLines="50" w:before="156" w:line="360" w:lineRule="auto"/>
        <w:ind w:firstLine="0"/>
        <w:rPr>
          <w:rFonts w:eastAsia="黑体"/>
          <w:sz w:val="24"/>
          <w:szCs w:val="24"/>
        </w:rPr>
      </w:pPr>
      <w:r>
        <w:rPr>
          <w:rFonts w:eastAsia="黑体"/>
          <w:sz w:val="24"/>
          <w:szCs w:val="24"/>
        </w:rPr>
        <w:t>5</w:t>
      </w:r>
      <w:r>
        <w:rPr>
          <w:rFonts w:eastAsia="黑体" w:hint="eastAsia"/>
          <w:sz w:val="24"/>
          <w:szCs w:val="24"/>
        </w:rPr>
        <w:t xml:space="preserve">.3.1 </w:t>
      </w:r>
      <w:r>
        <w:rPr>
          <w:rFonts w:eastAsia="黑体" w:hint="eastAsia"/>
          <w:sz w:val="24"/>
          <w:szCs w:val="24"/>
        </w:rPr>
        <w:t>切舌</w:t>
      </w:r>
      <w:r w:rsidRPr="006C26A3">
        <w:rPr>
          <w:rFonts w:eastAsia="黑体" w:hint="eastAsia"/>
          <w:sz w:val="24"/>
          <w:szCs w:val="24"/>
        </w:rPr>
        <w:t>凹模</w:t>
      </w:r>
      <w:r w:rsidR="00482FCE">
        <w:rPr>
          <w:rFonts w:eastAsia="黑体" w:hint="eastAsia"/>
          <w:sz w:val="24"/>
          <w:szCs w:val="24"/>
        </w:rPr>
        <w:t>的</w:t>
      </w:r>
      <w:r w:rsidR="00482FCE">
        <w:rPr>
          <w:rFonts w:eastAsia="黑体"/>
          <w:sz w:val="24"/>
          <w:szCs w:val="24"/>
        </w:rPr>
        <w:t>设计</w:t>
      </w:r>
    </w:p>
    <w:p w:rsidR="009F5656" w:rsidRDefault="009F5656" w:rsidP="00BE7392">
      <w:pPr>
        <w:rPr>
          <w:rFonts w:eastAsia="黑体"/>
          <w:bCs/>
          <w:sz w:val="28"/>
        </w:rPr>
      </w:pPr>
      <w:r w:rsidRPr="009F5656">
        <w:rPr>
          <w:rFonts w:ascii="宋体" w:hAnsi="宋体" w:hint="eastAsia"/>
          <w:sz w:val="24"/>
          <w:szCs w:val="24"/>
        </w:rPr>
        <w:t>（1）主要</w:t>
      </w:r>
      <w:r w:rsidRPr="009F5656">
        <w:rPr>
          <w:rFonts w:ascii="宋体" w:hAnsi="宋体"/>
          <w:sz w:val="24"/>
          <w:szCs w:val="24"/>
        </w:rPr>
        <w:t>尺寸</w:t>
      </w:r>
    </w:p>
    <w:p w:rsidR="009F5656" w:rsidRPr="009F5656" w:rsidRDefault="009F5656" w:rsidP="00BE7392">
      <w:pPr>
        <w:rPr>
          <w:rFonts w:ascii="宋体" w:hAnsi="宋体"/>
          <w:sz w:val="24"/>
          <w:szCs w:val="24"/>
        </w:rPr>
      </w:pPr>
      <w:r w:rsidRPr="009F5656">
        <w:rPr>
          <w:rFonts w:ascii="宋体" w:hAnsi="宋体" w:hint="eastAsia"/>
          <w:bCs/>
          <w:sz w:val="24"/>
          <w:szCs w:val="24"/>
        </w:rPr>
        <w:t>根据</w:t>
      </w:r>
      <w:r w:rsidRPr="009F5656">
        <w:rPr>
          <w:rFonts w:ascii="宋体" w:hAnsi="宋体"/>
          <w:bCs/>
          <w:sz w:val="24"/>
          <w:szCs w:val="24"/>
        </w:rPr>
        <w:t>零件的</w:t>
      </w:r>
      <w:r w:rsidRPr="009F5656">
        <w:rPr>
          <w:rFonts w:ascii="宋体" w:hAnsi="宋体" w:hint="eastAsia"/>
          <w:bCs/>
          <w:sz w:val="24"/>
          <w:szCs w:val="24"/>
        </w:rPr>
        <w:t>结构尺寸凹模</w:t>
      </w:r>
      <w:r w:rsidRPr="009F5656">
        <w:rPr>
          <w:rFonts w:ascii="宋体" w:hAnsi="宋体"/>
          <w:bCs/>
          <w:sz w:val="24"/>
          <w:szCs w:val="24"/>
        </w:rPr>
        <w:t>的厚度</w:t>
      </w:r>
      <w:r w:rsidR="00373EAE" w:rsidRPr="00373EAE">
        <w:rPr>
          <w:bCs/>
          <w:sz w:val="24"/>
          <w:szCs w:val="24"/>
        </w:rPr>
        <w:t>46</w:t>
      </w:r>
      <w:r w:rsidRPr="009F5656">
        <w:rPr>
          <w:rFonts w:ascii="宋体" w:hAnsi="宋体"/>
          <w:bCs/>
          <w:sz w:val="24"/>
          <w:szCs w:val="24"/>
        </w:rPr>
        <w:t>mm，直径</w:t>
      </w:r>
      <w:r w:rsidRPr="00373EAE">
        <w:rPr>
          <w:bCs/>
          <w:sz w:val="24"/>
          <w:szCs w:val="24"/>
        </w:rPr>
        <w:t>108</w:t>
      </w:r>
      <w:r w:rsidRPr="009F5656">
        <w:rPr>
          <w:rFonts w:ascii="宋体" w:hAnsi="宋体"/>
          <w:bCs/>
          <w:sz w:val="24"/>
          <w:szCs w:val="24"/>
        </w:rPr>
        <w:t>mm</w:t>
      </w:r>
      <w:r w:rsidR="00B346DC">
        <w:rPr>
          <w:rFonts w:ascii="宋体" w:hAnsi="宋体" w:hint="eastAsia"/>
          <w:bCs/>
          <w:sz w:val="24"/>
          <w:szCs w:val="24"/>
        </w:rPr>
        <w:t>。</w:t>
      </w:r>
    </w:p>
    <w:p w:rsidR="009F5656" w:rsidRDefault="009F5656" w:rsidP="00BE7392">
      <w:pPr>
        <w:rPr>
          <w:sz w:val="24"/>
        </w:rPr>
      </w:pPr>
      <w:r>
        <w:rPr>
          <w:rFonts w:hint="eastAsia"/>
          <w:sz w:val="24"/>
        </w:rPr>
        <w:t>（</w:t>
      </w:r>
      <w:r>
        <w:rPr>
          <w:rFonts w:hint="eastAsia"/>
          <w:sz w:val="24"/>
        </w:rPr>
        <w:t>2</w:t>
      </w:r>
      <w:r>
        <w:rPr>
          <w:rFonts w:hint="eastAsia"/>
          <w:sz w:val="24"/>
        </w:rPr>
        <w:t>）刃壁形式</w:t>
      </w:r>
    </w:p>
    <w:p w:rsidR="009F5656" w:rsidRPr="00FA3FED"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材料较薄，结合冲模凹模的刃壁形式可以选择直壁形式。</w:t>
      </w:r>
    </w:p>
    <w:p w:rsidR="009F5656" w:rsidRDefault="009F5656" w:rsidP="00BE7392">
      <w:pPr>
        <w:rPr>
          <w:sz w:val="24"/>
        </w:rPr>
      </w:pPr>
      <w:r>
        <w:rPr>
          <w:rFonts w:hint="eastAsia"/>
          <w:sz w:val="24"/>
        </w:rPr>
        <w:t>（</w:t>
      </w:r>
      <w:r>
        <w:rPr>
          <w:rFonts w:hint="eastAsia"/>
          <w:sz w:val="24"/>
        </w:rPr>
        <w:t>3</w:t>
      </w:r>
      <w:r>
        <w:rPr>
          <w:rFonts w:hint="eastAsia"/>
          <w:sz w:val="24"/>
        </w:rPr>
        <w:t>）凹模的固定形式</w:t>
      </w:r>
    </w:p>
    <w:p w:rsidR="009F5656" w:rsidRPr="00FA3FED" w:rsidRDefault="009F5656" w:rsidP="00BE7392">
      <w:pPr>
        <w:ind w:firstLine="420"/>
        <w:rPr>
          <w:sz w:val="24"/>
        </w:rPr>
      </w:pPr>
      <w:r>
        <w:rPr>
          <w:rFonts w:hint="eastAsia"/>
          <w:sz w:val="24"/>
        </w:rPr>
        <w:t>先将</w:t>
      </w:r>
      <w:r>
        <w:rPr>
          <w:sz w:val="24"/>
        </w:rPr>
        <w:t>凹模</w:t>
      </w:r>
      <w:r>
        <w:rPr>
          <w:rFonts w:hint="eastAsia"/>
          <w:sz w:val="24"/>
        </w:rPr>
        <w:t>压</w:t>
      </w:r>
      <w:r>
        <w:rPr>
          <w:sz w:val="24"/>
        </w:rPr>
        <w:t>入凹模固定板，然后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w:t>
      </w:r>
      <w:r w:rsidRPr="00FA3FED">
        <w:rPr>
          <w:rFonts w:hint="eastAsia"/>
          <w:sz w:val="24"/>
        </w:rPr>
        <w:t>上。</w:t>
      </w:r>
    </w:p>
    <w:p w:rsidR="009F5656" w:rsidRDefault="009F5656" w:rsidP="002202C0">
      <w:pPr>
        <w:spacing w:beforeLines="50" w:before="156" w:line="360" w:lineRule="auto"/>
        <w:ind w:firstLine="0"/>
        <w:rPr>
          <w:rFonts w:eastAsia="黑体"/>
          <w:sz w:val="24"/>
          <w:szCs w:val="24"/>
        </w:rPr>
      </w:pPr>
      <w:r>
        <w:rPr>
          <w:rFonts w:eastAsia="黑体"/>
          <w:sz w:val="24"/>
          <w:szCs w:val="24"/>
        </w:rPr>
        <w:t>5</w:t>
      </w:r>
      <w:r>
        <w:rPr>
          <w:rFonts w:eastAsia="黑体" w:hint="eastAsia"/>
          <w:sz w:val="24"/>
          <w:szCs w:val="24"/>
        </w:rPr>
        <w:t>.3.</w:t>
      </w:r>
      <w:r>
        <w:rPr>
          <w:rFonts w:eastAsia="黑体"/>
          <w:sz w:val="24"/>
          <w:szCs w:val="24"/>
        </w:rPr>
        <w:t>2</w:t>
      </w:r>
      <w:r>
        <w:rPr>
          <w:rFonts w:eastAsia="黑体" w:hint="eastAsia"/>
          <w:sz w:val="24"/>
          <w:szCs w:val="24"/>
        </w:rPr>
        <w:t xml:space="preserve"> </w:t>
      </w:r>
      <w:r>
        <w:rPr>
          <w:rFonts w:eastAsia="黑体" w:hint="eastAsia"/>
          <w:sz w:val="24"/>
          <w:szCs w:val="24"/>
        </w:rPr>
        <w:t>切舌凸</w:t>
      </w:r>
      <w:r w:rsidRPr="006C26A3">
        <w:rPr>
          <w:rFonts w:eastAsia="黑体" w:hint="eastAsia"/>
          <w:sz w:val="24"/>
          <w:szCs w:val="24"/>
        </w:rPr>
        <w:t>模</w:t>
      </w:r>
      <w:r w:rsidR="00482FCE">
        <w:rPr>
          <w:rFonts w:eastAsia="黑体" w:hint="eastAsia"/>
          <w:sz w:val="24"/>
          <w:szCs w:val="24"/>
        </w:rPr>
        <w:t>的</w:t>
      </w:r>
      <w:r w:rsidR="00482FCE">
        <w:rPr>
          <w:rFonts w:eastAsia="黑体"/>
          <w:sz w:val="24"/>
          <w:szCs w:val="24"/>
        </w:rPr>
        <w:t>设计</w:t>
      </w:r>
    </w:p>
    <w:p w:rsidR="009F5656" w:rsidRPr="00235035" w:rsidRDefault="009F5656" w:rsidP="00BE7392">
      <w:pPr>
        <w:rPr>
          <w:rFonts w:asciiTheme="minorEastAsia" w:eastAsiaTheme="minorEastAsia" w:hAnsiTheme="minorEastAsia"/>
          <w:sz w:val="24"/>
        </w:rPr>
      </w:pPr>
      <w:r w:rsidRPr="00235035">
        <w:rPr>
          <w:rFonts w:asciiTheme="minorEastAsia" w:eastAsiaTheme="minorEastAsia" w:hAnsiTheme="minorEastAsia" w:hint="eastAsia"/>
          <w:sz w:val="24"/>
        </w:rPr>
        <w:t>（1）凸模的高度</w:t>
      </w:r>
    </w:p>
    <w:p w:rsidR="009F5656" w:rsidRDefault="009F5656" w:rsidP="00BE7392">
      <w:pPr>
        <w:rPr>
          <w:sz w:val="24"/>
        </w:rPr>
      </w:pPr>
      <w:r w:rsidRPr="006C26A3">
        <w:rPr>
          <w:rFonts w:hint="eastAsia"/>
          <w:sz w:val="24"/>
        </w:rPr>
        <w:lastRenderedPageBreak/>
        <w:t>根据凸模的固定形式以及与其它零件配合的情况，取凸模的高度：</w:t>
      </w:r>
      <w:r w:rsidRPr="006C26A3">
        <w:rPr>
          <w:rFonts w:hint="eastAsia"/>
          <w:sz w:val="24"/>
        </w:rPr>
        <w:t>h=</w:t>
      </w:r>
      <w:r w:rsidR="00373EAE">
        <w:rPr>
          <w:sz w:val="24"/>
        </w:rPr>
        <w:t>64.5</w:t>
      </w:r>
      <w:r w:rsidRPr="006C26A3">
        <w:rPr>
          <w:rFonts w:hint="eastAsia"/>
          <w:sz w:val="24"/>
        </w:rPr>
        <w:t>mm</w:t>
      </w:r>
      <w:r w:rsidRPr="006C26A3">
        <w:rPr>
          <w:rFonts w:hint="eastAsia"/>
          <w:sz w:val="24"/>
        </w:rPr>
        <w:t>。</w:t>
      </w:r>
    </w:p>
    <w:p w:rsidR="009F5656" w:rsidRDefault="009F5656" w:rsidP="00BE7392">
      <w:pPr>
        <w:rPr>
          <w:sz w:val="24"/>
        </w:rPr>
      </w:pPr>
      <w:r>
        <w:rPr>
          <w:rFonts w:hint="eastAsia"/>
          <w:sz w:val="24"/>
        </w:rPr>
        <w:t>（</w:t>
      </w:r>
      <w:r>
        <w:rPr>
          <w:rFonts w:hint="eastAsia"/>
          <w:sz w:val="24"/>
        </w:rPr>
        <w:t>2</w:t>
      </w:r>
      <w:r>
        <w:rPr>
          <w:rFonts w:hint="eastAsia"/>
          <w:sz w:val="24"/>
        </w:rPr>
        <w:t>）</w:t>
      </w:r>
      <w:r w:rsidRPr="006C26A3">
        <w:rPr>
          <w:rFonts w:hint="eastAsia"/>
          <w:sz w:val="24"/>
        </w:rPr>
        <w:t>凸模的固定形式</w:t>
      </w:r>
    </w:p>
    <w:p w:rsidR="009F5656" w:rsidRDefault="009F5656" w:rsidP="00BE7392">
      <w:pPr>
        <w:ind w:firstLine="420"/>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模架上。</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E22F54"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8C4B45" w:rsidRDefault="009F5656" w:rsidP="002202C0">
      <w:pPr>
        <w:spacing w:beforeLines="50" w:before="156" w:line="360" w:lineRule="auto"/>
        <w:ind w:firstLine="0"/>
        <w:rPr>
          <w:rFonts w:eastAsia="黑体"/>
          <w:bCs/>
          <w:sz w:val="28"/>
        </w:rPr>
      </w:pPr>
      <w:r>
        <w:rPr>
          <w:rFonts w:eastAsia="黑体"/>
          <w:bCs/>
          <w:sz w:val="28"/>
        </w:rPr>
        <w:t>5</w:t>
      </w:r>
      <w:r w:rsidRPr="008C4B45">
        <w:rPr>
          <w:rFonts w:eastAsia="黑体" w:hint="eastAsia"/>
          <w:bCs/>
          <w:sz w:val="28"/>
        </w:rPr>
        <w:t>.</w:t>
      </w:r>
      <w:r>
        <w:rPr>
          <w:rFonts w:eastAsia="黑体"/>
          <w:bCs/>
          <w:sz w:val="28"/>
        </w:rPr>
        <w:t>4</w:t>
      </w:r>
      <w:r w:rsidRPr="008C4B45">
        <w:rPr>
          <w:rFonts w:eastAsia="黑体" w:hint="eastAsia"/>
          <w:bCs/>
          <w:sz w:val="28"/>
        </w:rPr>
        <w:t xml:space="preserve"> </w:t>
      </w:r>
      <w:r>
        <w:rPr>
          <w:rFonts w:eastAsia="黑体" w:hint="eastAsia"/>
          <w:bCs/>
          <w:sz w:val="28"/>
        </w:rPr>
        <w:t>模架的选择</w:t>
      </w:r>
    </w:p>
    <w:p w:rsidR="009F5656" w:rsidRPr="00FA3FED" w:rsidRDefault="009F5656" w:rsidP="00BE7392">
      <w:pPr>
        <w:rPr>
          <w:sz w:val="24"/>
          <w:szCs w:val="24"/>
        </w:rPr>
      </w:pP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2202C0">
      <w:pPr>
        <w:spacing w:beforeLines="50" w:before="156" w:line="360" w:lineRule="auto"/>
        <w:ind w:firstLine="0"/>
        <w:rPr>
          <w:sz w:val="24"/>
          <w:szCs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AC288D" w:rsidRDefault="009F5656" w:rsidP="00BE7392">
      <w:pPr>
        <w:ind w:firstLineChars="215" w:firstLine="516"/>
        <w:rPr>
          <w:rFonts w:cs="Arial"/>
          <w:sz w:val="24"/>
        </w:rPr>
      </w:pPr>
      <w:r w:rsidRPr="00FA3FED">
        <w:rPr>
          <w:rFonts w:hint="eastAsia"/>
          <w:sz w:val="24"/>
        </w:rPr>
        <w:t>由于凹模的外形尺寸</w:t>
      </w:r>
      <w:r w:rsidRPr="00FA3FED">
        <w:rPr>
          <w:rFonts w:hint="eastAsia"/>
          <w:sz w:val="24"/>
        </w:rPr>
        <w:t>d=</w:t>
      </w:r>
      <w:r w:rsidR="00373EAE">
        <w:rPr>
          <w:sz w:val="24"/>
        </w:rPr>
        <w:t>108</w:t>
      </w:r>
      <w:r w:rsidRPr="00FA3FED">
        <w:rPr>
          <w:rFonts w:hint="eastAsia"/>
          <w:sz w:val="24"/>
        </w:rPr>
        <w:t>mm</w:t>
      </w:r>
      <w:r w:rsidRPr="00FA3FED">
        <w:rPr>
          <w:rFonts w:hint="eastAsia"/>
          <w:sz w:val="24"/>
        </w:rPr>
        <w:t>，查模架标准结构表，</w:t>
      </w:r>
      <w:r>
        <w:rPr>
          <w:rFonts w:hint="eastAsia"/>
          <w:sz w:val="24"/>
        </w:rPr>
        <w:t>选择</w:t>
      </w:r>
      <w:r w:rsidRPr="00FA3FED">
        <w:rPr>
          <w:rFonts w:hint="eastAsia"/>
          <w:sz w:val="24"/>
        </w:rPr>
        <w:t>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w:t>
      </w:r>
      <w:r>
        <w:rPr>
          <w:rFonts w:hint="eastAsia"/>
          <w:sz w:val="24"/>
        </w:rPr>
        <w:t>选择</w:t>
      </w:r>
      <w:r w:rsidRPr="00FA3FED">
        <w:rPr>
          <w:rFonts w:hint="eastAsia"/>
          <w:sz w:val="24"/>
        </w:rPr>
        <w:t>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BE7392">
      <w:pPr>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BE7392">
      <w:pPr>
        <w:ind w:firstLineChars="192" w:firstLine="461"/>
        <w:rPr>
          <w:sz w:val="24"/>
        </w:rPr>
      </w:pPr>
      <w:r w:rsidRPr="00FA3FED">
        <w:rPr>
          <w:rFonts w:hint="eastAsia"/>
          <w:sz w:val="24"/>
        </w:rPr>
        <w:t>从降低模具成本考虑选用铸铁</w:t>
      </w:r>
      <w:r w:rsidRPr="00FA3FED">
        <w:rPr>
          <w:rFonts w:hint="eastAsia"/>
          <w:sz w:val="24"/>
        </w:rPr>
        <w:t>HT2</w:t>
      </w:r>
      <w:r w:rsidR="00373EAE">
        <w:rPr>
          <w:sz w:val="24"/>
        </w:rPr>
        <w:t>0</w:t>
      </w:r>
      <w:r w:rsidRPr="00FA3FED">
        <w:rPr>
          <w:rFonts w:hint="eastAsia"/>
          <w:sz w:val="24"/>
        </w:rPr>
        <w:t>0</w:t>
      </w:r>
      <w:r w:rsidRPr="00FA3FED">
        <w:rPr>
          <w:rFonts w:hint="eastAsia"/>
          <w:sz w:val="24"/>
        </w:rPr>
        <w:t>。</w:t>
      </w:r>
    </w:p>
    <w:p w:rsidR="009F5656" w:rsidRPr="00FA3FED" w:rsidRDefault="009F5656" w:rsidP="002202C0">
      <w:pPr>
        <w:spacing w:beforeLines="50" w:before="156" w:line="360" w:lineRule="auto"/>
        <w:ind w:firstLine="0"/>
        <w:rPr>
          <w:sz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BE7392">
      <w:pPr>
        <w:ind w:firstLineChars="200" w:firstLine="480"/>
        <w:rPr>
          <w:rFonts w:cs="Arial"/>
          <w:sz w:val="24"/>
          <w:szCs w:val="24"/>
        </w:rPr>
      </w:pPr>
      <w:r w:rsidRPr="00FA3FED">
        <w:rPr>
          <w:rFonts w:hint="eastAsia"/>
          <w:sz w:val="24"/>
        </w:rPr>
        <w:t>根据模架的选择，查标准件表</w:t>
      </w:r>
      <w:r>
        <w:rPr>
          <w:rFonts w:hint="eastAsia"/>
          <w:sz w:val="24"/>
        </w:rPr>
        <w:t>，</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2202C0">
      <w:pPr>
        <w:spacing w:beforeLines="50" w:before="156" w:line="360" w:lineRule="auto"/>
        <w:ind w:firstLine="0"/>
        <w:rPr>
          <w:rFonts w:cs="Arial"/>
          <w:sz w:val="24"/>
          <w:szCs w:val="24"/>
        </w:rPr>
      </w:pPr>
      <w:r>
        <w:rPr>
          <w:rFonts w:eastAsia="黑体"/>
          <w:sz w:val="24"/>
          <w:szCs w:val="24"/>
        </w:rPr>
        <w:t>5</w:t>
      </w:r>
      <w:r w:rsidRPr="00FA3FED">
        <w:rPr>
          <w:rFonts w:eastAsia="黑体" w:hint="eastAsia"/>
          <w:sz w:val="24"/>
          <w:szCs w:val="24"/>
        </w:rPr>
        <w:t>.</w:t>
      </w:r>
      <w:r>
        <w:rPr>
          <w:rFonts w:eastAsia="黑体"/>
          <w:sz w:val="24"/>
          <w:szCs w:val="24"/>
        </w:rPr>
        <w:t>4</w:t>
      </w:r>
      <w:r w:rsidRPr="00FA3FED">
        <w:rPr>
          <w:rFonts w:eastAsia="黑体" w:hint="eastAsia"/>
          <w:sz w:val="24"/>
          <w:szCs w:val="24"/>
        </w:rPr>
        <w:t xml:space="preserve">.3 </w:t>
      </w:r>
      <w:r w:rsidRPr="00FA3FED">
        <w:rPr>
          <w:rFonts w:eastAsia="黑体" w:hint="eastAsia"/>
          <w:sz w:val="24"/>
          <w:szCs w:val="24"/>
        </w:rPr>
        <w:t>模柄的选用</w:t>
      </w:r>
    </w:p>
    <w:p w:rsidR="009F5656" w:rsidRPr="00626F74" w:rsidRDefault="009F5656" w:rsidP="00BE7392">
      <w:pPr>
        <w:rPr>
          <w:rFonts w:cs="Arial"/>
          <w:sz w:val="24"/>
          <w:szCs w:val="24"/>
        </w:rPr>
      </w:pPr>
      <w:r w:rsidRPr="00FA3FED">
        <w:rPr>
          <w:rFonts w:hint="eastAsia"/>
          <w:sz w:val="24"/>
          <w:szCs w:val="24"/>
        </w:rPr>
        <w:t>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8C4B45" w:rsidRDefault="009F5656" w:rsidP="002202C0">
      <w:pPr>
        <w:spacing w:beforeLines="50" w:before="156" w:line="360" w:lineRule="auto"/>
        <w:ind w:firstLine="0"/>
        <w:rPr>
          <w:rFonts w:eastAsia="黑体"/>
          <w:bCs/>
          <w:sz w:val="28"/>
        </w:rPr>
      </w:pPr>
      <w:r>
        <w:rPr>
          <w:rFonts w:eastAsia="黑体"/>
          <w:bCs/>
          <w:sz w:val="28"/>
        </w:rPr>
        <w:t>5</w:t>
      </w:r>
      <w:r w:rsidRPr="008C4B45">
        <w:rPr>
          <w:rFonts w:eastAsia="黑体" w:hint="eastAsia"/>
          <w:bCs/>
          <w:sz w:val="28"/>
        </w:rPr>
        <w:t>.</w:t>
      </w:r>
      <w:r>
        <w:rPr>
          <w:rFonts w:eastAsia="黑体"/>
          <w:bCs/>
          <w:sz w:val="28"/>
        </w:rPr>
        <w:t>5</w:t>
      </w:r>
      <w:r w:rsidRPr="008C4B45">
        <w:rPr>
          <w:rFonts w:eastAsia="黑体" w:hint="eastAsia"/>
          <w:bCs/>
          <w:sz w:val="28"/>
        </w:rPr>
        <w:t xml:space="preserve"> </w:t>
      </w:r>
      <w:r w:rsidRPr="008C4B45">
        <w:rPr>
          <w:rFonts w:eastAsia="黑体" w:hint="eastAsia"/>
          <w:bCs/>
          <w:sz w:val="28"/>
        </w:rPr>
        <w:t>冲模闭合高度的确定</w:t>
      </w:r>
    </w:p>
    <w:p w:rsidR="009F5656" w:rsidRPr="009F5656" w:rsidRDefault="009F5656" w:rsidP="00BE7392">
      <w:pPr>
        <w:ind w:leftChars="-1" w:left="-2" w:firstLineChars="181" w:firstLine="434"/>
        <w:rPr>
          <w:rFonts w:ascii="宋体" w:hAnsi="宋体"/>
          <w:sz w:val="24"/>
        </w:rPr>
      </w:pPr>
      <w:r w:rsidRPr="009F5656">
        <w:rPr>
          <w:rFonts w:ascii="宋体" w:hAnsi="宋体" w:hint="eastAsia"/>
          <w:sz w:val="24"/>
        </w:rPr>
        <w:t>冲模的闭合高度</w:t>
      </w:r>
      <w:r w:rsidRPr="009F5656">
        <w:rPr>
          <w:rFonts w:ascii="宋体" w:hAnsi="宋体"/>
          <w:position w:val="-14"/>
          <w:sz w:val="24"/>
        </w:rPr>
        <w:object w:dxaOrig="424" w:dyaOrig="384">
          <v:shape id="_x0000_i1103" type="#_x0000_t75" style="width:21.75pt;height:21.75pt;mso-position-horizontal-relative:page;mso-position-vertical-relative:page" o:ole="">
            <v:imagedata r:id="rId93" o:title=""/>
          </v:shape>
          <o:OLEObject Type="Embed" ProgID="Equation.DSMT4" ShapeID="_x0000_i1103" DrawAspect="Content" ObjectID="_1590160941" r:id="rId179"/>
        </w:object>
      </w:r>
      <w:r w:rsidRPr="009F5656">
        <w:rPr>
          <w:rFonts w:ascii="宋体" w:hAnsi="宋体" w:hint="eastAsia"/>
          <w:sz w:val="24"/>
        </w:rPr>
        <w:t>是指模具在最低的工位时，下模座的底面至上模座的顶面之间的距离。</w:t>
      </w:r>
    </w:p>
    <w:p w:rsidR="009F5656" w:rsidRPr="008C4B45" w:rsidRDefault="009F5656" w:rsidP="00BE7392">
      <w:pPr>
        <w:ind w:firstLineChars="186" w:firstLine="446"/>
        <w:rPr>
          <w:sz w:val="24"/>
        </w:rPr>
      </w:pPr>
      <w:r w:rsidRPr="008C4B45">
        <w:rPr>
          <w:rFonts w:hint="eastAsia"/>
          <w:sz w:val="24"/>
        </w:rPr>
        <w:t>压力机的闭合高度是指滑块在下止点时工作台面至滑块下平面之间的距离。</w:t>
      </w:r>
    </w:p>
    <w:p w:rsidR="009F5656" w:rsidRPr="008C4B45" w:rsidRDefault="009F5656" w:rsidP="00BE7392">
      <w:pPr>
        <w:ind w:firstLine="480"/>
        <w:rPr>
          <w:sz w:val="24"/>
        </w:rPr>
      </w:pPr>
      <w:r w:rsidRPr="008C4B45">
        <w:rPr>
          <w:rFonts w:hint="eastAsia"/>
          <w:sz w:val="24"/>
        </w:rPr>
        <w:t>冲模闭合高度必须满足下列关系：</w:t>
      </w:r>
    </w:p>
    <w:p w:rsidR="009F5656" w:rsidRPr="008C4B45" w:rsidRDefault="009F5656" w:rsidP="00AB5742">
      <w:pPr>
        <w:jc w:val="center"/>
        <w:rPr>
          <w:sz w:val="24"/>
        </w:rPr>
      </w:pPr>
      <w:r w:rsidRPr="008C4B45">
        <w:rPr>
          <w:position w:val="-14"/>
          <w:sz w:val="24"/>
        </w:rPr>
        <w:object w:dxaOrig="3280" w:dyaOrig="380">
          <v:shape id="_x0000_i1104" type="#_x0000_t75" style="width:165.75pt;height:21.75pt;mso-position-horizontal-relative:page;mso-position-vertical-relative:page" o:ole="">
            <v:imagedata r:id="rId95" o:title=""/>
          </v:shape>
          <o:OLEObject Type="Embed" ProgID="Equation.DSMT4" ShapeID="_x0000_i1104" DrawAspect="Content" ObjectID="_1590160942" r:id="rId180"/>
        </w:object>
      </w:r>
    </w:p>
    <w:p w:rsidR="00AB5742" w:rsidRDefault="00AB5742" w:rsidP="00BE7392">
      <w:pPr>
        <w:rPr>
          <w:sz w:val="24"/>
        </w:rPr>
      </w:pPr>
    </w:p>
    <w:p w:rsidR="00AB5742" w:rsidRDefault="009F5656" w:rsidP="00BE7392">
      <w:pPr>
        <w:rPr>
          <w:sz w:val="24"/>
        </w:rPr>
      </w:pPr>
      <w:r w:rsidRPr="008C4B45">
        <w:rPr>
          <w:rFonts w:hint="eastAsia"/>
          <w:sz w:val="24"/>
        </w:rPr>
        <w:t>式中</w:t>
      </w:r>
      <w:r w:rsidRPr="008C4B45">
        <w:rPr>
          <w:rFonts w:hint="eastAsia"/>
          <w:sz w:val="24"/>
        </w:rPr>
        <w:t xml:space="preserve"> </w:t>
      </w:r>
    </w:p>
    <w:p w:rsidR="009F5656" w:rsidRPr="008C4B45" w:rsidRDefault="009F5656" w:rsidP="00AB5742">
      <w:pPr>
        <w:jc w:val="center"/>
        <w:rPr>
          <w:sz w:val="24"/>
        </w:rPr>
      </w:pPr>
      <w:r w:rsidRPr="008C4B45">
        <w:rPr>
          <w:position w:val="-12"/>
          <w:sz w:val="24"/>
        </w:rPr>
        <w:object w:dxaOrig="524" w:dyaOrig="363">
          <v:shape id="_x0000_i1105" type="#_x0000_t75" style="width:29pt;height:21.75pt;mso-position-horizontal-relative:page;mso-position-vertical-relative:page" o:ole="">
            <v:imagedata r:id="rId97" o:title=""/>
          </v:shape>
          <o:OLEObject Type="Embed" ProgID="Equation.DSMT4" ShapeID="_x0000_i1105" DrawAspect="Content" ObjectID="_1590160943" r:id="rId181"/>
        </w:object>
      </w:r>
      <w:r w:rsidRPr="008C4B45">
        <w:rPr>
          <w:rFonts w:hint="eastAsia"/>
          <w:sz w:val="24"/>
        </w:rPr>
        <w:t>—压力机最大闭合高度，</w:t>
      </w:r>
      <w:r w:rsidRPr="008C4B45">
        <w:rPr>
          <w:position w:val="-12"/>
          <w:sz w:val="24"/>
        </w:rPr>
        <w:object w:dxaOrig="524" w:dyaOrig="363">
          <v:shape id="_x0000_i1106" type="#_x0000_t75" style="width:29pt;height:21.75pt;mso-position-horizontal-relative:page;mso-position-vertical-relative:page" o:ole="">
            <v:imagedata r:id="rId99" o:title=""/>
          </v:shape>
          <o:OLEObject Type="Embed" ProgID="Equation.DSMT4" ShapeID="_x0000_i1106" DrawAspect="Content" ObjectID="_1590160944" r:id="rId182"/>
        </w:object>
      </w:r>
      <w:r w:rsidRPr="008C4B45">
        <w:rPr>
          <w:rFonts w:hint="eastAsia"/>
          <w:sz w:val="24"/>
        </w:rPr>
        <w:t>=</w:t>
      </w:r>
      <w:r w:rsidR="00620237">
        <w:rPr>
          <w:sz w:val="24"/>
        </w:rPr>
        <w:t>2</w:t>
      </w:r>
      <w:r>
        <w:rPr>
          <w:sz w:val="24"/>
        </w:rPr>
        <w:t>60</w:t>
      </w:r>
      <w:r w:rsidRPr="008C4B45">
        <w:rPr>
          <w:rFonts w:hint="eastAsia"/>
          <w:sz w:val="24"/>
        </w:rPr>
        <w:t>mm</w:t>
      </w:r>
      <w:r w:rsidRPr="008C4B45">
        <w:rPr>
          <w:rFonts w:hint="eastAsia"/>
          <w:sz w:val="24"/>
        </w:rPr>
        <w:t>；</w:t>
      </w:r>
    </w:p>
    <w:p w:rsidR="009F5656" w:rsidRPr="008C4B45" w:rsidRDefault="009F5656" w:rsidP="00AB5742">
      <w:pPr>
        <w:ind w:firstLine="480"/>
        <w:jc w:val="center"/>
        <w:rPr>
          <w:sz w:val="24"/>
        </w:rPr>
      </w:pPr>
      <w:r w:rsidRPr="008C4B45">
        <w:rPr>
          <w:position w:val="-12"/>
          <w:sz w:val="24"/>
        </w:rPr>
        <w:object w:dxaOrig="504" w:dyaOrig="363">
          <v:shape id="_x0000_i1107" type="#_x0000_t75" style="width:21.75pt;height:21.75pt;mso-position-horizontal-relative:page;mso-position-vertical-relative:page" o:ole="">
            <v:imagedata r:id="rId101" o:title=""/>
          </v:shape>
          <o:OLEObject Type="Embed" ProgID="Equation.DSMT4" ShapeID="_x0000_i1107" DrawAspect="Content" ObjectID="_1590160945" r:id="rId183"/>
        </w:object>
      </w:r>
      <w:r w:rsidRPr="008C4B45">
        <w:rPr>
          <w:rFonts w:hint="eastAsia"/>
          <w:sz w:val="24"/>
        </w:rPr>
        <w:t>—压力机最小闭合高度，</w:t>
      </w:r>
      <w:r w:rsidRPr="008C4B45">
        <w:rPr>
          <w:position w:val="-12"/>
          <w:sz w:val="24"/>
        </w:rPr>
        <w:object w:dxaOrig="504" w:dyaOrig="363">
          <v:shape id="_x0000_i1108" type="#_x0000_t75" style="width:21.75pt;height:21.75pt;mso-position-horizontal-relative:page;mso-position-vertical-relative:page" o:ole="">
            <v:imagedata r:id="rId103" o:title=""/>
          </v:shape>
          <o:OLEObject Type="Embed" ProgID="Equation.DSMT4" ShapeID="_x0000_i1108" DrawAspect="Content" ObjectID="_1590160946" r:id="rId184"/>
        </w:object>
      </w:r>
      <w:r w:rsidRPr="008C4B45">
        <w:rPr>
          <w:rFonts w:hint="eastAsia"/>
          <w:sz w:val="24"/>
        </w:rPr>
        <w:t>=</w:t>
      </w:r>
      <w:r>
        <w:rPr>
          <w:sz w:val="24"/>
        </w:rPr>
        <w:t>180</w:t>
      </w:r>
      <w:r w:rsidRPr="008C4B45">
        <w:rPr>
          <w:rFonts w:hint="eastAsia"/>
          <w:sz w:val="24"/>
        </w:rPr>
        <w:t>mm</w:t>
      </w:r>
      <w:r w:rsidRPr="008C4B45">
        <w:rPr>
          <w:rFonts w:hint="eastAsia"/>
          <w:sz w:val="24"/>
        </w:rPr>
        <w:t>；</w:t>
      </w:r>
    </w:p>
    <w:p w:rsidR="009F5656" w:rsidRPr="008C4B45" w:rsidRDefault="009F5656" w:rsidP="00BE7392">
      <w:pPr>
        <w:rPr>
          <w:sz w:val="24"/>
        </w:rPr>
      </w:pPr>
      <w:r>
        <w:rPr>
          <w:rFonts w:hint="eastAsia"/>
          <w:sz w:val="24"/>
        </w:rPr>
        <w:t>故</w:t>
      </w:r>
      <w:r w:rsidRPr="008C4B45">
        <w:rPr>
          <w:rFonts w:hint="eastAsia"/>
          <w:sz w:val="24"/>
        </w:rPr>
        <w:t>H</w:t>
      </w:r>
      <w:r w:rsidRPr="008C4B45">
        <w:rPr>
          <w:rFonts w:hint="eastAsia"/>
          <w:sz w:val="24"/>
          <w:vertAlign w:val="subscript"/>
        </w:rPr>
        <w:t>模</w:t>
      </w:r>
      <w:r w:rsidRPr="008C4B45">
        <w:rPr>
          <w:rFonts w:hint="eastAsia"/>
          <w:sz w:val="24"/>
        </w:rPr>
        <w:t>=2</w:t>
      </w:r>
      <w:r>
        <w:rPr>
          <w:sz w:val="24"/>
        </w:rPr>
        <w:t>0</w:t>
      </w:r>
      <w:r w:rsidRPr="008C4B45">
        <w:rPr>
          <w:rFonts w:hint="eastAsia"/>
          <w:sz w:val="24"/>
        </w:rPr>
        <w:t>0mm</w:t>
      </w:r>
      <w:r w:rsidRPr="008C4B45">
        <w:rPr>
          <w:rFonts w:hint="eastAsia"/>
          <w:sz w:val="24"/>
        </w:rPr>
        <w:t>符合条件。</w:t>
      </w:r>
    </w:p>
    <w:p w:rsidR="009F5656" w:rsidRPr="00FA3FED" w:rsidRDefault="009F5656" w:rsidP="002202C0">
      <w:pPr>
        <w:spacing w:beforeLines="50" w:before="156" w:line="360" w:lineRule="auto"/>
        <w:ind w:firstLine="0"/>
        <w:rPr>
          <w:bCs/>
          <w:sz w:val="24"/>
        </w:rPr>
      </w:pPr>
      <w:r>
        <w:rPr>
          <w:rFonts w:eastAsia="黑体"/>
          <w:bCs/>
          <w:sz w:val="28"/>
        </w:rPr>
        <w:t>5</w:t>
      </w:r>
      <w:r w:rsidRPr="00FA3FED">
        <w:rPr>
          <w:rFonts w:eastAsia="黑体" w:hint="eastAsia"/>
          <w:bCs/>
          <w:sz w:val="28"/>
        </w:rPr>
        <w:t>.</w:t>
      </w:r>
      <w:r>
        <w:rPr>
          <w:rFonts w:eastAsia="黑体"/>
          <w:bCs/>
          <w:sz w:val="28"/>
        </w:rPr>
        <w:t>6</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9F5656" w:rsidP="00BE7392">
      <w:pPr>
        <w:ind w:firstLine="476"/>
        <w:rPr>
          <w:sz w:val="24"/>
        </w:rPr>
      </w:pPr>
      <w:r w:rsidRPr="00FA3FED">
        <w:rPr>
          <w:rFonts w:hint="eastAsia"/>
          <w:sz w:val="24"/>
        </w:rPr>
        <w:t>凸模和凹模的</w:t>
      </w:r>
      <w:r>
        <w:rPr>
          <w:rFonts w:hint="eastAsia"/>
          <w:sz w:val="24"/>
        </w:rPr>
        <w:t>刃口要求</w:t>
      </w:r>
      <w:r>
        <w:rPr>
          <w:sz w:val="24"/>
        </w:rPr>
        <w:t>有较高的耐磨性，并且能承受冲裁</w:t>
      </w:r>
      <w:r>
        <w:rPr>
          <w:rFonts w:hint="eastAsia"/>
          <w:sz w:val="24"/>
        </w:rPr>
        <w:t>时</w:t>
      </w:r>
      <w:r>
        <w:rPr>
          <w:sz w:val="24"/>
        </w:rPr>
        <w:t>的冲击力，因此，凸模和凹模应该有较高的</w:t>
      </w:r>
      <w:r>
        <w:rPr>
          <w:rFonts w:hint="eastAsia"/>
          <w:sz w:val="24"/>
        </w:rPr>
        <w:t>硬度</w:t>
      </w:r>
      <w:r>
        <w:rPr>
          <w:sz w:val="24"/>
        </w:rPr>
        <w:t>与适当的韧性。</w:t>
      </w:r>
    </w:p>
    <w:p w:rsidR="009F5656" w:rsidRDefault="009F5656" w:rsidP="00BE7392">
      <w:pPr>
        <w:ind w:firstLine="482"/>
        <w:rPr>
          <w:sz w:val="24"/>
        </w:rPr>
      </w:pPr>
      <w:r w:rsidRPr="00FA3FED">
        <w:rPr>
          <w:rFonts w:hint="eastAsia"/>
          <w:sz w:val="24"/>
        </w:rPr>
        <w:t>结合上述原则，由凸、凹模材料的选用与热处理表推荐材料有：</w:t>
      </w:r>
    </w:p>
    <w:p w:rsidR="009F5656" w:rsidRPr="00FA3FED" w:rsidRDefault="009F5656" w:rsidP="00A1124F">
      <w:pPr>
        <w:ind w:leftChars="200" w:left="420" w:firstLine="0"/>
        <w:rPr>
          <w:sz w:val="24"/>
        </w:rPr>
      </w:pPr>
      <w:r>
        <w:rPr>
          <w:rFonts w:hint="eastAsia"/>
          <w:sz w:val="24"/>
        </w:rPr>
        <w:t>①</w:t>
      </w:r>
      <w:r w:rsidRPr="00FA3FED">
        <w:rPr>
          <w:rFonts w:hint="eastAsia"/>
          <w:sz w:val="24"/>
        </w:rPr>
        <w:t>凸模，凹模采用</w:t>
      </w:r>
      <w:r w:rsidRPr="00FA3FED">
        <w:rPr>
          <w:rFonts w:hint="eastAsia"/>
          <w:sz w:val="24"/>
        </w:rPr>
        <w:t>Cr12</w:t>
      </w:r>
      <w:r>
        <w:rPr>
          <w:sz w:val="24"/>
        </w:rPr>
        <w:t>MoV</w:t>
      </w:r>
      <w:r w:rsidRPr="00FA3FED">
        <w:rPr>
          <w:rFonts w:hint="eastAsia"/>
          <w:sz w:val="24"/>
        </w:rPr>
        <w:t>；</w:t>
      </w:r>
    </w:p>
    <w:p w:rsidR="009F5656" w:rsidRPr="00FA3FED" w:rsidRDefault="009F5656" w:rsidP="00A1124F">
      <w:pPr>
        <w:ind w:leftChars="200" w:left="420" w:firstLine="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BE7392">
      <w:pPr>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Pr>
          <w:rFonts w:hint="eastAsia"/>
          <w:sz w:val="24"/>
        </w:rPr>
        <w:t>，</w:t>
      </w:r>
      <w:r w:rsidR="00373EAE">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A1124F">
      <w:pPr>
        <w:ind w:leftChars="200" w:left="420" w:firstLine="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Default="009F5656" w:rsidP="00A1124F">
      <w:pPr>
        <w:ind w:leftChars="200" w:left="420" w:firstLine="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9F5656" w:rsidRDefault="009F5656" w:rsidP="002202C0">
      <w:pPr>
        <w:spacing w:beforeLines="50" w:before="156" w:line="360" w:lineRule="auto"/>
        <w:ind w:firstLine="0"/>
        <w:rPr>
          <w:rFonts w:eastAsia="黑体"/>
          <w:bCs/>
          <w:sz w:val="28"/>
        </w:rPr>
      </w:pPr>
      <w:r>
        <w:rPr>
          <w:rFonts w:eastAsia="黑体"/>
          <w:bCs/>
          <w:sz w:val="28"/>
        </w:rPr>
        <w:t>5</w:t>
      </w:r>
      <w:r>
        <w:rPr>
          <w:rFonts w:eastAsia="黑体" w:hint="eastAsia"/>
          <w:bCs/>
          <w:sz w:val="28"/>
        </w:rPr>
        <w:t>.</w:t>
      </w:r>
      <w:r>
        <w:rPr>
          <w:rFonts w:eastAsia="黑体"/>
          <w:bCs/>
          <w:sz w:val="28"/>
        </w:rPr>
        <w:t>7</w:t>
      </w:r>
      <w:r>
        <w:rPr>
          <w:rFonts w:eastAsia="黑体" w:hint="eastAsia"/>
          <w:bCs/>
          <w:sz w:val="28"/>
        </w:rPr>
        <w:t xml:space="preserve"> </w:t>
      </w:r>
      <w:r>
        <w:rPr>
          <w:rFonts w:eastAsia="黑体" w:hint="eastAsia"/>
          <w:bCs/>
          <w:sz w:val="28"/>
        </w:rPr>
        <w:t>切舌模装配图</w:t>
      </w:r>
    </w:p>
    <w:p w:rsidR="009F5656" w:rsidRDefault="00A1630D" w:rsidP="00BE7392">
      <w:pPr>
        <w:rPr>
          <w:rFonts w:eastAsia="黑体"/>
          <w:bCs/>
          <w:sz w:val="28"/>
        </w:rPr>
      </w:pPr>
      <w:r w:rsidRPr="009F5656">
        <w:rPr>
          <w:rFonts w:eastAsia="黑体"/>
          <w:noProof/>
          <w:sz w:val="28"/>
        </w:rPr>
        <w:drawing>
          <wp:inline distT="0" distB="0" distL="0" distR="0" wp14:anchorId="46EC7BA0" wp14:editId="794F77CC">
            <wp:extent cx="5273675" cy="2806700"/>
            <wp:effectExtent l="0" t="0" r="3175" b="0"/>
            <wp:docPr id="10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5273675" cy="2806700"/>
                    </a:xfrm>
                    <a:prstGeom prst="rect">
                      <a:avLst/>
                    </a:prstGeom>
                    <a:noFill/>
                    <a:ln>
                      <a:noFill/>
                    </a:ln>
                  </pic:spPr>
                </pic:pic>
              </a:graphicData>
            </a:graphic>
          </wp:inline>
        </w:drawing>
      </w:r>
    </w:p>
    <w:p w:rsidR="00A1124F" w:rsidRPr="00A1124F" w:rsidRDefault="00A1124F" w:rsidP="00A1124F">
      <w:pPr>
        <w:jc w:val="center"/>
        <w:rPr>
          <w:rFonts w:asciiTheme="minorEastAsia" w:eastAsiaTheme="minorEastAsia" w:hAnsiTheme="minorEastAsia"/>
          <w:bCs/>
          <w:szCs w:val="21"/>
        </w:rPr>
      </w:pPr>
      <w:r w:rsidRPr="00A1124F">
        <w:rPr>
          <w:rFonts w:asciiTheme="minorEastAsia" w:eastAsiaTheme="minorEastAsia" w:hAnsiTheme="minorEastAsia" w:hint="eastAsia"/>
          <w:bCs/>
          <w:szCs w:val="21"/>
        </w:rPr>
        <w:t>图5.2 切边模</w:t>
      </w:r>
      <w:r w:rsidRPr="00A1124F">
        <w:rPr>
          <w:rFonts w:asciiTheme="minorEastAsia" w:eastAsiaTheme="minorEastAsia" w:hAnsiTheme="minorEastAsia"/>
          <w:bCs/>
          <w:szCs w:val="21"/>
        </w:rPr>
        <w:t>模具图</w:t>
      </w:r>
    </w:p>
    <w:p w:rsidR="00DF0794" w:rsidRDefault="00DF0794" w:rsidP="00BE7392">
      <w:pPr>
        <w:rPr>
          <w:rFonts w:eastAsia="黑体"/>
          <w:sz w:val="30"/>
        </w:rPr>
      </w:pPr>
      <w:r>
        <w:rPr>
          <w:rFonts w:eastAsia="黑体"/>
          <w:sz w:val="30"/>
        </w:rPr>
        <w:br w:type="page"/>
      </w:r>
    </w:p>
    <w:p w:rsidR="009F5656" w:rsidRDefault="009F5656" w:rsidP="002202C0">
      <w:pPr>
        <w:spacing w:afterLines="100" w:after="312" w:line="360" w:lineRule="auto"/>
        <w:ind w:firstLine="0"/>
        <w:jc w:val="center"/>
        <w:rPr>
          <w:rFonts w:eastAsia="黑体"/>
          <w:sz w:val="30"/>
        </w:rPr>
      </w:pPr>
      <w:r>
        <w:rPr>
          <w:rFonts w:eastAsia="黑体"/>
          <w:sz w:val="30"/>
        </w:rPr>
        <w:lastRenderedPageBreak/>
        <w:t>6</w:t>
      </w:r>
      <w:r>
        <w:rPr>
          <w:rFonts w:eastAsia="黑体" w:hint="eastAsia"/>
          <w:sz w:val="30"/>
        </w:rPr>
        <w:t xml:space="preserve"> </w:t>
      </w:r>
      <w:r>
        <w:rPr>
          <w:rFonts w:eastAsia="黑体" w:hint="eastAsia"/>
          <w:sz w:val="30"/>
        </w:rPr>
        <w:t>切边模的设计</w:t>
      </w:r>
    </w:p>
    <w:p w:rsidR="00DF0794" w:rsidRPr="00DF0794" w:rsidRDefault="00DF0794" w:rsidP="00BE7392">
      <w:pPr>
        <w:ind w:firstLineChars="200" w:firstLine="480"/>
        <w:rPr>
          <w:sz w:val="24"/>
        </w:rPr>
      </w:pPr>
      <w:r w:rsidRPr="00DF0794">
        <w:rPr>
          <w:rFonts w:hint="eastAsia"/>
          <w:sz w:val="24"/>
        </w:rPr>
        <w:t>该模具采用单工序模的结构形式，进行</w:t>
      </w:r>
      <w:r>
        <w:rPr>
          <w:rFonts w:ascii="宋体" w:hAnsi="宋体" w:hint="eastAsia"/>
          <w:sz w:val="24"/>
          <w:szCs w:val="24"/>
        </w:rPr>
        <w:t>切边</w:t>
      </w:r>
      <w:r w:rsidRPr="00DF0794">
        <w:rPr>
          <w:rFonts w:hint="eastAsia"/>
          <w:sz w:val="24"/>
        </w:rPr>
        <w:t>工序，降低了模具的生产成本，符合大批量生产的要求。</w:t>
      </w:r>
      <w:r w:rsidRPr="00DF0794">
        <w:rPr>
          <w:sz w:val="24"/>
        </w:rPr>
        <w:t>冲孔模布局相对于简略，推件装配将冲孔件推出</w:t>
      </w:r>
      <w:r w:rsidRPr="00DF0794">
        <w:rPr>
          <w:rFonts w:hint="eastAsia"/>
          <w:sz w:val="24"/>
        </w:rPr>
        <w:t>。</w:t>
      </w:r>
    </w:p>
    <w:p w:rsidR="00DF0794" w:rsidRPr="00FA3FED" w:rsidRDefault="00DF0794" w:rsidP="00A1124F">
      <w:pPr>
        <w:jc w:val="center"/>
        <w:rPr>
          <w:rFonts w:ascii="宋体" w:hAnsi="宋体"/>
          <w:szCs w:val="21"/>
        </w:rPr>
      </w:pPr>
      <w:r w:rsidRPr="009F5656">
        <w:rPr>
          <w:rFonts w:ascii="宋体" w:hAnsi="宋体"/>
          <w:noProof/>
          <w:szCs w:val="21"/>
        </w:rPr>
        <w:drawing>
          <wp:inline distT="0" distB="0" distL="0" distR="0" wp14:anchorId="2968FF0F" wp14:editId="3C0D9A1F">
            <wp:extent cx="730250" cy="2566035"/>
            <wp:effectExtent l="0" t="0" r="0" b="571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730250" cy="2566035"/>
                    </a:xfrm>
                    <a:prstGeom prst="rect">
                      <a:avLst/>
                    </a:prstGeom>
                    <a:noFill/>
                    <a:ln>
                      <a:noFill/>
                    </a:ln>
                  </pic:spPr>
                </pic:pic>
              </a:graphicData>
            </a:graphic>
          </wp:inline>
        </w:drawing>
      </w:r>
    </w:p>
    <w:p w:rsidR="00DF0794" w:rsidRPr="00DF0794" w:rsidRDefault="00DF0794" w:rsidP="00A1124F">
      <w:pPr>
        <w:jc w:val="center"/>
        <w:rPr>
          <w:rFonts w:ascii="宋体" w:hAnsi="宋体"/>
          <w:szCs w:val="21"/>
        </w:rPr>
      </w:pPr>
      <w:r w:rsidRPr="00E54693">
        <w:rPr>
          <w:rFonts w:ascii="宋体" w:hAnsi="宋体" w:hint="eastAsia"/>
          <w:szCs w:val="21"/>
        </w:rPr>
        <w:t>图</w:t>
      </w:r>
      <w:r>
        <w:rPr>
          <w:szCs w:val="21"/>
        </w:rPr>
        <w:t>6.1</w:t>
      </w:r>
      <w:r>
        <w:rPr>
          <w:rFonts w:ascii="宋体" w:hAnsi="宋体" w:hint="eastAsia"/>
          <w:szCs w:val="21"/>
        </w:rPr>
        <w:t xml:space="preserve"> </w:t>
      </w:r>
      <w:r w:rsidRPr="00E54693">
        <w:rPr>
          <w:rFonts w:ascii="宋体" w:hAnsi="宋体" w:hint="eastAsia"/>
          <w:szCs w:val="21"/>
        </w:rPr>
        <w:t>切</w:t>
      </w:r>
      <w:r w:rsidRPr="00E54693">
        <w:rPr>
          <w:rFonts w:ascii="宋体" w:hAnsi="宋体"/>
          <w:szCs w:val="21"/>
        </w:rPr>
        <w:t>边</w:t>
      </w:r>
      <w:r w:rsidRPr="00E54693">
        <w:rPr>
          <w:rFonts w:ascii="宋体" w:hAnsi="宋体" w:hint="eastAsia"/>
          <w:szCs w:val="21"/>
        </w:rPr>
        <w:t>件</w:t>
      </w:r>
    </w:p>
    <w:p w:rsidR="009F5656" w:rsidRPr="00FA3FED" w:rsidRDefault="009F5656" w:rsidP="002202C0">
      <w:pPr>
        <w:spacing w:beforeLines="50" w:before="156" w:line="360" w:lineRule="auto"/>
        <w:ind w:firstLine="0"/>
        <w:rPr>
          <w:rFonts w:eastAsia="黑体"/>
          <w:sz w:val="28"/>
        </w:rPr>
      </w:pPr>
      <w:r>
        <w:rPr>
          <w:rFonts w:eastAsia="黑体" w:hint="eastAsia"/>
          <w:b/>
          <w:sz w:val="28"/>
        </w:rPr>
        <w:t>6</w:t>
      </w:r>
      <w:r w:rsidRPr="00FA3FED">
        <w:rPr>
          <w:rFonts w:eastAsia="黑体" w:hint="eastAsia"/>
          <w:b/>
          <w:sz w:val="28"/>
        </w:rPr>
        <w:t>.1</w:t>
      </w:r>
      <w:r w:rsidRPr="00FA3FED">
        <w:rPr>
          <w:rFonts w:eastAsia="黑体" w:hint="eastAsia"/>
          <w:sz w:val="28"/>
        </w:rPr>
        <w:t xml:space="preserve"> </w:t>
      </w:r>
      <w:r w:rsidRPr="00FA3FED">
        <w:rPr>
          <w:rFonts w:eastAsia="黑体" w:hint="eastAsia"/>
          <w:sz w:val="28"/>
        </w:rPr>
        <w:t>冲压压力的计算和压力机的选择</w:t>
      </w:r>
    </w:p>
    <w:p w:rsidR="009F5656" w:rsidRPr="00FA3FED" w:rsidRDefault="009F5656" w:rsidP="002202C0">
      <w:pPr>
        <w:spacing w:beforeLines="50" w:before="156" w:line="360" w:lineRule="auto"/>
        <w:ind w:firstLine="0"/>
        <w:rPr>
          <w:sz w:val="24"/>
        </w:rPr>
      </w:pPr>
      <w:r>
        <w:rPr>
          <w:rFonts w:eastAsia="黑体" w:hint="eastAsia"/>
          <w:sz w:val="24"/>
          <w:szCs w:val="24"/>
        </w:rPr>
        <w:t>6</w:t>
      </w:r>
      <w:r w:rsidRPr="00FA3FED">
        <w:rPr>
          <w:rFonts w:eastAsia="黑体" w:hint="eastAsia"/>
          <w:sz w:val="24"/>
          <w:szCs w:val="24"/>
        </w:rPr>
        <w:t xml:space="preserve">.1.1 </w:t>
      </w:r>
      <w:r w:rsidRPr="00FA3FED">
        <w:rPr>
          <w:rFonts w:eastAsia="黑体" w:hint="eastAsia"/>
          <w:sz w:val="24"/>
          <w:szCs w:val="24"/>
        </w:rPr>
        <w:t>冲压压力的计算</w:t>
      </w:r>
    </w:p>
    <w:p w:rsidR="009F5656" w:rsidRDefault="009F5656" w:rsidP="00BE7392">
      <w:pPr>
        <w:rPr>
          <w:sz w:val="24"/>
        </w:rPr>
      </w:pPr>
      <w:r>
        <w:rPr>
          <w:rFonts w:hint="eastAsia"/>
          <w:sz w:val="24"/>
        </w:rPr>
        <w:t>（</w:t>
      </w:r>
      <w:r>
        <w:rPr>
          <w:rFonts w:hint="eastAsia"/>
          <w:sz w:val="24"/>
        </w:rPr>
        <w:t>1</w:t>
      </w:r>
      <w:r>
        <w:rPr>
          <w:rFonts w:hint="eastAsia"/>
          <w:sz w:val="24"/>
        </w:rPr>
        <w:t>）切边</w:t>
      </w:r>
      <w:r w:rsidRPr="00FA3FED">
        <w:rPr>
          <w:rFonts w:hint="eastAsia"/>
          <w:sz w:val="24"/>
        </w:rPr>
        <w:t>冲裁力</w:t>
      </w:r>
    </w:p>
    <w:p w:rsidR="009F5656" w:rsidRPr="00FA3FED" w:rsidRDefault="009F5656" w:rsidP="00BE7392">
      <w:pPr>
        <w:ind w:left="2975"/>
        <w:rPr>
          <w:sz w:val="24"/>
        </w:rPr>
      </w:pPr>
      <w:r w:rsidRPr="0059089A">
        <w:rPr>
          <w:position w:val="-68"/>
        </w:rPr>
        <w:object w:dxaOrig="1920" w:dyaOrig="1480">
          <v:shape id="_x0000_i1109" type="#_x0000_t75" style="width:93.75pt;height:1in" o:ole="">
            <v:imagedata r:id="rId187" o:title=""/>
          </v:shape>
          <o:OLEObject Type="Embed" ProgID="Equation.DSMT4" ShapeID="_x0000_i1109" DrawAspect="Content" ObjectID="_1590160947" r:id="rId188"/>
        </w:object>
      </w:r>
      <w:r w:rsidR="00373EAE">
        <w:tab/>
      </w:r>
      <w:r w:rsidR="00373EAE">
        <w:tab/>
      </w:r>
      <w:r w:rsidR="00373EAE">
        <w:tab/>
      </w:r>
      <w:r w:rsidR="00373EAE">
        <w:tab/>
      </w:r>
      <w:r w:rsidR="00373EAE">
        <w:tab/>
      </w:r>
      <w:r w:rsidR="00373EAE">
        <w:tab/>
      </w:r>
      <w:r w:rsidR="00373EAE">
        <w:tab/>
      </w:r>
      <w:r w:rsidR="00DF0794" w:rsidRPr="00373EAE">
        <w:rPr>
          <w:sz w:val="24"/>
          <w:szCs w:val="24"/>
        </w:rPr>
        <w:t>(6.1)</w:t>
      </w:r>
    </w:p>
    <w:p w:rsidR="009F5656" w:rsidRPr="009F5656" w:rsidRDefault="009F5656" w:rsidP="00BE7392">
      <w:pPr>
        <w:ind w:left="425"/>
        <w:rPr>
          <w:rFonts w:ascii="宋体" w:hAnsi="宋体"/>
          <w:sz w:val="24"/>
          <w:szCs w:val="24"/>
        </w:rPr>
      </w:pPr>
      <w:r w:rsidRPr="009F5656">
        <w:rPr>
          <w:rFonts w:ascii="宋体" w:hAnsi="宋体" w:hint="eastAsia"/>
          <w:sz w:val="24"/>
          <w:szCs w:val="24"/>
        </w:rPr>
        <w:t>式中</w:t>
      </w:r>
    </w:p>
    <w:p w:rsidR="009F5656" w:rsidRPr="009F5656" w:rsidRDefault="009F5656" w:rsidP="00BE7392">
      <w:pPr>
        <w:ind w:leftChars="900" w:left="1890"/>
        <w:rPr>
          <w:rFonts w:ascii="宋体" w:hAnsi="宋体"/>
          <w:sz w:val="24"/>
          <w:szCs w:val="24"/>
        </w:rPr>
      </w:pPr>
      <w:r w:rsidRPr="009F5656">
        <w:rPr>
          <w:rFonts w:ascii="宋体" w:hAnsi="宋体" w:hint="eastAsia"/>
          <w:sz w:val="24"/>
          <w:szCs w:val="24"/>
        </w:rPr>
        <w:t>F</w:t>
      </w:r>
      <w:r w:rsidRPr="009F5656">
        <w:rPr>
          <w:rFonts w:ascii="宋体" w:hAnsi="宋体" w:hint="eastAsia"/>
          <w:sz w:val="24"/>
          <w:szCs w:val="24"/>
          <w:vertAlign w:val="subscript"/>
        </w:rPr>
        <w:t>冲</w:t>
      </w:r>
      <w:r w:rsidRPr="009F5656">
        <w:rPr>
          <w:rFonts w:ascii="宋体" w:hAnsi="宋体" w:hint="eastAsia"/>
          <w:sz w:val="24"/>
          <w:szCs w:val="24"/>
        </w:rPr>
        <w:t>—冲裁力，KN；</w:t>
      </w:r>
    </w:p>
    <w:p w:rsidR="009F5656" w:rsidRPr="009F5656" w:rsidRDefault="009F5656" w:rsidP="00BE7392">
      <w:pPr>
        <w:ind w:leftChars="900" w:left="1890"/>
        <w:rPr>
          <w:rFonts w:ascii="宋体" w:hAnsi="宋体"/>
          <w:sz w:val="24"/>
          <w:szCs w:val="24"/>
        </w:rPr>
      </w:pPr>
      <w:r w:rsidRPr="009F5656">
        <w:rPr>
          <w:rFonts w:ascii="宋体" w:hAnsi="宋体" w:hint="eastAsia"/>
          <w:sz w:val="24"/>
          <w:szCs w:val="24"/>
        </w:rPr>
        <w:t>L—冲件剪切周边长度，mm；</w:t>
      </w:r>
    </w:p>
    <w:p w:rsidR="009F5656" w:rsidRPr="009F5656" w:rsidRDefault="009F5656" w:rsidP="00BE7392">
      <w:pPr>
        <w:ind w:leftChars="900" w:left="1890"/>
        <w:rPr>
          <w:rFonts w:ascii="宋体" w:hAnsi="宋体"/>
          <w:sz w:val="24"/>
          <w:szCs w:val="24"/>
        </w:rPr>
      </w:pPr>
      <w:r w:rsidRPr="009F5656">
        <w:rPr>
          <w:rFonts w:ascii="宋体" w:hAnsi="宋体" w:hint="eastAsia"/>
          <w:sz w:val="24"/>
          <w:szCs w:val="24"/>
        </w:rPr>
        <w:t>t—冲裁件材料厚度，mm；</w:t>
      </w:r>
    </w:p>
    <w:p w:rsidR="009F5656" w:rsidRPr="009F5656" w:rsidRDefault="009F5656" w:rsidP="00BE7392">
      <w:pPr>
        <w:ind w:leftChars="900" w:left="1890"/>
        <w:rPr>
          <w:rFonts w:ascii="宋体" w:hAnsi="宋体"/>
          <w:sz w:val="24"/>
          <w:szCs w:val="24"/>
        </w:rPr>
      </w:pPr>
      <w:r>
        <w:rPr>
          <w:noProof/>
          <w:sz w:val="24"/>
        </w:rPr>
        <w:t>τ</w:t>
      </w:r>
      <w:r w:rsidRPr="00D14F99">
        <w:rPr>
          <w:noProof/>
          <w:sz w:val="24"/>
          <w:vertAlign w:val="subscript"/>
        </w:rPr>
        <w:t>b</w:t>
      </w:r>
      <w:r w:rsidRPr="009F5656">
        <w:rPr>
          <w:rFonts w:ascii="宋体" w:hAnsi="宋体" w:hint="eastAsia"/>
          <w:sz w:val="24"/>
          <w:szCs w:val="24"/>
        </w:rPr>
        <w:t>—被冲材料的抗剪强度，</w:t>
      </w:r>
      <w:r w:rsidRPr="00FA3FED">
        <w:rPr>
          <w:rFonts w:hint="eastAsia"/>
          <w:sz w:val="24"/>
          <w:szCs w:val="32"/>
        </w:rPr>
        <w:t>为了便于计算，可取</w:t>
      </w:r>
      <w:r>
        <w:rPr>
          <w:noProof/>
          <w:sz w:val="24"/>
        </w:rPr>
        <w:t>τ</w:t>
      </w:r>
      <w:r w:rsidRPr="00D14F99">
        <w:rPr>
          <w:noProof/>
          <w:sz w:val="24"/>
          <w:vertAlign w:val="subscript"/>
        </w:rPr>
        <w:t>b</w:t>
      </w:r>
      <w:r>
        <w:rPr>
          <w:rFonts w:hint="eastAsia"/>
          <w:sz w:val="24"/>
          <w:szCs w:val="32"/>
        </w:rPr>
        <w:t>=0.8</w:t>
      </w:r>
      <w:r>
        <w:rPr>
          <w:noProof/>
          <w:sz w:val="24"/>
        </w:rPr>
        <w:t>σ</w:t>
      </w:r>
      <w:r w:rsidRPr="00FB360F">
        <w:rPr>
          <w:noProof/>
          <w:sz w:val="24"/>
          <w:vertAlign w:val="subscript"/>
        </w:rPr>
        <w:t>b</w:t>
      </w:r>
      <w:r>
        <w:rPr>
          <w:rFonts w:hint="eastAsia"/>
          <w:sz w:val="24"/>
        </w:rPr>
        <w:t>，</w:t>
      </w:r>
      <w:r w:rsidRPr="009F5656">
        <w:rPr>
          <w:rFonts w:ascii="宋体" w:hAnsi="宋体" w:hint="eastAsia"/>
          <w:sz w:val="24"/>
          <w:szCs w:val="24"/>
        </w:rPr>
        <w:t>Mpa；</w:t>
      </w:r>
    </w:p>
    <w:p w:rsidR="009F5656" w:rsidRPr="009F5656" w:rsidRDefault="009F5656" w:rsidP="00BE7392">
      <w:pPr>
        <w:ind w:leftChars="900" w:left="1890"/>
        <w:rPr>
          <w:rFonts w:ascii="宋体" w:hAnsi="宋体"/>
          <w:sz w:val="24"/>
          <w:szCs w:val="24"/>
        </w:rPr>
      </w:pPr>
      <w:r w:rsidRPr="009F5656">
        <w:rPr>
          <w:rFonts w:ascii="宋体" w:hAnsi="宋体" w:hint="eastAsia"/>
          <w:sz w:val="24"/>
          <w:szCs w:val="24"/>
        </w:rPr>
        <w:t>K—系数，一般取1.3；</w:t>
      </w:r>
    </w:p>
    <w:p w:rsidR="009F5656" w:rsidRPr="00AC288D" w:rsidRDefault="009F5656" w:rsidP="00BE7392">
      <w:pPr>
        <w:ind w:leftChars="900" w:left="1890"/>
        <w:rPr>
          <w:sz w:val="24"/>
          <w:szCs w:val="32"/>
        </w:rPr>
      </w:pPr>
      <w:r>
        <w:rPr>
          <w:noProof/>
          <w:sz w:val="24"/>
        </w:rPr>
        <w:t>σ</w:t>
      </w:r>
      <w:r w:rsidRPr="00FB360F">
        <w:rPr>
          <w:noProof/>
          <w:sz w:val="24"/>
          <w:vertAlign w:val="subscript"/>
        </w:rPr>
        <w:t>b</w:t>
      </w:r>
      <w:r>
        <w:rPr>
          <w:rFonts w:hint="eastAsia"/>
          <w:sz w:val="24"/>
          <w:szCs w:val="32"/>
        </w:rPr>
        <w:t>—被</w:t>
      </w:r>
      <w:r w:rsidRPr="00FA3FED">
        <w:rPr>
          <w:rFonts w:hint="eastAsia"/>
          <w:sz w:val="24"/>
          <w:szCs w:val="32"/>
        </w:rPr>
        <w:t>冲材料的抗拉强度，</w:t>
      </w:r>
      <w:r w:rsidRPr="00FA3FED">
        <w:rPr>
          <w:rFonts w:hint="eastAsia"/>
          <w:sz w:val="24"/>
          <w:szCs w:val="32"/>
        </w:rPr>
        <w:t>Mpa</w:t>
      </w:r>
      <w:r w:rsidRPr="00FA3FED">
        <w:rPr>
          <w:rFonts w:hint="eastAsia"/>
          <w:sz w:val="24"/>
          <w:szCs w:val="32"/>
        </w:rPr>
        <w:t>，查表得</w:t>
      </w:r>
      <w:r>
        <w:rPr>
          <w:noProof/>
          <w:sz w:val="24"/>
        </w:rPr>
        <w:t>σ</w:t>
      </w:r>
      <w:r w:rsidRPr="00FB360F">
        <w:rPr>
          <w:noProof/>
          <w:sz w:val="24"/>
          <w:vertAlign w:val="subscript"/>
        </w:rPr>
        <w:t>b</w:t>
      </w:r>
      <w:r w:rsidRPr="00FA3FED">
        <w:rPr>
          <w:rFonts w:hint="eastAsia"/>
          <w:sz w:val="24"/>
        </w:rPr>
        <w:t xml:space="preserve"> =300</w:t>
      </w:r>
      <w:r w:rsidRPr="00FA3FED">
        <w:rPr>
          <w:rFonts w:hint="eastAsia"/>
          <w:sz w:val="24"/>
          <w:szCs w:val="32"/>
        </w:rPr>
        <w:t>Mpa</w:t>
      </w:r>
      <w:r>
        <w:rPr>
          <w:rFonts w:hint="eastAsia"/>
          <w:sz w:val="24"/>
          <w:szCs w:val="32"/>
        </w:rPr>
        <w:t>。</w:t>
      </w:r>
    </w:p>
    <w:p w:rsidR="009F5656" w:rsidRDefault="009F5656" w:rsidP="00BE7392">
      <w:pPr>
        <w:rPr>
          <w:sz w:val="24"/>
        </w:rPr>
      </w:pPr>
      <w:r>
        <w:rPr>
          <w:rFonts w:hint="eastAsia"/>
          <w:sz w:val="24"/>
        </w:rPr>
        <w:t>（</w:t>
      </w:r>
      <w:r>
        <w:rPr>
          <w:rFonts w:hint="eastAsia"/>
          <w:sz w:val="24"/>
        </w:rPr>
        <w:t>2</w:t>
      </w:r>
      <w:r>
        <w:rPr>
          <w:rFonts w:hint="eastAsia"/>
          <w:sz w:val="24"/>
        </w:rPr>
        <w:t>）</w:t>
      </w:r>
      <w:r w:rsidRPr="00FA3FED">
        <w:rPr>
          <w:rFonts w:hint="eastAsia"/>
          <w:sz w:val="24"/>
        </w:rPr>
        <w:t>卸料力</w:t>
      </w:r>
    </w:p>
    <w:p w:rsidR="009F5656" w:rsidRPr="00713D5A" w:rsidRDefault="009F5656" w:rsidP="00BE7392">
      <w:pPr>
        <w:ind w:left="3400"/>
        <w:rPr>
          <w:sz w:val="24"/>
        </w:rPr>
      </w:pPr>
      <w:r w:rsidRPr="0059089A">
        <w:rPr>
          <w:position w:val="-46"/>
        </w:rPr>
        <w:object w:dxaOrig="1640" w:dyaOrig="1080">
          <v:shape id="_x0000_i1110" type="#_x0000_t75" style="width:79.25pt;height:50.25pt" o:ole="">
            <v:imagedata r:id="rId189" o:title=""/>
          </v:shape>
          <o:OLEObject Type="Embed" ProgID="Equation.DSMT4" ShapeID="_x0000_i1110" DrawAspect="Content" ObjectID="_1590160948" r:id="rId190"/>
        </w:object>
      </w:r>
      <w:r w:rsidR="00373EAE">
        <w:tab/>
      </w:r>
      <w:r w:rsidR="00373EAE">
        <w:tab/>
      </w:r>
      <w:r w:rsidR="00373EAE">
        <w:tab/>
      </w:r>
      <w:r w:rsidR="00373EAE">
        <w:tab/>
      </w:r>
      <w:r w:rsidR="00373EAE">
        <w:tab/>
      </w:r>
      <w:r w:rsidR="00373EAE">
        <w:tab/>
      </w:r>
      <w:r w:rsidR="00373EAE">
        <w:tab/>
      </w:r>
      <w:r w:rsidR="00DF0794" w:rsidRPr="00373EAE">
        <w:rPr>
          <w:sz w:val="24"/>
          <w:szCs w:val="24"/>
        </w:rPr>
        <w:t>(6.2)</w:t>
      </w:r>
    </w:p>
    <w:p w:rsidR="009F5656" w:rsidRDefault="009F5656" w:rsidP="00BE7392">
      <w:pPr>
        <w:ind w:left="425"/>
        <w:rPr>
          <w:sz w:val="24"/>
        </w:rPr>
      </w:pPr>
      <w:r w:rsidRPr="00FA3FED">
        <w:rPr>
          <w:rFonts w:hint="eastAsia"/>
          <w:sz w:val="24"/>
        </w:rPr>
        <w:t>式中</w:t>
      </w:r>
      <w:r w:rsidRPr="00FA3FED">
        <w:rPr>
          <w:rFonts w:hint="eastAsia"/>
          <w:sz w:val="24"/>
        </w:rPr>
        <w:t xml:space="preserve"> </w:t>
      </w:r>
    </w:p>
    <w:p w:rsidR="009F5656" w:rsidRPr="00FA3FED" w:rsidRDefault="009F5656" w:rsidP="00BE7392">
      <w:pPr>
        <w:ind w:leftChars="1500" w:left="3150"/>
        <w:rPr>
          <w:sz w:val="24"/>
        </w:rPr>
      </w:pPr>
      <w:r w:rsidRPr="00FA3FED">
        <w:rPr>
          <w:position w:val="-14"/>
          <w:sz w:val="24"/>
        </w:rPr>
        <w:object w:dxaOrig="384" w:dyaOrig="384">
          <v:shape id="_x0000_i1111" type="#_x0000_t75" style="width:21.75pt;height:21.75pt;mso-position-horizontal-relative:page;mso-position-vertical-relative:page" o:ole="">
            <v:imagedata r:id="rId50" o:title=""/>
          </v:shape>
          <o:OLEObject Type="Embed" ProgID="Equation.DSMT4" ShapeID="_x0000_i1111" DrawAspect="Content" ObjectID="_1590160949" r:id="rId191"/>
        </w:object>
      </w:r>
      <w:r w:rsidRPr="00FA3FED">
        <w:rPr>
          <w:rFonts w:hint="eastAsia"/>
          <w:sz w:val="24"/>
        </w:rPr>
        <w:t>—</w:t>
      </w:r>
      <w:r w:rsidRPr="00FA3FED">
        <w:rPr>
          <w:rFonts w:hint="eastAsia"/>
          <w:sz w:val="24"/>
        </w:rPr>
        <w:t xml:space="preserve"> </w:t>
      </w:r>
      <w:r w:rsidRPr="00FA3FED">
        <w:rPr>
          <w:rFonts w:hint="eastAsia"/>
          <w:sz w:val="24"/>
        </w:rPr>
        <w:t>卸料力系数，</w:t>
      </w:r>
      <w:r w:rsidRPr="00FA3FED">
        <w:rPr>
          <w:sz w:val="24"/>
        </w:rPr>
        <w:t xml:space="preserve"> </w:t>
      </w:r>
      <w:r w:rsidRPr="00FA3FED">
        <w:rPr>
          <w:position w:val="-14"/>
          <w:sz w:val="24"/>
        </w:rPr>
        <w:object w:dxaOrig="384" w:dyaOrig="384">
          <v:shape id="_x0000_i1112" type="#_x0000_t75" style="width:21.75pt;height:21.75pt;mso-position-horizontal-relative:page;mso-position-vertical-relative:page" o:ole="">
            <v:imagedata r:id="rId50" o:title=""/>
          </v:shape>
          <o:OLEObject Type="Embed" ProgID="Equation.DSMT4" ShapeID="_x0000_i1112" DrawAspect="Content" ObjectID="_1590160950" r:id="rId192"/>
        </w:object>
      </w:r>
      <w:r w:rsidRPr="00FA3FED">
        <w:rPr>
          <w:rFonts w:hint="eastAsia"/>
          <w:sz w:val="24"/>
        </w:rPr>
        <w:t>=0.06</w:t>
      </w:r>
      <w:r w:rsidRPr="00FA3FED">
        <w:rPr>
          <w:rFonts w:hint="eastAsia"/>
          <w:sz w:val="24"/>
        </w:rPr>
        <w:t>；</w:t>
      </w:r>
    </w:p>
    <w:p w:rsidR="009F5656" w:rsidRPr="00FA3FED" w:rsidRDefault="009F5656" w:rsidP="00BE7392">
      <w:pPr>
        <w:ind w:leftChars="1500" w:left="315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推件力的计算</w:t>
      </w:r>
    </w:p>
    <w:p w:rsidR="009F5656" w:rsidRPr="00FA3FED" w:rsidRDefault="00A1124F" w:rsidP="00BE7392">
      <w:pPr>
        <w:ind w:left="2550"/>
        <w:rPr>
          <w:sz w:val="24"/>
        </w:rPr>
      </w:pPr>
      <w:r>
        <w:t xml:space="preserve">   </w:t>
      </w:r>
      <w:r w:rsidR="009F5656" w:rsidRPr="0059089A">
        <w:rPr>
          <w:position w:val="-46"/>
        </w:rPr>
        <w:object w:dxaOrig="1939" w:dyaOrig="1080">
          <v:shape id="_x0000_i1113" type="#_x0000_t75" style="width:101pt;height:50.25pt" o:ole="">
            <v:imagedata r:id="rId193" o:title=""/>
          </v:shape>
          <o:OLEObject Type="Embed" ProgID="Equation.DSMT4" ShapeID="_x0000_i1113" DrawAspect="Content" ObjectID="_1590160951" r:id="rId194"/>
        </w:object>
      </w:r>
      <w:r w:rsidR="009F5656" w:rsidRPr="00FA3FED">
        <w:rPr>
          <w:rFonts w:hint="eastAsia"/>
          <w:sz w:val="24"/>
        </w:rPr>
        <w:t xml:space="preserve"> </w:t>
      </w:r>
      <w:r>
        <w:rPr>
          <w:sz w:val="24"/>
        </w:rPr>
        <w:tab/>
      </w:r>
      <w:r>
        <w:rPr>
          <w:sz w:val="24"/>
        </w:rPr>
        <w:tab/>
      </w:r>
      <w:r w:rsidR="00373EAE">
        <w:rPr>
          <w:sz w:val="24"/>
        </w:rPr>
        <w:tab/>
      </w:r>
      <w:r w:rsidR="00373EAE">
        <w:rPr>
          <w:sz w:val="24"/>
        </w:rPr>
        <w:tab/>
      </w:r>
      <w:r>
        <w:rPr>
          <w:sz w:val="24"/>
        </w:rPr>
        <w:t xml:space="preserve">    </w:t>
      </w:r>
      <w:r w:rsidR="00373EAE">
        <w:rPr>
          <w:sz w:val="24"/>
        </w:rPr>
        <w:tab/>
      </w:r>
      <w:r w:rsidR="00373EAE">
        <w:rPr>
          <w:sz w:val="24"/>
        </w:rPr>
        <w:tab/>
      </w:r>
      <w:r w:rsidR="00DF0794">
        <w:rPr>
          <w:sz w:val="24"/>
        </w:rPr>
        <w:t>(6.3)</w:t>
      </w:r>
      <w:r w:rsidR="009F5656" w:rsidRPr="00FA3FED">
        <w:rPr>
          <w:rFonts w:hint="eastAsia"/>
          <w:sz w:val="24"/>
        </w:rPr>
        <w:t xml:space="preserve"> </w:t>
      </w:r>
    </w:p>
    <w:p w:rsidR="009F5656" w:rsidRDefault="009F5656" w:rsidP="00BE7392">
      <w:pPr>
        <w:ind w:left="425"/>
        <w:rPr>
          <w:sz w:val="24"/>
        </w:rPr>
      </w:pPr>
      <w:r w:rsidRPr="00FA3FED">
        <w:rPr>
          <w:rFonts w:hint="eastAsia"/>
          <w:sz w:val="24"/>
        </w:rPr>
        <w:t>式中</w:t>
      </w:r>
      <w:r w:rsidRPr="00FA3FED">
        <w:rPr>
          <w:rFonts w:hint="eastAsia"/>
          <w:sz w:val="24"/>
        </w:rPr>
        <w:t xml:space="preserve"> </w:t>
      </w:r>
    </w:p>
    <w:p w:rsidR="009F5656" w:rsidRPr="00FA3FED" w:rsidRDefault="009F5656" w:rsidP="00BE7392">
      <w:pPr>
        <w:ind w:leftChars="1600" w:left="3360"/>
        <w:rPr>
          <w:sz w:val="24"/>
        </w:rPr>
      </w:pPr>
      <w:r w:rsidRPr="00FA3FED">
        <w:rPr>
          <w:rFonts w:hint="eastAsia"/>
          <w:sz w:val="24"/>
        </w:rPr>
        <w:t>n</w:t>
      </w:r>
      <w:r w:rsidRPr="00FA3FED">
        <w:rPr>
          <w:rFonts w:hint="eastAsia"/>
          <w:sz w:val="24"/>
        </w:rPr>
        <w:t>—同时卡在凹槽内的制件数；</w:t>
      </w:r>
    </w:p>
    <w:p w:rsidR="009F5656" w:rsidRPr="00FA3FED" w:rsidRDefault="009F5656" w:rsidP="00BE7392">
      <w:pPr>
        <w:ind w:leftChars="1600" w:left="3360"/>
        <w:rPr>
          <w:sz w:val="24"/>
        </w:rPr>
      </w:pPr>
      <w:r w:rsidRPr="00FA3FED">
        <w:rPr>
          <w:rFonts w:hint="eastAsia"/>
          <w:sz w:val="24"/>
        </w:rPr>
        <w:t>F</w:t>
      </w:r>
      <w:r w:rsidRPr="00FA3FED">
        <w:rPr>
          <w:rFonts w:hint="eastAsia"/>
          <w:sz w:val="24"/>
          <w:szCs w:val="21"/>
          <w:vertAlign w:val="subscript"/>
        </w:rPr>
        <w:t>冲</w:t>
      </w:r>
      <w:r w:rsidRPr="00FA3FED">
        <w:rPr>
          <w:rFonts w:hint="eastAsia"/>
          <w:sz w:val="24"/>
        </w:rPr>
        <w:t xml:space="preserve"> </w:t>
      </w:r>
      <w:r w:rsidRPr="00FA3FED">
        <w:rPr>
          <w:rFonts w:hint="eastAsia"/>
          <w:sz w:val="24"/>
        </w:rPr>
        <w:t>—落料力，</w:t>
      </w:r>
      <w:r w:rsidRPr="00FA3FED">
        <w:rPr>
          <w:rFonts w:hint="eastAsia"/>
          <w:sz w:val="24"/>
        </w:rPr>
        <w:t>KN</w:t>
      </w:r>
      <w:r w:rsidRPr="00FA3FED">
        <w:rPr>
          <w:rFonts w:hint="eastAsia"/>
          <w:sz w:val="24"/>
        </w:rPr>
        <w:t>；</w:t>
      </w:r>
    </w:p>
    <w:p w:rsidR="009F5656" w:rsidRPr="00FA3FED" w:rsidRDefault="009F5656" w:rsidP="00BE7392">
      <w:pPr>
        <w:ind w:leftChars="1600" w:left="3360"/>
        <w:rPr>
          <w:sz w:val="24"/>
          <w:szCs w:val="21"/>
        </w:rPr>
      </w:pPr>
      <w:r w:rsidRPr="00FA3FED">
        <w:rPr>
          <w:rFonts w:hint="eastAsia"/>
          <w:sz w:val="24"/>
        </w:rPr>
        <w:t>K</w:t>
      </w:r>
      <w:r w:rsidRPr="00FA3FED">
        <w:rPr>
          <w:rFonts w:hint="eastAsia"/>
          <w:sz w:val="24"/>
          <w:szCs w:val="21"/>
          <w:vertAlign w:val="subscript"/>
        </w:rPr>
        <w:t>推</w:t>
      </w:r>
      <w:r w:rsidRPr="00FA3FED">
        <w:rPr>
          <w:rFonts w:hint="eastAsia"/>
          <w:sz w:val="24"/>
        </w:rPr>
        <w:t>—推件力系数，</w:t>
      </w:r>
      <w:r w:rsidRPr="00FA3FED">
        <w:rPr>
          <w:rFonts w:hint="eastAsia"/>
          <w:sz w:val="24"/>
        </w:rPr>
        <w:t xml:space="preserve"> K</w:t>
      </w:r>
      <w:r w:rsidRPr="00FA3FED">
        <w:rPr>
          <w:rFonts w:hint="eastAsia"/>
          <w:sz w:val="24"/>
          <w:szCs w:val="21"/>
          <w:vertAlign w:val="subscript"/>
        </w:rPr>
        <w:t>推</w:t>
      </w:r>
      <w:r w:rsidRPr="00FA3FED">
        <w:rPr>
          <w:rFonts w:hint="eastAsia"/>
          <w:sz w:val="24"/>
          <w:szCs w:val="21"/>
        </w:rPr>
        <w:t>=0.05</w:t>
      </w:r>
      <w:r>
        <w:rPr>
          <w:rFonts w:hint="eastAsia"/>
          <w:sz w:val="24"/>
          <w:szCs w:val="21"/>
        </w:rPr>
        <w:t>。</w:t>
      </w:r>
    </w:p>
    <w:p w:rsidR="009F5656" w:rsidRPr="00FA3FED" w:rsidRDefault="009F5656" w:rsidP="002202C0">
      <w:pPr>
        <w:spacing w:beforeLines="50" w:before="156" w:line="360" w:lineRule="auto"/>
        <w:ind w:firstLine="0"/>
        <w:rPr>
          <w:sz w:val="24"/>
          <w:szCs w:val="21"/>
        </w:rPr>
      </w:pPr>
      <w:r>
        <w:rPr>
          <w:rFonts w:eastAsia="黑体"/>
          <w:sz w:val="24"/>
          <w:szCs w:val="24"/>
        </w:rPr>
        <w:t>6</w:t>
      </w:r>
      <w:r w:rsidRPr="00FA3FED">
        <w:rPr>
          <w:rFonts w:eastAsia="黑体" w:hint="eastAsia"/>
          <w:sz w:val="24"/>
          <w:szCs w:val="24"/>
        </w:rPr>
        <w:t xml:space="preserve">.1.2 </w:t>
      </w:r>
      <w:r w:rsidRPr="00FA3FED">
        <w:rPr>
          <w:rFonts w:eastAsia="黑体" w:hint="eastAsia"/>
          <w:sz w:val="24"/>
          <w:szCs w:val="24"/>
        </w:rPr>
        <w:t>压力机的选择</w:t>
      </w:r>
    </w:p>
    <w:p w:rsidR="009F5656" w:rsidRDefault="009F5656" w:rsidP="00BE7392">
      <w:pPr>
        <w:rPr>
          <w:sz w:val="24"/>
        </w:rPr>
      </w:pPr>
      <w:r w:rsidRPr="00FA3FED">
        <w:rPr>
          <w:rFonts w:hint="eastAsia"/>
          <w:sz w:val="24"/>
        </w:rPr>
        <w:t>总冲压力为</w:t>
      </w:r>
    </w:p>
    <w:p w:rsidR="009F5656" w:rsidRPr="00373EAE" w:rsidRDefault="009F5656" w:rsidP="00BE7392">
      <w:pPr>
        <w:ind w:left="2607" w:firstLine="368"/>
        <w:rPr>
          <w:sz w:val="24"/>
          <w:szCs w:val="24"/>
        </w:rPr>
      </w:pPr>
      <w:r w:rsidRPr="00317C7F">
        <w:rPr>
          <w:position w:val="-68"/>
        </w:rPr>
        <w:object w:dxaOrig="3660" w:dyaOrig="1480">
          <v:shape id="_x0000_i1114" type="#_x0000_t75" style="width:180.3pt;height:1in" o:ole="">
            <v:imagedata r:id="rId195" o:title=""/>
          </v:shape>
          <o:OLEObject Type="Embed" ProgID="Equation.DSMT4" ShapeID="_x0000_i1114" DrawAspect="Content" ObjectID="_1590160952" r:id="rId196"/>
        </w:object>
      </w:r>
      <w:r w:rsidR="00373EAE">
        <w:tab/>
      </w:r>
      <w:r w:rsidR="00373EAE">
        <w:tab/>
      </w:r>
      <w:r w:rsidR="00373EAE">
        <w:tab/>
      </w:r>
      <w:r w:rsidR="00373EAE">
        <w:tab/>
      </w:r>
      <w:r w:rsidR="00DF0794" w:rsidRPr="00373EAE">
        <w:rPr>
          <w:sz w:val="24"/>
          <w:szCs w:val="24"/>
        </w:rPr>
        <w:t>(6.4)</w:t>
      </w:r>
    </w:p>
    <w:p w:rsidR="009F5656" w:rsidRPr="00FA3FED" w:rsidRDefault="009F5656" w:rsidP="00BE7392">
      <w:pPr>
        <w:ind w:firstLineChars="200" w:firstLine="480"/>
        <w:rPr>
          <w:sz w:val="24"/>
        </w:rPr>
      </w:pPr>
      <w:r w:rsidRPr="00FA3FED">
        <w:rPr>
          <w:rFonts w:hint="eastAsia"/>
          <w:sz w:val="24"/>
        </w:rPr>
        <w:t>查压力机主要技术规格表</w:t>
      </w:r>
      <w:r>
        <w:rPr>
          <w:rFonts w:hint="eastAsia"/>
          <w:sz w:val="24"/>
        </w:rPr>
        <w:t>，</w:t>
      </w:r>
      <w:r w:rsidRPr="00FA3FED">
        <w:rPr>
          <w:rFonts w:hint="eastAsia"/>
          <w:sz w:val="24"/>
        </w:rPr>
        <w:t>选择型号为</w:t>
      </w:r>
      <w:r w:rsidRPr="00FA3FED">
        <w:rPr>
          <w:rFonts w:hint="eastAsia"/>
          <w:sz w:val="24"/>
        </w:rPr>
        <w:t>J</w:t>
      </w:r>
      <w:r>
        <w:rPr>
          <w:sz w:val="24"/>
        </w:rPr>
        <w:t>H21-25</w:t>
      </w:r>
      <w:r w:rsidRPr="00FA3FED">
        <w:rPr>
          <w:rFonts w:hint="eastAsia"/>
          <w:sz w:val="24"/>
        </w:rPr>
        <w:t>的开式压力机，公称压力为</w:t>
      </w:r>
      <w:r>
        <w:rPr>
          <w:rFonts w:hint="eastAsia"/>
          <w:sz w:val="24"/>
        </w:rPr>
        <w:t>2</w:t>
      </w:r>
      <w:r w:rsidRPr="00FA3FED">
        <w:rPr>
          <w:rFonts w:hint="eastAsia"/>
          <w:sz w:val="24"/>
        </w:rPr>
        <w:t>50KN</w:t>
      </w:r>
      <w:r w:rsidRPr="00FA3FED">
        <w:rPr>
          <w:rFonts w:hint="eastAsia"/>
          <w:sz w:val="24"/>
        </w:rPr>
        <w:t>，最大闭合高度为</w:t>
      </w:r>
      <w:r w:rsidR="00620237">
        <w:rPr>
          <w:sz w:val="24"/>
        </w:rPr>
        <w:t>2</w:t>
      </w:r>
      <w:r>
        <w:rPr>
          <w:sz w:val="24"/>
        </w:rPr>
        <w:t>60</w:t>
      </w:r>
      <w:r w:rsidRPr="00FA3FED">
        <w:rPr>
          <w:rFonts w:hint="eastAsia"/>
          <w:sz w:val="24"/>
        </w:rPr>
        <w:t>mm</w:t>
      </w:r>
      <w:r w:rsidRPr="00FA3FED">
        <w:rPr>
          <w:rFonts w:hint="eastAsia"/>
          <w:sz w:val="24"/>
        </w:rPr>
        <w:t>，最小闭合高度为</w:t>
      </w:r>
      <w:r>
        <w:rPr>
          <w:sz w:val="24"/>
        </w:rPr>
        <w:t>180</w:t>
      </w:r>
      <w:r w:rsidRPr="00FA3FED">
        <w:rPr>
          <w:rFonts w:hint="eastAsia"/>
          <w:sz w:val="24"/>
        </w:rPr>
        <w:t>mm</w:t>
      </w:r>
      <w:r w:rsidRPr="00FA3FED">
        <w:rPr>
          <w:rFonts w:hint="eastAsia"/>
          <w:sz w:val="24"/>
        </w:rPr>
        <w:t>。</w:t>
      </w:r>
    </w:p>
    <w:p w:rsidR="009F5656" w:rsidRDefault="009F5656" w:rsidP="002202C0">
      <w:pPr>
        <w:spacing w:beforeLines="50" w:before="156" w:line="360" w:lineRule="auto"/>
        <w:ind w:firstLine="0"/>
        <w:rPr>
          <w:sz w:val="24"/>
        </w:rPr>
      </w:pPr>
      <w:r>
        <w:rPr>
          <w:rFonts w:eastAsia="黑体"/>
          <w:sz w:val="24"/>
          <w:szCs w:val="24"/>
        </w:rPr>
        <w:t>6</w:t>
      </w:r>
      <w:r w:rsidRPr="00FA3FED">
        <w:rPr>
          <w:rFonts w:eastAsia="黑体" w:hint="eastAsia"/>
          <w:sz w:val="24"/>
          <w:szCs w:val="24"/>
        </w:rPr>
        <w:t xml:space="preserve">.1.3 </w:t>
      </w:r>
      <w:r w:rsidRPr="00FA3FED">
        <w:rPr>
          <w:rFonts w:eastAsia="黑体" w:hint="eastAsia"/>
          <w:sz w:val="24"/>
          <w:szCs w:val="24"/>
        </w:rPr>
        <w:t>模具压力中心的确定</w:t>
      </w:r>
    </w:p>
    <w:p w:rsidR="009F5656" w:rsidRPr="00CE036C" w:rsidRDefault="009F5656" w:rsidP="00BE7392">
      <w:pPr>
        <w:ind w:firstLine="420"/>
        <w:rPr>
          <w:sz w:val="24"/>
        </w:rPr>
      </w:pPr>
      <w:r>
        <w:rPr>
          <w:rFonts w:hint="eastAsia"/>
          <w:bCs/>
          <w:sz w:val="24"/>
          <w:szCs w:val="32"/>
        </w:rPr>
        <w:t>由于</w:t>
      </w:r>
      <w:r w:rsidRPr="00FA3FED">
        <w:rPr>
          <w:rFonts w:hint="eastAsia"/>
          <w:bCs/>
          <w:sz w:val="24"/>
          <w:szCs w:val="32"/>
        </w:rPr>
        <w:t>零件为中心对称图形，模具的压力中心在毛坯</w:t>
      </w:r>
      <w:r>
        <w:rPr>
          <w:rFonts w:hint="eastAsia"/>
          <w:bCs/>
          <w:sz w:val="24"/>
          <w:szCs w:val="32"/>
        </w:rPr>
        <w:t>中心</w:t>
      </w:r>
      <w:r w:rsidRPr="00FA3FED">
        <w:rPr>
          <w:rFonts w:hint="eastAsia"/>
          <w:bCs/>
          <w:sz w:val="24"/>
          <w:szCs w:val="32"/>
        </w:rPr>
        <w:t>的圆心处。</w:t>
      </w:r>
    </w:p>
    <w:p w:rsidR="009F5656" w:rsidRPr="00FA3FED" w:rsidRDefault="009F5656" w:rsidP="002202C0">
      <w:pPr>
        <w:spacing w:beforeLines="50" w:before="156" w:line="360" w:lineRule="auto"/>
        <w:ind w:firstLine="0"/>
        <w:rPr>
          <w:rFonts w:eastAsia="黑体"/>
          <w:bCs/>
          <w:sz w:val="28"/>
        </w:rPr>
      </w:pPr>
      <w:r>
        <w:rPr>
          <w:rFonts w:eastAsia="黑体"/>
          <w:bCs/>
          <w:sz w:val="28"/>
        </w:rPr>
        <w:t>6</w:t>
      </w:r>
      <w:r w:rsidRPr="00FA3FED">
        <w:rPr>
          <w:rFonts w:eastAsia="黑体" w:hint="eastAsia"/>
          <w:bCs/>
          <w:sz w:val="28"/>
        </w:rPr>
        <w:t xml:space="preserve">.2 </w:t>
      </w:r>
      <w:r w:rsidRPr="00FA3FED">
        <w:rPr>
          <w:rFonts w:eastAsia="黑体" w:hint="eastAsia"/>
          <w:bCs/>
          <w:sz w:val="28"/>
        </w:rPr>
        <w:t>模具工作部分尺寸及公差的计算</w:t>
      </w:r>
    </w:p>
    <w:p w:rsidR="009F5656" w:rsidRPr="00FA3FED" w:rsidRDefault="009F5656" w:rsidP="002202C0">
      <w:pPr>
        <w:spacing w:beforeLines="50" w:before="156" w:line="360" w:lineRule="auto"/>
        <w:ind w:firstLine="0"/>
      </w:pPr>
      <w:r>
        <w:rPr>
          <w:rFonts w:eastAsia="黑体"/>
          <w:sz w:val="24"/>
          <w:szCs w:val="24"/>
        </w:rPr>
        <w:t>6</w:t>
      </w:r>
      <w:r w:rsidRPr="00FA3FED">
        <w:rPr>
          <w:rFonts w:eastAsia="黑体" w:hint="eastAsia"/>
          <w:sz w:val="24"/>
          <w:szCs w:val="24"/>
        </w:rPr>
        <w:t xml:space="preserve">.2.1 </w:t>
      </w:r>
      <w:r>
        <w:rPr>
          <w:rFonts w:eastAsia="黑体" w:hint="eastAsia"/>
          <w:sz w:val="24"/>
          <w:szCs w:val="24"/>
        </w:rPr>
        <w:t>切边</w:t>
      </w:r>
      <w:r w:rsidRPr="00FA3FED">
        <w:rPr>
          <w:rFonts w:eastAsia="黑体" w:hint="eastAsia"/>
          <w:sz w:val="24"/>
          <w:szCs w:val="24"/>
        </w:rPr>
        <w:t>凸、凹模的刃口尺寸</w:t>
      </w:r>
    </w:p>
    <w:p w:rsidR="009F5656" w:rsidRPr="00FA3FED" w:rsidRDefault="009F5656" w:rsidP="00BE7392">
      <w:pPr>
        <w:ind w:firstLineChars="198" w:firstLine="475"/>
        <w:rPr>
          <w:sz w:val="24"/>
        </w:rPr>
      </w:pPr>
      <w:r w:rsidRPr="00FA3FED">
        <w:rPr>
          <w:rFonts w:hint="eastAsia"/>
          <w:sz w:val="24"/>
        </w:rPr>
        <w:t>零件凸、凹模可以进行分开加工，且零件的公差等级为</w:t>
      </w:r>
      <w:r w:rsidRPr="00FA3FED">
        <w:rPr>
          <w:rFonts w:hint="eastAsia"/>
          <w:sz w:val="24"/>
        </w:rPr>
        <w:t>IT12</w:t>
      </w:r>
      <w:r w:rsidRPr="00FA3FED">
        <w:rPr>
          <w:rFonts w:hint="eastAsia"/>
          <w:sz w:val="24"/>
        </w:rPr>
        <w:t>，公差为</w:t>
      </w:r>
      <w:r w:rsidRPr="00FA3FED">
        <w:rPr>
          <w:rFonts w:hint="eastAsia"/>
          <w:sz w:val="24"/>
        </w:rPr>
        <w:t>0.46mm</w:t>
      </w:r>
      <w:r w:rsidRPr="00FA3FED">
        <w:rPr>
          <w:rFonts w:hint="eastAsia"/>
          <w:sz w:val="24"/>
        </w:rPr>
        <w:t>，精度要求</w:t>
      </w:r>
      <w:r>
        <w:rPr>
          <w:rFonts w:hint="eastAsia"/>
          <w:sz w:val="24"/>
        </w:rPr>
        <w:t>一般</w:t>
      </w:r>
      <w:r w:rsidRPr="00FA3FED">
        <w:rPr>
          <w:rFonts w:hint="eastAsia"/>
          <w:sz w:val="24"/>
        </w:rPr>
        <w:t>。</w:t>
      </w:r>
    </w:p>
    <w:p w:rsidR="009F5656" w:rsidRDefault="009F5656" w:rsidP="00BE7392">
      <w:pPr>
        <w:rPr>
          <w:sz w:val="24"/>
        </w:rPr>
      </w:pPr>
      <w:r>
        <w:rPr>
          <w:rFonts w:hint="eastAsia"/>
          <w:sz w:val="24"/>
        </w:rPr>
        <w:t>查表，</w:t>
      </w:r>
      <w:r>
        <w:rPr>
          <w:sz w:val="24"/>
        </w:rPr>
        <w:t>的</w:t>
      </w:r>
      <w:r>
        <w:rPr>
          <w:rFonts w:hint="eastAsia"/>
          <w:sz w:val="24"/>
        </w:rPr>
        <w:t>刃口始用间隙</w:t>
      </w:r>
      <w:r w:rsidRPr="00FA3FED">
        <w:rPr>
          <w:rFonts w:hint="eastAsia"/>
          <w:sz w:val="24"/>
        </w:rPr>
        <w:t>值</w:t>
      </w:r>
    </w:p>
    <w:p w:rsidR="009F5656" w:rsidRPr="00FA3FED" w:rsidRDefault="009F5656" w:rsidP="00A1124F">
      <w:pPr>
        <w:jc w:val="center"/>
        <w:rPr>
          <w:sz w:val="24"/>
        </w:rPr>
      </w:pPr>
      <w:r w:rsidRPr="0059089A">
        <w:rPr>
          <w:position w:val="-12"/>
        </w:rPr>
        <w:object w:dxaOrig="3340" w:dyaOrig="360">
          <v:shape id="_x0000_i1115" type="#_x0000_t75" style="width:208.75pt;height:21.75pt" o:ole="">
            <v:imagedata r:id="rId59" o:title=""/>
          </v:shape>
          <o:OLEObject Type="Embed" ProgID="Equation.DSMT4" ShapeID="_x0000_i1115" DrawAspect="Content" ObjectID="_1590160953" r:id="rId197"/>
        </w:object>
      </w:r>
    </w:p>
    <w:p w:rsidR="009F5656" w:rsidRPr="00FA3FED" w:rsidRDefault="009F5656" w:rsidP="00A1124F">
      <w:pPr>
        <w:ind w:firstLine="0"/>
        <w:rPr>
          <w:sz w:val="24"/>
        </w:rPr>
      </w:pPr>
      <w:r>
        <w:rPr>
          <w:rFonts w:hint="eastAsia"/>
          <w:sz w:val="24"/>
        </w:rPr>
        <w:lastRenderedPageBreak/>
        <w:t>查</w:t>
      </w:r>
      <w:r w:rsidRPr="00FA3FED">
        <w:rPr>
          <w:rFonts w:hint="eastAsia"/>
          <w:sz w:val="24"/>
        </w:rPr>
        <w:t>表</w:t>
      </w:r>
      <w:r>
        <w:rPr>
          <w:rFonts w:hint="eastAsia"/>
          <w:sz w:val="24"/>
        </w:rPr>
        <w:t>，得凸凹模的制造公差为</w:t>
      </w:r>
    </w:p>
    <w:p w:rsidR="009F5656" w:rsidRPr="00FA3FED" w:rsidRDefault="009F5656" w:rsidP="00A1124F">
      <w:pPr>
        <w:jc w:val="center"/>
        <w:rPr>
          <w:sz w:val="24"/>
        </w:rPr>
      </w:pPr>
      <w:r w:rsidRPr="00950598">
        <w:rPr>
          <w:position w:val="-32"/>
        </w:rPr>
        <w:object w:dxaOrig="1600" w:dyaOrig="760">
          <v:shape id="_x0000_i1116" type="#_x0000_t75" style="width:93.75pt;height:43pt" o:ole="">
            <v:imagedata r:id="rId61" o:title=""/>
          </v:shape>
          <o:OLEObject Type="Embed" ProgID="Equation.DSMT4" ShapeID="_x0000_i1116" DrawAspect="Content" ObjectID="_1590160954" r:id="rId198"/>
        </w:object>
      </w:r>
    </w:p>
    <w:p w:rsidR="009F5656" w:rsidRDefault="009F5656" w:rsidP="00A1124F">
      <w:pPr>
        <w:ind w:firstLine="0"/>
        <w:rPr>
          <w:sz w:val="24"/>
        </w:rPr>
      </w:pPr>
      <w:r w:rsidRPr="00FA3FED">
        <w:rPr>
          <w:rFonts w:hint="eastAsia"/>
          <w:sz w:val="24"/>
        </w:rPr>
        <w:t>保证冲模的间隙小于最大合理间隙，首先确定：</w:t>
      </w:r>
    </w:p>
    <w:p w:rsidR="009F5656" w:rsidRPr="00AC288D" w:rsidRDefault="009F5656" w:rsidP="00A1124F">
      <w:pPr>
        <w:ind w:firstLineChars="64" w:firstLine="134"/>
        <w:jc w:val="center"/>
      </w:pPr>
      <w:r w:rsidRPr="00AC288D">
        <w:rPr>
          <w:position w:val="-32"/>
        </w:rPr>
        <w:object w:dxaOrig="3920" w:dyaOrig="760">
          <v:shape id="_x0000_i1117" type="#_x0000_t75" style="width:194.25pt;height:35.7pt" o:ole="">
            <v:imagedata r:id="rId199" o:title=""/>
          </v:shape>
          <o:OLEObject Type="Embed" ProgID="Equation.DSMT4" ShapeID="_x0000_i1117" DrawAspect="Content" ObjectID="_1590160955" r:id="rId200"/>
        </w:object>
      </w:r>
    </w:p>
    <w:p w:rsidR="009F5656" w:rsidRDefault="009F5656" w:rsidP="00A1124F">
      <w:pPr>
        <w:ind w:firstLine="0"/>
        <w:rPr>
          <w:sz w:val="24"/>
        </w:rPr>
      </w:pPr>
      <w:r w:rsidRPr="00DC69A9">
        <w:rPr>
          <w:rFonts w:hint="eastAsia"/>
          <w:sz w:val="24"/>
        </w:rPr>
        <w:t>不满足冲模的间隙小于最大合理间隙。所以应取</w:t>
      </w:r>
    </w:p>
    <w:p w:rsidR="009F5656" w:rsidRPr="00FA3FED" w:rsidRDefault="009F5656" w:rsidP="00BE7392">
      <w:pPr>
        <w:ind w:left="2070" w:firstLine="480"/>
        <w:rPr>
          <w:sz w:val="24"/>
        </w:rPr>
      </w:pPr>
      <w:r w:rsidRPr="001B2F4F">
        <w:rPr>
          <w:position w:val="-32"/>
        </w:rPr>
        <w:object w:dxaOrig="3340" w:dyaOrig="760">
          <v:shape id="_x0000_i1118" type="#_x0000_t75" style="width:165.75pt;height:35.7pt" o:ole="">
            <v:imagedata r:id="rId67" o:title=""/>
          </v:shape>
          <o:OLEObject Type="Embed" ProgID="Equation.DSMT4" ShapeID="_x0000_i1118" DrawAspect="Content" ObjectID="_1590160956" r:id="rId201"/>
        </w:object>
      </w:r>
      <w:r w:rsidR="00373EAE">
        <w:tab/>
      </w:r>
      <w:r w:rsidR="00373EAE">
        <w:tab/>
      </w:r>
      <w:r w:rsidR="00373EAE">
        <w:tab/>
      </w:r>
      <w:r w:rsidR="00373EAE">
        <w:tab/>
      </w:r>
      <w:r w:rsidR="00373EAE">
        <w:tab/>
      </w:r>
      <w:r w:rsidR="00373EAE">
        <w:tab/>
      </w:r>
      <w:r w:rsidR="00DF0794" w:rsidRPr="00373EAE">
        <w:rPr>
          <w:sz w:val="24"/>
          <w:szCs w:val="24"/>
        </w:rPr>
        <w:t>(6.5)</w:t>
      </w:r>
    </w:p>
    <w:p w:rsidR="009F5656" w:rsidRDefault="009F5656" w:rsidP="00A1124F">
      <w:pPr>
        <w:ind w:firstLine="0"/>
        <w:rPr>
          <w:sz w:val="24"/>
        </w:rPr>
      </w:pPr>
      <w:r>
        <w:rPr>
          <w:rFonts w:hint="eastAsia"/>
          <w:sz w:val="24"/>
        </w:rPr>
        <w:t>（</w:t>
      </w:r>
      <w:r>
        <w:rPr>
          <w:rFonts w:hint="eastAsia"/>
          <w:sz w:val="24"/>
        </w:rPr>
        <w:t>1</w:t>
      </w:r>
      <w:r>
        <w:rPr>
          <w:rFonts w:hint="eastAsia"/>
          <w:sz w:val="24"/>
        </w:rPr>
        <w:t>）</w:t>
      </w:r>
      <w:r w:rsidRPr="00FA3FED">
        <w:rPr>
          <w:rFonts w:hint="eastAsia"/>
          <w:sz w:val="24"/>
        </w:rPr>
        <w:t>落料凹模的尺寸：</w:t>
      </w:r>
    </w:p>
    <w:p w:rsidR="009F5656" w:rsidRPr="00FA3FED" w:rsidRDefault="009F5656" w:rsidP="00BE7392">
      <w:pPr>
        <w:ind w:left="2495" w:firstLine="480"/>
        <w:rPr>
          <w:sz w:val="24"/>
        </w:rPr>
      </w:pPr>
      <w:r w:rsidRPr="0059089A">
        <w:rPr>
          <w:position w:val="-52"/>
        </w:rPr>
        <w:object w:dxaOrig="2180" w:dyaOrig="1180">
          <v:shape id="_x0000_i1119" type="#_x0000_t75" style="width:108.3pt;height:57.5pt" o:ole="">
            <v:imagedata r:id="rId202" o:title=""/>
          </v:shape>
          <o:OLEObject Type="Embed" ProgID="Equation.DSMT4" ShapeID="_x0000_i1119" DrawAspect="Content" ObjectID="_1590160957" r:id="rId203"/>
        </w:object>
      </w:r>
      <w:r w:rsidR="00373EAE">
        <w:tab/>
      </w:r>
      <w:r w:rsidR="00373EAE">
        <w:tab/>
      </w:r>
      <w:r w:rsidR="00373EAE">
        <w:tab/>
      </w:r>
      <w:r w:rsidR="00373EAE">
        <w:tab/>
      </w:r>
      <w:r w:rsidR="00373EAE">
        <w:tab/>
      </w:r>
      <w:r w:rsidR="00373EAE">
        <w:tab/>
      </w:r>
      <w:r w:rsidR="00373EAE">
        <w:tab/>
      </w:r>
      <w:r w:rsidR="00DF0794" w:rsidRPr="00373EAE">
        <w:rPr>
          <w:sz w:val="24"/>
          <w:szCs w:val="24"/>
        </w:rPr>
        <w:t>(6.6)</w:t>
      </w:r>
    </w:p>
    <w:p w:rsidR="009F5656" w:rsidRPr="00FA3FED" w:rsidRDefault="009F5656" w:rsidP="00A1124F">
      <w:pPr>
        <w:ind w:firstLine="0"/>
        <w:rPr>
          <w:sz w:val="24"/>
        </w:rPr>
      </w:pPr>
      <w:r>
        <w:rPr>
          <w:rFonts w:hint="eastAsia"/>
          <w:sz w:val="24"/>
        </w:rPr>
        <w:t>（</w:t>
      </w:r>
      <w:r>
        <w:rPr>
          <w:rFonts w:hint="eastAsia"/>
          <w:sz w:val="24"/>
        </w:rPr>
        <w:t>2</w:t>
      </w:r>
      <w:r>
        <w:rPr>
          <w:rFonts w:hint="eastAsia"/>
          <w:sz w:val="24"/>
        </w:rPr>
        <w:t>）</w:t>
      </w:r>
      <w:r w:rsidRPr="00FA3FED">
        <w:rPr>
          <w:rFonts w:hint="eastAsia"/>
          <w:sz w:val="24"/>
        </w:rPr>
        <w:t>落料凸模的尺寸：</w:t>
      </w:r>
    </w:p>
    <w:p w:rsidR="009F5656" w:rsidRPr="00CD0B6D" w:rsidRDefault="009F5656" w:rsidP="00BE7392">
      <w:pPr>
        <w:ind w:left="2550"/>
        <w:rPr>
          <w:sz w:val="24"/>
        </w:rPr>
      </w:pPr>
      <w:r w:rsidRPr="00F9522E">
        <w:rPr>
          <w:position w:val="-52"/>
        </w:rPr>
        <w:object w:dxaOrig="2120" w:dyaOrig="1240">
          <v:shape id="_x0000_i1120" type="#_x0000_t75" style="width:122.25pt;height:64.75pt" o:ole="">
            <v:imagedata r:id="rId204" o:title=""/>
          </v:shape>
          <o:OLEObject Type="Embed" ProgID="Equation.DSMT4" ShapeID="_x0000_i1120" DrawAspect="Content" ObjectID="_1590160958" r:id="rId205"/>
        </w:object>
      </w:r>
      <w:r w:rsidRPr="00FA3FED">
        <w:rPr>
          <w:rFonts w:hint="eastAsia"/>
          <w:sz w:val="24"/>
        </w:rPr>
        <w:t xml:space="preserve"> </w:t>
      </w:r>
      <w:r w:rsidR="00373EAE">
        <w:rPr>
          <w:sz w:val="24"/>
        </w:rPr>
        <w:tab/>
      </w:r>
      <w:r w:rsidR="00373EAE">
        <w:rPr>
          <w:sz w:val="24"/>
        </w:rPr>
        <w:tab/>
      </w:r>
      <w:r w:rsidR="00373EAE">
        <w:rPr>
          <w:sz w:val="24"/>
        </w:rPr>
        <w:tab/>
      </w:r>
      <w:r w:rsidR="00373EAE">
        <w:rPr>
          <w:sz w:val="24"/>
        </w:rPr>
        <w:tab/>
      </w:r>
      <w:r w:rsidR="00373EAE">
        <w:rPr>
          <w:sz w:val="24"/>
        </w:rPr>
        <w:tab/>
      </w:r>
      <w:r w:rsidR="00373EAE">
        <w:rPr>
          <w:sz w:val="24"/>
        </w:rPr>
        <w:tab/>
      </w:r>
      <w:r w:rsidR="00DF0794">
        <w:rPr>
          <w:sz w:val="24"/>
        </w:rPr>
        <w:t>(6.7)</w:t>
      </w:r>
    </w:p>
    <w:p w:rsidR="009F5656" w:rsidRPr="00FA3FED" w:rsidRDefault="009F5656" w:rsidP="002202C0">
      <w:pPr>
        <w:spacing w:beforeLines="50" w:before="156" w:line="360" w:lineRule="auto"/>
        <w:ind w:firstLine="0"/>
        <w:rPr>
          <w:rFonts w:eastAsia="黑体"/>
          <w:bCs/>
          <w:sz w:val="28"/>
        </w:rPr>
      </w:pPr>
      <w:r>
        <w:rPr>
          <w:rFonts w:eastAsia="黑体"/>
          <w:bCs/>
          <w:sz w:val="28"/>
        </w:rPr>
        <w:t>6</w:t>
      </w:r>
      <w:r w:rsidRPr="00FA3FED">
        <w:rPr>
          <w:rFonts w:eastAsia="黑体" w:hint="eastAsia"/>
          <w:bCs/>
          <w:sz w:val="28"/>
        </w:rPr>
        <w:t>.3</w:t>
      </w:r>
      <w:r>
        <w:rPr>
          <w:rFonts w:eastAsia="黑体" w:hint="eastAsia"/>
          <w:bCs/>
          <w:sz w:val="28"/>
        </w:rPr>
        <w:t>切边</w:t>
      </w:r>
      <w:r w:rsidRPr="00FA3FED">
        <w:rPr>
          <w:rFonts w:eastAsia="黑体" w:hint="eastAsia"/>
          <w:bCs/>
          <w:sz w:val="28"/>
        </w:rPr>
        <w:t>主要零件的设计</w:t>
      </w:r>
    </w:p>
    <w:p w:rsidR="009F5656" w:rsidRPr="00FA3FED" w:rsidRDefault="009F5656" w:rsidP="002202C0">
      <w:pPr>
        <w:spacing w:beforeLines="50" w:before="156" w:line="360" w:lineRule="auto"/>
        <w:ind w:firstLine="0"/>
        <w:rPr>
          <w:rFonts w:eastAsia="黑体"/>
          <w:sz w:val="24"/>
          <w:szCs w:val="24"/>
        </w:rPr>
      </w:pPr>
      <w:r>
        <w:rPr>
          <w:rFonts w:eastAsia="黑体"/>
          <w:sz w:val="24"/>
          <w:szCs w:val="24"/>
        </w:rPr>
        <w:t>6</w:t>
      </w:r>
      <w:r w:rsidRPr="00FA3FED">
        <w:rPr>
          <w:rFonts w:eastAsia="黑体" w:hint="eastAsia"/>
          <w:sz w:val="24"/>
          <w:szCs w:val="24"/>
        </w:rPr>
        <w:t xml:space="preserve">.3.1 </w:t>
      </w:r>
      <w:r>
        <w:rPr>
          <w:rFonts w:eastAsia="黑体" w:hint="eastAsia"/>
          <w:bCs/>
          <w:sz w:val="28"/>
        </w:rPr>
        <w:t>切边</w:t>
      </w:r>
      <w:r w:rsidRPr="00FA3FED">
        <w:rPr>
          <w:rFonts w:eastAsia="黑体" w:hint="eastAsia"/>
          <w:sz w:val="24"/>
          <w:szCs w:val="24"/>
        </w:rPr>
        <w:t>凹模</w:t>
      </w:r>
      <w:r w:rsidR="00482FCE">
        <w:rPr>
          <w:rFonts w:eastAsia="黑体" w:hint="eastAsia"/>
          <w:sz w:val="24"/>
          <w:szCs w:val="24"/>
        </w:rPr>
        <w:t>的</w:t>
      </w:r>
      <w:r w:rsidR="00482FCE">
        <w:rPr>
          <w:rFonts w:eastAsia="黑体"/>
          <w:sz w:val="24"/>
          <w:szCs w:val="24"/>
        </w:rPr>
        <w:t>设计</w:t>
      </w:r>
    </w:p>
    <w:p w:rsidR="009F5656" w:rsidRPr="00FA3FED"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凹模厚度</w:t>
      </w:r>
      <w:r w:rsidRPr="00FA3FED">
        <w:rPr>
          <w:rFonts w:hint="eastAsia"/>
          <w:sz w:val="24"/>
        </w:rPr>
        <w:t>H</w:t>
      </w:r>
    </w:p>
    <w:p w:rsidR="00A1124F" w:rsidRDefault="009F5656" w:rsidP="00A1124F">
      <w:pPr>
        <w:ind w:firstLine="420"/>
        <w:rPr>
          <w:sz w:val="24"/>
        </w:rPr>
      </w:pPr>
      <w:r w:rsidRPr="00FA3FED">
        <w:rPr>
          <w:rFonts w:hint="eastAsia"/>
          <w:sz w:val="24"/>
        </w:rPr>
        <w:t>凹模的厚度</w:t>
      </w:r>
      <w:r w:rsidRPr="00FA3FED">
        <w:rPr>
          <w:rFonts w:hint="eastAsia"/>
          <w:sz w:val="24"/>
        </w:rPr>
        <w:t>H</w:t>
      </w:r>
      <w:r w:rsidRPr="00FA3FED">
        <w:rPr>
          <w:rFonts w:hint="eastAsia"/>
          <w:sz w:val="24"/>
        </w:rPr>
        <w:t>可根据冲裁力的大小选择：</w:t>
      </w:r>
    </w:p>
    <w:p w:rsidR="009F5656" w:rsidRPr="00FA3FED" w:rsidRDefault="00A1124F" w:rsidP="00A1124F">
      <w:pPr>
        <w:ind w:firstLine="420"/>
        <w:rPr>
          <w:sz w:val="24"/>
        </w:rPr>
      </w:pPr>
      <w:r>
        <w:rPr>
          <w:sz w:val="24"/>
        </w:rPr>
        <w:tab/>
        <w:t xml:space="preserve">                      </w:t>
      </w:r>
      <w:r w:rsidR="009F5656" w:rsidRPr="0059089A">
        <w:rPr>
          <w:position w:val="-46"/>
        </w:rPr>
        <w:object w:dxaOrig="2299" w:dyaOrig="1200">
          <v:shape id="_x0000_i1121" type="#_x0000_t75" style="width:115pt;height:57.5pt" o:ole="">
            <v:imagedata r:id="rId206" o:title=""/>
          </v:shape>
          <o:OLEObject Type="Embed" ProgID="Equation.DSMT4" ShapeID="_x0000_i1121" DrawAspect="Content" ObjectID="_1590160959" r:id="rId207"/>
        </w:object>
      </w:r>
      <w:r>
        <w:tab/>
      </w:r>
      <w:r>
        <w:tab/>
      </w:r>
      <w:r>
        <w:tab/>
        <w:t xml:space="preserve">                </w:t>
      </w:r>
      <w:r w:rsidR="00DF0794" w:rsidRPr="00373EAE">
        <w:rPr>
          <w:sz w:val="24"/>
          <w:szCs w:val="24"/>
        </w:rPr>
        <w:t>(6.8)</w:t>
      </w:r>
    </w:p>
    <w:p w:rsidR="009F5656" w:rsidRPr="00FA3FED" w:rsidRDefault="009F5656" w:rsidP="00BE7392">
      <w:pPr>
        <w:rPr>
          <w:sz w:val="24"/>
        </w:rPr>
      </w:pPr>
      <w:r>
        <w:rPr>
          <w:rFonts w:hint="eastAsia"/>
          <w:sz w:val="24"/>
        </w:rPr>
        <w:t>（</w:t>
      </w:r>
      <w:r>
        <w:rPr>
          <w:rFonts w:hint="eastAsia"/>
          <w:sz w:val="24"/>
        </w:rPr>
        <w:t>2</w:t>
      </w:r>
      <w:r>
        <w:rPr>
          <w:rFonts w:hint="eastAsia"/>
          <w:sz w:val="24"/>
        </w:rPr>
        <w:t>）</w:t>
      </w:r>
      <w:r w:rsidRPr="00FA3FED">
        <w:rPr>
          <w:rFonts w:hint="eastAsia"/>
          <w:sz w:val="24"/>
        </w:rPr>
        <w:t>凹模外形尺寸</w:t>
      </w:r>
      <w:r w:rsidRPr="00FA3FED">
        <w:rPr>
          <w:rFonts w:hint="eastAsia"/>
          <w:sz w:val="24"/>
        </w:rPr>
        <w:t>D</w:t>
      </w:r>
    </w:p>
    <w:p w:rsidR="009F5656" w:rsidRPr="00FA3FED" w:rsidRDefault="009F5656" w:rsidP="00BE7392">
      <w:pPr>
        <w:ind w:firstLine="420"/>
        <w:rPr>
          <w:sz w:val="24"/>
        </w:rPr>
      </w:pPr>
      <w:r w:rsidRPr="00FA3FED">
        <w:rPr>
          <w:rFonts w:hint="eastAsia"/>
          <w:sz w:val="24"/>
        </w:rPr>
        <w:t>边缘尺寸</w:t>
      </w:r>
    </w:p>
    <w:p w:rsidR="009F5656" w:rsidRPr="00FA3FED" w:rsidRDefault="009F5656" w:rsidP="00BE7392">
      <w:pPr>
        <w:ind w:left="2550"/>
        <w:rPr>
          <w:sz w:val="24"/>
        </w:rPr>
      </w:pPr>
      <w:r w:rsidRPr="0059089A">
        <w:rPr>
          <w:position w:val="-10"/>
        </w:rPr>
        <w:object w:dxaOrig="2000" w:dyaOrig="320">
          <v:shape id="_x0000_i1122" type="#_x0000_t75" style="width:101pt;height:14.5pt" o:ole="">
            <v:imagedata r:id="rId89" o:title=""/>
          </v:shape>
          <o:OLEObject Type="Embed" ProgID="Equation.DSMT4" ShapeID="_x0000_i1122" DrawAspect="Content" ObjectID="_1590160960" r:id="rId208"/>
        </w:object>
      </w:r>
      <w:r w:rsidR="00373EAE">
        <w:tab/>
      </w:r>
      <w:r w:rsidR="00373EAE">
        <w:tab/>
      </w:r>
      <w:r w:rsidR="00373EAE">
        <w:tab/>
      </w:r>
      <w:r w:rsidR="00373EAE">
        <w:tab/>
      </w:r>
      <w:r w:rsidR="00373EAE">
        <w:tab/>
      </w:r>
      <w:r w:rsidR="00373EAE">
        <w:tab/>
      </w:r>
      <w:r w:rsidR="00A1124F">
        <w:t xml:space="preserve">     </w:t>
      </w:r>
      <w:r w:rsidR="00373EAE">
        <w:tab/>
      </w:r>
      <w:r w:rsidR="00DF0794" w:rsidRPr="00373EAE">
        <w:rPr>
          <w:sz w:val="24"/>
          <w:szCs w:val="24"/>
        </w:rPr>
        <w:t>(6.9)</w:t>
      </w:r>
    </w:p>
    <w:p w:rsidR="009F5656" w:rsidRPr="00FA3FED" w:rsidRDefault="009F5656" w:rsidP="00BE7392">
      <w:pPr>
        <w:ind w:firstLine="420"/>
        <w:rPr>
          <w:sz w:val="24"/>
        </w:rPr>
      </w:pPr>
      <w:r w:rsidRPr="00FA3FED">
        <w:rPr>
          <w:rFonts w:hint="eastAsia"/>
          <w:sz w:val="24"/>
        </w:rPr>
        <w:t>所以圆形凹模的直径为</w:t>
      </w:r>
    </w:p>
    <w:p w:rsidR="009F5656" w:rsidRPr="00FA3FED" w:rsidRDefault="009F5656" w:rsidP="00BE7392">
      <w:pPr>
        <w:ind w:left="2550"/>
        <w:rPr>
          <w:sz w:val="24"/>
        </w:rPr>
      </w:pPr>
      <w:r w:rsidRPr="0059089A">
        <w:rPr>
          <w:position w:val="-46"/>
        </w:rPr>
        <w:object w:dxaOrig="1640" w:dyaOrig="1060">
          <v:shape id="_x0000_i1123" type="#_x0000_t75" style="width:79.25pt;height:50.25pt" o:ole="">
            <v:imagedata r:id="rId91" o:title=""/>
          </v:shape>
          <o:OLEObject Type="Embed" ProgID="Equation.DSMT4" ShapeID="_x0000_i1123" DrawAspect="Content" ObjectID="_1590160961" r:id="rId209"/>
        </w:object>
      </w:r>
      <w:r w:rsidR="00373EAE">
        <w:tab/>
      </w:r>
      <w:r w:rsidR="00373EAE">
        <w:tab/>
      </w:r>
      <w:r w:rsidR="00373EAE">
        <w:tab/>
      </w:r>
      <w:r w:rsidR="00373EAE">
        <w:tab/>
      </w:r>
      <w:r w:rsidR="00373EAE">
        <w:tab/>
      </w:r>
      <w:r w:rsidR="00373EAE">
        <w:tab/>
      </w:r>
      <w:r w:rsidR="00373EAE">
        <w:tab/>
      </w:r>
      <w:r w:rsidR="00A1124F">
        <w:t xml:space="preserve">     </w:t>
      </w:r>
      <w:r w:rsidR="00373EAE">
        <w:tab/>
      </w:r>
      <w:r w:rsidR="00DF0794" w:rsidRPr="00373EAE">
        <w:rPr>
          <w:sz w:val="24"/>
          <w:szCs w:val="24"/>
        </w:rPr>
        <w:t>(6.10)</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FA3FED" w:rsidRDefault="009F5656" w:rsidP="00BE7392">
      <w:pPr>
        <w:ind w:firstLine="420"/>
        <w:rPr>
          <w:sz w:val="24"/>
        </w:rPr>
      </w:pPr>
      <w:r w:rsidRPr="00FA3FED">
        <w:rPr>
          <w:rFonts w:hint="eastAsia"/>
          <w:sz w:val="24"/>
        </w:rPr>
        <w:t>因为该复合模结构比较简单，同时材料较薄，结合冲模凹模的刃壁形式可以选择直壁形式。</w:t>
      </w:r>
    </w:p>
    <w:p w:rsidR="009F5656" w:rsidRPr="00FA3FED" w:rsidRDefault="009F5656" w:rsidP="00BE7392">
      <w:pPr>
        <w:rPr>
          <w:sz w:val="24"/>
        </w:rPr>
      </w:pPr>
      <w:r>
        <w:rPr>
          <w:rFonts w:hint="eastAsia"/>
          <w:sz w:val="24"/>
        </w:rPr>
        <w:t>（</w:t>
      </w:r>
      <w:r>
        <w:rPr>
          <w:rFonts w:hint="eastAsia"/>
          <w:sz w:val="24"/>
        </w:rPr>
        <w:t>4</w:t>
      </w:r>
      <w:r>
        <w:rPr>
          <w:rFonts w:hint="eastAsia"/>
          <w:sz w:val="24"/>
        </w:rPr>
        <w:t>）</w:t>
      </w:r>
      <w:r w:rsidRPr="00FA3FED">
        <w:rPr>
          <w:rFonts w:hint="eastAsia"/>
          <w:sz w:val="24"/>
        </w:rPr>
        <w:t>凹模的固定形式</w:t>
      </w:r>
    </w:p>
    <w:p w:rsidR="009F5656" w:rsidRPr="004C6CFF" w:rsidRDefault="009F5656" w:rsidP="00BE7392">
      <w:pPr>
        <w:ind w:firstLine="420"/>
        <w:rPr>
          <w:sz w:val="24"/>
        </w:rPr>
      </w:pPr>
      <w:r>
        <w:rPr>
          <w:rFonts w:hint="eastAsia"/>
          <w:sz w:val="24"/>
        </w:rPr>
        <w:t>先将凹</w:t>
      </w:r>
      <w:r>
        <w:rPr>
          <w:sz w:val="24"/>
        </w:rPr>
        <w:t>模</w:t>
      </w:r>
      <w:r>
        <w:rPr>
          <w:rFonts w:hint="eastAsia"/>
          <w:sz w:val="24"/>
        </w:rPr>
        <w:t>压</w:t>
      </w:r>
      <w:r>
        <w:rPr>
          <w:sz w:val="24"/>
        </w:rPr>
        <w:t>入</w:t>
      </w:r>
      <w:r>
        <w:rPr>
          <w:rFonts w:hint="eastAsia"/>
          <w:sz w:val="24"/>
        </w:rPr>
        <w:t>凹</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凹模固定板</w:t>
      </w:r>
      <w:r w:rsidRPr="00FA3FED">
        <w:rPr>
          <w:rFonts w:hint="eastAsia"/>
          <w:sz w:val="24"/>
        </w:rPr>
        <w:t>固定在</w:t>
      </w:r>
      <w:r>
        <w:rPr>
          <w:rFonts w:hint="eastAsia"/>
          <w:sz w:val="24"/>
        </w:rPr>
        <w:t>模架</w:t>
      </w:r>
      <w:r w:rsidRPr="00FA3FED">
        <w:rPr>
          <w:rFonts w:hint="eastAsia"/>
          <w:sz w:val="24"/>
        </w:rPr>
        <w:t>上。</w:t>
      </w:r>
    </w:p>
    <w:p w:rsidR="009F5656" w:rsidRDefault="009F5656" w:rsidP="002202C0">
      <w:pPr>
        <w:spacing w:beforeLines="50" w:before="156" w:line="360" w:lineRule="auto"/>
        <w:ind w:firstLine="0"/>
        <w:rPr>
          <w:rFonts w:eastAsia="黑体"/>
          <w:sz w:val="24"/>
          <w:szCs w:val="24"/>
        </w:rPr>
      </w:pPr>
      <w:r>
        <w:rPr>
          <w:rFonts w:eastAsia="黑体"/>
          <w:sz w:val="24"/>
          <w:szCs w:val="24"/>
        </w:rPr>
        <w:t>6</w:t>
      </w:r>
      <w:r w:rsidRPr="00FA3FED">
        <w:rPr>
          <w:rFonts w:eastAsia="黑体" w:hint="eastAsia"/>
          <w:sz w:val="24"/>
          <w:szCs w:val="24"/>
        </w:rPr>
        <w:t xml:space="preserve">.3.2 </w:t>
      </w:r>
      <w:r w:rsidR="00482FCE">
        <w:rPr>
          <w:rFonts w:eastAsia="黑体" w:hint="eastAsia"/>
          <w:sz w:val="24"/>
          <w:szCs w:val="24"/>
        </w:rPr>
        <w:t>切边</w:t>
      </w:r>
      <w:r w:rsidRPr="00FA3FED">
        <w:rPr>
          <w:rFonts w:eastAsia="黑体" w:hint="eastAsia"/>
          <w:sz w:val="24"/>
          <w:szCs w:val="24"/>
        </w:rPr>
        <w:t>凸模</w:t>
      </w:r>
      <w:r w:rsidR="00482FCE">
        <w:rPr>
          <w:rFonts w:eastAsia="黑体" w:hint="eastAsia"/>
          <w:sz w:val="24"/>
          <w:szCs w:val="24"/>
        </w:rPr>
        <w:t>的</w:t>
      </w:r>
      <w:r w:rsidR="00482FCE">
        <w:rPr>
          <w:rFonts w:eastAsia="黑体"/>
          <w:sz w:val="24"/>
          <w:szCs w:val="24"/>
        </w:rPr>
        <w:t>设计</w:t>
      </w:r>
    </w:p>
    <w:p w:rsidR="009F5656" w:rsidRPr="00FA3FED"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凸模的高度</w:t>
      </w:r>
    </w:p>
    <w:p w:rsidR="009F5656" w:rsidRPr="004C6CFF" w:rsidRDefault="009F5656" w:rsidP="00BE7392">
      <w:pPr>
        <w:rPr>
          <w:sz w:val="24"/>
        </w:rPr>
      </w:pPr>
      <w:r w:rsidRPr="00FA3FED">
        <w:rPr>
          <w:rFonts w:hint="eastAsia"/>
          <w:sz w:val="24"/>
        </w:rPr>
        <w:t>根据凸模的固定形式以及与其它零件配合的情况，取凸模的高度：</w:t>
      </w:r>
      <w:r w:rsidRPr="00FA3FED">
        <w:rPr>
          <w:rFonts w:hint="eastAsia"/>
          <w:sz w:val="24"/>
        </w:rPr>
        <w:t>h=</w:t>
      </w:r>
      <w:r>
        <w:rPr>
          <w:sz w:val="24"/>
        </w:rPr>
        <w:t>5</w:t>
      </w:r>
      <w:r w:rsidR="00373EAE">
        <w:rPr>
          <w:sz w:val="24"/>
        </w:rPr>
        <w:t>2</w:t>
      </w:r>
      <w:r w:rsidRPr="00FA3FED">
        <w:rPr>
          <w:rFonts w:hint="eastAsia"/>
          <w:sz w:val="24"/>
        </w:rPr>
        <w:t>mm</w:t>
      </w:r>
      <w:r w:rsidRPr="00FA3FED">
        <w:rPr>
          <w:rFonts w:hint="eastAsia"/>
          <w:sz w:val="24"/>
        </w:rPr>
        <w:t>。</w:t>
      </w:r>
    </w:p>
    <w:p w:rsidR="009F5656" w:rsidRDefault="009F5656" w:rsidP="00BE7392">
      <w:pPr>
        <w:rPr>
          <w:sz w:val="24"/>
        </w:rPr>
      </w:pPr>
      <w:r>
        <w:rPr>
          <w:rFonts w:hint="eastAsia"/>
          <w:sz w:val="24"/>
        </w:rPr>
        <w:t>（</w:t>
      </w:r>
      <w:r>
        <w:rPr>
          <w:rFonts w:hint="eastAsia"/>
          <w:sz w:val="24"/>
        </w:rPr>
        <w:t>2</w:t>
      </w:r>
      <w:r>
        <w:rPr>
          <w:rFonts w:hint="eastAsia"/>
          <w:sz w:val="24"/>
        </w:rPr>
        <w:t>）</w:t>
      </w:r>
      <w:r w:rsidRPr="00FA3FED">
        <w:rPr>
          <w:rFonts w:hint="eastAsia"/>
          <w:sz w:val="24"/>
        </w:rPr>
        <w:t>凸模的固定形式</w:t>
      </w:r>
    </w:p>
    <w:p w:rsidR="009F5656" w:rsidRDefault="009F5656" w:rsidP="00BE7392">
      <w:pPr>
        <w:ind w:firstLine="420"/>
        <w:rPr>
          <w:sz w:val="24"/>
        </w:rPr>
      </w:pPr>
      <w:r>
        <w:rPr>
          <w:rFonts w:hint="eastAsia"/>
          <w:sz w:val="24"/>
        </w:rPr>
        <w:t>先将凸</w:t>
      </w:r>
      <w:r>
        <w:rPr>
          <w:sz w:val="24"/>
        </w:rPr>
        <w:t>模</w:t>
      </w:r>
      <w:r>
        <w:rPr>
          <w:rFonts w:hint="eastAsia"/>
          <w:sz w:val="24"/>
        </w:rPr>
        <w:t>压</w:t>
      </w:r>
      <w:r>
        <w:rPr>
          <w:sz w:val="24"/>
        </w:rPr>
        <w:t>入</w:t>
      </w:r>
      <w:r>
        <w:rPr>
          <w:rFonts w:hint="eastAsia"/>
          <w:sz w:val="24"/>
        </w:rPr>
        <w:t>凸</w:t>
      </w:r>
      <w:r>
        <w:rPr>
          <w:sz w:val="24"/>
        </w:rPr>
        <w:t>模固定板，然后</w:t>
      </w:r>
      <w:r w:rsidRPr="00FA3FED">
        <w:rPr>
          <w:rFonts w:hint="eastAsia"/>
          <w:sz w:val="24"/>
        </w:rPr>
        <w:t>利用</w:t>
      </w:r>
      <w:r>
        <w:rPr>
          <w:rFonts w:hint="eastAsia"/>
          <w:sz w:val="24"/>
        </w:rPr>
        <w:t>2</w:t>
      </w:r>
      <w:r>
        <w:rPr>
          <w:rFonts w:hint="eastAsia"/>
          <w:sz w:val="24"/>
        </w:rPr>
        <w:t>个</w:t>
      </w:r>
      <w:r w:rsidRPr="00FA3FED">
        <w:rPr>
          <w:rFonts w:hint="eastAsia"/>
          <w:sz w:val="24"/>
        </w:rPr>
        <w:t>销钉定位，用</w:t>
      </w:r>
      <w:r>
        <w:rPr>
          <w:rFonts w:hint="eastAsia"/>
          <w:sz w:val="24"/>
        </w:rPr>
        <w:t>4</w:t>
      </w:r>
      <w:r>
        <w:rPr>
          <w:rFonts w:hint="eastAsia"/>
          <w:sz w:val="24"/>
        </w:rPr>
        <w:t>个</w:t>
      </w:r>
      <w:r w:rsidRPr="00FA3FED">
        <w:rPr>
          <w:rFonts w:hint="eastAsia"/>
          <w:sz w:val="24"/>
        </w:rPr>
        <w:t>螺钉将</w:t>
      </w:r>
      <w:r>
        <w:rPr>
          <w:rFonts w:hint="eastAsia"/>
          <w:sz w:val="24"/>
        </w:rPr>
        <w:t>凸模固定板</w:t>
      </w:r>
      <w:r w:rsidRPr="00FA3FED">
        <w:rPr>
          <w:rFonts w:hint="eastAsia"/>
          <w:sz w:val="24"/>
        </w:rPr>
        <w:t>固定在</w:t>
      </w:r>
      <w:r>
        <w:rPr>
          <w:rFonts w:hint="eastAsia"/>
          <w:sz w:val="24"/>
        </w:rPr>
        <w:t>模架</w:t>
      </w:r>
      <w:r w:rsidRPr="00FA3FED">
        <w:rPr>
          <w:rFonts w:hint="eastAsia"/>
          <w:sz w:val="24"/>
        </w:rPr>
        <w:t>上。</w:t>
      </w:r>
    </w:p>
    <w:p w:rsidR="009F5656" w:rsidRPr="00FA3FED" w:rsidRDefault="009F5656" w:rsidP="00BE7392">
      <w:pPr>
        <w:rPr>
          <w:sz w:val="24"/>
        </w:rPr>
      </w:pPr>
      <w:r>
        <w:rPr>
          <w:rFonts w:hint="eastAsia"/>
          <w:sz w:val="24"/>
        </w:rPr>
        <w:t>（</w:t>
      </w:r>
      <w:r>
        <w:rPr>
          <w:rFonts w:hint="eastAsia"/>
          <w:sz w:val="24"/>
        </w:rPr>
        <w:t>3</w:t>
      </w:r>
      <w:r>
        <w:rPr>
          <w:rFonts w:hint="eastAsia"/>
          <w:sz w:val="24"/>
        </w:rPr>
        <w:t>）</w:t>
      </w:r>
      <w:r w:rsidRPr="00FA3FED">
        <w:rPr>
          <w:rFonts w:hint="eastAsia"/>
          <w:sz w:val="24"/>
        </w:rPr>
        <w:t>刃壁形式</w:t>
      </w:r>
    </w:p>
    <w:p w:rsidR="009F5656" w:rsidRPr="00E22F54" w:rsidRDefault="009F5656" w:rsidP="00BE7392">
      <w:pPr>
        <w:ind w:firstLine="420"/>
        <w:rPr>
          <w:sz w:val="24"/>
        </w:rPr>
      </w:pPr>
      <w:r w:rsidRPr="00FA3FED">
        <w:rPr>
          <w:rFonts w:hint="eastAsia"/>
          <w:sz w:val="24"/>
        </w:rPr>
        <w:t>该复合模结构比较简单，</w:t>
      </w:r>
      <w:r>
        <w:rPr>
          <w:rFonts w:hint="eastAsia"/>
          <w:sz w:val="24"/>
        </w:rPr>
        <w:t>并且</w:t>
      </w:r>
      <w:r w:rsidRPr="00FA3FED">
        <w:rPr>
          <w:rFonts w:hint="eastAsia"/>
          <w:sz w:val="24"/>
        </w:rPr>
        <w:t>材料较薄，刃壁形式可以选择直壁形式。</w:t>
      </w:r>
    </w:p>
    <w:p w:rsidR="009F5656" w:rsidRPr="00FA3FED" w:rsidRDefault="009F5656" w:rsidP="002202C0">
      <w:pPr>
        <w:spacing w:beforeLines="50" w:before="156" w:line="360" w:lineRule="auto"/>
        <w:ind w:firstLine="0"/>
        <w:rPr>
          <w:rFonts w:eastAsia="黑体"/>
          <w:bCs/>
          <w:sz w:val="28"/>
        </w:rPr>
      </w:pPr>
      <w:r>
        <w:rPr>
          <w:rFonts w:eastAsia="黑体"/>
          <w:bCs/>
          <w:sz w:val="28"/>
        </w:rPr>
        <w:t>6</w:t>
      </w:r>
      <w:r w:rsidRPr="00FA3FED">
        <w:rPr>
          <w:rFonts w:eastAsia="黑体" w:hint="eastAsia"/>
          <w:bCs/>
          <w:sz w:val="28"/>
        </w:rPr>
        <w:t>.</w:t>
      </w:r>
      <w:r w:rsidR="00482FCE">
        <w:rPr>
          <w:rFonts w:eastAsia="黑体"/>
          <w:bCs/>
          <w:sz w:val="28"/>
        </w:rPr>
        <w:t>4</w:t>
      </w:r>
      <w:r w:rsidRPr="00FA3FED">
        <w:rPr>
          <w:rFonts w:eastAsia="黑体" w:hint="eastAsia"/>
          <w:bCs/>
          <w:sz w:val="28"/>
        </w:rPr>
        <w:t xml:space="preserve"> </w:t>
      </w:r>
      <w:r w:rsidRPr="00FA3FED">
        <w:rPr>
          <w:rFonts w:eastAsia="黑体" w:hint="eastAsia"/>
          <w:bCs/>
          <w:sz w:val="28"/>
        </w:rPr>
        <w:t>模架的选择</w:t>
      </w:r>
    </w:p>
    <w:p w:rsidR="009F5656" w:rsidRPr="00FA3FED" w:rsidRDefault="009F5656" w:rsidP="00BE7392">
      <w:pPr>
        <w:rPr>
          <w:sz w:val="24"/>
          <w:szCs w:val="24"/>
        </w:rPr>
      </w:pPr>
      <w:r w:rsidRPr="00FA3FED">
        <w:rPr>
          <w:rFonts w:hint="eastAsia"/>
          <w:sz w:val="24"/>
          <w:szCs w:val="24"/>
        </w:rPr>
        <w:t>由于该</w:t>
      </w:r>
      <w:r>
        <w:rPr>
          <w:rFonts w:hint="eastAsia"/>
          <w:sz w:val="24"/>
          <w:szCs w:val="24"/>
        </w:rPr>
        <w:t>零件</w:t>
      </w:r>
      <w:r w:rsidRPr="00FA3FED">
        <w:rPr>
          <w:rFonts w:hint="eastAsia"/>
          <w:sz w:val="24"/>
          <w:szCs w:val="24"/>
        </w:rPr>
        <w:t>为的圆形旋转体，</w:t>
      </w:r>
      <w:r>
        <w:rPr>
          <w:rFonts w:hint="eastAsia"/>
          <w:sz w:val="24"/>
          <w:szCs w:val="24"/>
        </w:rPr>
        <w:t>所以</w:t>
      </w:r>
      <w:r w:rsidRPr="00FA3FED">
        <w:rPr>
          <w:rFonts w:hint="eastAsia"/>
          <w:sz w:val="24"/>
          <w:szCs w:val="24"/>
        </w:rPr>
        <w:t>可以选择中间导柱圆形模架。</w:t>
      </w:r>
    </w:p>
    <w:p w:rsidR="009F5656" w:rsidRPr="00FA3FED" w:rsidRDefault="009F5656" w:rsidP="002202C0">
      <w:pPr>
        <w:spacing w:beforeLines="50" w:before="156" w:line="360" w:lineRule="auto"/>
        <w:ind w:firstLine="0"/>
        <w:rPr>
          <w:sz w:val="24"/>
          <w:szCs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.1 </w:t>
      </w:r>
      <w:r w:rsidRPr="00FA3FED">
        <w:rPr>
          <w:rFonts w:eastAsia="黑体" w:hint="eastAsia"/>
          <w:sz w:val="24"/>
          <w:szCs w:val="24"/>
        </w:rPr>
        <w:t>模座</w:t>
      </w:r>
    </w:p>
    <w:p w:rsidR="009F5656" w:rsidRPr="00FA3FED" w:rsidRDefault="009F5656" w:rsidP="00BE7392">
      <w:pPr>
        <w:rPr>
          <w:sz w:val="24"/>
        </w:rPr>
      </w:pPr>
      <w:r>
        <w:rPr>
          <w:rFonts w:hint="eastAsia"/>
          <w:sz w:val="24"/>
        </w:rPr>
        <w:t>（</w:t>
      </w:r>
      <w:r>
        <w:rPr>
          <w:rFonts w:hint="eastAsia"/>
          <w:sz w:val="24"/>
        </w:rPr>
        <w:t>1</w:t>
      </w:r>
      <w:r>
        <w:rPr>
          <w:rFonts w:hint="eastAsia"/>
          <w:sz w:val="24"/>
        </w:rPr>
        <w:t>）</w:t>
      </w:r>
      <w:r w:rsidRPr="00FA3FED">
        <w:rPr>
          <w:rFonts w:hint="eastAsia"/>
          <w:sz w:val="24"/>
        </w:rPr>
        <w:t>模座的外形尺寸</w:t>
      </w:r>
    </w:p>
    <w:p w:rsidR="009F5656" w:rsidRPr="004C6CFF" w:rsidRDefault="009F5656" w:rsidP="00BE7392">
      <w:pPr>
        <w:ind w:firstLineChars="215" w:firstLine="516"/>
        <w:rPr>
          <w:rFonts w:cs="Arial"/>
          <w:sz w:val="24"/>
        </w:rPr>
      </w:pPr>
      <w:r w:rsidRPr="00FA3FED">
        <w:rPr>
          <w:rFonts w:hint="eastAsia"/>
          <w:sz w:val="24"/>
        </w:rPr>
        <w:t>由于凹模的外形尺寸</w:t>
      </w:r>
      <w:r w:rsidRPr="00FA3FED">
        <w:rPr>
          <w:rFonts w:hint="eastAsia"/>
          <w:sz w:val="24"/>
        </w:rPr>
        <w:t>d=</w:t>
      </w:r>
      <w:r w:rsidR="00373EAE">
        <w:rPr>
          <w:sz w:val="24"/>
        </w:rPr>
        <w:t>108</w:t>
      </w:r>
      <w:r w:rsidRPr="00FA3FED">
        <w:rPr>
          <w:rFonts w:hint="eastAsia"/>
          <w:sz w:val="24"/>
        </w:rPr>
        <w:t>mm</w:t>
      </w:r>
      <w:r w:rsidRPr="00FA3FED">
        <w:rPr>
          <w:rFonts w:hint="eastAsia"/>
          <w:sz w:val="24"/>
        </w:rPr>
        <w:t>，查模架标准结构表</w:t>
      </w:r>
      <w:r w:rsidRPr="00FA3FED">
        <w:rPr>
          <w:rFonts w:hint="eastAsia"/>
          <w:sz w:val="24"/>
          <w:vertAlign w:val="superscript"/>
        </w:rPr>
        <w:t>[3]</w:t>
      </w:r>
      <w:r w:rsidRPr="00FA3FED">
        <w:rPr>
          <w:rFonts w:hint="eastAsia"/>
          <w:sz w:val="24"/>
        </w:rPr>
        <w:t>，可确定下模座的尺寸为</w:t>
      </w:r>
      <w:r>
        <w:rPr>
          <w:sz w:val="24"/>
        </w:rPr>
        <w:t>200</w:t>
      </w:r>
      <w:r w:rsidRPr="00FA3FED">
        <w:rPr>
          <w:rFonts w:cs="Arial"/>
          <w:sz w:val="24"/>
        </w:rPr>
        <w:t>×</w:t>
      </w:r>
      <w:r>
        <w:rPr>
          <w:rFonts w:cs="Arial" w:hint="eastAsia"/>
          <w:sz w:val="24"/>
        </w:rPr>
        <w:t>4</w:t>
      </w:r>
      <w:r w:rsidRPr="00FA3FED">
        <w:rPr>
          <w:rFonts w:cs="Arial" w:hint="eastAsia"/>
          <w:sz w:val="24"/>
        </w:rPr>
        <w:t>0 GB/T 2855.12</w:t>
      </w:r>
      <w:r w:rsidRPr="00FA3FED">
        <w:rPr>
          <w:rFonts w:hint="eastAsia"/>
          <w:sz w:val="24"/>
        </w:rPr>
        <w:t>，同时可确定上模座的尺寸为</w:t>
      </w:r>
      <w:r>
        <w:rPr>
          <w:sz w:val="24"/>
        </w:rPr>
        <w:t>200</w:t>
      </w:r>
      <w:r w:rsidRPr="00FA3FED">
        <w:rPr>
          <w:rFonts w:cs="Arial"/>
          <w:sz w:val="24"/>
        </w:rPr>
        <w:t>×</w:t>
      </w:r>
      <w:r>
        <w:rPr>
          <w:rFonts w:cs="Arial" w:hint="eastAsia"/>
          <w:sz w:val="24"/>
        </w:rPr>
        <w:t>3</w:t>
      </w:r>
      <w:r w:rsidRPr="00FA3FED">
        <w:rPr>
          <w:rFonts w:cs="Arial" w:hint="eastAsia"/>
          <w:sz w:val="24"/>
        </w:rPr>
        <w:t>5 GB/T 2855.11</w:t>
      </w:r>
      <w:r w:rsidRPr="00FA3FED">
        <w:rPr>
          <w:rFonts w:cs="Arial" w:hint="eastAsia"/>
          <w:sz w:val="24"/>
        </w:rPr>
        <w:t>。</w:t>
      </w:r>
    </w:p>
    <w:p w:rsidR="009F5656" w:rsidRPr="00FA3FED" w:rsidRDefault="009F5656" w:rsidP="00BE7392">
      <w:pPr>
        <w:rPr>
          <w:sz w:val="24"/>
        </w:rPr>
      </w:pPr>
      <w:r>
        <w:rPr>
          <w:rFonts w:hint="eastAsia"/>
          <w:sz w:val="24"/>
        </w:rPr>
        <w:t>（</w:t>
      </w:r>
      <w:r>
        <w:rPr>
          <w:rFonts w:hint="eastAsia"/>
          <w:sz w:val="24"/>
        </w:rPr>
        <w:t>2</w:t>
      </w:r>
      <w:r>
        <w:rPr>
          <w:rFonts w:hint="eastAsia"/>
          <w:sz w:val="24"/>
        </w:rPr>
        <w:t>）</w:t>
      </w:r>
      <w:r w:rsidRPr="00FA3FED">
        <w:rPr>
          <w:rFonts w:hint="eastAsia"/>
          <w:sz w:val="24"/>
        </w:rPr>
        <w:t>模座的材料</w:t>
      </w:r>
    </w:p>
    <w:p w:rsidR="009F5656" w:rsidRPr="00FA3FED" w:rsidRDefault="009F5656" w:rsidP="00BE7392">
      <w:pPr>
        <w:ind w:firstLineChars="192" w:firstLine="461"/>
        <w:rPr>
          <w:sz w:val="24"/>
        </w:rPr>
      </w:pPr>
      <w:r w:rsidRPr="00FA3FED">
        <w:rPr>
          <w:rFonts w:hint="eastAsia"/>
          <w:sz w:val="24"/>
        </w:rPr>
        <w:t>从降低模具成本考虑选用铸铁</w:t>
      </w:r>
      <w:r w:rsidRPr="00FA3FED">
        <w:rPr>
          <w:rFonts w:hint="eastAsia"/>
          <w:sz w:val="24"/>
        </w:rPr>
        <w:t>HT2</w:t>
      </w:r>
      <w:r w:rsidR="00373EAE">
        <w:rPr>
          <w:sz w:val="24"/>
        </w:rPr>
        <w:t>0</w:t>
      </w:r>
      <w:r w:rsidRPr="00FA3FED">
        <w:rPr>
          <w:rFonts w:hint="eastAsia"/>
          <w:sz w:val="24"/>
        </w:rPr>
        <w:t>0</w:t>
      </w:r>
      <w:r w:rsidRPr="00FA3FED">
        <w:rPr>
          <w:rFonts w:hint="eastAsia"/>
          <w:sz w:val="24"/>
        </w:rPr>
        <w:t>。</w:t>
      </w:r>
    </w:p>
    <w:p w:rsidR="009F5656" w:rsidRPr="00FA3FED" w:rsidRDefault="009F5656" w:rsidP="002202C0">
      <w:pPr>
        <w:spacing w:beforeLines="50" w:before="156" w:line="360" w:lineRule="auto"/>
        <w:ind w:firstLine="0"/>
        <w:rPr>
          <w:sz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.2 </w:t>
      </w:r>
      <w:r w:rsidRPr="00FA3FED">
        <w:rPr>
          <w:rFonts w:eastAsia="黑体" w:hint="eastAsia"/>
          <w:sz w:val="24"/>
          <w:szCs w:val="24"/>
        </w:rPr>
        <w:t>导柱、导套的选用</w:t>
      </w:r>
    </w:p>
    <w:p w:rsidR="009F5656" w:rsidRPr="00FA3FED" w:rsidRDefault="009F5656" w:rsidP="00BE7392">
      <w:pPr>
        <w:ind w:firstLineChars="200" w:firstLine="480"/>
        <w:rPr>
          <w:rFonts w:cs="Arial"/>
          <w:sz w:val="24"/>
          <w:szCs w:val="24"/>
        </w:rPr>
      </w:pPr>
      <w:r w:rsidRPr="00FA3FED">
        <w:rPr>
          <w:rFonts w:hint="eastAsia"/>
          <w:sz w:val="24"/>
        </w:rPr>
        <w:t>根据模架的选择，</w:t>
      </w:r>
      <w:r w:rsidRPr="00FA3FED">
        <w:rPr>
          <w:rFonts w:hint="eastAsia"/>
          <w:sz w:val="24"/>
          <w:szCs w:val="24"/>
        </w:rPr>
        <w:t>两个导柱可以分别选择型号为</w:t>
      </w:r>
      <w:r>
        <w:rPr>
          <w:sz w:val="24"/>
          <w:szCs w:val="24"/>
        </w:rPr>
        <w:t>25</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和</w:t>
      </w:r>
      <w:r>
        <w:rPr>
          <w:rFonts w:cs="Arial"/>
          <w:sz w:val="24"/>
          <w:szCs w:val="24"/>
        </w:rPr>
        <w:t>28</w:t>
      </w:r>
      <w:r w:rsidRPr="00FA3FED">
        <w:rPr>
          <w:rFonts w:cs="Arial"/>
          <w:sz w:val="24"/>
          <w:szCs w:val="24"/>
        </w:rPr>
        <w:t>×</w:t>
      </w:r>
      <w:r w:rsidRPr="00FA3FED">
        <w:rPr>
          <w:rFonts w:cs="Arial" w:hint="eastAsia"/>
          <w:sz w:val="24"/>
          <w:szCs w:val="24"/>
        </w:rPr>
        <w:t>1</w:t>
      </w:r>
      <w:r>
        <w:rPr>
          <w:rFonts w:cs="Arial"/>
          <w:sz w:val="24"/>
          <w:szCs w:val="24"/>
        </w:rPr>
        <w:t>8</w:t>
      </w:r>
      <w:r w:rsidRPr="00FA3FED">
        <w:rPr>
          <w:rFonts w:cs="Arial" w:hint="eastAsia"/>
          <w:sz w:val="24"/>
          <w:szCs w:val="24"/>
        </w:rPr>
        <w:t>0 GB/T 2861.1</w:t>
      </w:r>
      <w:r w:rsidRPr="00FA3FED">
        <w:rPr>
          <w:rFonts w:cs="Arial" w:hint="eastAsia"/>
          <w:sz w:val="24"/>
          <w:szCs w:val="24"/>
        </w:rPr>
        <w:t>的导柱。两个导套可以选择</w:t>
      </w:r>
      <w:r w:rsidRPr="00FA3FED">
        <w:rPr>
          <w:rFonts w:cs="Arial" w:hint="eastAsia"/>
          <w:sz w:val="24"/>
          <w:szCs w:val="24"/>
        </w:rPr>
        <w:t>A</w:t>
      </w:r>
      <w:r w:rsidRPr="00FA3FED">
        <w:rPr>
          <w:rFonts w:cs="Arial" w:hint="eastAsia"/>
          <w:sz w:val="24"/>
          <w:szCs w:val="24"/>
        </w:rPr>
        <w:t>型，其型号分别为</w:t>
      </w:r>
      <w:r>
        <w:rPr>
          <w:rFonts w:cs="Arial"/>
          <w:sz w:val="24"/>
          <w:szCs w:val="24"/>
        </w:rPr>
        <w:t>25</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和</w:t>
      </w:r>
      <w:r>
        <w:rPr>
          <w:rFonts w:cs="Arial"/>
          <w:sz w:val="24"/>
          <w:szCs w:val="24"/>
        </w:rPr>
        <w:t>28</w:t>
      </w:r>
      <w:r w:rsidRPr="00FA3FED">
        <w:rPr>
          <w:rFonts w:cs="Arial"/>
          <w:sz w:val="24"/>
          <w:szCs w:val="24"/>
        </w:rPr>
        <w:t>×</w:t>
      </w:r>
      <w:r>
        <w:rPr>
          <w:rFonts w:cs="Arial"/>
          <w:sz w:val="24"/>
          <w:szCs w:val="24"/>
        </w:rPr>
        <w:t>8</w:t>
      </w:r>
      <w:r w:rsidRPr="00FA3FED">
        <w:rPr>
          <w:rFonts w:cs="Arial" w:hint="eastAsia"/>
          <w:sz w:val="24"/>
          <w:szCs w:val="24"/>
        </w:rPr>
        <w:t>5</w:t>
      </w:r>
      <w:r w:rsidRPr="00FA3FED">
        <w:rPr>
          <w:rFonts w:cs="Arial"/>
          <w:sz w:val="24"/>
          <w:szCs w:val="24"/>
        </w:rPr>
        <w:t>×</w:t>
      </w:r>
      <w:r>
        <w:rPr>
          <w:rFonts w:cs="Arial"/>
          <w:sz w:val="24"/>
          <w:szCs w:val="24"/>
        </w:rPr>
        <w:t>3</w:t>
      </w:r>
      <w:r w:rsidRPr="00FA3FED">
        <w:rPr>
          <w:rFonts w:cs="Arial" w:hint="eastAsia"/>
          <w:sz w:val="24"/>
          <w:szCs w:val="24"/>
        </w:rPr>
        <w:t>3 GB/T 2861.6</w:t>
      </w:r>
      <w:r w:rsidRPr="00FA3FED">
        <w:rPr>
          <w:rFonts w:cs="Arial" w:hint="eastAsia"/>
          <w:sz w:val="24"/>
          <w:szCs w:val="24"/>
        </w:rPr>
        <w:t>。</w:t>
      </w:r>
    </w:p>
    <w:p w:rsidR="009F5656" w:rsidRPr="00FA3FED" w:rsidRDefault="009F5656" w:rsidP="002202C0">
      <w:pPr>
        <w:spacing w:beforeLines="50" w:before="156" w:line="360" w:lineRule="auto"/>
        <w:ind w:firstLine="0"/>
        <w:rPr>
          <w:rFonts w:cs="Arial"/>
          <w:sz w:val="24"/>
          <w:szCs w:val="24"/>
        </w:rPr>
      </w:pPr>
      <w:r>
        <w:rPr>
          <w:rFonts w:eastAsia="黑体"/>
          <w:sz w:val="24"/>
          <w:szCs w:val="24"/>
        </w:rPr>
        <w:t>6</w:t>
      </w:r>
      <w:r w:rsidRPr="00FA3FED">
        <w:rPr>
          <w:rFonts w:eastAsia="黑体" w:hint="eastAsia"/>
          <w:sz w:val="24"/>
          <w:szCs w:val="24"/>
        </w:rPr>
        <w:t>.</w:t>
      </w:r>
      <w:r w:rsidR="00482FCE">
        <w:rPr>
          <w:rFonts w:eastAsia="黑体"/>
          <w:sz w:val="24"/>
          <w:szCs w:val="24"/>
        </w:rPr>
        <w:t>4</w:t>
      </w:r>
      <w:r w:rsidRPr="00FA3FED">
        <w:rPr>
          <w:rFonts w:eastAsia="黑体" w:hint="eastAsia"/>
          <w:sz w:val="24"/>
          <w:szCs w:val="24"/>
        </w:rPr>
        <w:t xml:space="preserve">.3 </w:t>
      </w:r>
      <w:r w:rsidRPr="00FA3FED">
        <w:rPr>
          <w:rFonts w:eastAsia="黑体" w:hint="eastAsia"/>
          <w:sz w:val="24"/>
          <w:szCs w:val="24"/>
        </w:rPr>
        <w:t>模柄的选用</w:t>
      </w:r>
    </w:p>
    <w:p w:rsidR="00A1124F" w:rsidRDefault="00A1124F" w:rsidP="00BE7392">
      <w:pPr>
        <w:rPr>
          <w:sz w:val="24"/>
          <w:szCs w:val="24"/>
        </w:rPr>
      </w:pPr>
    </w:p>
    <w:p w:rsidR="009F5656" w:rsidRPr="00FA3FED" w:rsidRDefault="009F5656" w:rsidP="00BE7392">
      <w:pPr>
        <w:rPr>
          <w:rFonts w:cs="Arial"/>
          <w:sz w:val="24"/>
          <w:szCs w:val="24"/>
        </w:rPr>
      </w:pPr>
      <w:r w:rsidRPr="00FA3FED">
        <w:rPr>
          <w:rFonts w:hint="eastAsia"/>
          <w:sz w:val="24"/>
          <w:szCs w:val="24"/>
        </w:rPr>
        <w:lastRenderedPageBreak/>
        <w:t>模柄尺寸为</w:t>
      </w:r>
      <w:r>
        <w:rPr>
          <w:sz w:val="24"/>
          <w:szCs w:val="24"/>
        </w:rPr>
        <w:t>4</w:t>
      </w:r>
      <w:r w:rsidRPr="00FA3FED">
        <w:rPr>
          <w:rFonts w:hint="eastAsia"/>
          <w:sz w:val="24"/>
          <w:szCs w:val="24"/>
        </w:rPr>
        <w:t>0mm</w:t>
      </w:r>
      <w:r w:rsidRPr="00FA3FED">
        <w:rPr>
          <w:rFonts w:hint="eastAsia"/>
          <w:sz w:val="24"/>
          <w:szCs w:val="24"/>
        </w:rPr>
        <w:t>。所以可以选择型号为</w:t>
      </w:r>
      <w:r>
        <w:rPr>
          <w:sz w:val="24"/>
          <w:szCs w:val="24"/>
        </w:rPr>
        <w:t>40</w:t>
      </w:r>
      <w:r w:rsidRPr="00FA3FED">
        <w:rPr>
          <w:rFonts w:cs="Arial"/>
          <w:sz w:val="24"/>
          <w:szCs w:val="24"/>
        </w:rPr>
        <w:t>×</w:t>
      </w:r>
      <w:r w:rsidRPr="00FA3FED">
        <w:rPr>
          <w:rFonts w:cs="Arial" w:hint="eastAsia"/>
          <w:sz w:val="24"/>
          <w:szCs w:val="24"/>
        </w:rPr>
        <w:t>1</w:t>
      </w:r>
      <w:r>
        <w:rPr>
          <w:rFonts w:cs="Arial"/>
          <w:sz w:val="24"/>
          <w:szCs w:val="24"/>
        </w:rPr>
        <w:t>20</w:t>
      </w:r>
      <w:r>
        <w:rPr>
          <w:rFonts w:cs="Arial" w:hint="eastAsia"/>
          <w:sz w:val="24"/>
          <w:szCs w:val="24"/>
        </w:rPr>
        <w:t xml:space="preserve"> JB/T 7646.</w:t>
      </w:r>
      <w:r>
        <w:rPr>
          <w:rFonts w:cs="Arial"/>
          <w:sz w:val="24"/>
          <w:szCs w:val="24"/>
        </w:rPr>
        <w:t>3</w:t>
      </w:r>
      <w:r w:rsidRPr="00FA3FED">
        <w:rPr>
          <w:rFonts w:cs="Arial" w:hint="eastAsia"/>
          <w:sz w:val="24"/>
          <w:szCs w:val="24"/>
        </w:rPr>
        <w:t>的标准模柄。</w:t>
      </w:r>
    </w:p>
    <w:p w:rsidR="009F5656" w:rsidRPr="00FA3FED" w:rsidRDefault="009F5656" w:rsidP="002202C0">
      <w:pPr>
        <w:spacing w:beforeLines="50" w:before="156" w:line="360" w:lineRule="auto"/>
        <w:ind w:firstLine="0"/>
        <w:rPr>
          <w:rFonts w:eastAsia="黑体"/>
          <w:bCs/>
          <w:sz w:val="28"/>
        </w:rPr>
      </w:pPr>
      <w:r>
        <w:rPr>
          <w:rFonts w:eastAsia="黑体"/>
          <w:bCs/>
          <w:sz w:val="28"/>
        </w:rPr>
        <w:t>6</w:t>
      </w:r>
      <w:r w:rsidRPr="00FA3FED">
        <w:rPr>
          <w:rFonts w:eastAsia="黑体" w:hint="eastAsia"/>
          <w:bCs/>
          <w:sz w:val="28"/>
        </w:rPr>
        <w:t>.</w:t>
      </w:r>
      <w:r w:rsidR="00482FCE">
        <w:rPr>
          <w:rFonts w:eastAsia="黑体"/>
          <w:bCs/>
          <w:sz w:val="28"/>
        </w:rPr>
        <w:t>5</w:t>
      </w:r>
      <w:r w:rsidRPr="00FA3FED">
        <w:rPr>
          <w:rFonts w:eastAsia="黑体" w:hint="eastAsia"/>
          <w:bCs/>
          <w:sz w:val="28"/>
        </w:rPr>
        <w:t xml:space="preserve"> </w:t>
      </w:r>
      <w:r w:rsidRPr="00FA3FED">
        <w:rPr>
          <w:rFonts w:eastAsia="黑体" w:hint="eastAsia"/>
          <w:bCs/>
          <w:sz w:val="28"/>
        </w:rPr>
        <w:t>冲模闭合高度的确定</w:t>
      </w:r>
    </w:p>
    <w:p w:rsidR="009F5656" w:rsidRPr="00FA3FED" w:rsidRDefault="009F5656" w:rsidP="00BE7392">
      <w:pPr>
        <w:ind w:leftChars="-1" w:left="-2" w:firstLineChars="181" w:firstLine="434"/>
        <w:rPr>
          <w:sz w:val="24"/>
        </w:rPr>
      </w:pPr>
      <w:r w:rsidRPr="00FA3FED">
        <w:rPr>
          <w:rFonts w:hint="eastAsia"/>
          <w:sz w:val="24"/>
        </w:rPr>
        <w:t>冲模的闭合高度</w:t>
      </w:r>
      <w:r w:rsidRPr="00FA3FED">
        <w:rPr>
          <w:position w:val="-14"/>
          <w:sz w:val="24"/>
        </w:rPr>
        <w:object w:dxaOrig="424" w:dyaOrig="384">
          <v:shape id="_x0000_i1124" type="#_x0000_t75" style="width:21.75pt;height:21.75pt;mso-position-horizontal-relative:page;mso-position-vertical-relative:page" o:ole="">
            <v:imagedata r:id="rId93" o:title=""/>
          </v:shape>
          <o:OLEObject Type="Embed" ProgID="Equation.DSMT4" ShapeID="_x0000_i1124" DrawAspect="Content" ObjectID="_1590160962" r:id="rId210"/>
        </w:object>
      </w:r>
      <w:r w:rsidRPr="00FA3FED">
        <w:rPr>
          <w:rFonts w:hint="eastAsia"/>
          <w:sz w:val="24"/>
        </w:rPr>
        <w:t>是指模具在最低的工作位置时，下模座的底面到上模座的顶面之间的距离。</w:t>
      </w:r>
    </w:p>
    <w:p w:rsidR="009F5656" w:rsidRPr="00FA3FED" w:rsidRDefault="009F5656" w:rsidP="00BE7392">
      <w:pPr>
        <w:ind w:firstLineChars="186" w:firstLine="446"/>
        <w:rPr>
          <w:sz w:val="24"/>
        </w:rPr>
      </w:pPr>
      <w:r w:rsidRPr="00FA3FED">
        <w:rPr>
          <w:rFonts w:hint="eastAsia"/>
          <w:sz w:val="24"/>
        </w:rPr>
        <w:t>压力机的闭合高度是指滑块从下止点时工作台面到滑块下平面之间的距离。</w:t>
      </w:r>
    </w:p>
    <w:p w:rsidR="009F5656" w:rsidRPr="00FA3FED" w:rsidRDefault="009F5656" w:rsidP="00BE7392">
      <w:pPr>
        <w:rPr>
          <w:sz w:val="24"/>
        </w:rPr>
      </w:pPr>
      <w:r w:rsidRPr="00FA3FED">
        <w:rPr>
          <w:rFonts w:hint="eastAsia"/>
          <w:sz w:val="24"/>
        </w:rPr>
        <w:t>冲模的闭合高度必须要满足以下关系：</w:t>
      </w:r>
    </w:p>
    <w:p w:rsidR="009F5656" w:rsidRPr="00FA3FED" w:rsidRDefault="009F5656" w:rsidP="00A1124F">
      <w:pPr>
        <w:ind w:firstLine="480"/>
        <w:jc w:val="center"/>
        <w:rPr>
          <w:sz w:val="24"/>
        </w:rPr>
      </w:pPr>
      <w:r w:rsidRPr="00FA3FED">
        <w:rPr>
          <w:position w:val="-14"/>
          <w:sz w:val="24"/>
        </w:rPr>
        <w:object w:dxaOrig="3280" w:dyaOrig="380">
          <v:shape id="_x0000_i1125" type="#_x0000_t75" style="width:165.75pt;height:21.75pt;mso-position-horizontal-relative:page;mso-position-vertical-relative:page" o:ole="">
            <v:imagedata r:id="rId95" o:title=""/>
          </v:shape>
          <o:OLEObject Type="Embed" ProgID="Equation.DSMT4" ShapeID="_x0000_i1125" DrawAspect="Content" ObjectID="_1590160963" r:id="rId211"/>
        </w:object>
      </w:r>
    </w:p>
    <w:p w:rsidR="009F5656" w:rsidRDefault="009F5656" w:rsidP="00BE7392">
      <w:pPr>
        <w:rPr>
          <w:sz w:val="24"/>
        </w:rPr>
      </w:pPr>
      <w:r w:rsidRPr="00FA3FED">
        <w:rPr>
          <w:rFonts w:hint="eastAsia"/>
          <w:sz w:val="24"/>
        </w:rPr>
        <w:t>式中</w:t>
      </w:r>
      <w:r w:rsidRPr="00FA3FED">
        <w:rPr>
          <w:rFonts w:hint="eastAsia"/>
          <w:sz w:val="24"/>
        </w:rPr>
        <w:t xml:space="preserve">   </w:t>
      </w:r>
    </w:p>
    <w:p w:rsidR="009F5656" w:rsidRPr="00FA3FED" w:rsidRDefault="009F5656" w:rsidP="00A1124F">
      <w:pPr>
        <w:jc w:val="center"/>
        <w:rPr>
          <w:sz w:val="24"/>
        </w:rPr>
      </w:pPr>
      <w:r w:rsidRPr="00FA3FED">
        <w:rPr>
          <w:position w:val="-12"/>
          <w:sz w:val="24"/>
        </w:rPr>
        <w:object w:dxaOrig="524" w:dyaOrig="363">
          <v:shape id="_x0000_i1126" type="#_x0000_t75" style="width:29pt;height:21.75pt;mso-position-horizontal-relative:page;mso-position-vertical-relative:page" o:ole="">
            <v:imagedata r:id="rId97" o:title=""/>
          </v:shape>
          <o:OLEObject Type="Embed" ProgID="Equation.DSMT4" ShapeID="_x0000_i1126" DrawAspect="Content" ObjectID="_1590160964" r:id="rId212"/>
        </w:object>
      </w:r>
      <w:r w:rsidRPr="00FA3FED">
        <w:rPr>
          <w:rFonts w:hint="eastAsia"/>
          <w:sz w:val="24"/>
        </w:rPr>
        <w:t>—压力机最大闭合高度，</w:t>
      </w:r>
      <w:r w:rsidRPr="00FA3FED">
        <w:rPr>
          <w:position w:val="-12"/>
          <w:sz w:val="24"/>
        </w:rPr>
        <w:object w:dxaOrig="524" w:dyaOrig="363">
          <v:shape id="_x0000_i1127" type="#_x0000_t75" style="width:29pt;height:21.75pt;mso-position-horizontal-relative:page;mso-position-vertical-relative:page" o:ole="">
            <v:imagedata r:id="rId99" o:title=""/>
          </v:shape>
          <o:OLEObject Type="Embed" ProgID="Equation.DSMT4" ShapeID="_x0000_i1127" DrawAspect="Content" ObjectID="_1590160965" r:id="rId213"/>
        </w:object>
      </w:r>
      <w:r w:rsidRPr="00FA3FED">
        <w:rPr>
          <w:rFonts w:hint="eastAsia"/>
          <w:sz w:val="24"/>
        </w:rPr>
        <w:t>=</w:t>
      </w:r>
      <w:r w:rsidR="00620237">
        <w:rPr>
          <w:sz w:val="24"/>
        </w:rPr>
        <w:t>2</w:t>
      </w:r>
      <w:r>
        <w:rPr>
          <w:sz w:val="24"/>
        </w:rPr>
        <w:t>60</w:t>
      </w:r>
      <w:r w:rsidRPr="00FA3FED">
        <w:rPr>
          <w:rFonts w:hint="eastAsia"/>
          <w:sz w:val="24"/>
        </w:rPr>
        <w:t>mm</w:t>
      </w:r>
      <w:r w:rsidRPr="00FA3FED">
        <w:rPr>
          <w:rFonts w:hint="eastAsia"/>
          <w:sz w:val="24"/>
        </w:rPr>
        <w:t>；</w:t>
      </w:r>
    </w:p>
    <w:p w:rsidR="009F5656" w:rsidRPr="00FA3FED" w:rsidRDefault="009F5656" w:rsidP="00A1124F">
      <w:pPr>
        <w:ind w:firstLine="480"/>
        <w:jc w:val="center"/>
        <w:rPr>
          <w:sz w:val="24"/>
        </w:rPr>
      </w:pPr>
      <w:r w:rsidRPr="00FA3FED">
        <w:rPr>
          <w:position w:val="-12"/>
          <w:sz w:val="24"/>
        </w:rPr>
        <w:object w:dxaOrig="504" w:dyaOrig="363">
          <v:shape id="_x0000_i1128" type="#_x0000_t75" style="width:21.75pt;height:21.75pt;mso-position-horizontal-relative:page;mso-position-vertical-relative:page" o:ole="">
            <v:imagedata r:id="rId101" o:title=""/>
          </v:shape>
          <o:OLEObject Type="Embed" ProgID="Equation.DSMT4" ShapeID="_x0000_i1128" DrawAspect="Content" ObjectID="_1590160966" r:id="rId214"/>
        </w:object>
      </w:r>
      <w:r w:rsidRPr="00FA3FED">
        <w:rPr>
          <w:rFonts w:hint="eastAsia"/>
          <w:sz w:val="24"/>
        </w:rPr>
        <w:t>—压力机最小闭合高度，</w:t>
      </w:r>
      <w:r w:rsidRPr="00FA3FED">
        <w:rPr>
          <w:position w:val="-12"/>
          <w:sz w:val="24"/>
        </w:rPr>
        <w:object w:dxaOrig="504" w:dyaOrig="363">
          <v:shape id="_x0000_i1129" type="#_x0000_t75" style="width:21.75pt;height:21.75pt;mso-position-horizontal-relative:page;mso-position-vertical-relative:page" o:ole="">
            <v:imagedata r:id="rId103" o:title=""/>
          </v:shape>
          <o:OLEObject Type="Embed" ProgID="Equation.DSMT4" ShapeID="_x0000_i1129" DrawAspect="Content" ObjectID="_1590160967" r:id="rId215"/>
        </w:object>
      </w:r>
      <w:r w:rsidRPr="00FA3FED">
        <w:rPr>
          <w:rFonts w:hint="eastAsia"/>
          <w:sz w:val="24"/>
        </w:rPr>
        <w:t>=</w:t>
      </w:r>
      <w:r>
        <w:rPr>
          <w:sz w:val="24"/>
        </w:rPr>
        <w:t>180</w:t>
      </w:r>
      <w:r w:rsidRPr="00FA3FED">
        <w:rPr>
          <w:rFonts w:hint="eastAsia"/>
          <w:sz w:val="24"/>
        </w:rPr>
        <w:t>mm</w:t>
      </w:r>
      <w:r w:rsidRPr="00FA3FED">
        <w:rPr>
          <w:rFonts w:hint="eastAsia"/>
          <w:sz w:val="24"/>
        </w:rPr>
        <w:t>；</w:t>
      </w:r>
    </w:p>
    <w:p w:rsidR="009F5656" w:rsidRPr="00FA3FED" w:rsidRDefault="009F5656" w:rsidP="00BE7392">
      <w:pPr>
        <w:rPr>
          <w:sz w:val="24"/>
        </w:rPr>
      </w:pPr>
      <w:r>
        <w:rPr>
          <w:rFonts w:hint="eastAsia"/>
          <w:sz w:val="24"/>
        </w:rPr>
        <w:t>故</w:t>
      </w:r>
      <w:r w:rsidRPr="0059089A">
        <w:rPr>
          <w:position w:val="-14"/>
        </w:rPr>
        <w:object w:dxaOrig="1320" w:dyaOrig="380">
          <v:shape id="_x0000_i1130" type="#_x0000_t75" style="width:64.75pt;height:21.75pt" o:ole="">
            <v:imagedata r:id="rId105" o:title=""/>
          </v:shape>
          <o:OLEObject Type="Embed" ProgID="Equation.DSMT4" ShapeID="_x0000_i1130" DrawAspect="Content" ObjectID="_1590160968" r:id="rId216"/>
        </w:object>
      </w:r>
      <w:r w:rsidRPr="00FA3FED">
        <w:rPr>
          <w:rFonts w:hint="eastAsia"/>
          <w:sz w:val="24"/>
        </w:rPr>
        <w:t>符合条件。</w:t>
      </w:r>
    </w:p>
    <w:p w:rsidR="009F5656" w:rsidRPr="00FA3FED" w:rsidRDefault="009F5656" w:rsidP="002202C0">
      <w:pPr>
        <w:spacing w:beforeLines="50" w:before="156" w:line="360" w:lineRule="auto"/>
        <w:ind w:firstLine="0"/>
        <w:rPr>
          <w:bCs/>
          <w:sz w:val="24"/>
        </w:rPr>
      </w:pPr>
      <w:r>
        <w:rPr>
          <w:rFonts w:eastAsia="黑体"/>
          <w:bCs/>
          <w:sz w:val="28"/>
        </w:rPr>
        <w:t>6</w:t>
      </w:r>
      <w:r w:rsidRPr="00FA3FED">
        <w:rPr>
          <w:rFonts w:eastAsia="黑体" w:hint="eastAsia"/>
          <w:bCs/>
          <w:sz w:val="28"/>
        </w:rPr>
        <w:t>.</w:t>
      </w:r>
      <w:r w:rsidR="00482FCE">
        <w:rPr>
          <w:rFonts w:eastAsia="黑体"/>
          <w:bCs/>
          <w:sz w:val="28"/>
        </w:rPr>
        <w:t>6</w:t>
      </w:r>
      <w:r w:rsidRPr="00FA3FED">
        <w:rPr>
          <w:rFonts w:eastAsia="黑体" w:hint="eastAsia"/>
          <w:bCs/>
          <w:sz w:val="28"/>
        </w:rPr>
        <w:t xml:space="preserve"> </w:t>
      </w:r>
      <w:r w:rsidRPr="00FA3FED">
        <w:rPr>
          <w:rFonts w:eastAsia="黑体" w:hint="eastAsia"/>
          <w:bCs/>
          <w:sz w:val="28"/>
        </w:rPr>
        <w:t>模具材料的选用</w:t>
      </w:r>
    </w:p>
    <w:p w:rsidR="009F5656" w:rsidRPr="00FA3FED" w:rsidRDefault="00A1124F" w:rsidP="00A1124F">
      <w:pPr>
        <w:ind w:firstLine="0"/>
        <w:rPr>
          <w:sz w:val="24"/>
        </w:rPr>
      </w:pPr>
      <w:r>
        <w:rPr>
          <w:sz w:val="24"/>
        </w:rPr>
        <w:tab/>
      </w:r>
      <w:r w:rsidR="009F5656" w:rsidRPr="00FA3FED">
        <w:rPr>
          <w:rFonts w:hint="eastAsia"/>
          <w:sz w:val="24"/>
        </w:rPr>
        <w:t>凸模和凹模的</w:t>
      </w:r>
      <w:r w:rsidR="009F5656">
        <w:rPr>
          <w:rFonts w:hint="eastAsia"/>
          <w:sz w:val="24"/>
        </w:rPr>
        <w:t>刃口要求</w:t>
      </w:r>
      <w:r w:rsidR="009F5656">
        <w:rPr>
          <w:sz w:val="24"/>
        </w:rPr>
        <w:t>有较高的耐磨性，并且能承受冲裁</w:t>
      </w:r>
      <w:r w:rsidR="009F5656">
        <w:rPr>
          <w:rFonts w:hint="eastAsia"/>
          <w:sz w:val="24"/>
        </w:rPr>
        <w:t>时</w:t>
      </w:r>
      <w:r w:rsidR="009F5656">
        <w:rPr>
          <w:sz w:val="24"/>
        </w:rPr>
        <w:t>的冲击力，因此，凸模和凹模应该有较高的</w:t>
      </w:r>
      <w:r w:rsidR="009F5656">
        <w:rPr>
          <w:rFonts w:hint="eastAsia"/>
          <w:sz w:val="24"/>
        </w:rPr>
        <w:t>硬度</w:t>
      </w:r>
      <w:r w:rsidR="009F5656">
        <w:rPr>
          <w:sz w:val="24"/>
        </w:rPr>
        <w:t>与适当的韧性。</w:t>
      </w:r>
    </w:p>
    <w:p w:rsidR="009F5656" w:rsidRDefault="00A1124F" w:rsidP="00A1124F">
      <w:pPr>
        <w:ind w:firstLine="0"/>
        <w:rPr>
          <w:sz w:val="24"/>
        </w:rPr>
      </w:pPr>
      <w:r>
        <w:rPr>
          <w:sz w:val="24"/>
        </w:rPr>
        <w:tab/>
      </w:r>
      <w:r w:rsidR="009F5656" w:rsidRPr="00FA3FED">
        <w:rPr>
          <w:rFonts w:hint="eastAsia"/>
          <w:sz w:val="24"/>
        </w:rPr>
        <w:t>结合上述原则，由凸、凹模材料的选用与热处理表推荐材料有：</w:t>
      </w:r>
    </w:p>
    <w:p w:rsidR="009F5656" w:rsidRPr="00FA3FED" w:rsidRDefault="009F5656" w:rsidP="00A1124F">
      <w:pPr>
        <w:ind w:leftChars="200" w:left="420" w:firstLine="0"/>
        <w:rPr>
          <w:sz w:val="24"/>
        </w:rPr>
      </w:pPr>
      <w:r>
        <w:rPr>
          <w:rFonts w:hint="eastAsia"/>
          <w:sz w:val="24"/>
        </w:rPr>
        <w:t>①</w:t>
      </w:r>
      <w:r w:rsidRPr="00FA3FED">
        <w:rPr>
          <w:rFonts w:hint="eastAsia"/>
          <w:sz w:val="24"/>
        </w:rPr>
        <w:t>凸模，凹模采用</w:t>
      </w:r>
      <w:r w:rsidRPr="00FA3FED">
        <w:rPr>
          <w:rFonts w:hint="eastAsia"/>
          <w:sz w:val="24"/>
        </w:rPr>
        <w:t>Cr12</w:t>
      </w:r>
      <w:r>
        <w:rPr>
          <w:sz w:val="24"/>
        </w:rPr>
        <w:t>MoV</w:t>
      </w:r>
      <w:r w:rsidRPr="00FA3FED">
        <w:rPr>
          <w:rFonts w:hint="eastAsia"/>
          <w:sz w:val="24"/>
        </w:rPr>
        <w:t>；</w:t>
      </w:r>
    </w:p>
    <w:p w:rsidR="009F5656" w:rsidRPr="00FA3FED" w:rsidRDefault="009F5656" w:rsidP="00A1124F">
      <w:pPr>
        <w:ind w:leftChars="200" w:left="420" w:firstLine="0"/>
        <w:rPr>
          <w:sz w:val="24"/>
        </w:rPr>
      </w:pPr>
      <w:r>
        <w:rPr>
          <w:rFonts w:hint="eastAsia"/>
          <w:sz w:val="24"/>
        </w:rPr>
        <w:t>②</w:t>
      </w:r>
      <w:r w:rsidRPr="00FA3FED">
        <w:rPr>
          <w:rFonts w:hint="eastAsia"/>
          <w:sz w:val="24"/>
        </w:rPr>
        <w:t>导柱，导套采用</w:t>
      </w:r>
      <w:r>
        <w:rPr>
          <w:sz w:val="24"/>
        </w:rPr>
        <w:t>20Gr</w:t>
      </w:r>
      <w:r w:rsidRPr="00FA3FED">
        <w:rPr>
          <w:rFonts w:hint="eastAsia"/>
          <w:sz w:val="24"/>
        </w:rPr>
        <w:t>；</w:t>
      </w:r>
    </w:p>
    <w:p w:rsidR="009F5656" w:rsidRPr="00FA3FED" w:rsidRDefault="009F5656" w:rsidP="00BE7392">
      <w:pPr>
        <w:ind w:leftChars="200" w:left="660" w:hangingChars="100" w:hanging="240"/>
        <w:rPr>
          <w:sz w:val="24"/>
        </w:rPr>
      </w:pPr>
      <w:r>
        <w:rPr>
          <w:rFonts w:hint="eastAsia"/>
          <w:sz w:val="24"/>
        </w:rPr>
        <w:t>③上</w:t>
      </w:r>
      <w:r>
        <w:rPr>
          <w:sz w:val="24"/>
        </w:rPr>
        <w:t>垫板，下垫板，</w:t>
      </w:r>
      <w:r>
        <w:rPr>
          <w:rFonts w:hint="eastAsia"/>
          <w:sz w:val="24"/>
        </w:rPr>
        <w:t>顶杆</w:t>
      </w:r>
      <w:r>
        <w:rPr>
          <w:sz w:val="24"/>
        </w:rPr>
        <w:t>，</w:t>
      </w:r>
      <w:r w:rsidRPr="00FA3FED">
        <w:rPr>
          <w:rFonts w:hint="eastAsia"/>
          <w:sz w:val="24"/>
        </w:rPr>
        <w:t>凸模固定板</w:t>
      </w:r>
      <w:r>
        <w:rPr>
          <w:rFonts w:hint="eastAsia"/>
          <w:sz w:val="24"/>
        </w:rPr>
        <w:t>，凹模</w:t>
      </w:r>
      <w:r>
        <w:rPr>
          <w:sz w:val="24"/>
        </w:rPr>
        <w:t>固定板</w:t>
      </w:r>
      <w:r>
        <w:rPr>
          <w:rFonts w:hint="eastAsia"/>
          <w:sz w:val="24"/>
        </w:rPr>
        <w:t>，</w:t>
      </w:r>
      <w:r w:rsidR="00373EAE">
        <w:rPr>
          <w:rFonts w:hint="eastAsia"/>
          <w:sz w:val="24"/>
        </w:rPr>
        <w:t>推件</w:t>
      </w:r>
      <w:r>
        <w:rPr>
          <w:sz w:val="24"/>
        </w:rPr>
        <w:t>块</w:t>
      </w:r>
      <w:r w:rsidRPr="00FA3FED">
        <w:rPr>
          <w:rFonts w:hint="eastAsia"/>
          <w:sz w:val="24"/>
        </w:rPr>
        <w:t>采用</w:t>
      </w:r>
      <w:r w:rsidRPr="00FA3FED">
        <w:rPr>
          <w:sz w:val="24"/>
        </w:rPr>
        <w:t xml:space="preserve">45 </w:t>
      </w:r>
      <w:r w:rsidRPr="00FA3FED">
        <w:rPr>
          <w:rFonts w:hint="eastAsia"/>
          <w:sz w:val="24"/>
        </w:rPr>
        <w:t>钢；</w:t>
      </w:r>
    </w:p>
    <w:p w:rsidR="009F5656" w:rsidRPr="00FA3FED" w:rsidRDefault="009F5656" w:rsidP="00A1124F">
      <w:pPr>
        <w:ind w:leftChars="200" w:left="420" w:firstLine="0"/>
        <w:rPr>
          <w:sz w:val="24"/>
        </w:rPr>
      </w:pPr>
      <w:r>
        <w:rPr>
          <w:rFonts w:hint="eastAsia"/>
          <w:sz w:val="24"/>
        </w:rPr>
        <w:t>④模柄</w:t>
      </w:r>
      <w:r w:rsidRPr="00FA3FED">
        <w:rPr>
          <w:rFonts w:hint="eastAsia"/>
          <w:sz w:val="24"/>
        </w:rPr>
        <w:t>采用</w:t>
      </w:r>
      <w:r>
        <w:rPr>
          <w:sz w:val="24"/>
        </w:rPr>
        <w:t>Q400-17</w:t>
      </w:r>
      <w:r w:rsidRPr="00FA3FED">
        <w:rPr>
          <w:rFonts w:hint="eastAsia"/>
          <w:sz w:val="24"/>
        </w:rPr>
        <w:t>钢；</w:t>
      </w:r>
    </w:p>
    <w:p w:rsidR="009F5656" w:rsidRPr="004C6CFF" w:rsidRDefault="009F5656" w:rsidP="00A1124F">
      <w:pPr>
        <w:ind w:leftChars="200" w:left="420" w:firstLine="0"/>
        <w:rPr>
          <w:sz w:val="24"/>
        </w:rPr>
      </w:pPr>
      <w:r>
        <w:rPr>
          <w:rFonts w:hint="eastAsia"/>
          <w:sz w:val="24"/>
        </w:rPr>
        <w:t>⑤</w:t>
      </w:r>
      <w:r w:rsidRPr="00FA3FED">
        <w:rPr>
          <w:rFonts w:hint="eastAsia"/>
          <w:sz w:val="24"/>
        </w:rPr>
        <w:t>上模座</w:t>
      </w:r>
      <w:r>
        <w:rPr>
          <w:rFonts w:hint="eastAsia"/>
          <w:sz w:val="24"/>
        </w:rPr>
        <w:t>和</w:t>
      </w:r>
      <w:r w:rsidRPr="00FA3FED">
        <w:rPr>
          <w:rFonts w:hint="eastAsia"/>
          <w:sz w:val="24"/>
        </w:rPr>
        <w:t>下模座采用</w:t>
      </w:r>
      <w:r>
        <w:rPr>
          <w:sz w:val="24"/>
        </w:rPr>
        <w:t>HT200</w:t>
      </w:r>
      <w:r>
        <w:rPr>
          <w:rFonts w:hint="eastAsia"/>
          <w:sz w:val="24"/>
        </w:rPr>
        <w:t>。</w:t>
      </w:r>
    </w:p>
    <w:p w:rsidR="00701790" w:rsidRDefault="00701790" w:rsidP="002202C0">
      <w:pPr>
        <w:spacing w:beforeLines="50" w:before="156" w:line="360" w:lineRule="auto"/>
        <w:ind w:firstLine="0"/>
        <w:rPr>
          <w:rFonts w:eastAsia="黑体"/>
          <w:bCs/>
          <w:sz w:val="28"/>
        </w:rPr>
      </w:pPr>
    </w:p>
    <w:p w:rsidR="00701790" w:rsidRDefault="00701790" w:rsidP="002202C0">
      <w:pPr>
        <w:spacing w:beforeLines="50" w:before="156" w:line="360" w:lineRule="auto"/>
        <w:ind w:firstLine="0"/>
        <w:rPr>
          <w:rFonts w:eastAsia="黑体"/>
          <w:bCs/>
          <w:sz w:val="28"/>
        </w:rPr>
      </w:pPr>
    </w:p>
    <w:p w:rsidR="00701790" w:rsidRDefault="00701790" w:rsidP="002202C0">
      <w:pPr>
        <w:spacing w:beforeLines="50" w:before="156" w:line="360" w:lineRule="auto"/>
        <w:ind w:firstLine="0"/>
        <w:rPr>
          <w:rFonts w:eastAsia="黑体"/>
          <w:bCs/>
          <w:sz w:val="28"/>
        </w:rPr>
      </w:pPr>
    </w:p>
    <w:p w:rsidR="00701790" w:rsidRDefault="00701790" w:rsidP="002202C0">
      <w:pPr>
        <w:spacing w:beforeLines="50" w:before="156" w:line="360" w:lineRule="auto"/>
        <w:ind w:firstLine="0"/>
        <w:rPr>
          <w:rFonts w:eastAsia="黑体" w:hint="eastAsia"/>
          <w:bCs/>
          <w:sz w:val="28"/>
        </w:rPr>
      </w:pPr>
    </w:p>
    <w:p w:rsidR="00FB5FC5" w:rsidRPr="005C41CA" w:rsidRDefault="009F5656" w:rsidP="002202C0">
      <w:pPr>
        <w:spacing w:beforeLines="50" w:before="156" w:line="360" w:lineRule="auto"/>
        <w:ind w:firstLine="0"/>
        <w:rPr>
          <w:rFonts w:eastAsia="黑体"/>
          <w:bCs/>
          <w:sz w:val="28"/>
        </w:rPr>
      </w:pPr>
      <w:r>
        <w:rPr>
          <w:rFonts w:eastAsia="黑体"/>
          <w:bCs/>
          <w:sz w:val="28"/>
        </w:rPr>
        <w:lastRenderedPageBreak/>
        <w:t>6</w:t>
      </w:r>
      <w:r>
        <w:rPr>
          <w:rFonts w:eastAsia="黑体" w:hint="eastAsia"/>
          <w:bCs/>
          <w:sz w:val="28"/>
        </w:rPr>
        <w:t>.</w:t>
      </w:r>
      <w:r w:rsidR="00482FCE">
        <w:rPr>
          <w:rFonts w:eastAsia="黑体"/>
          <w:bCs/>
          <w:sz w:val="28"/>
        </w:rPr>
        <w:t>7</w:t>
      </w:r>
      <w:r>
        <w:rPr>
          <w:rFonts w:eastAsia="黑体" w:hint="eastAsia"/>
          <w:bCs/>
          <w:sz w:val="28"/>
        </w:rPr>
        <w:tab/>
        <w:t xml:space="preserve"> </w:t>
      </w:r>
      <w:r>
        <w:rPr>
          <w:rFonts w:eastAsia="黑体" w:hint="eastAsia"/>
          <w:bCs/>
          <w:sz w:val="28"/>
        </w:rPr>
        <w:t>切边</w:t>
      </w:r>
      <w:r>
        <w:rPr>
          <w:rFonts w:eastAsia="黑体"/>
          <w:bCs/>
          <w:sz w:val="28"/>
        </w:rPr>
        <w:t>模</w:t>
      </w:r>
      <w:r>
        <w:rPr>
          <w:rFonts w:eastAsia="黑体" w:hint="eastAsia"/>
          <w:bCs/>
          <w:sz w:val="28"/>
        </w:rPr>
        <w:t>装配图</w:t>
      </w:r>
    </w:p>
    <w:p w:rsidR="005C41CA" w:rsidRDefault="005C41CA" w:rsidP="00BE7392">
      <w:pPr>
        <w:rPr>
          <w:noProof/>
          <w:sz w:val="24"/>
        </w:rPr>
      </w:pPr>
      <w:r>
        <w:rPr>
          <w:rFonts w:hint="eastAsia"/>
          <w:noProof/>
          <w:sz w:val="24"/>
        </w:rPr>
        <w:drawing>
          <wp:inline distT="0" distB="0" distL="0" distR="0">
            <wp:extent cx="5579745" cy="3183255"/>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17">
                      <a:extLst>
                        <a:ext uri="{28A0092B-C50C-407E-A947-70E740481C1C}">
                          <a14:useLocalDpi xmlns:a14="http://schemas.microsoft.com/office/drawing/2010/main" val="0"/>
                        </a:ext>
                      </a:extLst>
                    </a:blip>
                    <a:stretch>
                      <a:fillRect/>
                    </a:stretch>
                  </pic:blipFill>
                  <pic:spPr>
                    <a:xfrm>
                      <a:off x="0" y="0"/>
                      <a:ext cx="5579745" cy="3183255"/>
                    </a:xfrm>
                    <a:prstGeom prst="rect">
                      <a:avLst/>
                    </a:prstGeom>
                  </pic:spPr>
                </pic:pic>
              </a:graphicData>
            </a:graphic>
          </wp:inline>
        </w:drawing>
      </w:r>
    </w:p>
    <w:p w:rsidR="00D9267D" w:rsidRPr="00D9267D" w:rsidRDefault="00D9267D" w:rsidP="00D9267D">
      <w:pPr>
        <w:jc w:val="center"/>
        <w:rPr>
          <w:rFonts w:asciiTheme="minorEastAsia" w:eastAsiaTheme="minorEastAsia" w:hAnsiTheme="minorEastAsia"/>
          <w:noProof/>
          <w:szCs w:val="21"/>
        </w:rPr>
      </w:pPr>
      <w:r w:rsidRPr="00D9267D">
        <w:rPr>
          <w:rFonts w:asciiTheme="minorEastAsia" w:eastAsiaTheme="minorEastAsia" w:hAnsiTheme="minorEastAsia" w:hint="eastAsia"/>
          <w:noProof/>
          <w:szCs w:val="21"/>
        </w:rPr>
        <w:t>图6.2 切边模</w:t>
      </w:r>
      <w:r w:rsidRPr="00D9267D">
        <w:rPr>
          <w:rFonts w:asciiTheme="minorEastAsia" w:eastAsiaTheme="minorEastAsia" w:hAnsiTheme="minorEastAsia"/>
          <w:noProof/>
          <w:szCs w:val="21"/>
        </w:rPr>
        <w:t>模具图</w:t>
      </w:r>
    </w:p>
    <w:p w:rsidR="00EA588E" w:rsidRDefault="00EA588E" w:rsidP="00BE7392">
      <w:pPr>
        <w:rPr>
          <w:rFonts w:eastAsia="黑体"/>
          <w:sz w:val="30"/>
        </w:rPr>
      </w:pPr>
      <w:r>
        <w:rPr>
          <w:rFonts w:eastAsia="黑体"/>
          <w:sz w:val="30"/>
        </w:rPr>
        <w:br w:type="page"/>
      </w:r>
    </w:p>
    <w:p w:rsidR="003337A2" w:rsidRDefault="002202C0" w:rsidP="002202C0">
      <w:pPr>
        <w:spacing w:afterLines="100" w:after="312" w:line="360" w:lineRule="auto"/>
        <w:ind w:firstLine="0"/>
        <w:jc w:val="center"/>
        <w:rPr>
          <w:rFonts w:eastAsia="黑体"/>
          <w:sz w:val="30"/>
        </w:rPr>
      </w:pPr>
      <w:r>
        <w:rPr>
          <w:rFonts w:eastAsia="黑体"/>
          <w:sz w:val="30"/>
        </w:rPr>
        <w:lastRenderedPageBreak/>
        <w:t>7</w:t>
      </w:r>
      <w:r w:rsidR="003337A2">
        <w:rPr>
          <w:rFonts w:eastAsia="黑体" w:hint="eastAsia"/>
          <w:sz w:val="30"/>
        </w:rPr>
        <w:t xml:space="preserve"> </w:t>
      </w:r>
      <w:r w:rsidR="003337A2">
        <w:rPr>
          <w:rFonts w:eastAsia="黑体" w:hint="eastAsia"/>
          <w:sz w:val="30"/>
        </w:rPr>
        <w:t>结论</w:t>
      </w:r>
    </w:p>
    <w:p w:rsidR="00373EAE" w:rsidRPr="007533F6" w:rsidRDefault="00373EAE" w:rsidP="00BE7392">
      <w:pPr>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本毕业设计的主要任务是完成汽车转向节油封隔圈的冲压工艺和模具设计。主要完成了以下几项工作：</w:t>
      </w:r>
    </w:p>
    <w:p w:rsidR="00373EAE" w:rsidRPr="007533F6" w:rsidRDefault="00373EAE" w:rsidP="00BE7392">
      <w:pPr>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（1）对汽车油封挡尘圈罩零件的工艺性分析，得出该零件可以冲压成形；</w:t>
      </w:r>
    </w:p>
    <w:p w:rsidR="00373EAE" w:rsidRPr="007533F6" w:rsidRDefault="00373EAE" w:rsidP="00BE7392">
      <w:pPr>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（2）通过分析对比和初步计算，确定了该零件的最佳冲压工艺方案，计算了毛坯尺寸，确定了排样方案；</w:t>
      </w:r>
    </w:p>
    <w:p w:rsidR="00373EAE" w:rsidRPr="007533F6" w:rsidRDefault="00373EAE" w:rsidP="00BE7392">
      <w:pPr>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（3）通过设计计算确定了</w:t>
      </w:r>
      <w:r w:rsidRPr="007533F6">
        <w:rPr>
          <w:rFonts w:asciiTheme="minorEastAsia" w:eastAsiaTheme="minorEastAsia" w:hAnsiTheme="minorEastAsia"/>
          <w:sz w:val="24"/>
          <w:szCs w:val="24"/>
        </w:rPr>
        <w:t>凸、凹模刃口尺寸</w:t>
      </w:r>
      <w:r w:rsidRPr="007533F6">
        <w:rPr>
          <w:rFonts w:asciiTheme="minorEastAsia" w:eastAsiaTheme="minorEastAsia" w:hAnsiTheme="minorEastAsia" w:hint="eastAsia"/>
          <w:sz w:val="24"/>
          <w:szCs w:val="24"/>
        </w:rPr>
        <w:t>、冲裁力、压力中心，选择了合适的压力机，设计了所用模具的结构；</w:t>
      </w:r>
    </w:p>
    <w:p w:rsidR="00373EAE" w:rsidRPr="007533F6" w:rsidRDefault="00373EAE" w:rsidP="00BE7392">
      <w:pPr>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（4）用AUT</w:t>
      </w:r>
      <w:r w:rsidR="007533F6" w:rsidRPr="007533F6">
        <w:rPr>
          <w:rFonts w:asciiTheme="minorEastAsia" w:eastAsiaTheme="minorEastAsia" w:hAnsiTheme="minorEastAsia"/>
          <w:sz w:val="24"/>
          <w:szCs w:val="24"/>
        </w:rPr>
        <w:t>O</w:t>
      </w:r>
      <w:r w:rsidRPr="007533F6">
        <w:rPr>
          <w:rFonts w:asciiTheme="minorEastAsia" w:eastAsiaTheme="minorEastAsia" w:hAnsiTheme="minorEastAsia" w:hint="eastAsia"/>
          <w:sz w:val="24"/>
          <w:szCs w:val="24"/>
        </w:rPr>
        <w:t>CAD软件绘制了模具的总装图和零件图；</w:t>
      </w:r>
    </w:p>
    <w:p w:rsidR="00B24CDD" w:rsidRPr="005C41CA" w:rsidRDefault="00373EAE" w:rsidP="00D9267D">
      <w:pPr>
        <w:ind w:firstLineChars="200" w:firstLine="480"/>
        <w:rPr>
          <w:rFonts w:asciiTheme="minorEastAsia" w:eastAsiaTheme="minorEastAsia" w:hAnsiTheme="minorEastAsia"/>
          <w:sz w:val="24"/>
          <w:szCs w:val="24"/>
        </w:rPr>
      </w:pPr>
      <w:r w:rsidRPr="007533F6">
        <w:rPr>
          <w:rFonts w:asciiTheme="minorEastAsia" w:eastAsiaTheme="minorEastAsia" w:hAnsiTheme="minorEastAsia" w:hint="eastAsia"/>
          <w:sz w:val="24"/>
          <w:szCs w:val="24"/>
        </w:rPr>
        <w:t>（5）撰写了设计说明书。</w:t>
      </w:r>
    </w:p>
    <w:p w:rsidR="009310B6" w:rsidRPr="009310B6" w:rsidRDefault="003337A2" w:rsidP="00BE7392">
      <w:pPr>
        <w:rPr>
          <w:sz w:val="24"/>
          <w:szCs w:val="24"/>
        </w:rPr>
      </w:pPr>
      <w:r>
        <w:rPr>
          <w:rFonts w:ascii="黑体" w:eastAsia="黑体" w:hAnsi="黑体"/>
          <w:sz w:val="30"/>
          <w:szCs w:val="30"/>
        </w:rPr>
        <w:br w:type="page"/>
      </w:r>
    </w:p>
    <w:p w:rsidR="00FB5FC5" w:rsidRPr="00FB5FC5" w:rsidRDefault="0093725B" w:rsidP="002202C0">
      <w:pPr>
        <w:spacing w:afterLines="100" w:after="312" w:line="360" w:lineRule="auto"/>
        <w:ind w:firstLine="0"/>
        <w:jc w:val="center"/>
        <w:rPr>
          <w:rFonts w:ascii="黑体" w:eastAsia="黑体" w:hAnsi="黑体"/>
          <w:sz w:val="30"/>
          <w:szCs w:val="30"/>
        </w:rPr>
      </w:pPr>
      <w:r w:rsidRPr="00FB5FC5">
        <w:rPr>
          <w:rFonts w:ascii="黑体" w:eastAsia="黑体" w:hAnsi="黑体" w:hint="eastAsia"/>
          <w:sz w:val="30"/>
          <w:szCs w:val="30"/>
        </w:rPr>
        <w:lastRenderedPageBreak/>
        <w:t>参 考 文 献</w:t>
      </w:r>
      <w:bookmarkEnd w:id="2"/>
    </w:p>
    <w:p w:rsidR="00FB5FC5" w:rsidRPr="00FB5FC5" w:rsidRDefault="00FB5FC5" w:rsidP="002202C0">
      <w:pPr>
        <w:ind w:firstLine="0"/>
        <w:rPr>
          <w:rFonts w:ascii="宋体" w:hAnsi="宋体"/>
          <w:szCs w:val="21"/>
        </w:rPr>
      </w:pPr>
      <w:r w:rsidRPr="00FB5FC5">
        <w:rPr>
          <w:rFonts w:ascii="宋体" w:hAnsi="宋体" w:hint="eastAsia"/>
          <w:szCs w:val="21"/>
        </w:rPr>
        <w:t>[1]武晓红.日本冲压模具的技术特点[J].模具技术,2000(01):49-52.</w:t>
      </w:r>
    </w:p>
    <w:p w:rsidR="00FB5FC5" w:rsidRPr="00FB5FC5" w:rsidRDefault="00FB5FC5" w:rsidP="002202C0">
      <w:pPr>
        <w:ind w:firstLine="0"/>
        <w:rPr>
          <w:rFonts w:ascii="宋体" w:hAnsi="宋体"/>
          <w:szCs w:val="21"/>
        </w:rPr>
      </w:pPr>
      <w:r w:rsidRPr="00FB5FC5">
        <w:rPr>
          <w:rFonts w:ascii="宋体" w:hAnsi="宋体" w:hint="eastAsia"/>
          <w:szCs w:val="21"/>
        </w:rPr>
        <w:t>[2]陈旭娟.浅析冲压模具制造技术现状及发展趋势[J].内蒙古科技与经济,2005(17):115-116.</w:t>
      </w:r>
    </w:p>
    <w:p w:rsidR="00FB5FC5" w:rsidRPr="00FB5FC5" w:rsidRDefault="00FB5FC5" w:rsidP="002202C0">
      <w:pPr>
        <w:ind w:firstLine="0"/>
        <w:rPr>
          <w:rFonts w:ascii="宋体" w:hAnsi="宋体"/>
          <w:szCs w:val="21"/>
        </w:rPr>
      </w:pPr>
      <w:r w:rsidRPr="00FB5FC5">
        <w:rPr>
          <w:rFonts w:ascii="宋体" w:hAnsi="宋体" w:hint="eastAsia"/>
          <w:szCs w:val="21"/>
        </w:rPr>
        <w:t>[3]刘胜国.我国冲压模具技术的现状与发展[J].黄石理工学院学报,2007(01):12-15.</w:t>
      </w:r>
    </w:p>
    <w:p w:rsidR="00FB5FC5" w:rsidRPr="00FB5FC5" w:rsidRDefault="00FB5FC5" w:rsidP="002202C0">
      <w:pPr>
        <w:ind w:firstLine="0"/>
        <w:rPr>
          <w:rFonts w:ascii="宋体" w:hAnsi="宋体"/>
          <w:szCs w:val="21"/>
        </w:rPr>
      </w:pPr>
      <w:r w:rsidRPr="00FB5FC5">
        <w:rPr>
          <w:rFonts w:ascii="宋体" w:hAnsi="宋体" w:hint="eastAsia"/>
          <w:szCs w:val="21"/>
        </w:rPr>
        <w:t>[4]周韶冰,熊文华.冲压模具制造技术的发展现状与趋势探析[J].山东工业技术,2016(15):39.</w:t>
      </w:r>
    </w:p>
    <w:p w:rsidR="00FB5FC5" w:rsidRPr="00FB5FC5" w:rsidRDefault="00FB5FC5" w:rsidP="002202C0">
      <w:pPr>
        <w:ind w:firstLine="0"/>
        <w:rPr>
          <w:rFonts w:ascii="宋体" w:hAnsi="宋体"/>
          <w:szCs w:val="21"/>
        </w:rPr>
      </w:pPr>
      <w:r w:rsidRPr="00FB5FC5">
        <w:rPr>
          <w:rFonts w:ascii="宋体" w:hAnsi="宋体" w:hint="eastAsia"/>
          <w:szCs w:val="21"/>
        </w:rPr>
        <w:t>[5]罗礼培,邢凤霞,付志坚,张悦.汽车冲压模具未来发展前景[J].模具制造,2017,17(01):1-4.</w:t>
      </w:r>
    </w:p>
    <w:p w:rsidR="00FB5FC5" w:rsidRPr="00FB5FC5" w:rsidRDefault="00FB5FC5" w:rsidP="002202C0">
      <w:pPr>
        <w:ind w:firstLine="0"/>
        <w:rPr>
          <w:rFonts w:ascii="宋体" w:hAnsi="宋体"/>
          <w:szCs w:val="21"/>
        </w:rPr>
      </w:pPr>
      <w:r w:rsidRPr="00FB5FC5">
        <w:rPr>
          <w:rFonts w:ascii="宋体" w:hAnsi="宋体" w:hint="eastAsia"/>
          <w:szCs w:val="21"/>
        </w:rPr>
        <w:t>[6]吴宝.冲压模具设计方案研究——以垫片落料冲孔复合模为例[J].企业技术开发</w:t>
      </w:r>
      <w:r w:rsidRPr="00FB5FC5">
        <w:rPr>
          <w:rFonts w:ascii="宋体" w:hAnsi="宋体"/>
          <w:szCs w:val="21"/>
        </w:rPr>
        <w:t>，</w:t>
      </w:r>
      <w:r w:rsidRPr="00FB5FC5">
        <w:rPr>
          <w:rFonts w:ascii="宋体" w:hAnsi="宋体" w:hint="eastAsia"/>
          <w:szCs w:val="21"/>
        </w:rPr>
        <w:t xml:space="preserve"> 2012,31(Z1):69-70.</w:t>
      </w:r>
    </w:p>
    <w:p w:rsidR="00FB5FC5" w:rsidRPr="00FB5FC5" w:rsidRDefault="00FB5FC5" w:rsidP="002202C0">
      <w:pPr>
        <w:ind w:firstLine="0"/>
        <w:rPr>
          <w:rFonts w:ascii="宋体" w:hAnsi="宋体"/>
          <w:szCs w:val="21"/>
        </w:rPr>
      </w:pPr>
      <w:r w:rsidRPr="00FB5FC5">
        <w:rPr>
          <w:rFonts w:ascii="宋体" w:hAnsi="宋体" w:hint="eastAsia"/>
          <w:szCs w:val="21"/>
        </w:rPr>
        <w:t>[7]冯为湛.多工位级进冲压工艺及模具设计[J].中小企业管理与科技(上旬刊),2012(03):225-227.</w:t>
      </w:r>
    </w:p>
    <w:p w:rsidR="00FB5FC5" w:rsidRPr="00FB5FC5" w:rsidRDefault="00FB5FC5" w:rsidP="002202C0">
      <w:pPr>
        <w:ind w:firstLine="0"/>
        <w:rPr>
          <w:rFonts w:ascii="宋体" w:hAnsi="宋体"/>
          <w:szCs w:val="21"/>
        </w:rPr>
      </w:pPr>
      <w:r w:rsidRPr="00FB5FC5">
        <w:rPr>
          <w:rFonts w:ascii="宋体" w:hAnsi="宋体" w:hint="eastAsia"/>
          <w:szCs w:val="21"/>
        </w:rPr>
        <w:t>[8]徐荣其.机械零件精加工中现代冲压模具的应用研究[J].科技与企业,2014(02):274-275.</w:t>
      </w:r>
    </w:p>
    <w:p w:rsidR="00FB5FC5" w:rsidRPr="00FB5FC5" w:rsidRDefault="00FB5FC5" w:rsidP="002202C0">
      <w:pPr>
        <w:ind w:firstLine="0"/>
        <w:rPr>
          <w:rFonts w:ascii="宋体" w:hAnsi="宋体"/>
          <w:szCs w:val="21"/>
        </w:rPr>
      </w:pPr>
      <w:r w:rsidRPr="00FB5FC5">
        <w:rPr>
          <w:rFonts w:ascii="宋体" w:hAnsi="宋体" w:hint="eastAsia"/>
          <w:szCs w:val="21"/>
        </w:rPr>
        <w:t>[9]陈世涛,王海玲,李辉,崔礼春.小型冲压件冲孔翻孔复合模结构设计[J].锻压技术, 2016,41(04):82-85+88.</w:t>
      </w:r>
    </w:p>
    <w:p w:rsidR="00FB5FC5" w:rsidRPr="00FB5FC5" w:rsidRDefault="00FB5FC5" w:rsidP="002202C0">
      <w:pPr>
        <w:ind w:firstLine="0"/>
        <w:rPr>
          <w:rFonts w:ascii="宋体" w:hAnsi="宋体"/>
          <w:szCs w:val="21"/>
        </w:rPr>
      </w:pPr>
      <w:r w:rsidRPr="00FB5FC5">
        <w:rPr>
          <w:rFonts w:ascii="宋体" w:hAnsi="宋体" w:hint="eastAsia"/>
          <w:szCs w:val="21"/>
        </w:rPr>
        <w:t>[10]梁甫.浅谈冲压模具的设计与加工[J].科技创新与应用,2017(28):110-112.</w:t>
      </w:r>
    </w:p>
    <w:p w:rsidR="00FB5FC5" w:rsidRPr="00FB5FC5" w:rsidRDefault="00FB5FC5" w:rsidP="002202C0">
      <w:pPr>
        <w:ind w:firstLine="0"/>
        <w:rPr>
          <w:rFonts w:ascii="宋体" w:hAnsi="宋体"/>
          <w:szCs w:val="21"/>
        </w:rPr>
      </w:pPr>
      <w:r w:rsidRPr="00FB5FC5">
        <w:rPr>
          <w:rFonts w:ascii="宋体" w:hAnsi="宋体" w:hint="eastAsia"/>
          <w:szCs w:val="21"/>
        </w:rPr>
        <w:t>[11]张朝阁,卢险峰,褚亮.翻孔预孔孔径的计算[J].模具工业,2004(01):34-37.</w:t>
      </w:r>
    </w:p>
    <w:p w:rsidR="00FB5FC5" w:rsidRPr="00FB5FC5" w:rsidRDefault="00FB5FC5" w:rsidP="002202C0">
      <w:pPr>
        <w:ind w:firstLine="0"/>
        <w:rPr>
          <w:rFonts w:ascii="宋体" w:hAnsi="宋体"/>
          <w:szCs w:val="21"/>
        </w:rPr>
      </w:pPr>
      <w:r w:rsidRPr="00FB5FC5">
        <w:rPr>
          <w:rFonts w:ascii="宋体" w:hAnsi="宋体" w:cs="Arial"/>
          <w:color w:val="333333"/>
          <w:szCs w:val="21"/>
          <w:shd w:val="clear" w:color="auto" w:fill="FFFFFF"/>
        </w:rPr>
        <w:t>[12]吕振华.冲、翻孔复合模具的设计[J].模具技术,2004(05):33-34.</w:t>
      </w:r>
    </w:p>
    <w:p w:rsidR="00FB5FC5" w:rsidRPr="00FB5FC5" w:rsidRDefault="00FB5FC5" w:rsidP="002202C0">
      <w:pPr>
        <w:ind w:firstLine="0"/>
        <w:rPr>
          <w:rFonts w:ascii="宋体" w:hAnsi="宋体"/>
          <w:szCs w:val="21"/>
        </w:rPr>
      </w:pPr>
      <w:r w:rsidRPr="00FB5FC5">
        <w:rPr>
          <w:rFonts w:ascii="宋体" w:hAnsi="宋体" w:hint="eastAsia"/>
          <w:szCs w:val="21"/>
        </w:rPr>
        <w:t>[13]张桂侠.提高冲压模具使用寿命的方法探讨[J].锻压技术,2011,36(06):90-94.</w:t>
      </w:r>
    </w:p>
    <w:p w:rsidR="00FB5FC5" w:rsidRPr="00FB5FC5" w:rsidRDefault="00FB5FC5" w:rsidP="002202C0">
      <w:pPr>
        <w:ind w:firstLine="0"/>
        <w:rPr>
          <w:szCs w:val="21"/>
        </w:rPr>
      </w:pPr>
      <w:r w:rsidRPr="00FB5FC5">
        <w:rPr>
          <w:rFonts w:ascii="宋体" w:hAnsi="宋体" w:hint="eastAsia"/>
          <w:szCs w:val="21"/>
        </w:rPr>
        <w:t>[14]</w:t>
      </w:r>
      <w:r w:rsidRPr="00FB5FC5">
        <w:rPr>
          <w:rFonts w:hint="eastAsia"/>
          <w:szCs w:val="24"/>
        </w:rPr>
        <w:t xml:space="preserve"> </w:t>
      </w:r>
      <w:r w:rsidRPr="00FB5FC5">
        <w:rPr>
          <w:rFonts w:hint="eastAsia"/>
          <w:szCs w:val="21"/>
        </w:rPr>
        <w:t>Zhao Zhen, Jin Xiaohuai, Peng Yinghong and Ruan Xueyu.</w:t>
      </w:r>
      <w:r w:rsidRPr="00FB5FC5">
        <w:rPr>
          <w:szCs w:val="21"/>
        </w:rPr>
        <w:t xml:space="preserve"> </w:t>
      </w:r>
      <w:r w:rsidRPr="00FB5FC5">
        <w:rPr>
          <w:rFonts w:hint="eastAsia"/>
          <w:szCs w:val="21"/>
        </w:rPr>
        <w:t>Development of Practical Blank Layout Optimization System for Stamping Die[A]. China Die &amp; Mould Industry Association on Die &amp; Mould Technology[C].China Die &amp; Mould Industry Association:,2000:135-139.</w:t>
      </w:r>
    </w:p>
    <w:p w:rsidR="00FB5FC5" w:rsidRPr="00FB5FC5" w:rsidRDefault="00FB5FC5" w:rsidP="002202C0">
      <w:pPr>
        <w:ind w:firstLine="0"/>
        <w:rPr>
          <w:szCs w:val="21"/>
        </w:rPr>
      </w:pPr>
      <w:r w:rsidRPr="00FB5FC5">
        <w:rPr>
          <w:rFonts w:ascii="宋体" w:hAnsi="宋体" w:hint="eastAsia"/>
          <w:szCs w:val="21"/>
        </w:rPr>
        <w:t>[15]</w:t>
      </w:r>
      <w:r w:rsidRPr="00FB5FC5">
        <w:rPr>
          <w:szCs w:val="21"/>
        </w:rPr>
        <w:t>Song Aiping, Wu Weiwei, Zhang Jun.A Reconfigurable Stamping Die and Its Stamping Process[J].Journal of Shanghai Jiaotong University(Science),2010,15(03):313-318.</w:t>
      </w:r>
    </w:p>
    <w:p w:rsidR="0093725B" w:rsidRPr="003337A2" w:rsidRDefault="003337A2" w:rsidP="002202C0">
      <w:pPr>
        <w:spacing w:afterLines="100" w:after="312" w:line="360" w:lineRule="auto"/>
        <w:ind w:firstLine="0"/>
        <w:jc w:val="center"/>
        <w:rPr>
          <w:rFonts w:ascii="黑体" w:eastAsia="黑体" w:hAnsi="黑体"/>
          <w:bCs/>
          <w:kern w:val="44"/>
          <w:sz w:val="30"/>
          <w:szCs w:val="30"/>
        </w:rPr>
      </w:pPr>
      <w:r>
        <w:br w:type="page"/>
      </w:r>
      <w:r w:rsidRPr="003337A2">
        <w:rPr>
          <w:rFonts w:ascii="黑体" w:eastAsia="黑体" w:hAnsi="黑体" w:hint="eastAsia"/>
          <w:sz w:val="30"/>
          <w:szCs w:val="30"/>
        </w:rPr>
        <w:lastRenderedPageBreak/>
        <w:t>致    谢</w:t>
      </w:r>
    </w:p>
    <w:bookmarkEnd w:id="0"/>
    <w:bookmarkEnd w:id="1"/>
    <w:p w:rsidR="009E5759" w:rsidRPr="009E5759" w:rsidRDefault="009E5759" w:rsidP="00BE7392">
      <w:pPr>
        <w:rPr>
          <w:rFonts w:ascii="宋体" w:hAnsi="宋体" w:cs="Arial"/>
          <w:color w:val="222222"/>
          <w:kern w:val="0"/>
          <w:sz w:val="24"/>
          <w:szCs w:val="24"/>
        </w:rPr>
      </w:pPr>
      <w:r w:rsidRPr="009E5759">
        <w:rPr>
          <w:rFonts w:ascii="宋体" w:hAnsi="宋体" w:cs="Arial"/>
          <w:color w:val="222222"/>
          <w:kern w:val="0"/>
          <w:sz w:val="24"/>
          <w:szCs w:val="24"/>
        </w:rPr>
        <w:t>本设计在</w:t>
      </w:r>
      <w:r>
        <w:rPr>
          <w:rFonts w:ascii="宋体" w:hAnsi="宋体" w:cs="Arial" w:hint="eastAsia"/>
          <w:color w:val="222222"/>
          <w:kern w:val="0"/>
          <w:sz w:val="24"/>
          <w:szCs w:val="24"/>
        </w:rPr>
        <w:t>蔡冬梅</w:t>
      </w:r>
      <w:r w:rsidRPr="009E5759">
        <w:rPr>
          <w:rFonts w:ascii="宋体" w:hAnsi="宋体" w:cs="Arial"/>
          <w:color w:val="222222"/>
          <w:kern w:val="0"/>
          <w:sz w:val="24"/>
          <w:szCs w:val="24"/>
        </w:rPr>
        <w:t>老师的悉心指导和严格要求下业已完成，从课题选取、方案论证到具体设计和调试，无不凝聚着老师的心血和汗水，在四年的本科学习和生活期间，也始终感受着导师的精心指导和无私的关怀，我受益匪浅。在此向</w:t>
      </w:r>
      <w:r>
        <w:rPr>
          <w:rFonts w:ascii="宋体" w:hAnsi="宋体" w:cs="Arial" w:hint="eastAsia"/>
          <w:color w:val="222222"/>
          <w:kern w:val="0"/>
          <w:sz w:val="24"/>
          <w:szCs w:val="24"/>
        </w:rPr>
        <w:t>蔡冬梅</w:t>
      </w:r>
      <w:r w:rsidRPr="009E5759">
        <w:rPr>
          <w:rFonts w:ascii="宋体" w:hAnsi="宋体" w:cs="Arial"/>
          <w:color w:val="222222"/>
          <w:kern w:val="0"/>
          <w:sz w:val="24"/>
          <w:szCs w:val="24"/>
        </w:rPr>
        <w:t>老师表示深深的感谢和崇高的敬意。</w:t>
      </w:r>
    </w:p>
    <w:p w:rsidR="009E5759" w:rsidRPr="009E5759" w:rsidRDefault="009E5759" w:rsidP="00BE7392">
      <w:pPr>
        <w:rPr>
          <w:rFonts w:ascii="宋体" w:hAnsi="宋体" w:cs="Arial"/>
          <w:color w:val="222222"/>
          <w:kern w:val="0"/>
          <w:sz w:val="24"/>
          <w:szCs w:val="24"/>
        </w:rPr>
      </w:pPr>
      <w:r w:rsidRPr="009E5759">
        <w:rPr>
          <w:rFonts w:ascii="宋体" w:hAnsi="宋体" w:cs="Arial"/>
          <w:color w:val="222222"/>
          <w:kern w:val="0"/>
          <w:sz w:val="24"/>
          <w:szCs w:val="24"/>
        </w:rPr>
        <w:t>不积跬步</w:t>
      </w:r>
      <w:r>
        <w:rPr>
          <w:rFonts w:ascii="宋体" w:hAnsi="宋体" w:cs="Arial" w:hint="eastAsia"/>
          <w:color w:val="222222"/>
          <w:kern w:val="0"/>
          <w:sz w:val="24"/>
          <w:szCs w:val="24"/>
        </w:rPr>
        <w:t>，</w:t>
      </w:r>
      <w:r w:rsidRPr="009E5759">
        <w:rPr>
          <w:rFonts w:ascii="宋体" w:hAnsi="宋体" w:cs="Arial"/>
          <w:color w:val="222222"/>
          <w:kern w:val="0"/>
          <w:sz w:val="24"/>
          <w:szCs w:val="24"/>
        </w:rPr>
        <w:t>何以至千里，本设计能够顺利的完成，也归功于各位任课老师的认真负责，使我能够很好的掌握和运用专业知识，并在设计中得以体现。正是有了他们的悉心帮忙和支持，才使我的毕业论文工作顺利完成，在此向</w:t>
      </w:r>
      <w:r>
        <w:rPr>
          <w:rFonts w:ascii="宋体" w:hAnsi="宋体" w:cs="Arial" w:hint="eastAsia"/>
          <w:color w:val="222222"/>
          <w:kern w:val="0"/>
          <w:sz w:val="24"/>
          <w:szCs w:val="24"/>
        </w:rPr>
        <w:t>济南</w:t>
      </w:r>
      <w:r w:rsidRPr="009E5759">
        <w:rPr>
          <w:rFonts w:ascii="宋体" w:hAnsi="宋体" w:cs="Arial"/>
          <w:color w:val="222222"/>
          <w:kern w:val="0"/>
          <w:sz w:val="24"/>
          <w:szCs w:val="24"/>
        </w:rPr>
        <w:t>大学，</w:t>
      </w:r>
      <w:r>
        <w:rPr>
          <w:rFonts w:ascii="宋体" w:hAnsi="宋体" w:cs="Arial" w:hint="eastAsia"/>
          <w:color w:val="222222"/>
          <w:kern w:val="0"/>
          <w:sz w:val="24"/>
          <w:szCs w:val="24"/>
        </w:rPr>
        <w:t>机械</w:t>
      </w:r>
      <w:r>
        <w:rPr>
          <w:rFonts w:ascii="宋体" w:hAnsi="宋体" w:cs="Arial"/>
          <w:color w:val="222222"/>
          <w:kern w:val="0"/>
          <w:sz w:val="24"/>
          <w:szCs w:val="24"/>
        </w:rPr>
        <w:t>工程</w:t>
      </w:r>
      <w:r w:rsidR="002202C0">
        <w:rPr>
          <w:rFonts w:ascii="宋体" w:hAnsi="宋体" w:cs="Arial" w:hint="eastAsia"/>
          <w:color w:val="222222"/>
          <w:kern w:val="0"/>
          <w:sz w:val="24"/>
          <w:szCs w:val="24"/>
        </w:rPr>
        <w:t>学院</w:t>
      </w:r>
      <w:r w:rsidRPr="009E5759">
        <w:rPr>
          <w:rFonts w:ascii="宋体" w:hAnsi="宋体" w:cs="Arial"/>
          <w:color w:val="222222"/>
          <w:kern w:val="0"/>
          <w:sz w:val="24"/>
          <w:szCs w:val="24"/>
        </w:rPr>
        <w:t>的全体老师表示由衷的谢意。感谢他们四年来的辛勤栽培</w:t>
      </w:r>
      <w:r w:rsidR="002202C0">
        <w:rPr>
          <w:rFonts w:ascii="宋体" w:hAnsi="宋体" w:cs="Arial" w:hint="eastAsia"/>
          <w:color w:val="222222"/>
          <w:kern w:val="0"/>
          <w:sz w:val="24"/>
          <w:szCs w:val="24"/>
        </w:rPr>
        <w:t>。</w:t>
      </w:r>
    </w:p>
    <w:p w:rsidR="006031F3" w:rsidRPr="007533F6" w:rsidRDefault="006031F3" w:rsidP="00BE7392"/>
    <w:sectPr w:rsidR="006031F3" w:rsidRPr="007533F6" w:rsidSect="0093725B">
      <w:pgSz w:w="11906" w:h="16838" w:code="9"/>
      <w:pgMar w:top="1418"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4A6" w:rsidRDefault="003C14A6">
      <w:pPr>
        <w:spacing w:before="120" w:after="240"/>
      </w:pPr>
      <w:r>
        <w:separator/>
      </w:r>
    </w:p>
  </w:endnote>
  <w:endnote w:type="continuationSeparator" w:id="0">
    <w:p w:rsidR="003C14A6" w:rsidRDefault="003C14A6">
      <w:pPr>
        <w:spacing w:before="120"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Default="005D5F60" w:rsidP="006B75C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- 2 -</w:t>
    </w:r>
    <w:r>
      <w:rPr>
        <w:rStyle w:val="a6"/>
      </w:rPr>
      <w:fldChar w:fldCharType="end"/>
    </w:r>
  </w:p>
  <w:p w:rsidR="005D5F60" w:rsidRDefault="005D5F6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6031F3" w:rsidRDefault="005D5F60" w:rsidP="00DF4BA6">
    <w:pPr>
      <w:pStyle w:val="a4"/>
      <w:framePr w:wrap="around" w:vAnchor="text" w:hAnchor="margin" w:xAlign="center" w:y="1"/>
      <w:rPr>
        <w:rStyle w:val="a6"/>
        <w:sz w:val="21"/>
        <w:szCs w:val="21"/>
      </w:rPr>
    </w:pPr>
    <w:r w:rsidRPr="006031F3">
      <w:rPr>
        <w:rFonts w:ascii="宋体" w:hAnsi="宋体"/>
        <w:sz w:val="21"/>
        <w:szCs w:val="21"/>
      </w:rPr>
      <w:fldChar w:fldCharType="begin"/>
    </w:r>
    <w:r w:rsidRPr="006031F3">
      <w:rPr>
        <w:rFonts w:ascii="宋体" w:hAnsi="宋体"/>
        <w:sz w:val="21"/>
        <w:szCs w:val="21"/>
      </w:rPr>
      <w:instrText xml:space="preserve"> PAGE </w:instrText>
    </w:r>
    <w:r w:rsidRPr="006031F3">
      <w:rPr>
        <w:rFonts w:ascii="宋体" w:hAnsi="宋体"/>
        <w:sz w:val="21"/>
        <w:szCs w:val="21"/>
      </w:rPr>
      <w:fldChar w:fldCharType="separate"/>
    </w:r>
    <w:r>
      <w:rPr>
        <w:rFonts w:ascii="宋体" w:hAnsi="宋体"/>
        <w:noProof/>
        <w:sz w:val="21"/>
        <w:szCs w:val="21"/>
      </w:rPr>
      <w:t>- 1 -</w:t>
    </w:r>
    <w:r w:rsidRPr="006031F3">
      <w:rPr>
        <w:rFonts w:ascii="宋体" w:hAnsi="宋体"/>
        <w:sz w:val="21"/>
        <w:szCs w:val="21"/>
      </w:rPr>
      <w:fldChar w:fldCharType="end"/>
    </w:r>
  </w:p>
  <w:p w:rsidR="005D5F60" w:rsidRPr="006938B7" w:rsidRDefault="005D5F60" w:rsidP="006B75C9">
    <w:pPr>
      <w:jc w:val="center"/>
    </w:pPr>
    <w:r w:rsidRPr="006938B7">
      <w:rPr>
        <w:noProof/>
        <w:sz w:val="24"/>
      </w:rPr>
      <mc:AlternateContent>
        <mc:Choice Requires="wps">
          <w:drawing>
            <wp:anchor distT="0" distB="0" distL="114300" distR="114300" simplePos="0" relativeHeight="251664896" behindDoc="0" locked="0" layoutInCell="1" allowOverlap="1">
              <wp:simplePos x="0" y="0"/>
              <wp:positionH relativeFrom="column">
                <wp:posOffset>-34290</wp:posOffset>
              </wp:positionH>
              <wp:positionV relativeFrom="paragraph">
                <wp:posOffset>-104140</wp:posOffset>
              </wp:positionV>
              <wp:extent cx="5613400" cy="9525"/>
              <wp:effectExtent l="13335" t="10160" r="12065" b="1841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8214E" id="直接连接符 18" o:spid="_x0000_s1026" style="position:absolute;left:0;text-align:lef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2pt" to="439.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" strokeweight="1.5pt"/>
          </w:pict>
        </mc:Fallback>
      </mc:AlternateContent>
    </w:r>
  </w:p>
  <w:p w:rsidR="005D5F60" w:rsidRDefault="005D5F6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Default="005D5F60" w:rsidP="006B75C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Default="005D5F60" w:rsidP="006B75C9">
    <w:pPr>
      <w:pStyle w:val="a4"/>
      <w:framePr w:wrap="around" w:vAnchor="text" w:hAnchor="margin" w:xAlign="center" w:y="1"/>
      <w:spacing w:before="120" w:after="240"/>
      <w:rPr>
        <w:rStyle w:val="a6"/>
      </w:rPr>
    </w:pPr>
    <w:r>
      <w:rPr>
        <w:rStyle w:val="a6"/>
      </w:rPr>
      <w:fldChar w:fldCharType="begin"/>
    </w:r>
    <w:r>
      <w:rPr>
        <w:rStyle w:val="a6"/>
      </w:rPr>
      <w:instrText xml:space="preserve">PAGE  </w:instrText>
    </w:r>
    <w:r>
      <w:rPr>
        <w:rStyle w:val="a6"/>
      </w:rPr>
      <w:fldChar w:fldCharType="separate"/>
    </w:r>
    <w:r>
      <w:rPr>
        <w:rStyle w:val="a6"/>
        <w:noProof/>
      </w:rPr>
      <w:t>- 2 -</w:t>
    </w:r>
    <w:r>
      <w:rPr>
        <w:rStyle w:val="a6"/>
      </w:rPr>
      <w:fldChar w:fldCharType="end"/>
    </w:r>
  </w:p>
  <w:p w:rsidR="005D5F60" w:rsidRDefault="005D5F60">
    <w:pPr>
      <w:pStyle w:val="a4"/>
      <w:spacing w:before="120" w:after="2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6031F3" w:rsidRDefault="005D5F60" w:rsidP="00DF4BA6">
    <w:pPr>
      <w:pStyle w:val="a4"/>
      <w:framePr w:wrap="around" w:vAnchor="text" w:hAnchor="margin" w:xAlign="center" w:y="1"/>
      <w:spacing w:before="120" w:after="240"/>
      <w:rPr>
        <w:rStyle w:val="a6"/>
        <w:sz w:val="21"/>
        <w:szCs w:val="21"/>
      </w:rPr>
    </w:pPr>
    <w:r w:rsidRPr="006031F3">
      <w:rPr>
        <w:rFonts w:ascii="宋体" w:hAnsi="宋体"/>
        <w:sz w:val="21"/>
        <w:szCs w:val="21"/>
      </w:rPr>
      <w:fldChar w:fldCharType="begin"/>
    </w:r>
    <w:r w:rsidRPr="006031F3">
      <w:rPr>
        <w:rFonts w:ascii="宋体" w:hAnsi="宋体"/>
        <w:sz w:val="21"/>
        <w:szCs w:val="21"/>
      </w:rPr>
      <w:instrText xml:space="preserve"> PAGE </w:instrText>
    </w:r>
    <w:r w:rsidRPr="006031F3">
      <w:rPr>
        <w:rFonts w:ascii="宋体" w:hAnsi="宋体"/>
        <w:sz w:val="21"/>
        <w:szCs w:val="21"/>
      </w:rPr>
      <w:fldChar w:fldCharType="separate"/>
    </w:r>
    <w:r>
      <w:rPr>
        <w:rFonts w:ascii="宋体" w:hAnsi="宋体"/>
        <w:noProof/>
        <w:sz w:val="21"/>
        <w:szCs w:val="21"/>
      </w:rPr>
      <w:t>- 1 -</w:t>
    </w:r>
    <w:r w:rsidRPr="006031F3">
      <w:rPr>
        <w:rFonts w:ascii="宋体" w:hAnsi="宋体"/>
        <w:sz w:val="21"/>
        <w:szCs w:val="21"/>
      </w:rPr>
      <w:fldChar w:fldCharType="end"/>
    </w:r>
  </w:p>
  <w:p w:rsidR="005D5F60" w:rsidRPr="006938B7" w:rsidRDefault="005D5F60" w:rsidP="006B75C9">
    <w:pPr>
      <w:spacing w:before="120" w:after="240"/>
      <w:jc w:val="center"/>
    </w:pPr>
    <w:r w:rsidRPr="006938B7">
      <w:rPr>
        <w:noProof/>
        <w:sz w:val="24"/>
      </w:rPr>
      <mc:AlternateContent>
        <mc:Choice Requires="wps">
          <w:drawing>
            <wp:anchor distT="0" distB="0" distL="114300" distR="114300" simplePos="0" relativeHeight="251656704" behindDoc="0" locked="0" layoutInCell="1" allowOverlap="1" wp14:anchorId="2E061C4C" wp14:editId="3B7866FA">
              <wp:simplePos x="0" y="0"/>
              <wp:positionH relativeFrom="column">
                <wp:posOffset>-34290</wp:posOffset>
              </wp:positionH>
              <wp:positionV relativeFrom="paragraph">
                <wp:posOffset>-104140</wp:posOffset>
              </wp:positionV>
              <wp:extent cx="5613400" cy="952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18CC2" id="Line 3"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2pt" to="439.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" strokeweight="1.5pt"/>
          </w:pict>
        </mc:Fallback>
      </mc:AlternateContent>
    </w:r>
  </w:p>
  <w:p w:rsidR="005D5F60" w:rsidRDefault="005D5F60">
    <w:pPr>
      <w:pStyle w:val="a4"/>
      <w:spacing w:before="120" w:after="24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Default="005D5F60" w:rsidP="006B75C9">
    <w:pPr>
      <w:spacing w:before="120" w:after="24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Default="005D5F60" w:rsidP="00D56C54">
    <w:pPr>
      <w:pStyle w:val="a4"/>
      <w:framePr w:wrap="around" w:vAnchor="text" w:hAnchor="margin" w:xAlign="center" w:y="1"/>
      <w:spacing w:before="120" w:after="240"/>
      <w:rPr>
        <w:rStyle w:val="a6"/>
      </w:rPr>
    </w:pPr>
    <w:r>
      <w:rPr>
        <w:rStyle w:val="a6"/>
      </w:rPr>
      <w:fldChar w:fldCharType="begin"/>
    </w:r>
    <w:r>
      <w:rPr>
        <w:rStyle w:val="a6"/>
      </w:rPr>
      <w:instrText xml:space="preserve">PAGE  </w:instrText>
    </w:r>
    <w:r>
      <w:rPr>
        <w:rStyle w:val="a6"/>
      </w:rPr>
      <w:fldChar w:fldCharType="end"/>
    </w:r>
  </w:p>
  <w:p w:rsidR="005D5F60" w:rsidRDefault="005D5F60">
    <w:pPr>
      <w:pStyle w:val="a4"/>
      <w:spacing w:before="120" w:after="24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9C5D2F" w:rsidRDefault="005D5F60" w:rsidP="00D56C54">
    <w:pPr>
      <w:spacing w:before="120" w:after="240"/>
      <w:jc w:val="center"/>
    </w:pPr>
    <w:r w:rsidRPr="009C5D2F">
      <w:rPr>
        <w:noProof/>
      </w:rPr>
      <mc:AlternateContent>
        <mc:Choice Requires="wps">
          <w:drawing>
            <wp:anchor distT="0" distB="0" distL="114300" distR="114300" simplePos="0" relativeHeight="251657728" behindDoc="0" locked="0" layoutInCell="1" allowOverlap="1" wp14:anchorId="2B77656D" wp14:editId="1E7AD786">
              <wp:simplePos x="0" y="0"/>
              <wp:positionH relativeFrom="column">
                <wp:posOffset>-25400</wp:posOffset>
              </wp:positionH>
              <wp:positionV relativeFrom="paragraph">
                <wp:posOffset>-85725</wp:posOffset>
              </wp:positionV>
              <wp:extent cx="5613400" cy="9525"/>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1F9BA" id="Line 8"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44DF5">
      <w:rPr>
        <w:rFonts w:ascii="宋体" w:hAnsi="宋体"/>
        <w:noProof/>
      </w:rPr>
      <w:t>33</w:t>
    </w:r>
    <w:r>
      <w:rPr>
        <w:rFonts w:ascii="宋体" w:hAnsi="宋体"/>
      </w:rPr>
      <w:fldChar w:fldCharType="end"/>
    </w:r>
    <w:r>
      <w:rPr>
        <w:rFonts w:ascii="宋体" w:hAnsi="宋体"/>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4A6" w:rsidRDefault="003C14A6">
      <w:pPr>
        <w:spacing w:before="120" w:after="240"/>
      </w:pPr>
      <w:r>
        <w:separator/>
      </w:r>
    </w:p>
  </w:footnote>
  <w:footnote w:type="continuationSeparator" w:id="0">
    <w:p w:rsidR="003C14A6" w:rsidRDefault="003C14A6">
      <w:pPr>
        <w:spacing w:before="120" w:after="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C66728" w:rsidRDefault="005D5F60"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0A2B80" w:rsidRDefault="005D5F60" w:rsidP="006B75C9">
    <w:pPr>
      <w:pStyle w:val="a3"/>
      <w:pBdr>
        <w:bottom w:val="single" w:sz="12" w:space="6" w:color="auto"/>
      </w:pBdr>
      <w:spacing w:line="0" w:lineRule="atLeast"/>
      <w:rPr>
        <w:sz w:val="21"/>
        <w:szCs w:val="21"/>
      </w:rPr>
    </w:pPr>
    <w:r w:rsidRPr="000A2B80">
      <w:rPr>
        <w:rFonts w:hint="eastAsia"/>
        <w:sz w:val="21"/>
        <w:szCs w:val="21"/>
      </w:rPr>
      <w:t>济南大学毕业设计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C66728" w:rsidRDefault="005D5F60" w:rsidP="00042ECD">
    <w:pPr>
      <w:pStyle w:val="a3"/>
      <w:pBdr>
        <w:bottom w:val="single" w:sz="12" w:space="6" w:color="auto"/>
      </w:pBdr>
      <w:spacing w:before="120" w:after="240" w:line="0" w:lineRule="atLeast"/>
      <w:rPr>
        <w:sz w:val="21"/>
        <w:szCs w:val="21"/>
      </w:rPr>
    </w:pPr>
    <w:r>
      <w:rPr>
        <w:rFonts w:hint="eastAsia"/>
        <w:sz w:val="21"/>
        <w:szCs w:val="21"/>
      </w:rPr>
      <w:t>济南大学毕业设计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0A2B80" w:rsidRDefault="005D5F60" w:rsidP="006B75C9">
    <w:pPr>
      <w:pStyle w:val="a3"/>
      <w:pBdr>
        <w:bottom w:val="single" w:sz="12" w:space="6" w:color="auto"/>
      </w:pBdr>
      <w:spacing w:before="120" w:after="240" w:line="0" w:lineRule="atLeast"/>
      <w:rPr>
        <w:sz w:val="21"/>
        <w:szCs w:val="21"/>
      </w:rPr>
    </w:pPr>
    <w:r w:rsidRPr="000A2B80">
      <w:rPr>
        <w:rFonts w:hint="eastAsia"/>
        <w:sz w:val="21"/>
        <w:szCs w:val="21"/>
      </w:rPr>
      <w:t>济南大学毕业设计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Default="005D5F60">
    <w:pPr>
      <w:pStyle w:val="a3"/>
      <w:spacing w:before="120" w:after="24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60" w:rsidRPr="0093725B" w:rsidRDefault="005D5F60" w:rsidP="00D56C54">
    <w:pPr>
      <w:pStyle w:val="a3"/>
      <w:pBdr>
        <w:bottom w:val="single" w:sz="12" w:space="7" w:color="auto"/>
      </w:pBdr>
      <w:spacing w:before="120" w:after="240" w:line="0" w:lineRule="atLeast"/>
      <w:rPr>
        <w:sz w:val="21"/>
        <w:szCs w:val="21"/>
      </w:rPr>
    </w:pPr>
    <w:r w:rsidRPr="0093725B">
      <w:rPr>
        <w:noProof/>
        <w:kern w:val="0"/>
        <w:sz w:val="21"/>
        <w:szCs w:val="21"/>
      </w:rPr>
      <mc:AlternateContent>
        <mc:Choice Requires="wps">
          <w:drawing>
            <wp:anchor distT="0" distB="0" distL="114300" distR="114300" simplePos="0" relativeHeight="251658752" behindDoc="0" locked="0" layoutInCell="1" allowOverlap="1" wp14:anchorId="7DC24A55" wp14:editId="21AAAB39">
              <wp:simplePos x="0" y="0"/>
              <wp:positionH relativeFrom="column">
                <wp:posOffset>-482600</wp:posOffset>
              </wp:positionH>
              <wp:positionV relativeFrom="paragraph">
                <wp:posOffset>94615</wp:posOffset>
              </wp:positionV>
              <wp:extent cx="0" cy="966470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F81AD" id="Line 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X6BJQIAAEw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">
              <v:stroke dashstyle="1 1" endcap="round"/>
            </v:line>
          </w:pict>
        </mc:Fallback>
      </mc:AlternateContent>
    </w:r>
    <w:r w:rsidRPr="0093725B">
      <w:rPr>
        <w:rFonts w:hint="eastAsia"/>
        <w:sz w:val="21"/>
        <w:szCs w:val="21"/>
      </w:rPr>
      <w:t>济南大学毕业设计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358"/>
        </w:tabs>
        <w:ind w:left="358" w:hanging="420"/>
      </w:p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
    <w:nsid w:val="00000009"/>
    <w:multiLevelType w:val="multilevel"/>
    <w:tmpl w:val="00000009"/>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A"/>
    <w:multiLevelType w:val="singleLevel"/>
    <w:tmpl w:val="0000000A"/>
    <w:lvl w:ilvl="0">
      <w:start w:val="4"/>
      <w:numFmt w:val="decimal"/>
      <w:suff w:val="space"/>
      <w:lvlText w:val="(%1)"/>
      <w:lvlJc w:val="left"/>
      <w:rPr>
        <w:rFonts w:cs="Times New Roman"/>
      </w:rPr>
    </w:lvl>
  </w:abstractNum>
  <w:abstractNum w:abstractNumId="3">
    <w:nsid w:val="0000000B"/>
    <w:multiLevelType w:val="multilevel"/>
    <w:tmpl w:val="0000000B"/>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C"/>
    <w:multiLevelType w:val="multilevel"/>
    <w:tmpl w:val="0000000C"/>
    <w:lvl w:ilvl="0">
      <w:start w:val="1"/>
      <w:numFmt w:val="decimal"/>
      <w:lvlText w:val="（%1）"/>
      <w:lvlJc w:val="left"/>
      <w:pPr>
        <w:tabs>
          <w:tab w:val="num" w:pos="1003"/>
        </w:tabs>
        <w:ind w:left="1003" w:hanging="720"/>
      </w:pPr>
      <w:rPr>
        <w:rFonts w:hint="default"/>
      </w:rPr>
    </w:lvl>
    <w:lvl w:ilvl="1">
      <w:start w:val="1"/>
      <w:numFmt w:val="lowerLetter"/>
      <w:lvlText w:val="%2)"/>
      <w:lvlJc w:val="left"/>
      <w:pPr>
        <w:tabs>
          <w:tab w:val="num" w:pos="1322"/>
        </w:tabs>
        <w:ind w:left="1322" w:hanging="420"/>
      </w:pPr>
      <w:rPr>
        <w:rFonts w:hint="default"/>
      </w:r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5">
    <w:nsid w:val="0000000D"/>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6">
    <w:nsid w:val="0000000E"/>
    <w:multiLevelType w:val="multilevel"/>
    <w:tmpl w:val="0000000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358"/>
        </w:tabs>
        <w:ind w:left="358" w:hanging="420"/>
      </w:pPr>
      <w:rPr>
        <w:rFonts w:ascii="Wingdings" w:hAnsi="Wingding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7">
    <w:nsid w:val="0000000F"/>
    <w:multiLevelType w:val="multilevel"/>
    <w:tmpl w:val="0000000F"/>
    <w:lvl w:ilvl="0">
      <w:start w:val="1"/>
      <w:numFmt w:val="decimal"/>
      <w:lvlText w:val="（%1）"/>
      <w:lvlJc w:val="left"/>
      <w:pPr>
        <w:tabs>
          <w:tab w:val="num" w:pos="1202"/>
        </w:tabs>
        <w:ind w:left="1202" w:hanging="720"/>
      </w:pPr>
      <w:rPr>
        <w:rFonts w:hint="default"/>
      </w:rPr>
    </w:lvl>
    <w:lvl w:ilvl="1">
      <w:start w:val="1"/>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0"/>
    <w:multiLevelType w:val="multilevel"/>
    <w:tmpl w:val="00000010"/>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1"/>
    <w:multiLevelType w:val="multilevel"/>
    <w:tmpl w:val="0000001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358"/>
        </w:tabs>
        <w:ind w:left="358" w:hanging="420"/>
      </w:pPr>
      <w:rPr>
        <w:rFont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0">
    <w:nsid w:val="00000012"/>
    <w:multiLevelType w:val="multilevel"/>
    <w:tmpl w:val="21CAC442"/>
    <w:lvl w:ilvl="0">
      <w:start w:val="1"/>
      <w:numFmt w:val="decimal"/>
      <w:lvlText w:val="（%1）"/>
      <w:lvlJc w:val="left"/>
      <w:pPr>
        <w:tabs>
          <w:tab w:val="num" w:pos="720"/>
        </w:tabs>
        <w:ind w:left="720" w:hanging="720"/>
      </w:pPr>
      <w:rPr>
        <w:rFonts w:hint="default"/>
        <w:lang w:val="en-US"/>
      </w:rPr>
    </w:lvl>
    <w:lvl w:ilvl="1">
      <w:start w:val="1"/>
      <w:numFmt w:val="lowerLetter"/>
      <w:lvlText w:val="%2)"/>
      <w:lvlJc w:val="left"/>
      <w:pPr>
        <w:tabs>
          <w:tab w:val="num" w:pos="358"/>
        </w:tabs>
        <w:ind w:left="358" w:hanging="420"/>
      </w:pPr>
      <w:rPr>
        <w:rFonts w:hint="default"/>
      </w:rPr>
    </w:lvl>
    <w:lvl w:ilvl="2">
      <w:start w:val="1"/>
      <w:numFmt w:val="lowerRoman"/>
      <w:lvlText w:val="%3."/>
      <w:lvlJc w:val="right"/>
      <w:pPr>
        <w:tabs>
          <w:tab w:val="num" w:pos="778"/>
        </w:tabs>
        <w:ind w:left="778" w:hanging="420"/>
      </w:pPr>
    </w:lvl>
    <w:lvl w:ilvl="3">
      <w:start w:val="1"/>
      <w:numFmt w:val="decimal"/>
      <w:lvlText w:val="%4."/>
      <w:lvlJc w:val="left"/>
      <w:pPr>
        <w:tabs>
          <w:tab w:val="num" w:pos="1198"/>
        </w:tabs>
        <w:ind w:left="1198" w:hanging="420"/>
      </w:pPr>
    </w:lvl>
    <w:lvl w:ilvl="4">
      <w:start w:val="1"/>
      <w:numFmt w:val="lowerLetter"/>
      <w:lvlText w:val="%5)"/>
      <w:lvlJc w:val="left"/>
      <w:pPr>
        <w:tabs>
          <w:tab w:val="num" w:pos="1618"/>
        </w:tabs>
        <w:ind w:left="1618" w:hanging="420"/>
      </w:pPr>
    </w:lvl>
    <w:lvl w:ilvl="5">
      <w:start w:val="1"/>
      <w:numFmt w:val="lowerRoman"/>
      <w:lvlText w:val="%6."/>
      <w:lvlJc w:val="right"/>
      <w:pPr>
        <w:tabs>
          <w:tab w:val="num" w:pos="2038"/>
        </w:tabs>
        <w:ind w:left="2038" w:hanging="420"/>
      </w:pPr>
    </w:lvl>
    <w:lvl w:ilvl="6">
      <w:start w:val="1"/>
      <w:numFmt w:val="decimal"/>
      <w:lvlText w:val="%7."/>
      <w:lvlJc w:val="left"/>
      <w:pPr>
        <w:tabs>
          <w:tab w:val="num" w:pos="2458"/>
        </w:tabs>
        <w:ind w:left="2458" w:hanging="420"/>
      </w:pPr>
    </w:lvl>
    <w:lvl w:ilvl="7">
      <w:start w:val="1"/>
      <w:numFmt w:val="lowerLetter"/>
      <w:lvlText w:val="%8)"/>
      <w:lvlJc w:val="left"/>
      <w:pPr>
        <w:tabs>
          <w:tab w:val="num" w:pos="2878"/>
        </w:tabs>
        <w:ind w:left="2878" w:hanging="420"/>
      </w:pPr>
    </w:lvl>
    <w:lvl w:ilvl="8">
      <w:start w:val="1"/>
      <w:numFmt w:val="lowerRoman"/>
      <w:lvlText w:val="%9."/>
      <w:lvlJc w:val="right"/>
      <w:pPr>
        <w:tabs>
          <w:tab w:val="num" w:pos="3298"/>
        </w:tabs>
        <w:ind w:left="3298" w:hanging="420"/>
      </w:pPr>
    </w:lvl>
  </w:abstractNum>
  <w:abstractNum w:abstractNumId="11">
    <w:nsid w:val="00240ABD"/>
    <w:multiLevelType w:val="multilevel"/>
    <w:tmpl w:val="00000012"/>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A9F16AF"/>
    <w:multiLevelType w:val="multilevel"/>
    <w:tmpl w:val="00000008"/>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F9B5B62"/>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14">
    <w:nsid w:val="24F75BCC"/>
    <w:multiLevelType w:val="multilevel"/>
    <w:tmpl w:val="0000000D"/>
    <w:lvl w:ilvl="0">
      <w:start w:val="1"/>
      <w:numFmt w:val="lowerLetter"/>
      <w:lvlText w:val="%1)"/>
      <w:lvlJc w:val="left"/>
      <w:pPr>
        <w:tabs>
          <w:tab w:val="num" w:pos="910"/>
        </w:tabs>
        <w:ind w:left="910" w:hanging="420"/>
      </w:pPr>
    </w:lvl>
    <w:lvl w:ilvl="1">
      <w:start w:val="1"/>
      <w:numFmt w:val="lowerLetter"/>
      <w:lvlText w:val="%2)"/>
      <w:lvlJc w:val="left"/>
      <w:pPr>
        <w:tabs>
          <w:tab w:val="num" w:pos="1330"/>
        </w:tabs>
        <w:ind w:left="1330" w:hanging="420"/>
      </w:pPr>
    </w:lvl>
    <w:lvl w:ilvl="2">
      <w:start w:val="1"/>
      <w:numFmt w:val="lowerRoman"/>
      <w:lvlText w:val="%3."/>
      <w:lvlJc w:val="right"/>
      <w:pPr>
        <w:tabs>
          <w:tab w:val="num" w:pos="1750"/>
        </w:tabs>
        <w:ind w:left="1750" w:hanging="420"/>
      </w:pPr>
    </w:lvl>
    <w:lvl w:ilvl="3">
      <w:start w:val="1"/>
      <w:numFmt w:val="decimal"/>
      <w:lvlText w:val="%4."/>
      <w:lvlJc w:val="left"/>
      <w:pPr>
        <w:tabs>
          <w:tab w:val="num" w:pos="2170"/>
        </w:tabs>
        <w:ind w:left="2170" w:hanging="420"/>
      </w:pPr>
    </w:lvl>
    <w:lvl w:ilvl="4">
      <w:start w:val="1"/>
      <w:numFmt w:val="lowerLetter"/>
      <w:lvlText w:val="%5)"/>
      <w:lvlJc w:val="left"/>
      <w:pPr>
        <w:tabs>
          <w:tab w:val="num" w:pos="2590"/>
        </w:tabs>
        <w:ind w:left="2590" w:hanging="420"/>
      </w:pPr>
    </w:lvl>
    <w:lvl w:ilvl="5">
      <w:start w:val="1"/>
      <w:numFmt w:val="lowerRoman"/>
      <w:lvlText w:val="%6."/>
      <w:lvlJc w:val="right"/>
      <w:pPr>
        <w:tabs>
          <w:tab w:val="num" w:pos="3010"/>
        </w:tabs>
        <w:ind w:left="3010" w:hanging="420"/>
      </w:pPr>
    </w:lvl>
    <w:lvl w:ilvl="6">
      <w:start w:val="1"/>
      <w:numFmt w:val="decimal"/>
      <w:lvlText w:val="%7."/>
      <w:lvlJc w:val="left"/>
      <w:pPr>
        <w:tabs>
          <w:tab w:val="num" w:pos="3430"/>
        </w:tabs>
        <w:ind w:left="3430" w:hanging="420"/>
      </w:pPr>
    </w:lvl>
    <w:lvl w:ilvl="7">
      <w:start w:val="1"/>
      <w:numFmt w:val="lowerLetter"/>
      <w:lvlText w:val="%8)"/>
      <w:lvlJc w:val="left"/>
      <w:pPr>
        <w:tabs>
          <w:tab w:val="num" w:pos="3850"/>
        </w:tabs>
        <w:ind w:left="3850" w:hanging="420"/>
      </w:pPr>
    </w:lvl>
    <w:lvl w:ilvl="8">
      <w:start w:val="1"/>
      <w:numFmt w:val="lowerRoman"/>
      <w:lvlText w:val="%9."/>
      <w:lvlJc w:val="right"/>
      <w:pPr>
        <w:tabs>
          <w:tab w:val="num" w:pos="4270"/>
        </w:tabs>
        <w:ind w:left="4270" w:hanging="420"/>
      </w:pPr>
    </w:lvl>
  </w:abstractNum>
  <w:abstractNum w:abstractNumId="15">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E6D59E5"/>
    <w:multiLevelType w:val="multilevel"/>
    <w:tmpl w:val="0000000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322"/>
        </w:tabs>
        <w:ind w:left="1322" w:hanging="420"/>
      </w:pPr>
      <w:rPr>
        <w:rFonts w:hint="default"/>
      </w:r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17">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B3B2FA8"/>
    <w:multiLevelType w:val="multilevel"/>
    <w:tmpl w:val="00000008"/>
    <w:lvl w:ilvl="0">
      <w:start w:val="1"/>
      <w:numFmt w:val="decimal"/>
      <w:lvlText w:val="（%1）"/>
      <w:lvlJc w:val="left"/>
      <w:pPr>
        <w:tabs>
          <w:tab w:val="num" w:pos="1202"/>
        </w:tabs>
        <w:ind w:left="1202"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0"/>
  </w:num>
  <w:num w:numId="7">
    <w:abstractNumId w:val="5"/>
  </w:num>
  <w:num w:numId="8">
    <w:abstractNumId w:val="18"/>
  </w:num>
  <w:num w:numId="9">
    <w:abstractNumId w:val="9"/>
  </w:num>
  <w:num w:numId="10">
    <w:abstractNumId w:val="7"/>
  </w:num>
  <w:num w:numId="11">
    <w:abstractNumId w:val="3"/>
  </w:num>
  <w:num w:numId="12">
    <w:abstractNumId w:val="8"/>
  </w:num>
  <w:num w:numId="13">
    <w:abstractNumId w:val="1"/>
  </w:num>
  <w:num w:numId="14">
    <w:abstractNumId w:val="10"/>
    <w:lvlOverride w:ilvl="0">
      <w:startOverride w:val="1"/>
    </w:lvlOverride>
  </w:num>
  <w:num w:numId="15">
    <w:abstractNumId w:val="11"/>
  </w:num>
  <w:num w:numId="16">
    <w:abstractNumId w:val="14"/>
  </w:num>
  <w:num w:numId="17">
    <w:abstractNumId w:val="2"/>
  </w:num>
  <w:num w:numId="18">
    <w:abstractNumId w:val="1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52BB"/>
    <w:rsid w:val="00011C22"/>
    <w:rsid w:val="00014779"/>
    <w:rsid w:val="00042ECD"/>
    <w:rsid w:val="00050E0C"/>
    <w:rsid w:val="00072B31"/>
    <w:rsid w:val="000A2B80"/>
    <w:rsid w:val="000A4839"/>
    <w:rsid w:val="000B43F0"/>
    <w:rsid w:val="000D18D1"/>
    <w:rsid w:val="000D4A23"/>
    <w:rsid w:val="000F48C4"/>
    <w:rsid w:val="00110937"/>
    <w:rsid w:val="00165975"/>
    <w:rsid w:val="00173D1C"/>
    <w:rsid w:val="001B304B"/>
    <w:rsid w:val="001E7D33"/>
    <w:rsid w:val="001E7F78"/>
    <w:rsid w:val="002202C0"/>
    <w:rsid w:val="002321A1"/>
    <w:rsid w:val="00235035"/>
    <w:rsid w:val="00242402"/>
    <w:rsid w:val="00260D7E"/>
    <w:rsid w:val="002802DF"/>
    <w:rsid w:val="00293829"/>
    <w:rsid w:val="00297452"/>
    <w:rsid w:val="002A0E18"/>
    <w:rsid w:val="002A1B00"/>
    <w:rsid w:val="002D79FF"/>
    <w:rsid w:val="002E0335"/>
    <w:rsid w:val="002E665D"/>
    <w:rsid w:val="002F7570"/>
    <w:rsid w:val="0030639D"/>
    <w:rsid w:val="00323CC0"/>
    <w:rsid w:val="003337A2"/>
    <w:rsid w:val="003528BB"/>
    <w:rsid w:val="00373EAE"/>
    <w:rsid w:val="003A5219"/>
    <w:rsid w:val="003B0271"/>
    <w:rsid w:val="003C14A6"/>
    <w:rsid w:val="003C3E64"/>
    <w:rsid w:val="003C4915"/>
    <w:rsid w:val="003D2319"/>
    <w:rsid w:val="003D7069"/>
    <w:rsid w:val="0040343F"/>
    <w:rsid w:val="00410C9E"/>
    <w:rsid w:val="00437FDA"/>
    <w:rsid w:val="00455147"/>
    <w:rsid w:val="00482FCE"/>
    <w:rsid w:val="00483E4C"/>
    <w:rsid w:val="004913EC"/>
    <w:rsid w:val="004D69EC"/>
    <w:rsid w:val="004F5AC6"/>
    <w:rsid w:val="00511997"/>
    <w:rsid w:val="00543883"/>
    <w:rsid w:val="00573912"/>
    <w:rsid w:val="005951B0"/>
    <w:rsid w:val="005C41CA"/>
    <w:rsid w:val="005D5F60"/>
    <w:rsid w:val="006031F3"/>
    <w:rsid w:val="00604F5C"/>
    <w:rsid w:val="00607EF2"/>
    <w:rsid w:val="00613EA7"/>
    <w:rsid w:val="00620237"/>
    <w:rsid w:val="00621AE3"/>
    <w:rsid w:val="006455C8"/>
    <w:rsid w:val="00654D57"/>
    <w:rsid w:val="00671B51"/>
    <w:rsid w:val="006B75C9"/>
    <w:rsid w:val="006D4A4D"/>
    <w:rsid w:val="006F4AE2"/>
    <w:rsid w:val="00701790"/>
    <w:rsid w:val="007119CD"/>
    <w:rsid w:val="00746B75"/>
    <w:rsid w:val="007533F6"/>
    <w:rsid w:val="00761229"/>
    <w:rsid w:val="00786B49"/>
    <w:rsid w:val="007C523E"/>
    <w:rsid w:val="007D59E7"/>
    <w:rsid w:val="007F217A"/>
    <w:rsid w:val="0081694E"/>
    <w:rsid w:val="008277F6"/>
    <w:rsid w:val="00867909"/>
    <w:rsid w:val="00895F76"/>
    <w:rsid w:val="008A442F"/>
    <w:rsid w:val="008F438F"/>
    <w:rsid w:val="00906CFA"/>
    <w:rsid w:val="00906D82"/>
    <w:rsid w:val="00930CFF"/>
    <w:rsid w:val="009310B6"/>
    <w:rsid w:val="0093725B"/>
    <w:rsid w:val="0095141D"/>
    <w:rsid w:val="00972D59"/>
    <w:rsid w:val="00974A08"/>
    <w:rsid w:val="00982633"/>
    <w:rsid w:val="0099600A"/>
    <w:rsid w:val="009D5BA8"/>
    <w:rsid w:val="009D67BB"/>
    <w:rsid w:val="009E13EC"/>
    <w:rsid w:val="009E5759"/>
    <w:rsid w:val="009F2C8F"/>
    <w:rsid w:val="009F5656"/>
    <w:rsid w:val="00A07043"/>
    <w:rsid w:val="00A1124F"/>
    <w:rsid w:val="00A113C2"/>
    <w:rsid w:val="00A1630D"/>
    <w:rsid w:val="00A16DAF"/>
    <w:rsid w:val="00A81510"/>
    <w:rsid w:val="00A84001"/>
    <w:rsid w:val="00A8624B"/>
    <w:rsid w:val="00A864F3"/>
    <w:rsid w:val="00A93626"/>
    <w:rsid w:val="00AA5CD5"/>
    <w:rsid w:val="00AB3329"/>
    <w:rsid w:val="00AB5742"/>
    <w:rsid w:val="00AE3357"/>
    <w:rsid w:val="00B048AB"/>
    <w:rsid w:val="00B24CDD"/>
    <w:rsid w:val="00B2512A"/>
    <w:rsid w:val="00B257ED"/>
    <w:rsid w:val="00B346DC"/>
    <w:rsid w:val="00B506DC"/>
    <w:rsid w:val="00B66110"/>
    <w:rsid w:val="00B9045B"/>
    <w:rsid w:val="00BC5392"/>
    <w:rsid w:val="00BE7392"/>
    <w:rsid w:val="00C45C65"/>
    <w:rsid w:val="00C67AF4"/>
    <w:rsid w:val="00C91EB2"/>
    <w:rsid w:val="00C9685A"/>
    <w:rsid w:val="00CD6BA0"/>
    <w:rsid w:val="00CF5836"/>
    <w:rsid w:val="00D44DF5"/>
    <w:rsid w:val="00D46DC2"/>
    <w:rsid w:val="00D56C54"/>
    <w:rsid w:val="00D7740B"/>
    <w:rsid w:val="00D9267D"/>
    <w:rsid w:val="00DD7160"/>
    <w:rsid w:val="00DF0794"/>
    <w:rsid w:val="00DF4BA6"/>
    <w:rsid w:val="00DF65E9"/>
    <w:rsid w:val="00E104D4"/>
    <w:rsid w:val="00E151D8"/>
    <w:rsid w:val="00E2376B"/>
    <w:rsid w:val="00E253E4"/>
    <w:rsid w:val="00E36639"/>
    <w:rsid w:val="00E54693"/>
    <w:rsid w:val="00E55701"/>
    <w:rsid w:val="00E637C4"/>
    <w:rsid w:val="00E77A20"/>
    <w:rsid w:val="00E77E42"/>
    <w:rsid w:val="00E80548"/>
    <w:rsid w:val="00EA3D0A"/>
    <w:rsid w:val="00EA588E"/>
    <w:rsid w:val="00EB1197"/>
    <w:rsid w:val="00EC467B"/>
    <w:rsid w:val="00EF46FD"/>
    <w:rsid w:val="00F50EDB"/>
    <w:rsid w:val="00F64A3F"/>
    <w:rsid w:val="00FB5FC5"/>
    <w:rsid w:val="00FB691D"/>
    <w:rsid w:val="00FC3699"/>
    <w:rsid w:val="00FC4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15BFADF-AF95-46C9-81C2-E9B5E334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300" w:lineRule="auto"/>
        <w:ind w:firstLine="425"/>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rPr>
  </w:style>
  <w:style w:type="paragraph" w:styleId="1">
    <w:name w:val="heading 1"/>
    <w:basedOn w:val="a"/>
    <w:next w:val="a"/>
    <w:qFormat/>
    <w:rsid w:val="0093725B"/>
    <w:pPr>
      <w:keepNext/>
      <w:keepLines/>
      <w:tabs>
        <w:tab w:val="left" w:pos="377"/>
      </w:tabs>
      <w:spacing w:after="220" w:line="360" w:lineRule="auto"/>
      <w:outlineLvl w:val="0"/>
    </w:pPr>
    <w:rPr>
      <w:rFonts w:ascii="黑体" w:eastAsia="黑体"/>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4">
    <w:name w:val="footer"/>
    <w:basedOn w:val="a"/>
    <w:link w:val="Char0"/>
    <w:uiPriority w:val="99"/>
    <w:pPr>
      <w:tabs>
        <w:tab w:val="center" w:pos="4153"/>
        <w:tab w:val="right" w:pos="8306"/>
      </w:tabs>
      <w:snapToGrid w:val="0"/>
    </w:pPr>
    <w:rPr>
      <w:sz w:val="18"/>
    </w:rPr>
  </w:style>
  <w:style w:type="paragraph" w:styleId="a5">
    <w:name w:val="Body Text"/>
    <w:basedOn w:val="a"/>
    <w:rPr>
      <w:szCs w:val="24"/>
    </w:rPr>
  </w:style>
  <w:style w:type="character" w:styleId="a6">
    <w:name w:val="page number"/>
    <w:basedOn w:val="a0"/>
    <w:rsid w:val="00042ECD"/>
  </w:style>
  <w:style w:type="character" w:customStyle="1" w:styleId="Char">
    <w:name w:val="页眉 Char"/>
    <w:link w:val="a3"/>
    <w:uiPriority w:val="99"/>
    <w:rsid w:val="009F5656"/>
    <w:rPr>
      <w:kern w:val="2"/>
      <w:sz w:val="18"/>
    </w:rPr>
  </w:style>
  <w:style w:type="character" w:customStyle="1" w:styleId="Char0">
    <w:name w:val="页脚 Char"/>
    <w:link w:val="a4"/>
    <w:uiPriority w:val="99"/>
    <w:rsid w:val="009F5656"/>
    <w:rPr>
      <w:kern w:val="2"/>
      <w:sz w:val="18"/>
    </w:rPr>
  </w:style>
  <w:style w:type="character" w:styleId="a7">
    <w:name w:val="Emphasis"/>
    <w:uiPriority w:val="20"/>
    <w:qFormat/>
    <w:rsid w:val="009F5656"/>
    <w:rPr>
      <w:i/>
      <w:iCs/>
    </w:rPr>
  </w:style>
  <w:style w:type="paragraph" w:styleId="a8">
    <w:name w:val="Balloon Text"/>
    <w:basedOn w:val="a"/>
    <w:link w:val="Char1"/>
    <w:rsid w:val="00FB5FC5"/>
    <w:rPr>
      <w:sz w:val="18"/>
      <w:szCs w:val="18"/>
    </w:rPr>
  </w:style>
  <w:style w:type="character" w:customStyle="1" w:styleId="Char1">
    <w:name w:val="批注框文本 Char"/>
    <w:link w:val="a8"/>
    <w:rsid w:val="00FB5FC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footer" Target="footer8.xml"/><Relationship Id="rId42" Type="http://schemas.openxmlformats.org/officeDocument/2006/relationships/oleObject" Target="embeddings/oleObject7.bin"/><Relationship Id="rId63" Type="http://schemas.openxmlformats.org/officeDocument/2006/relationships/image" Target="media/image25.wmf"/><Relationship Id="rId84" Type="http://schemas.openxmlformats.org/officeDocument/2006/relationships/oleObject" Target="embeddings/oleObject30.bin"/><Relationship Id="rId138" Type="http://schemas.openxmlformats.org/officeDocument/2006/relationships/image" Target="media/image63.wmf"/><Relationship Id="rId159" Type="http://schemas.openxmlformats.org/officeDocument/2006/relationships/image" Target="media/image70.wmf"/><Relationship Id="rId170" Type="http://schemas.openxmlformats.org/officeDocument/2006/relationships/oleObject" Target="embeddings/oleObject76.bin"/><Relationship Id="rId191" Type="http://schemas.openxmlformats.org/officeDocument/2006/relationships/oleObject" Target="embeddings/oleObject89.bin"/><Relationship Id="rId205" Type="http://schemas.openxmlformats.org/officeDocument/2006/relationships/oleObject" Target="embeddings/oleObject98.bin"/><Relationship Id="rId107" Type="http://schemas.openxmlformats.org/officeDocument/2006/relationships/image" Target="media/image46.png"/><Relationship Id="rId11" Type="http://schemas.openxmlformats.org/officeDocument/2006/relationships/footer" Target="footer2.xml"/><Relationship Id="rId32" Type="http://schemas.openxmlformats.org/officeDocument/2006/relationships/image" Target="media/image10.png"/><Relationship Id="rId53" Type="http://schemas.openxmlformats.org/officeDocument/2006/relationships/image" Target="media/image20.wmf"/><Relationship Id="rId74" Type="http://schemas.openxmlformats.org/officeDocument/2006/relationships/image" Target="media/image30.wmf"/><Relationship Id="rId128" Type="http://schemas.openxmlformats.org/officeDocument/2006/relationships/oleObject" Target="embeddings/oleObject51.bin"/><Relationship Id="rId149" Type="http://schemas.openxmlformats.org/officeDocument/2006/relationships/oleObject" Target="embeddings/oleObject63.bin"/><Relationship Id="rId5" Type="http://schemas.openxmlformats.org/officeDocument/2006/relationships/footnotes" Target="footnotes.xml"/><Relationship Id="rId95" Type="http://schemas.openxmlformats.org/officeDocument/2006/relationships/image" Target="media/image40.wmf"/><Relationship Id="rId160" Type="http://schemas.openxmlformats.org/officeDocument/2006/relationships/oleObject" Target="embeddings/oleObject70.bin"/><Relationship Id="rId181" Type="http://schemas.openxmlformats.org/officeDocument/2006/relationships/oleObject" Target="embeddings/oleObject83.bin"/><Relationship Id="rId216" Type="http://schemas.openxmlformats.org/officeDocument/2006/relationships/oleObject" Target="embeddings/oleObject108.bin"/><Relationship Id="rId22" Type="http://schemas.openxmlformats.org/officeDocument/2006/relationships/image" Target="media/image2.png"/><Relationship Id="rId43" Type="http://schemas.openxmlformats.org/officeDocument/2006/relationships/image" Target="media/image16.wmf"/><Relationship Id="rId64" Type="http://schemas.openxmlformats.org/officeDocument/2006/relationships/oleObject" Target="embeddings/oleObject19.bin"/><Relationship Id="rId118" Type="http://schemas.openxmlformats.org/officeDocument/2006/relationships/oleObject" Target="embeddings/oleObject46.bin"/><Relationship Id="rId139" Type="http://schemas.openxmlformats.org/officeDocument/2006/relationships/oleObject" Target="embeddings/oleObject56.bin"/><Relationship Id="rId85" Type="http://schemas.openxmlformats.org/officeDocument/2006/relationships/image" Target="media/image35.wmf"/><Relationship Id="rId150" Type="http://schemas.openxmlformats.org/officeDocument/2006/relationships/oleObject" Target="embeddings/oleObject64.bin"/><Relationship Id="rId171" Type="http://schemas.openxmlformats.org/officeDocument/2006/relationships/image" Target="media/image75.wmf"/><Relationship Id="rId192" Type="http://schemas.openxmlformats.org/officeDocument/2006/relationships/oleObject" Target="embeddings/oleObject90.bin"/><Relationship Id="rId206" Type="http://schemas.openxmlformats.org/officeDocument/2006/relationships/image" Target="media/image88.wmf"/><Relationship Id="rId12" Type="http://schemas.openxmlformats.org/officeDocument/2006/relationships/footer" Target="footer3.xml"/><Relationship Id="rId33" Type="http://schemas.openxmlformats.org/officeDocument/2006/relationships/image" Target="media/image11.wmf"/><Relationship Id="rId108" Type="http://schemas.openxmlformats.org/officeDocument/2006/relationships/image" Target="media/image47.png"/><Relationship Id="rId129" Type="http://schemas.openxmlformats.org/officeDocument/2006/relationships/image" Target="media/image58.wmf"/><Relationship Id="rId54" Type="http://schemas.openxmlformats.org/officeDocument/2006/relationships/oleObject" Target="embeddings/oleObject14.bin"/><Relationship Id="rId75" Type="http://schemas.openxmlformats.org/officeDocument/2006/relationships/oleObject" Target="embeddings/oleObject25.bin"/><Relationship Id="rId96" Type="http://schemas.openxmlformats.org/officeDocument/2006/relationships/oleObject" Target="embeddings/oleObject36.bin"/><Relationship Id="rId140" Type="http://schemas.openxmlformats.org/officeDocument/2006/relationships/image" Target="media/image64.wmf"/><Relationship Id="rId161" Type="http://schemas.openxmlformats.org/officeDocument/2006/relationships/image" Target="media/image71.wmf"/><Relationship Id="rId182" Type="http://schemas.openxmlformats.org/officeDocument/2006/relationships/oleObject" Target="embeddings/oleObject84.bin"/><Relationship Id="rId217" Type="http://schemas.openxmlformats.org/officeDocument/2006/relationships/image" Target="media/image89.png"/><Relationship Id="rId6" Type="http://schemas.openxmlformats.org/officeDocument/2006/relationships/endnotes" Target="endnotes.xml"/><Relationship Id="rId23" Type="http://schemas.openxmlformats.org/officeDocument/2006/relationships/image" Target="media/image3.png"/><Relationship Id="rId119" Type="http://schemas.openxmlformats.org/officeDocument/2006/relationships/image" Target="media/image53.wmf"/><Relationship Id="rId44" Type="http://schemas.openxmlformats.org/officeDocument/2006/relationships/oleObject" Target="embeddings/oleObject8.bin"/><Relationship Id="rId65" Type="http://schemas.openxmlformats.org/officeDocument/2006/relationships/image" Target="media/image26.wmf"/><Relationship Id="rId86" Type="http://schemas.openxmlformats.org/officeDocument/2006/relationships/oleObject" Target="embeddings/oleObject31.bin"/><Relationship Id="rId130" Type="http://schemas.openxmlformats.org/officeDocument/2006/relationships/oleObject" Target="embeddings/oleObject52.bin"/><Relationship Id="rId151" Type="http://schemas.openxmlformats.org/officeDocument/2006/relationships/oleObject" Target="embeddings/oleObject65.bin"/><Relationship Id="rId172" Type="http://schemas.openxmlformats.org/officeDocument/2006/relationships/oleObject" Target="embeddings/oleObject77.bin"/><Relationship Id="rId193" Type="http://schemas.openxmlformats.org/officeDocument/2006/relationships/image" Target="media/image83.wmf"/><Relationship Id="rId207" Type="http://schemas.openxmlformats.org/officeDocument/2006/relationships/oleObject" Target="embeddings/oleObject99.bin"/><Relationship Id="rId13" Type="http://schemas.openxmlformats.org/officeDocument/2006/relationships/header" Target="header3.xml"/><Relationship Id="rId109" Type="http://schemas.openxmlformats.org/officeDocument/2006/relationships/image" Target="media/image48.wmf"/><Relationship Id="rId34" Type="http://schemas.openxmlformats.org/officeDocument/2006/relationships/oleObject" Target="embeddings/oleObject3.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image" Target="media/image41.wmf"/><Relationship Id="rId120" Type="http://schemas.openxmlformats.org/officeDocument/2006/relationships/oleObject" Target="embeddings/oleObject47.bin"/><Relationship Id="rId141" Type="http://schemas.openxmlformats.org/officeDocument/2006/relationships/oleObject" Target="embeddings/oleObject57.bin"/><Relationship Id="rId7" Type="http://schemas.openxmlformats.org/officeDocument/2006/relationships/image" Target="media/image1.emf"/><Relationship Id="rId162" Type="http://schemas.openxmlformats.org/officeDocument/2006/relationships/oleObject" Target="embeddings/oleObject71.bin"/><Relationship Id="rId183" Type="http://schemas.openxmlformats.org/officeDocument/2006/relationships/oleObject" Target="embeddings/oleObject85.bin"/><Relationship Id="rId218" Type="http://schemas.openxmlformats.org/officeDocument/2006/relationships/fontTable" Target="fontTable.xml"/><Relationship Id="rId24" Type="http://schemas.openxmlformats.org/officeDocument/2006/relationships/image" Target="media/image4.wmf"/><Relationship Id="rId45" Type="http://schemas.openxmlformats.org/officeDocument/2006/relationships/image" Target="media/image17.wmf"/><Relationship Id="rId66" Type="http://schemas.openxmlformats.org/officeDocument/2006/relationships/oleObject" Target="embeddings/oleObject20.bin"/><Relationship Id="rId87" Type="http://schemas.openxmlformats.org/officeDocument/2006/relationships/image" Target="media/image36.wmf"/><Relationship Id="rId110" Type="http://schemas.openxmlformats.org/officeDocument/2006/relationships/oleObject" Target="embeddings/oleObject42.bin"/><Relationship Id="rId131" Type="http://schemas.openxmlformats.org/officeDocument/2006/relationships/image" Target="media/image59.wmf"/><Relationship Id="rId152" Type="http://schemas.openxmlformats.org/officeDocument/2006/relationships/oleObject" Target="embeddings/oleObject66.bin"/><Relationship Id="rId173" Type="http://schemas.openxmlformats.org/officeDocument/2006/relationships/image" Target="media/image76.wmf"/><Relationship Id="rId194" Type="http://schemas.openxmlformats.org/officeDocument/2006/relationships/oleObject" Target="embeddings/oleObject91.bin"/><Relationship Id="rId208" Type="http://schemas.openxmlformats.org/officeDocument/2006/relationships/oleObject" Target="embeddings/oleObject100.bin"/><Relationship Id="rId14" Type="http://schemas.openxmlformats.org/officeDocument/2006/relationships/header" Target="header4.xml"/><Relationship Id="rId30" Type="http://schemas.openxmlformats.org/officeDocument/2006/relationships/image" Target="media/image8.png"/><Relationship Id="rId35" Type="http://schemas.openxmlformats.org/officeDocument/2006/relationships/image" Target="media/image12.wmf"/><Relationship Id="rId56" Type="http://schemas.openxmlformats.org/officeDocument/2006/relationships/oleObject" Target="embeddings/oleObject15.bin"/><Relationship Id="rId77" Type="http://schemas.openxmlformats.org/officeDocument/2006/relationships/oleObject" Target="embeddings/oleObject26.bin"/><Relationship Id="rId100" Type="http://schemas.openxmlformats.org/officeDocument/2006/relationships/oleObject" Target="embeddings/oleObject38.bin"/><Relationship Id="rId105" Type="http://schemas.openxmlformats.org/officeDocument/2006/relationships/image" Target="media/image45.wmf"/><Relationship Id="rId126" Type="http://schemas.openxmlformats.org/officeDocument/2006/relationships/oleObject" Target="embeddings/oleObject50.bin"/><Relationship Id="rId147" Type="http://schemas.openxmlformats.org/officeDocument/2006/relationships/image" Target="media/image66.wmf"/><Relationship Id="rId168" Type="http://schemas.openxmlformats.org/officeDocument/2006/relationships/image" Target="media/image74.wmf"/><Relationship Id="rId8" Type="http://schemas.openxmlformats.org/officeDocument/2006/relationships/header" Target="header1.xml"/><Relationship Id="rId51" Type="http://schemas.openxmlformats.org/officeDocument/2006/relationships/oleObject" Target="embeddings/oleObject12.bin"/><Relationship Id="rId72" Type="http://schemas.openxmlformats.org/officeDocument/2006/relationships/oleObject" Target="embeddings/oleObject23.bin"/><Relationship Id="rId93" Type="http://schemas.openxmlformats.org/officeDocument/2006/relationships/image" Target="media/image39.wmf"/><Relationship Id="rId98" Type="http://schemas.openxmlformats.org/officeDocument/2006/relationships/oleObject" Target="embeddings/oleObject37.bin"/><Relationship Id="rId121" Type="http://schemas.openxmlformats.org/officeDocument/2006/relationships/image" Target="media/image54.wmf"/><Relationship Id="rId142" Type="http://schemas.openxmlformats.org/officeDocument/2006/relationships/oleObject" Target="embeddings/oleObject58.bin"/><Relationship Id="rId163" Type="http://schemas.openxmlformats.org/officeDocument/2006/relationships/image" Target="media/image72.wmf"/><Relationship Id="rId184" Type="http://schemas.openxmlformats.org/officeDocument/2006/relationships/oleObject" Target="embeddings/oleObject86.bin"/><Relationship Id="rId189" Type="http://schemas.openxmlformats.org/officeDocument/2006/relationships/image" Target="media/image82.wmf"/><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oleObject" Target="embeddings/oleObject106.bin"/><Relationship Id="rId25" Type="http://schemas.openxmlformats.org/officeDocument/2006/relationships/oleObject" Target="embeddings/oleObject1.bin"/><Relationship Id="rId46" Type="http://schemas.openxmlformats.org/officeDocument/2006/relationships/oleObject" Target="embeddings/oleObject9.bin"/><Relationship Id="rId67" Type="http://schemas.openxmlformats.org/officeDocument/2006/relationships/image" Target="media/image27.wmf"/><Relationship Id="rId116" Type="http://schemas.openxmlformats.org/officeDocument/2006/relationships/oleObject" Target="embeddings/oleObject45.bin"/><Relationship Id="rId137" Type="http://schemas.openxmlformats.org/officeDocument/2006/relationships/oleObject" Target="embeddings/oleObject55.bin"/><Relationship Id="rId158" Type="http://schemas.openxmlformats.org/officeDocument/2006/relationships/oleObject" Target="embeddings/oleObject69.bin"/><Relationship Id="rId20" Type="http://schemas.openxmlformats.org/officeDocument/2006/relationships/footer" Target="footer7.xml"/><Relationship Id="rId41" Type="http://schemas.openxmlformats.org/officeDocument/2006/relationships/image" Target="media/image15.wmf"/><Relationship Id="rId62" Type="http://schemas.openxmlformats.org/officeDocument/2006/relationships/oleObject" Target="embeddings/oleObject18.bin"/><Relationship Id="rId83" Type="http://schemas.openxmlformats.org/officeDocument/2006/relationships/image" Target="media/image34.wmf"/><Relationship Id="rId88" Type="http://schemas.openxmlformats.org/officeDocument/2006/relationships/oleObject" Target="embeddings/oleObject32.bin"/><Relationship Id="rId111" Type="http://schemas.openxmlformats.org/officeDocument/2006/relationships/image" Target="media/image49.wmf"/><Relationship Id="rId132" Type="http://schemas.openxmlformats.org/officeDocument/2006/relationships/oleObject" Target="embeddings/oleObject53.bin"/><Relationship Id="rId153" Type="http://schemas.openxmlformats.org/officeDocument/2006/relationships/oleObject" Target="embeddings/oleObject67.bin"/><Relationship Id="rId174" Type="http://schemas.openxmlformats.org/officeDocument/2006/relationships/oleObject" Target="embeddings/oleObject78.bin"/><Relationship Id="rId179" Type="http://schemas.openxmlformats.org/officeDocument/2006/relationships/oleObject" Target="embeddings/oleObject81.bin"/><Relationship Id="rId195" Type="http://schemas.openxmlformats.org/officeDocument/2006/relationships/image" Target="media/image84.wmf"/><Relationship Id="rId209" Type="http://schemas.openxmlformats.org/officeDocument/2006/relationships/oleObject" Target="embeddings/oleObject101.bin"/><Relationship Id="rId190" Type="http://schemas.openxmlformats.org/officeDocument/2006/relationships/oleObject" Target="embeddings/oleObject88.bin"/><Relationship Id="rId204" Type="http://schemas.openxmlformats.org/officeDocument/2006/relationships/image" Target="media/image87.wmf"/><Relationship Id="rId15" Type="http://schemas.openxmlformats.org/officeDocument/2006/relationships/footer" Target="footer4.xml"/><Relationship Id="rId36" Type="http://schemas.openxmlformats.org/officeDocument/2006/relationships/oleObject" Target="embeddings/oleObject4.bin"/><Relationship Id="rId57" Type="http://schemas.openxmlformats.org/officeDocument/2006/relationships/image" Target="media/image22.wmf"/><Relationship Id="rId106" Type="http://schemas.openxmlformats.org/officeDocument/2006/relationships/oleObject" Target="embeddings/oleObject41.bin"/><Relationship Id="rId127"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9.png"/><Relationship Id="rId52" Type="http://schemas.openxmlformats.org/officeDocument/2006/relationships/oleObject" Target="embeddings/oleObject13.bin"/><Relationship Id="rId73" Type="http://schemas.openxmlformats.org/officeDocument/2006/relationships/oleObject" Target="embeddings/oleObject24.bin"/><Relationship Id="rId78" Type="http://schemas.openxmlformats.org/officeDocument/2006/relationships/oleObject" Target="embeddings/oleObject27.bin"/><Relationship Id="rId94" Type="http://schemas.openxmlformats.org/officeDocument/2006/relationships/oleObject" Target="embeddings/oleObject35.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48.bin"/><Relationship Id="rId143" Type="http://schemas.openxmlformats.org/officeDocument/2006/relationships/oleObject" Target="embeddings/oleObject59.bin"/><Relationship Id="rId148" Type="http://schemas.openxmlformats.org/officeDocument/2006/relationships/oleObject" Target="embeddings/oleObject62.bin"/><Relationship Id="rId164" Type="http://schemas.openxmlformats.org/officeDocument/2006/relationships/oleObject" Target="embeddings/oleObject72.bin"/><Relationship Id="rId169" Type="http://schemas.openxmlformats.org/officeDocument/2006/relationships/oleObject" Target="embeddings/oleObject75.bin"/><Relationship Id="rId185" Type="http://schemas.openxmlformats.org/officeDocument/2006/relationships/image" Target="media/image79.png"/><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oleObject" Target="embeddings/oleObject82.bin"/><Relationship Id="rId210" Type="http://schemas.openxmlformats.org/officeDocument/2006/relationships/oleObject" Target="embeddings/oleObject102.bin"/><Relationship Id="rId215" Type="http://schemas.openxmlformats.org/officeDocument/2006/relationships/oleObject" Target="embeddings/oleObject107.bin"/><Relationship Id="rId26" Type="http://schemas.openxmlformats.org/officeDocument/2006/relationships/image" Target="media/image5.png"/><Relationship Id="rId47" Type="http://schemas.openxmlformats.org/officeDocument/2006/relationships/oleObject" Target="embeddings/oleObject10.bin"/><Relationship Id="rId68" Type="http://schemas.openxmlformats.org/officeDocument/2006/relationships/oleObject" Target="embeddings/oleObject21.bin"/><Relationship Id="rId89" Type="http://schemas.openxmlformats.org/officeDocument/2006/relationships/image" Target="media/image37.wmf"/><Relationship Id="rId112" Type="http://schemas.openxmlformats.org/officeDocument/2006/relationships/oleObject" Target="embeddings/oleObject43.bin"/><Relationship Id="rId133" Type="http://schemas.openxmlformats.org/officeDocument/2006/relationships/image" Target="media/image60.wmf"/><Relationship Id="rId154" Type="http://schemas.openxmlformats.org/officeDocument/2006/relationships/oleObject" Target="embeddings/oleObject68.bin"/><Relationship Id="rId175" Type="http://schemas.openxmlformats.org/officeDocument/2006/relationships/image" Target="media/image77.wmf"/><Relationship Id="rId196" Type="http://schemas.openxmlformats.org/officeDocument/2006/relationships/oleObject" Target="embeddings/oleObject92.bin"/><Relationship Id="rId200" Type="http://schemas.openxmlformats.org/officeDocument/2006/relationships/oleObject" Target="embeddings/oleObject95.bin"/><Relationship Id="rId16" Type="http://schemas.openxmlformats.org/officeDocument/2006/relationships/footer" Target="footer5.xml"/><Relationship Id="rId37" Type="http://schemas.openxmlformats.org/officeDocument/2006/relationships/image" Target="media/image13.wmf"/><Relationship Id="rId58" Type="http://schemas.openxmlformats.org/officeDocument/2006/relationships/oleObject" Target="embeddings/oleObject16.bin"/><Relationship Id="rId79" Type="http://schemas.openxmlformats.org/officeDocument/2006/relationships/image" Target="media/image32.wmf"/><Relationship Id="rId102" Type="http://schemas.openxmlformats.org/officeDocument/2006/relationships/oleObject" Target="embeddings/oleObject39.bin"/><Relationship Id="rId123" Type="http://schemas.openxmlformats.org/officeDocument/2006/relationships/image" Target="media/image55.wmf"/><Relationship Id="rId144" Type="http://schemas.openxmlformats.org/officeDocument/2006/relationships/oleObject" Target="embeddings/oleObject60.bin"/><Relationship Id="rId90" Type="http://schemas.openxmlformats.org/officeDocument/2006/relationships/oleObject" Target="embeddings/oleObject33.bin"/><Relationship Id="rId165" Type="http://schemas.openxmlformats.org/officeDocument/2006/relationships/oleObject" Target="embeddings/oleObject73.bin"/><Relationship Id="rId186" Type="http://schemas.openxmlformats.org/officeDocument/2006/relationships/image" Target="media/image80.png"/><Relationship Id="rId211" Type="http://schemas.openxmlformats.org/officeDocument/2006/relationships/oleObject" Target="embeddings/oleObject103.bin"/><Relationship Id="rId27" Type="http://schemas.openxmlformats.org/officeDocument/2006/relationships/image" Target="media/image6.wmf"/><Relationship Id="rId48" Type="http://schemas.openxmlformats.org/officeDocument/2006/relationships/image" Target="media/image18.wmf"/><Relationship Id="rId69" Type="http://schemas.openxmlformats.org/officeDocument/2006/relationships/image" Target="media/image28.wmf"/><Relationship Id="rId113" Type="http://schemas.openxmlformats.org/officeDocument/2006/relationships/image" Target="media/image50.wmf"/><Relationship Id="rId134" Type="http://schemas.openxmlformats.org/officeDocument/2006/relationships/image" Target="media/image61.wmf"/><Relationship Id="rId80" Type="http://schemas.openxmlformats.org/officeDocument/2006/relationships/oleObject" Target="embeddings/oleObject28.bin"/><Relationship Id="rId155" Type="http://schemas.openxmlformats.org/officeDocument/2006/relationships/image" Target="media/image67.png"/><Relationship Id="rId176" Type="http://schemas.openxmlformats.org/officeDocument/2006/relationships/oleObject" Target="embeddings/oleObject79.bin"/><Relationship Id="rId197" Type="http://schemas.openxmlformats.org/officeDocument/2006/relationships/oleObject" Target="embeddings/oleObject93.bin"/><Relationship Id="rId201" Type="http://schemas.openxmlformats.org/officeDocument/2006/relationships/oleObject" Target="embeddings/oleObject96.bin"/><Relationship Id="rId17" Type="http://schemas.openxmlformats.org/officeDocument/2006/relationships/header" Target="header5.xml"/><Relationship Id="rId38" Type="http://schemas.openxmlformats.org/officeDocument/2006/relationships/oleObject" Target="embeddings/oleObject5.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49.bin"/><Relationship Id="rId70" Type="http://schemas.openxmlformats.org/officeDocument/2006/relationships/oleObject" Target="embeddings/oleObject2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image" Target="media/image73.wmf"/><Relationship Id="rId187" Type="http://schemas.openxmlformats.org/officeDocument/2006/relationships/image" Target="media/image81.wmf"/><Relationship Id="rId1" Type="http://schemas.openxmlformats.org/officeDocument/2006/relationships/numbering" Target="numbering.xml"/><Relationship Id="rId212" Type="http://schemas.openxmlformats.org/officeDocument/2006/relationships/oleObject" Target="embeddings/oleObject104.bin"/><Relationship Id="rId28" Type="http://schemas.openxmlformats.org/officeDocument/2006/relationships/oleObject" Target="embeddings/oleObject2.bin"/><Relationship Id="rId49" Type="http://schemas.openxmlformats.org/officeDocument/2006/relationships/oleObject" Target="embeddings/oleObject11.bin"/><Relationship Id="rId114" Type="http://schemas.openxmlformats.org/officeDocument/2006/relationships/oleObject" Target="embeddings/oleObject44.bin"/><Relationship Id="rId60" Type="http://schemas.openxmlformats.org/officeDocument/2006/relationships/oleObject" Target="embeddings/oleObject17.bin"/><Relationship Id="rId81" Type="http://schemas.openxmlformats.org/officeDocument/2006/relationships/image" Target="media/image33.wmf"/><Relationship Id="rId135" Type="http://schemas.openxmlformats.org/officeDocument/2006/relationships/oleObject" Target="embeddings/oleObject54.bin"/><Relationship Id="rId156" Type="http://schemas.openxmlformats.org/officeDocument/2006/relationships/image" Target="media/image68.png"/><Relationship Id="rId177" Type="http://schemas.openxmlformats.org/officeDocument/2006/relationships/image" Target="media/image78.wmf"/><Relationship Id="rId198" Type="http://schemas.openxmlformats.org/officeDocument/2006/relationships/oleObject" Target="embeddings/oleObject94.bin"/><Relationship Id="rId202" Type="http://schemas.openxmlformats.org/officeDocument/2006/relationships/image" Target="media/image86.wmf"/><Relationship Id="rId18" Type="http://schemas.openxmlformats.org/officeDocument/2006/relationships/footer" Target="footer6.xml"/><Relationship Id="rId39" Type="http://schemas.openxmlformats.org/officeDocument/2006/relationships/image" Target="media/image14.wmf"/><Relationship Id="rId50" Type="http://schemas.openxmlformats.org/officeDocument/2006/relationships/image" Target="media/image19.wmf"/><Relationship Id="rId104" Type="http://schemas.openxmlformats.org/officeDocument/2006/relationships/oleObject" Target="embeddings/oleObject40.bin"/><Relationship Id="rId125" Type="http://schemas.openxmlformats.org/officeDocument/2006/relationships/image" Target="media/image56.wmf"/><Relationship Id="rId146" Type="http://schemas.openxmlformats.org/officeDocument/2006/relationships/oleObject" Target="embeddings/oleObject61.bin"/><Relationship Id="rId167" Type="http://schemas.openxmlformats.org/officeDocument/2006/relationships/oleObject" Target="embeddings/oleObject74.bin"/><Relationship Id="rId188" Type="http://schemas.openxmlformats.org/officeDocument/2006/relationships/oleObject" Target="embeddings/oleObject87.bin"/><Relationship Id="rId71" Type="http://schemas.openxmlformats.org/officeDocument/2006/relationships/image" Target="media/image29.wmf"/><Relationship Id="rId92" Type="http://schemas.openxmlformats.org/officeDocument/2006/relationships/oleObject" Target="embeddings/oleObject34.bin"/><Relationship Id="rId213" Type="http://schemas.openxmlformats.org/officeDocument/2006/relationships/oleObject" Target="embeddings/oleObject105.bin"/><Relationship Id="rId2" Type="http://schemas.openxmlformats.org/officeDocument/2006/relationships/styles" Target="styles.xml"/><Relationship Id="rId29" Type="http://schemas.openxmlformats.org/officeDocument/2006/relationships/image" Target="media/image7.png"/><Relationship Id="rId40" Type="http://schemas.openxmlformats.org/officeDocument/2006/relationships/oleObject" Target="embeddings/oleObject6.bin"/><Relationship Id="rId115" Type="http://schemas.openxmlformats.org/officeDocument/2006/relationships/image" Target="media/image51.wmf"/><Relationship Id="rId136" Type="http://schemas.openxmlformats.org/officeDocument/2006/relationships/image" Target="media/image62.wmf"/><Relationship Id="rId157" Type="http://schemas.openxmlformats.org/officeDocument/2006/relationships/image" Target="media/image69.wmf"/><Relationship Id="rId178" Type="http://schemas.openxmlformats.org/officeDocument/2006/relationships/oleObject" Target="embeddings/oleObject80.bin"/><Relationship Id="rId61" Type="http://schemas.openxmlformats.org/officeDocument/2006/relationships/image" Target="media/image24.wmf"/><Relationship Id="rId82" Type="http://schemas.openxmlformats.org/officeDocument/2006/relationships/oleObject" Target="embeddings/oleObject29.bin"/><Relationship Id="rId199" Type="http://schemas.openxmlformats.org/officeDocument/2006/relationships/image" Target="media/image85.wmf"/><Relationship Id="rId203" Type="http://schemas.openxmlformats.org/officeDocument/2006/relationships/oleObject" Target="embeddings/oleObject97.bin"/><Relationship Id="rId19"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41</Pages>
  <Words>3334</Words>
  <Characters>19007</Characters>
  <Application>Microsoft Office Word</Application>
  <DocSecurity>0</DocSecurity>
  <Lines>158</Lines>
  <Paragraphs>44</Paragraphs>
  <ScaleCrop>false</ScaleCrop>
  <Company>教务处</Company>
  <LinksUpToDate>false</LinksUpToDate>
  <CharactersWithSpaces>22297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cp:lastModifiedBy>Think</cp:lastModifiedBy>
  <cp:revision>74</cp:revision>
  <cp:lastPrinted>2010-03-05T02:41:00Z</cp:lastPrinted>
  <dcterms:created xsi:type="dcterms:W3CDTF">2018-05-31T11:12:00Z</dcterms:created>
  <dcterms:modified xsi:type="dcterms:W3CDTF">2018-06-10T10:00:00Z</dcterms:modified>
</cp:coreProperties>
</file>